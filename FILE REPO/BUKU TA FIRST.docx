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56C" w:rsidRPr="00326ED3" w:rsidRDefault="000D256C" w:rsidP="000D256C">
      <w:pPr>
        <w:rPr>
          <w:noProof/>
          <w:lang w:val="id-ID"/>
        </w:rPr>
      </w:pPr>
      <w:r w:rsidRPr="00326ED3">
        <w:rPr>
          <w:noProof/>
          <w:lang w:eastAsia="en-US"/>
        </w:rPr>
        <w:drawing>
          <wp:anchor distT="0" distB="0" distL="114300" distR="114300" simplePos="0" relativeHeight="251652608" behindDoc="0" locked="0" layoutInCell="1" allowOverlap="1">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326ED3">
        <w:rPr>
          <w:noProof/>
          <w:lang w:val="id-ID"/>
        </w:rPr>
        <w:t>W</w:t>
      </w:r>
    </w:p>
    <w:p w:rsidR="000D256C" w:rsidRPr="00326ED3" w:rsidRDefault="000D256C" w:rsidP="000D256C">
      <w:pPr>
        <w:rPr>
          <w:noProof/>
          <w:lang w:val="id-ID"/>
        </w:rPr>
      </w:pPr>
      <w:r w:rsidRPr="00326ED3">
        <w:rPr>
          <w:noProof/>
          <w:lang w:val="id-ID"/>
        </w:rPr>
        <w:t>;/--n</w: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8512" behindDoc="1" locked="0" layoutInCell="1" allowOverlap="1">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CAF5E" id="Rectangle 2" o:spid="_x0000_s1026" style="position:absolute;margin-left:-99.95pt;margin-top:11.95pt;width:453.6pt;height:45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9536" behindDoc="0" locked="0" layoutInCell="1" allowOverlap="1">
                <wp:simplePos x="0" y="0"/>
                <wp:positionH relativeFrom="column">
                  <wp:posOffset>-328295</wp:posOffset>
                </wp:positionH>
                <wp:positionV relativeFrom="paragraph">
                  <wp:posOffset>90170</wp:posOffset>
                </wp:positionV>
                <wp:extent cx="3916045" cy="37369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373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76D7" w:rsidRPr="003B19CA" w:rsidRDefault="000476D7"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0476D7" w:rsidRPr="0064297E" w:rsidRDefault="000476D7" w:rsidP="000D256C">
                            <w:pPr>
                              <w:rPr>
                                <w:rFonts w:ascii="Trebuchet MS" w:hAnsi="Trebuchet MS"/>
                                <w:b/>
                                <w:color w:val="FFFFFF"/>
                                <w:sz w:val="20"/>
                                <w:szCs w:val="20"/>
                                <w:lang w:val="id-ID"/>
                              </w:rPr>
                            </w:pPr>
                          </w:p>
                          <w:p w:rsidR="000476D7" w:rsidRDefault="000476D7"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0476D7" w:rsidRPr="0052218F" w:rsidRDefault="000476D7" w:rsidP="00D453C2">
                            <w:pPr>
                              <w:contextualSpacing/>
                              <w:rPr>
                                <w:rFonts w:ascii="Trebuchet MS" w:hAnsi="Trebuchet MS"/>
                                <w:b/>
                                <w:i/>
                                <w:color w:val="FFFFFF"/>
                                <w:sz w:val="32"/>
                                <w:szCs w:val="28"/>
                              </w:rPr>
                            </w:pPr>
                          </w:p>
                          <w:p w:rsidR="000476D7" w:rsidRPr="0020126B" w:rsidRDefault="000476D7" w:rsidP="00D453C2">
                            <w:pPr>
                              <w:rPr>
                                <w:rFonts w:ascii="Trebuchet MS" w:hAnsi="Trebuchet MS"/>
                                <w:b/>
                                <w:color w:val="FFFFFF"/>
                                <w:sz w:val="20"/>
                                <w:szCs w:val="20"/>
                              </w:rPr>
                            </w:pPr>
                            <w:r>
                              <w:rPr>
                                <w:rFonts w:ascii="Trebuchet MS" w:hAnsi="Trebuchet MS"/>
                                <w:b/>
                                <w:color w:val="FFFFFF"/>
                                <w:sz w:val="20"/>
                                <w:szCs w:val="20"/>
                              </w:rPr>
                              <w:t>AMANDA TIARA AVEROUSI</w:t>
                            </w:r>
                          </w:p>
                          <w:p w:rsidR="000476D7" w:rsidRDefault="000476D7"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0476D7" w:rsidRPr="000545FF" w:rsidRDefault="000476D7" w:rsidP="00D453C2">
                            <w:pPr>
                              <w:contextualSpacing/>
                              <w:rPr>
                                <w:rFonts w:ascii="Trebuchet MS" w:hAnsi="Trebuchet MS"/>
                                <w:b/>
                                <w:color w:val="FFFFFF"/>
                                <w:sz w:val="20"/>
                                <w:szCs w:val="20"/>
                              </w:rPr>
                            </w:pPr>
                          </w:p>
                          <w:p w:rsidR="000476D7" w:rsidRPr="000545FF" w:rsidRDefault="000476D7"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0476D7" w:rsidRDefault="000476D7"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0476D7" w:rsidRPr="000545FF" w:rsidRDefault="000476D7" w:rsidP="00D453C2">
                            <w:pPr>
                              <w:contextualSpacing/>
                              <w:rPr>
                                <w:rFonts w:ascii="Trebuchet MS" w:hAnsi="Trebuchet MS"/>
                                <w:b/>
                                <w:color w:val="FFFFFF"/>
                                <w:sz w:val="20"/>
                                <w:szCs w:val="20"/>
                              </w:rPr>
                            </w:pPr>
                          </w:p>
                          <w:p w:rsidR="000476D7" w:rsidRPr="000545FF" w:rsidRDefault="000476D7"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0476D7" w:rsidRDefault="000476D7" w:rsidP="00D453C2">
                            <w:pPr>
                              <w:contextualSpacing/>
                              <w:rPr>
                                <w:rFonts w:ascii="Trebuchet MS" w:hAnsi="Trebuchet MS"/>
                                <w:b/>
                                <w:color w:val="FFFFFF"/>
                                <w:sz w:val="20"/>
                                <w:szCs w:val="20"/>
                              </w:rPr>
                            </w:pPr>
                            <w:r w:rsidRPr="00422044">
                              <w:rPr>
                                <w:rFonts w:ascii="Trebuchet MS" w:hAnsi="Trebuchet MS"/>
                                <w:b/>
                                <w:color w:val="FFFFFF"/>
                                <w:sz w:val="20"/>
                                <w:szCs w:val="20"/>
                              </w:rPr>
                              <w:t>Rizky Januar Akbar, S.Kom., M.Eng.</w:t>
                            </w:r>
                          </w:p>
                          <w:p w:rsidR="000476D7" w:rsidRPr="000545FF" w:rsidRDefault="000476D7" w:rsidP="00D453C2">
                            <w:pPr>
                              <w:contextualSpacing/>
                              <w:rPr>
                                <w:rFonts w:ascii="Trebuchet MS" w:hAnsi="Trebuchet MS"/>
                                <w:b/>
                                <w:color w:val="FFFFFF"/>
                                <w:sz w:val="20"/>
                                <w:szCs w:val="20"/>
                                <w:lang w:val="sv-SE"/>
                              </w:rPr>
                            </w:pPr>
                          </w:p>
                          <w:p w:rsidR="000476D7" w:rsidRPr="000545FF" w:rsidRDefault="000476D7"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0476D7" w:rsidRPr="000545FF" w:rsidRDefault="000476D7"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0476D7" w:rsidRPr="000545FF" w:rsidRDefault="000476D7"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0476D7" w:rsidRPr="00572FA3" w:rsidRDefault="000476D7"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0476D7" w:rsidRPr="00C824D2" w:rsidRDefault="000476D7" w:rsidP="00D453C2">
                            <w:pPr>
                              <w:ind w:left="-567"/>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85pt;margin-top:7.1pt;width:308.35pt;height:294.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w:txbxContent>
                    <w:p w:rsidR="000476D7" w:rsidRPr="003B19CA" w:rsidRDefault="000476D7"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0476D7" w:rsidRPr="0064297E" w:rsidRDefault="000476D7" w:rsidP="000D256C">
                      <w:pPr>
                        <w:rPr>
                          <w:rFonts w:ascii="Trebuchet MS" w:hAnsi="Trebuchet MS"/>
                          <w:b/>
                          <w:color w:val="FFFFFF"/>
                          <w:sz w:val="20"/>
                          <w:szCs w:val="20"/>
                          <w:lang w:val="id-ID"/>
                        </w:rPr>
                      </w:pPr>
                    </w:p>
                    <w:p w:rsidR="000476D7" w:rsidRDefault="000476D7"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0476D7" w:rsidRPr="0052218F" w:rsidRDefault="000476D7" w:rsidP="00D453C2">
                      <w:pPr>
                        <w:contextualSpacing/>
                        <w:rPr>
                          <w:rFonts w:ascii="Trebuchet MS" w:hAnsi="Trebuchet MS"/>
                          <w:b/>
                          <w:i/>
                          <w:color w:val="FFFFFF"/>
                          <w:sz w:val="32"/>
                          <w:szCs w:val="28"/>
                        </w:rPr>
                      </w:pPr>
                    </w:p>
                    <w:p w:rsidR="000476D7" w:rsidRPr="0020126B" w:rsidRDefault="000476D7" w:rsidP="00D453C2">
                      <w:pPr>
                        <w:rPr>
                          <w:rFonts w:ascii="Trebuchet MS" w:hAnsi="Trebuchet MS"/>
                          <w:b/>
                          <w:color w:val="FFFFFF"/>
                          <w:sz w:val="20"/>
                          <w:szCs w:val="20"/>
                        </w:rPr>
                      </w:pPr>
                      <w:r>
                        <w:rPr>
                          <w:rFonts w:ascii="Trebuchet MS" w:hAnsi="Trebuchet MS"/>
                          <w:b/>
                          <w:color w:val="FFFFFF"/>
                          <w:sz w:val="20"/>
                          <w:szCs w:val="20"/>
                        </w:rPr>
                        <w:t>AMANDA TIARA AVEROUSI</w:t>
                      </w:r>
                    </w:p>
                    <w:p w:rsidR="000476D7" w:rsidRDefault="000476D7"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0476D7" w:rsidRPr="000545FF" w:rsidRDefault="000476D7" w:rsidP="00D453C2">
                      <w:pPr>
                        <w:contextualSpacing/>
                        <w:rPr>
                          <w:rFonts w:ascii="Trebuchet MS" w:hAnsi="Trebuchet MS"/>
                          <w:b/>
                          <w:color w:val="FFFFFF"/>
                          <w:sz w:val="20"/>
                          <w:szCs w:val="20"/>
                        </w:rPr>
                      </w:pPr>
                    </w:p>
                    <w:p w:rsidR="000476D7" w:rsidRPr="000545FF" w:rsidRDefault="000476D7"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0476D7" w:rsidRDefault="000476D7"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0476D7" w:rsidRPr="000545FF" w:rsidRDefault="000476D7" w:rsidP="00D453C2">
                      <w:pPr>
                        <w:contextualSpacing/>
                        <w:rPr>
                          <w:rFonts w:ascii="Trebuchet MS" w:hAnsi="Trebuchet MS"/>
                          <w:b/>
                          <w:color w:val="FFFFFF"/>
                          <w:sz w:val="20"/>
                          <w:szCs w:val="20"/>
                        </w:rPr>
                      </w:pPr>
                    </w:p>
                    <w:p w:rsidR="000476D7" w:rsidRPr="000545FF" w:rsidRDefault="000476D7"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0476D7" w:rsidRDefault="000476D7" w:rsidP="00D453C2">
                      <w:pPr>
                        <w:contextualSpacing/>
                        <w:rPr>
                          <w:rFonts w:ascii="Trebuchet MS" w:hAnsi="Trebuchet MS"/>
                          <w:b/>
                          <w:color w:val="FFFFFF"/>
                          <w:sz w:val="20"/>
                          <w:szCs w:val="20"/>
                        </w:rPr>
                      </w:pPr>
                      <w:r w:rsidRPr="00422044">
                        <w:rPr>
                          <w:rFonts w:ascii="Trebuchet MS" w:hAnsi="Trebuchet MS"/>
                          <w:b/>
                          <w:color w:val="FFFFFF"/>
                          <w:sz w:val="20"/>
                          <w:szCs w:val="20"/>
                        </w:rPr>
                        <w:t>Rizky Januar Akbar, S.Kom., M.Eng.</w:t>
                      </w:r>
                    </w:p>
                    <w:p w:rsidR="000476D7" w:rsidRPr="000545FF" w:rsidRDefault="000476D7" w:rsidP="00D453C2">
                      <w:pPr>
                        <w:contextualSpacing/>
                        <w:rPr>
                          <w:rFonts w:ascii="Trebuchet MS" w:hAnsi="Trebuchet MS"/>
                          <w:b/>
                          <w:color w:val="FFFFFF"/>
                          <w:sz w:val="20"/>
                          <w:szCs w:val="20"/>
                          <w:lang w:val="sv-SE"/>
                        </w:rPr>
                      </w:pPr>
                    </w:p>
                    <w:p w:rsidR="000476D7" w:rsidRPr="000545FF" w:rsidRDefault="000476D7"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0476D7" w:rsidRPr="000545FF" w:rsidRDefault="000476D7"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0476D7" w:rsidRPr="000545FF" w:rsidRDefault="000476D7"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0476D7" w:rsidRPr="00572FA3" w:rsidRDefault="000476D7"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0476D7" w:rsidRPr="00C824D2" w:rsidRDefault="000476D7" w:rsidP="00D453C2">
                      <w:pPr>
                        <w:ind w:left="-567"/>
                        <w:rPr>
                          <w:rFonts w:ascii="Trebuchet MS" w:hAnsi="Trebuchet MS"/>
                          <w:color w:val="FFFFFF"/>
                          <w:sz w:val="20"/>
                          <w:lang w:val="id-ID"/>
                        </w:rPr>
                      </w:pPr>
                    </w:p>
                  </w:txbxContent>
                </v:textbox>
              </v:shape>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b/>
          <w:noProof/>
          <w:lang w:val="id-ID"/>
        </w:rPr>
        <w:sectPr w:rsidR="000D256C" w:rsidRPr="00326ED3" w:rsidSect="00AB3CCE">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0D256C" w:rsidRPr="00326ED3" w:rsidRDefault="0052218F" w:rsidP="00B47B86">
      <w:pPr>
        <w:spacing w:after="200" w:line="276" w:lineRule="auto"/>
        <w:jc w:val="center"/>
        <w:rPr>
          <w:b/>
          <w:i/>
          <w:noProof/>
          <w:lang w:val="id-ID"/>
        </w:rPr>
      </w:pPr>
      <w:bookmarkStart w:id="0" w:name="_Toc159061081"/>
      <w:bookmarkStart w:id="1" w:name="_Toc159110301"/>
      <w:bookmarkStart w:id="2" w:name="_Toc159110386"/>
      <w:bookmarkStart w:id="3" w:name="_Toc159111127"/>
      <w:r w:rsidRPr="00422044">
        <w:rPr>
          <w:i/>
          <w:noProof/>
          <w:lang w:eastAsia="en-US"/>
        </w:rPr>
        <w:lastRenderedPageBreak/>
        <mc:AlternateContent>
          <mc:Choice Requires="wps">
            <w:drawing>
              <wp:anchor distT="0" distB="0" distL="114300" distR="114300" simplePos="0" relativeHeight="251650560" behindDoc="0" locked="0" layoutInCell="1" allowOverlap="1">
                <wp:simplePos x="0" y="0"/>
                <wp:positionH relativeFrom="column">
                  <wp:posOffset>-471170</wp:posOffset>
                </wp:positionH>
                <wp:positionV relativeFrom="paragraph">
                  <wp:posOffset>2452370</wp:posOffset>
                </wp:positionV>
                <wp:extent cx="4243070" cy="3441700"/>
                <wp:effectExtent l="0" t="0" r="0" b="635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44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76D7" w:rsidRPr="003B19CA" w:rsidRDefault="000476D7"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0476D7" w:rsidRPr="0020126B" w:rsidRDefault="000476D7" w:rsidP="0020126B">
                            <w:pPr>
                              <w:rPr>
                                <w:rFonts w:ascii="Trebuchet MS" w:hAnsi="Trebuchet MS"/>
                                <w:b/>
                                <w:sz w:val="20"/>
                                <w:szCs w:val="20"/>
                                <w:lang w:val="id-ID"/>
                              </w:rPr>
                            </w:pPr>
                          </w:p>
                          <w:p w:rsidR="000476D7" w:rsidRDefault="000476D7"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0476D7" w:rsidRPr="0020126B" w:rsidRDefault="000476D7" w:rsidP="0020126B">
                            <w:pPr>
                              <w:contextualSpacing/>
                              <w:rPr>
                                <w:rFonts w:ascii="Trebuchet MS" w:hAnsi="Trebuchet MS"/>
                                <w:b/>
                                <w:sz w:val="32"/>
                                <w:szCs w:val="28"/>
                              </w:rPr>
                            </w:pPr>
                          </w:p>
                          <w:p w:rsidR="000476D7" w:rsidRPr="00422044" w:rsidRDefault="000476D7" w:rsidP="00422044">
                            <w:pPr>
                              <w:contextualSpacing/>
                              <w:rPr>
                                <w:rFonts w:ascii="Trebuchet MS" w:hAnsi="Trebuchet MS"/>
                                <w:b/>
                                <w:sz w:val="20"/>
                                <w:szCs w:val="20"/>
                              </w:rPr>
                            </w:pPr>
                            <w:r w:rsidRPr="00422044">
                              <w:rPr>
                                <w:rFonts w:ascii="Trebuchet MS" w:hAnsi="Trebuchet MS"/>
                                <w:b/>
                                <w:sz w:val="20"/>
                                <w:szCs w:val="20"/>
                              </w:rPr>
                              <w:t>AMANDA TIARA AVEROUSI</w:t>
                            </w:r>
                          </w:p>
                          <w:p w:rsidR="000476D7" w:rsidRPr="00422044" w:rsidRDefault="000476D7" w:rsidP="00422044">
                            <w:pPr>
                              <w:contextualSpacing/>
                              <w:rPr>
                                <w:rFonts w:ascii="Trebuchet MS" w:hAnsi="Trebuchet MS"/>
                                <w:b/>
                                <w:sz w:val="20"/>
                                <w:szCs w:val="20"/>
                              </w:rPr>
                            </w:pPr>
                            <w:r w:rsidRPr="00422044">
                              <w:rPr>
                                <w:rFonts w:ascii="Trebuchet MS" w:hAnsi="Trebuchet MS"/>
                                <w:b/>
                                <w:sz w:val="20"/>
                                <w:szCs w:val="20"/>
                              </w:rPr>
                              <w:t>NRP 5111100152</w:t>
                            </w:r>
                          </w:p>
                          <w:p w:rsidR="000476D7" w:rsidRPr="00422044" w:rsidRDefault="000476D7" w:rsidP="00422044">
                            <w:pPr>
                              <w:contextualSpacing/>
                              <w:rPr>
                                <w:rFonts w:ascii="Trebuchet MS" w:hAnsi="Trebuchet MS"/>
                                <w:b/>
                                <w:sz w:val="20"/>
                                <w:szCs w:val="20"/>
                              </w:rPr>
                            </w:pPr>
                          </w:p>
                          <w:p w:rsidR="000476D7" w:rsidRPr="00422044" w:rsidRDefault="000476D7" w:rsidP="00422044">
                            <w:pPr>
                              <w:contextualSpacing/>
                              <w:rPr>
                                <w:rFonts w:ascii="Trebuchet MS" w:hAnsi="Trebuchet MS"/>
                                <w:b/>
                                <w:sz w:val="20"/>
                                <w:szCs w:val="20"/>
                              </w:rPr>
                            </w:pPr>
                            <w:r w:rsidRPr="00422044">
                              <w:rPr>
                                <w:rFonts w:ascii="Trebuchet MS" w:hAnsi="Trebuchet MS"/>
                                <w:b/>
                                <w:sz w:val="20"/>
                                <w:szCs w:val="20"/>
                              </w:rPr>
                              <w:t>Dosen Pembimbing I</w:t>
                            </w:r>
                          </w:p>
                          <w:p w:rsidR="000476D7" w:rsidRPr="00422044" w:rsidRDefault="000476D7" w:rsidP="00422044">
                            <w:pPr>
                              <w:contextualSpacing/>
                              <w:rPr>
                                <w:rFonts w:ascii="Trebuchet MS" w:hAnsi="Trebuchet MS"/>
                                <w:b/>
                                <w:sz w:val="20"/>
                                <w:szCs w:val="20"/>
                              </w:rPr>
                            </w:pPr>
                            <w:r w:rsidRPr="00422044">
                              <w:rPr>
                                <w:rFonts w:ascii="Trebuchet MS" w:hAnsi="Trebuchet MS"/>
                                <w:b/>
                                <w:sz w:val="20"/>
                                <w:szCs w:val="20"/>
                              </w:rPr>
                              <w:t>Dr. Ir. Siti Rochimah, MT.</w:t>
                            </w:r>
                          </w:p>
                          <w:p w:rsidR="000476D7" w:rsidRPr="00422044" w:rsidRDefault="000476D7" w:rsidP="00422044">
                            <w:pPr>
                              <w:contextualSpacing/>
                              <w:rPr>
                                <w:rFonts w:ascii="Trebuchet MS" w:hAnsi="Trebuchet MS"/>
                                <w:b/>
                                <w:sz w:val="20"/>
                                <w:szCs w:val="20"/>
                              </w:rPr>
                            </w:pPr>
                          </w:p>
                          <w:p w:rsidR="000476D7" w:rsidRPr="00422044" w:rsidRDefault="000476D7" w:rsidP="00422044">
                            <w:pPr>
                              <w:contextualSpacing/>
                              <w:rPr>
                                <w:rFonts w:ascii="Trebuchet MS" w:hAnsi="Trebuchet MS"/>
                                <w:b/>
                                <w:sz w:val="20"/>
                                <w:szCs w:val="20"/>
                              </w:rPr>
                            </w:pPr>
                            <w:r w:rsidRPr="00422044">
                              <w:rPr>
                                <w:rFonts w:ascii="Trebuchet MS" w:hAnsi="Trebuchet MS"/>
                                <w:b/>
                                <w:sz w:val="20"/>
                                <w:szCs w:val="20"/>
                              </w:rPr>
                              <w:t>Dosen Pembimbing II</w:t>
                            </w:r>
                          </w:p>
                          <w:p w:rsidR="000476D7" w:rsidRPr="00422044" w:rsidRDefault="000476D7" w:rsidP="00422044">
                            <w:pPr>
                              <w:contextualSpacing/>
                              <w:rPr>
                                <w:rFonts w:ascii="Trebuchet MS" w:hAnsi="Trebuchet MS"/>
                                <w:b/>
                                <w:sz w:val="20"/>
                                <w:szCs w:val="20"/>
                              </w:rPr>
                            </w:pPr>
                            <w:r w:rsidRPr="00422044">
                              <w:rPr>
                                <w:rFonts w:ascii="Trebuchet MS" w:hAnsi="Trebuchet MS"/>
                                <w:b/>
                                <w:sz w:val="20"/>
                                <w:szCs w:val="20"/>
                              </w:rPr>
                              <w:t>Rizky Januar Akbar, S.Kom., M.Eng.</w:t>
                            </w:r>
                          </w:p>
                          <w:p w:rsidR="000476D7" w:rsidRPr="00422044" w:rsidRDefault="000476D7" w:rsidP="00422044">
                            <w:pPr>
                              <w:contextualSpacing/>
                              <w:rPr>
                                <w:rFonts w:ascii="Trebuchet MS" w:hAnsi="Trebuchet MS"/>
                                <w:b/>
                                <w:sz w:val="20"/>
                                <w:szCs w:val="20"/>
                              </w:rPr>
                            </w:pPr>
                          </w:p>
                          <w:p w:rsidR="000476D7" w:rsidRPr="00422044" w:rsidRDefault="000476D7" w:rsidP="00422044">
                            <w:pPr>
                              <w:contextualSpacing/>
                              <w:rPr>
                                <w:rFonts w:ascii="Trebuchet MS" w:hAnsi="Trebuchet MS"/>
                                <w:b/>
                                <w:sz w:val="20"/>
                                <w:szCs w:val="20"/>
                              </w:rPr>
                            </w:pPr>
                            <w:r w:rsidRPr="00422044">
                              <w:rPr>
                                <w:rFonts w:ascii="Trebuchet MS" w:hAnsi="Trebuchet MS"/>
                                <w:b/>
                                <w:sz w:val="20"/>
                                <w:szCs w:val="20"/>
                              </w:rPr>
                              <w:t>JURUSAN TEKNIK INFORMATIKA</w:t>
                            </w:r>
                          </w:p>
                          <w:p w:rsidR="000476D7" w:rsidRPr="00422044" w:rsidRDefault="000476D7"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0476D7" w:rsidRPr="00422044" w:rsidRDefault="000476D7"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0476D7" w:rsidRPr="0020126B" w:rsidRDefault="000476D7" w:rsidP="00422044">
                            <w:pPr>
                              <w:contextualSpacing/>
                              <w:rPr>
                                <w:rFonts w:ascii="Trebuchet MS" w:hAnsi="Trebuchet MS"/>
                                <w:b/>
                                <w:sz w:val="20"/>
                                <w:szCs w:val="20"/>
                              </w:rPr>
                            </w:pPr>
                            <w:r w:rsidRPr="00422044">
                              <w:rPr>
                                <w:rFonts w:ascii="Trebuchet MS" w:hAnsi="Trebuchet MS"/>
                                <w:b/>
                                <w:sz w:val="20"/>
                                <w:szCs w:val="20"/>
                              </w:rPr>
                              <w:t>Surabaya 2015</w:t>
                            </w:r>
                          </w:p>
                          <w:p w:rsidR="000476D7" w:rsidRPr="0020126B" w:rsidRDefault="000476D7" w:rsidP="0020126B">
                            <w:pPr>
                              <w:ind w:left="-567"/>
                              <w:rPr>
                                <w:rFonts w:ascii="Trebuchet MS" w:hAnsi="Trebuchet MS"/>
                                <w:sz w:val="20"/>
                                <w:lang w:val="id-ID"/>
                              </w:rPr>
                            </w:pPr>
                          </w:p>
                          <w:p w:rsidR="000476D7" w:rsidRPr="0020126B" w:rsidRDefault="000476D7" w:rsidP="002012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7.1pt;margin-top:193.1pt;width:334.1pt;height:27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w:txbxContent>
                    <w:p w:rsidR="000476D7" w:rsidRPr="003B19CA" w:rsidRDefault="000476D7"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0476D7" w:rsidRPr="0020126B" w:rsidRDefault="000476D7" w:rsidP="0020126B">
                      <w:pPr>
                        <w:rPr>
                          <w:rFonts w:ascii="Trebuchet MS" w:hAnsi="Trebuchet MS"/>
                          <w:b/>
                          <w:sz w:val="20"/>
                          <w:szCs w:val="20"/>
                          <w:lang w:val="id-ID"/>
                        </w:rPr>
                      </w:pPr>
                    </w:p>
                    <w:p w:rsidR="000476D7" w:rsidRDefault="000476D7"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0476D7" w:rsidRPr="0020126B" w:rsidRDefault="000476D7" w:rsidP="0020126B">
                      <w:pPr>
                        <w:contextualSpacing/>
                        <w:rPr>
                          <w:rFonts w:ascii="Trebuchet MS" w:hAnsi="Trebuchet MS"/>
                          <w:b/>
                          <w:sz w:val="32"/>
                          <w:szCs w:val="28"/>
                        </w:rPr>
                      </w:pPr>
                    </w:p>
                    <w:p w:rsidR="000476D7" w:rsidRPr="00422044" w:rsidRDefault="000476D7" w:rsidP="00422044">
                      <w:pPr>
                        <w:contextualSpacing/>
                        <w:rPr>
                          <w:rFonts w:ascii="Trebuchet MS" w:hAnsi="Trebuchet MS"/>
                          <w:b/>
                          <w:sz w:val="20"/>
                          <w:szCs w:val="20"/>
                        </w:rPr>
                      </w:pPr>
                      <w:r w:rsidRPr="00422044">
                        <w:rPr>
                          <w:rFonts w:ascii="Trebuchet MS" w:hAnsi="Trebuchet MS"/>
                          <w:b/>
                          <w:sz w:val="20"/>
                          <w:szCs w:val="20"/>
                        </w:rPr>
                        <w:t>AMANDA TIARA AVEROUSI</w:t>
                      </w:r>
                    </w:p>
                    <w:p w:rsidR="000476D7" w:rsidRPr="00422044" w:rsidRDefault="000476D7" w:rsidP="00422044">
                      <w:pPr>
                        <w:contextualSpacing/>
                        <w:rPr>
                          <w:rFonts w:ascii="Trebuchet MS" w:hAnsi="Trebuchet MS"/>
                          <w:b/>
                          <w:sz w:val="20"/>
                          <w:szCs w:val="20"/>
                        </w:rPr>
                      </w:pPr>
                      <w:r w:rsidRPr="00422044">
                        <w:rPr>
                          <w:rFonts w:ascii="Trebuchet MS" w:hAnsi="Trebuchet MS"/>
                          <w:b/>
                          <w:sz w:val="20"/>
                          <w:szCs w:val="20"/>
                        </w:rPr>
                        <w:t>NRP 5111100152</w:t>
                      </w:r>
                    </w:p>
                    <w:p w:rsidR="000476D7" w:rsidRPr="00422044" w:rsidRDefault="000476D7" w:rsidP="00422044">
                      <w:pPr>
                        <w:contextualSpacing/>
                        <w:rPr>
                          <w:rFonts w:ascii="Trebuchet MS" w:hAnsi="Trebuchet MS"/>
                          <w:b/>
                          <w:sz w:val="20"/>
                          <w:szCs w:val="20"/>
                        </w:rPr>
                      </w:pPr>
                    </w:p>
                    <w:p w:rsidR="000476D7" w:rsidRPr="00422044" w:rsidRDefault="000476D7" w:rsidP="00422044">
                      <w:pPr>
                        <w:contextualSpacing/>
                        <w:rPr>
                          <w:rFonts w:ascii="Trebuchet MS" w:hAnsi="Trebuchet MS"/>
                          <w:b/>
                          <w:sz w:val="20"/>
                          <w:szCs w:val="20"/>
                        </w:rPr>
                      </w:pPr>
                      <w:r w:rsidRPr="00422044">
                        <w:rPr>
                          <w:rFonts w:ascii="Trebuchet MS" w:hAnsi="Trebuchet MS"/>
                          <w:b/>
                          <w:sz w:val="20"/>
                          <w:szCs w:val="20"/>
                        </w:rPr>
                        <w:t>Dosen Pembimbing I</w:t>
                      </w:r>
                    </w:p>
                    <w:p w:rsidR="000476D7" w:rsidRPr="00422044" w:rsidRDefault="000476D7" w:rsidP="00422044">
                      <w:pPr>
                        <w:contextualSpacing/>
                        <w:rPr>
                          <w:rFonts w:ascii="Trebuchet MS" w:hAnsi="Trebuchet MS"/>
                          <w:b/>
                          <w:sz w:val="20"/>
                          <w:szCs w:val="20"/>
                        </w:rPr>
                      </w:pPr>
                      <w:r w:rsidRPr="00422044">
                        <w:rPr>
                          <w:rFonts w:ascii="Trebuchet MS" w:hAnsi="Trebuchet MS"/>
                          <w:b/>
                          <w:sz w:val="20"/>
                          <w:szCs w:val="20"/>
                        </w:rPr>
                        <w:t>Dr. Ir. Siti Rochimah, MT.</w:t>
                      </w:r>
                    </w:p>
                    <w:p w:rsidR="000476D7" w:rsidRPr="00422044" w:rsidRDefault="000476D7" w:rsidP="00422044">
                      <w:pPr>
                        <w:contextualSpacing/>
                        <w:rPr>
                          <w:rFonts w:ascii="Trebuchet MS" w:hAnsi="Trebuchet MS"/>
                          <w:b/>
                          <w:sz w:val="20"/>
                          <w:szCs w:val="20"/>
                        </w:rPr>
                      </w:pPr>
                    </w:p>
                    <w:p w:rsidR="000476D7" w:rsidRPr="00422044" w:rsidRDefault="000476D7" w:rsidP="00422044">
                      <w:pPr>
                        <w:contextualSpacing/>
                        <w:rPr>
                          <w:rFonts w:ascii="Trebuchet MS" w:hAnsi="Trebuchet MS"/>
                          <w:b/>
                          <w:sz w:val="20"/>
                          <w:szCs w:val="20"/>
                        </w:rPr>
                      </w:pPr>
                      <w:r w:rsidRPr="00422044">
                        <w:rPr>
                          <w:rFonts w:ascii="Trebuchet MS" w:hAnsi="Trebuchet MS"/>
                          <w:b/>
                          <w:sz w:val="20"/>
                          <w:szCs w:val="20"/>
                        </w:rPr>
                        <w:t>Dosen Pembimbing II</w:t>
                      </w:r>
                    </w:p>
                    <w:p w:rsidR="000476D7" w:rsidRPr="00422044" w:rsidRDefault="000476D7" w:rsidP="00422044">
                      <w:pPr>
                        <w:contextualSpacing/>
                        <w:rPr>
                          <w:rFonts w:ascii="Trebuchet MS" w:hAnsi="Trebuchet MS"/>
                          <w:b/>
                          <w:sz w:val="20"/>
                          <w:szCs w:val="20"/>
                        </w:rPr>
                      </w:pPr>
                      <w:r w:rsidRPr="00422044">
                        <w:rPr>
                          <w:rFonts w:ascii="Trebuchet MS" w:hAnsi="Trebuchet MS"/>
                          <w:b/>
                          <w:sz w:val="20"/>
                          <w:szCs w:val="20"/>
                        </w:rPr>
                        <w:t>Rizky Januar Akbar, S.Kom., M.Eng.</w:t>
                      </w:r>
                    </w:p>
                    <w:p w:rsidR="000476D7" w:rsidRPr="00422044" w:rsidRDefault="000476D7" w:rsidP="00422044">
                      <w:pPr>
                        <w:contextualSpacing/>
                        <w:rPr>
                          <w:rFonts w:ascii="Trebuchet MS" w:hAnsi="Trebuchet MS"/>
                          <w:b/>
                          <w:sz w:val="20"/>
                          <w:szCs w:val="20"/>
                        </w:rPr>
                      </w:pPr>
                    </w:p>
                    <w:p w:rsidR="000476D7" w:rsidRPr="00422044" w:rsidRDefault="000476D7" w:rsidP="00422044">
                      <w:pPr>
                        <w:contextualSpacing/>
                        <w:rPr>
                          <w:rFonts w:ascii="Trebuchet MS" w:hAnsi="Trebuchet MS"/>
                          <w:b/>
                          <w:sz w:val="20"/>
                          <w:szCs w:val="20"/>
                        </w:rPr>
                      </w:pPr>
                      <w:r w:rsidRPr="00422044">
                        <w:rPr>
                          <w:rFonts w:ascii="Trebuchet MS" w:hAnsi="Trebuchet MS"/>
                          <w:b/>
                          <w:sz w:val="20"/>
                          <w:szCs w:val="20"/>
                        </w:rPr>
                        <w:t>JURUSAN TEKNIK INFORMATIKA</w:t>
                      </w:r>
                    </w:p>
                    <w:p w:rsidR="000476D7" w:rsidRPr="00422044" w:rsidRDefault="000476D7"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0476D7" w:rsidRPr="00422044" w:rsidRDefault="000476D7"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0476D7" w:rsidRPr="0020126B" w:rsidRDefault="000476D7" w:rsidP="00422044">
                      <w:pPr>
                        <w:contextualSpacing/>
                        <w:rPr>
                          <w:rFonts w:ascii="Trebuchet MS" w:hAnsi="Trebuchet MS"/>
                          <w:b/>
                          <w:sz w:val="20"/>
                          <w:szCs w:val="20"/>
                        </w:rPr>
                      </w:pPr>
                      <w:r w:rsidRPr="00422044">
                        <w:rPr>
                          <w:rFonts w:ascii="Trebuchet MS" w:hAnsi="Trebuchet MS"/>
                          <w:b/>
                          <w:sz w:val="20"/>
                          <w:szCs w:val="20"/>
                        </w:rPr>
                        <w:t>Surabaya 2015</w:t>
                      </w:r>
                    </w:p>
                    <w:p w:rsidR="000476D7" w:rsidRPr="0020126B" w:rsidRDefault="000476D7" w:rsidP="0020126B">
                      <w:pPr>
                        <w:ind w:left="-567"/>
                        <w:rPr>
                          <w:rFonts w:ascii="Trebuchet MS" w:hAnsi="Trebuchet MS"/>
                          <w:sz w:val="20"/>
                          <w:lang w:val="id-ID"/>
                        </w:rPr>
                      </w:pPr>
                    </w:p>
                    <w:p w:rsidR="000476D7" w:rsidRPr="0020126B" w:rsidRDefault="000476D7" w:rsidP="0020126B"/>
                  </w:txbxContent>
                </v:textbox>
              </v:shape>
            </w:pict>
          </mc:Fallback>
        </mc:AlternateContent>
      </w:r>
      <w:r w:rsidR="000D256C" w:rsidRPr="00422044">
        <w:rPr>
          <w:i/>
          <w:noProof/>
          <w:lang w:eastAsia="en-US"/>
        </w:rPr>
        <w:drawing>
          <wp:anchor distT="0" distB="0" distL="114300" distR="114300" simplePos="0" relativeHeight="251653632" behindDoc="0" locked="0" layoutInCell="1" allowOverlap="1">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422044">
        <w:rPr>
          <w:i/>
          <w:noProof/>
          <w:lang w:val="id-ID"/>
        </w:rPr>
        <w:br w:type="page"/>
      </w:r>
      <w:r w:rsidR="000D256C" w:rsidRPr="00326ED3">
        <w:rPr>
          <w:b/>
          <w:i/>
          <w:noProof/>
          <w:lang w:val="id-ID"/>
        </w:rPr>
        <w:lastRenderedPageBreak/>
        <w:t>[Halaman ini sengaja dikosongkan]</w:t>
      </w:r>
    </w:p>
    <w:p w:rsidR="000D256C" w:rsidRPr="00326ED3" w:rsidRDefault="000D256C" w:rsidP="000D256C">
      <w:pPr>
        <w:spacing w:after="200" w:line="276" w:lineRule="auto"/>
        <w:jc w:val="center"/>
        <w:rPr>
          <w:noProof/>
          <w:lang w:val="id-ID"/>
        </w:rPr>
      </w:pPr>
    </w:p>
    <w:p w:rsidR="000D256C" w:rsidRPr="00326ED3" w:rsidRDefault="000D256C" w:rsidP="000D256C">
      <w:pPr>
        <w:jc w:val="center"/>
        <w:rPr>
          <w:noProof/>
          <w:lang w:val="id-ID"/>
        </w:rPr>
        <w:sectPr w:rsidR="000D256C" w:rsidRPr="00326ED3" w:rsidSect="00AB3CC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0D256C" w:rsidRPr="00326ED3" w:rsidRDefault="000D256C" w:rsidP="000D256C">
      <w:pPr>
        <w:tabs>
          <w:tab w:val="center" w:pos="4860"/>
        </w:tabs>
        <w:rPr>
          <w:b/>
          <w:noProof/>
          <w:lang w:val="id-ID"/>
        </w:rPr>
      </w:pPr>
      <w:r w:rsidRPr="00326ED3">
        <w:rPr>
          <w:b/>
          <w:noProof/>
          <w:lang w:eastAsia="en-US"/>
        </w:rPr>
        <w:lastRenderedPageBreak/>
        <w:drawing>
          <wp:anchor distT="0" distB="0" distL="114300" distR="114300" simplePos="0" relativeHeight="251654656" behindDoc="0" locked="0" layoutInCell="1" allowOverlap="1">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rsidR="000D256C" w:rsidRPr="00326ED3" w:rsidRDefault="0052218F" w:rsidP="000D256C">
      <w:pPr>
        <w:jc w:val="center"/>
        <w:rPr>
          <w:b/>
          <w:i/>
          <w:noProof/>
          <w:lang w:val="id-ID"/>
        </w:rPr>
      </w:pPr>
      <w:r>
        <w:rPr>
          <w:b/>
          <w:noProof/>
          <w:lang w:eastAsia="en-US"/>
        </w:rPr>
        <mc:AlternateContent>
          <mc:Choice Requires="wps">
            <w:drawing>
              <wp:anchor distT="0" distB="0" distL="114300" distR="114300" simplePos="0" relativeHeight="251651584" behindDoc="0" locked="0" layoutInCell="1" allowOverlap="1">
                <wp:simplePos x="0" y="0"/>
                <wp:positionH relativeFrom="column">
                  <wp:posOffset>-452120</wp:posOffset>
                </wp:positionH>
                <wp:positionV relativeFrom="paragraph">
                  <wp:posOffset>2263140</wp:posOffset>
                </wp:positionV>
                <wp:extent cx="4225925" cy="3488055"/>
                <wp:effectExtent l="0" t="0" r="0" b="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925" cy="348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76D7" w:rsidRPr="003B19CA" w:rsidRDefault="000476D7"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0476D7" w:rsidRPr="00291B21" w:rsidRDefault="000476D7" w:rsidP="008A394D">
                            <w:pPr>
                              <w:rPr>
                                <w:rFonts w:ascii="Trebuchet MS" w:hAnsi="Trebuchet MS"/>
                                <w:b/>
                                <w:sz w:val="20"/>
                                <w:szCs w:val="20"/>
                                <w:lang w:val="id-ID"/>
                              </w:rPr>
                            </w:pPr>
                          </w:p>
                          <w:p w:rsidR="000476D7" w:rsidRPr="00291B21" w:rsidRDefault="000476D7" w:rsidP="008A394D">
                            <w:pPr>
                              <w:rPr>
                                <w:rFonts w:ascii="Trebuchet MS" w:hAnsi="Trebuchet MS"/>
                                <w:b/>
                                <w:sz w:val="20"/>
                                <w:szCs w:val="20"/>
                                <w:lang w:val="id-ID"/>
                              </w:rPr>
                            </w:pPr>
                          </w:p>
                          <w:p w:rsidR="000476D7" w:rsidRPr="00291B21" w:rsidRDefault="000476D7"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0476D7" w:rsidRPr="00291B21" w:rsidRDefault="000476D7" w:rsidP="00D453C2">
                            <w:pPr>
                              <w:contextualSpacing/>
                              <w:rPr>
                                <w:rFonts w:ascii="Trebuchet MS" w:hAnsi="Trebuchet MS"/>
                                <w:b/>
                                <w:sz w:val="26"/>
                                <w:szCs w:val="26"/>
                              </w:rPr>
                            </w:pPr>
                          </w:p>
                          <w:p w:rsidR="000476D7" w:rsidRPr="00291B21" w:rsidRDefault="000476D7" w:rsidP="00291B21">
                            <w:pPr>
                              <w:rPr>
                                <w:rFonts w:ascii="Trebuchet MS" w:hAnsi="Trebuchet MS"/>
                                <w:b/>
                                <w:sz w:val="20"/>
                                <w:szCs w:val="20"/>
                              </w:rPr>
                            </w:pPr>
                            <w:r>
                              <w:rPr>
                                <w:rFonts w:ascii="Trebuchet MS" w:hAnsi="Trebuchet MS"/>
                                <w:b/>
                                <w:sz w:val="20"/>
                                <w:szCs w:val="20"/>
                              </w:rPr>
                              <w:t>AMANDA TIARA AVEROUSI</w:t>
                            </w:r>
                          </w:p>
                          <w:p w:rsidR="000476D7" w:rsidRPr="00291B21" w:rsidRDefault="000476D7" w:rsidP="00291B21">
                            <w:pPr>
                              <w:rPr>
                                <w:i/>
                              </w:rPr>
                            </w:pPr>
                            <w:r>
                              <w:rPr>
                                <w:rFonts w:ascii="Trebuchet MS" w:hAnsi="Trebuchet MS"/>
                                <w:b/>
                                <w:sz w:val="20"/>
                                <w:szCs w:val="20"/>
                              </w:rPr>
                              <w:t>NRP 5111100152</w:t>
                            </w:r>
                          </w:p>
                          <w:p w:rsidR="000476D7" w:rsidRPr="00291B21" w:rsidRDefault="000476D7" w:rsidP="00291B21">
                            <w:pPr>
                              <w:contextualSpacing/>
                              <w:rPr>
                                <w:rFonts w:ascii="Trebuchet MS" w:hAnsi="Trebuchet MS"/>
                                <w:b/>
                                <w:sz w:val="20"/>
                                <w:szCs w:val="20"/>
                              </w:rPr>
                            </w:pPr>
                          </w:p>
                          <w:p w:rsidR="000476D7" w:rsidRPr="00291B21" w:rsidRDefault="000476D7" w:rsidP="00291B21">
                            <w:pPr>
                              <w:contextualSpacing/>
                              <w:rPr>
                                <w:rFonts w:ascii="Trebuchet MS" w:hAnsi="Trebuchet MS"/>
                                <w:b/>
                                <w:sz w:val="20"/>
                                <w:szCs w:val="20"/>
                              </w:rPr>
                            </w:pPr>
                            <w:r w:rsidRPr="00291B21">
                              <w:rPr>
                                <w:rFonts w:ascii="Trebuchet MS" w:hAnsi="Trebuchet MS"/>
                                <w:b/>
                                <w:sz w:val="20"/>
                                <w:szCs w:val="20"/>
                              </w:rPr>
                              <w:t>Supervisor I</w:t>
                            </w:r>
                          </w:p>
                          <w:p w:rsidR="000476D7" w:rsidRPr="00291B21" w:rsidRDefault="000476D7" w:rsidP="00291B21">
                            <w:pPr>
                              <w:rPr>
                                <w:rFonts w:ascii="Trebuchet MS" w:hAnsi="Trebuchet MS"/>
                                <w:b/>
                                <w:sz w:val="20"/>
                                <w:szCs w:val="20"/>
                                <w:lang w:val="id-ID"/>
                              </w:rPr>
                            </w:pPr>
                            <w:r w:rsidRPr="00422044">
                              <w:rPr>
                                <w:rFonts w:ascii="Trebuchet MS" w:hAnsi="Trebuchet MS"/>
                                <w:b/>
                                <w:sz w:val="20"/>
                                <w:szCs w:val="27"/>
                              </w:rPr>
                              <w:t>Dr. Ir. Siti Rochimah, MT.</w:t>
                            </w:r>
                          </w:p>
                          <w:p w:rsidR="000476D7" w:rsidRPr="00291B21" w:rsidRDefault="000476D7" w:rsidP="00291B21">
                            <w:pPr>
                              <w:contextualSpacing/>
                              <w:rPr>
                                <w:rFonts w:ascii="Trebuchet MS" w:hAnsi="Trebuchet MS"/>
                                <w:b/>
                                <w:sz w:val="20"/>
                                <w:szCs w:val="20"/>
                              </w:rPr>
                            </w:pPr>
                          </w:p>
                          <w:p w:rsidR="000476D7" w:rsidRPr="00291B21" w:rsidRDefault="000476D7" w:rsidP="00291B21">
                            <w:pPr>
                              <w:contextualSpacing/>
                              <w:rPr>
                                <w:rFonts w:ascii="Trebuchet MS" w:hAnsi="Trebuchet MS"/>
                                <w:b/>
                                <w:sz w:val="20"/>
                                <w:szCs w:val="20"/>
                              </w:rPr>
                            </w:pPr>
                            <w:r w:rsidRPr="00291B21">
                              <w:rPr>
                                <w:rFonts w:ascii="Trebuchet MS" w:hAnsi="Trebuchet MS"/>
                                <w:b/>
                                <w:sz w:val="20"/>
                                <w:szCs w:val="20"/>
                              </w:rPr>
                              <w:t>Supervisor II</w:t>
                            </w:r>
                          </w:p>
                          <w:p w:rsidR="000476D7" w:rsidRDefault="000476D7" w:rsidP="00291B21">
                            <w:pPr>
                              <w:contextualSpacing/>
                              <w:rPr>
                                <w:rFonts w:ascii="Trebuchet MS" w:hAnsi="Trebuchet MS"/>
                                <w:b/>
                                <w:sz w:val="20"/>
                                <w:szCs w:val="20"/>
                              </w:rPr>
                            </w:pPr>
                            <w:r w:rsidRPr="00422044">
                              <w:rPr>
                                <w:rFonts w:ascii="Trebuchet MS" w:hAnsi="Trebuchet MS"/>
                                <w:b/>
                                <w:sz w:val="20"/>
                                <w:szCs w:val="20"/>
                              </w:rPr>
                              <w:t>Rizky Januar Akbar, S.Kom., M.Eng.</w:t>
                            </w:r>
                          </w:p>
                          <w:p w:rsidR="000476D7" w:rsidRPr="00291B21" w:rsidRDefault="000476D7" w:rsidP="00291B21">
                            <w:pPr>
                              <w:contextualSpacing/>
                              <w:rPr>
                                <w:rFonts w:ascii="Trebuchet MS" w:hAnsi="Trebuchet MS"/>
                                <w:b/>
                                <w:sz w:val="20"/>
                                <w:szCs w:val="20"/>
                                <w:lang w:val="sv-SE"/>
                              </w:rPr>
                            </w:pPr>
                          </w:p>
                          <w:p w:rsidR="000476D7" w:rsidRPr="00291B21" w:rsidRDefault="000476D7" w:rsidP="00D453C2">
                            <w:pPr>
                              <w:rPr>
                                <w:rFonts w:ascii="Trebuchet MS" w:hAnsi="Trebuchet MS"/>
                                <w:b/>
                                <w:sz w:val="20"/>
                                <w:szCs w:val="20"/>
                              </w:rPr>
                            </w:pPr>
                            <w:r w:rsidRPr="00291B21">
                              <w:rPr>
                                <w:rFonts w:ascii="Trebuchet MS" w:hAnsi="Trebuchet MS"/>
                                <w:b/>
                                <w:sz w:val="20"/>
                                <w:szCs w:val="20"/>
                              </w:rPr>
                              <w:t>DEPARTMENT OF INFORMATICS</w:t>
                            </w:r>
                          </w:p>
                          <w:p w:rsidR="000476D7" w:rsidRPr="00291B21" w:rsidRDefault="000476D7" w:rsidP="00D453C2">
                            <w:pPr>
                              <w:rPr>
                                <w:rFonts w:ascii="Trebuchet MS" w:hAnsi="Trebuchet MS"/>
                                <w:b/>
                                <w:sz w:val="20"/>
                                <w:szCs w:val="20"/>
                              </w:rPr>
                            </w:pPr>
                            <w:r w:rsidRPr="00291B21">
                              <w:rPr>
                                <w:rFonts w:ascii="Trebuchet MS" w:hAnsi="Trebuchet MS"/>
                                <w:b/>
                                <w:sz w:val="20"/>
                                <w:szCs w:val="20"/>
                              </w:rPr>
                              <w:t>FACULTY OF INFORMATION TECHNOLOGY</w:t>
                            </w:r>
                          </w:p>
                          <w:p w:rsidR="000476D7" w:rsidRPr="00291B21" w:rsidRDefault="000476D7" w:rsidP="00D453C2">
                            <w:pPr>
                              <w:rPr>
                                <w:rFonts w:ascii="Trebuchet MS" w:hAnsi="Trebuchet MS"/>
                                <w:b/>
                                <w:sz w:val="20"/>
                                <w:szCs w:val="20"/>
                              </w:rPr>
                            </w:pPr>
                            <w:r w:rsidRPr="00291B21">
                              <w:rPr>
                                <w:rFonts w:ascii="Trebuchet MS" w:hAnsi="Trebuchet MS"/>
                                <w:b/>
                                <w:sz w:val="20"/>
                                <w:szCs w:val="20"/>
                              </w:rPr>
                              <w:t>INSTITUT TEKNOLOGI SEPULUH NOPEMBER</w:t>
                            </w:r>
                          </w:p>
                          <w:p w:rsidR="000476D7" w:rsidRPr="00291B21" w:rsidRDefault="000476D7"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0476D7" w:rsidRPr="00E10B39" w:rsidRDefault="000476D7" w:rsidP="008A394D">
                            <w:pPr>
                              <w:rPr>
                                <w:rFonts w:ascii="Trebuchet MS" w:hAnsi="Trebuchet MS"/>
                                <w:color w:val="000000" w:themeColor="text1"/>
                                <w:sz w:val="20"/>
                                <w:lang w:val="id-ID"/>
                              </w:rPr>
                            </w:pPr>
                          </w:p>
                          <w:p w:rsidR="000476D7" w:rsidRPr="00E10B39" w:rsidRDefault="000476D7" w:rsidP="000D256C">
                            <w:pPr>
                              <w:rPr>
                                <w:rFonts w:ascii="Trebuchet MS" w:hAnsi="Trebuchet MS"/>
                                <w:color w:val="000000" w:themeColor="text1"/>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6pt;margin-top:178.2pt;width:332.75pt;height:274.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w:txbxContent>
                    <w:p w:rsidR="000476D7" w:rsidRPr="003B19CA" w:rsidRDefault="000476D7"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0476D7" w:rsidRPr="00291B21" w:rsidRDefault="000476D7" w:rsidP="008A394D">
                      <w:pPr>
                        <w:rPr>
                          <w:rFonts w:ascii="Trebuchet MS" w:hAnsi="Trebuchet MS"/>
                          <w:b/>
                          <w:sz w:val="20"/>
                          <w:szCs w:val="20"/>
                          <w:lang w:val="id-ID"/>
                        </w:rPr>
                      </w:pPr>
                    </w:p>
                    <w:p w:rsidR="000476D7" w:rsidRPr="00291B21" w:rsidRDefault="000476D7" w:rsidP="008A394D">
                      <w:pPr>
                        <w:rPr>
                          <w:rFonts w:ascii="Trebuchet MS" w:hAnsi="Trebuchet MS"/>
                          <w:b/>
                          <w:sz w:val="20"/>
                          <w:szCs w:val="20"/>
                          <w:lang w:val="id-ID"/>
                        </w:rPr>
                      </w:pPr>
                    </w:p>
                    <w:p w:rsidR="000476D7" w:rsidRPr="00291B21" w:rsidRDefault="000476D7"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0476D7" w:rsidRPr="00291B21" w:rsidRDefault="000476D7" w:rsidP="00D453C2">
                      <w:pPr>
                        <w:contextualSpacing/>
                        <w:rPr>
                          <w:rFonts w:ascii="Trebuchet MS" w:hAnsi="Trebuchet MS"/>
                          <w:b/>
                          <w:sz w:val="26"/>
                          <w:szCs w:val="26"/>
                        </w:rPr>
                      </w:pPr>
                    </w:p>
                    <w:p w:rsidR="000476D7" w:rsidRPr="00291B21" w:rsidRDefault="000476D7" w:rsidP="00291B21">
                      <w:pPr>
                        <w:rPr>
                          <w:rFonts w:ascii="Trebuchet MS" w:hAnsi="Trebuchet MS"/>
                          <w:b/>
                          <w:sz w:val="20"/>
                          <w:szCs w:val="20"/>
                        </w:rPr>
                      </w:pPr>
                      <w:r>
                        <w:rPr>
                          <w:rFonts w:ascii="Trebuchet MS" w:hAnsi="Trebuchet MS"/>
                          <w:b/>
                          <w:sz w:val="20"/>
                          <w:szCs w:val="20"/>
                        </w:rPr>
                        <w:t>AMANDA TIARA AVEROUSI</w:t>
                      </w:r>
                    </w:p>
                    <w:p w:rsidR="000476D7" w:rsidRPr="00291B21" w:rsidRDefault="000476D7" w:rsidP="00291B21">
                      <w:pPr>
                        <w:rPr>
                          <w:i/>
                        </w:rPr>
                      </w:pPr>
                      <w:r>
                        <w:rPr>
                          <w:rFonts w:ascii="Trebuchet MS" w:hAnsi="Trebuchet MS"/>
                          <w:b/>
                          <w:sz w:val="20"/>
                          <w:szCs w:val="20"/>
                        </w:rPr>
                        <w:t>NRP 5111100152</w:t>
                      </w:r>
                    </w:p>
                    <w:p w:rsidR="000476D7" w:rsidRPr="00291B21" w:rsidRDefault="000476D7" w:rsidP="00291B21">
                      <w:pPr>
                        <w:contextualSpacing/>
                        <w:rPr>
                          <w:rFonts w:ascii="Trebuchet MS" w:hAnsi="Trebuchet MS"/>
                          <w:b/>
                          <w:sz w:val="20"/>
                          <w:szCs w:val="20"/>
                        </w:rPr>
                      </w:pPr>
                    </w:p>
                    <w:p w:rsidR="000476D7" w:rsidRPr="00291B21" w:rsidRDefault="000476D7" w:rsidP="00291B21">
                      <w:pPr>
                        <w:contextualSpacing/>
                        <w:rPr>
                          <w:rFonts w:ascii="Trebuchet MS" w:hAnsi="Trebuchet MS"/>
                          <w:b/>
                          <w:sz w:val="20"/>
                          <w:szCs w:val="20"/>
                        </w:rPr>
                      </w:pPr>
                      <w:r w:rsidRPr="00291B21">
                        <w:rPr>
                          <w:rFonts w:ascii="Trebuchet MS" w:hAnsi="Trebuchet MS"/>
                          <w:b/>
                          <w:sz w:val="20"/>
                          <w:szCs w:val="20"/>
                        </w:rPr>
                        <w:t>Supervisor I</w:t>
                      </w:r>
                    </w:p>
                    <w:p w:rsidR="000476D7" w:rsidRPr="00291B21" w:rsidRDefault="000476D7" w:rsidP="00291B21">
                      <w:pPr>
                        <w:rPr>
                          <w:rFonts w:ascii="Trebuchet MS" w:hAnsi="Trebuchet MS"/>
                          <w:b/>
                          <w:sz w:val="20"/>
                          <w:szCs w:val="20"/>
                          <w:lang w:val="id-ID"/>
                        </w:rPr>
                      </w:pPr>
                      <w:r w:rsidRPr="00422044">
                        <w:rPr>
                          <w:rFonts w:ascii="Trebuchet MS" w:hAnsi="Trebuchet MS"/>
                          <w:b/>
                          <w:sz w:val="20"/>
                          <w:szCs w:val="27"/>
                        </w:rPr>
                        <w:t>Dr. Ir. Siti Rochimah, MT.</w:t>
                      </w:r>
                    </w:p>
                    <w:p w:rsidR="000476D7" w:rsidRPr="00291B21" w:rsidRDefault="000476D7" w:rsidP="00291B21">
                      <w:pPr>
                        <w:contextualSpacing/>
                        <w:rPr>
                          <w:rFonts w:ascii="Trebuchet MS" w:hAnsi="Trebuchet MS"/>
                          <w:b/>
                          <w:sz w:val="20"/>
                          <w:szCs w:val="20"/>
                        </w:rPr>
                      </w:pPr>
                    </w:p>
                    <w:p w:rsidR="000476D7" w:rsidRPr="00291B21" w:rsidRDefault="000476D7" w:rsidP="00291B21">
                      <w:pPr>
                        <w:contextualSpacing/>
                        <w:rPr>
                          <w:rFonts w:ascii="Trebuchet MS" w:hAnsi="Trebuchet MS"/>
                          <w:b/>
                          <w:sz w:val="20"/>
                          <w:szCs w:val="20"/>
                        </w:rPr>
                      </w:pPr>
                      <w:r w:rsidRPr="00291B21">
                        <w:rPr>
                          <w:rFonts w:ascii="Trebuchet MS" w:hAnsi="Trebuchet MS"/>
                          <w:b/>
                          <w:sz w:val="20"/>
                          <w:szCs w:val="20"/>
                        </w:rPr>
                        <w:t>Supervisor II</w:t>
                      </w:r>
                    </w:p>
                    <w:p w:rsidR="000476D7" w:rsidRDefault="000476D7" w:rsidP="00291B21">
                      <w:pPr>
                        <w:contextualSpacing/>
                        <w:rPr>
                          <w:rFonts w:ascii="Trebuchet MS" w:hAnsi="Trebuchet MS"/>
                          <w:b/>
                          <w:sz w:val="20"/>
                          <w:szCs w:val="20"/>
                        </w:rPr>
                      </w:pPr>
                      <w:r w:rsidRPr="00422044">
                        <w:rPr>
                          <w:rFonts w:ascii="Trebuchet MS" w:hAnsi="Trebuchet MS"/>
                          <w:b/>
                          <w:sz w:val="20"/>
                          <w:szCs w:val="20"/>
                        </w:rPr>
                        <w:t>Rizky Januar Akbar, S.Kom., M.Eng.</w:t>
                      </w:r>
                    </w:p>
                    <w:p w:rsidR="000476D7" w:rsidRPr="00291B21" w:rsidRDefault="000476D7" w:rsidP="00291B21">
                      <w:pPr>
                        <w:contextualSpacing/>
                        <w:rPr>
                          <w:rFonts w:ascii="Trebuchet MS" w:hAnsi="Trebuchet MS"/>
                          <w:b/>
                          <w:sz w:val="20"/>
                          <w:szCs w:val="20"/>
                          <w:lang w:val="sv-SE"/>
                        </w:rPr>
                      </w:pPr>
                    </w:p>
                    <w:p w:rsidR="000476D7" w:rsidRPr="00291B21" w:rsidRDefault="000476D7" w:rsidP="00D453C2">
                      <w:pPr>
                        <w:rPr>
                          <w:rFonts w:ascii="Trebuchet MS" w:hAnsi="Trebuchet MS"/>
                          <w:b/>
                          <w:sz w:val="20"/>
                          <w:szCs w:val="20"/>
                        </w:rPr>
                      </w:pPr>
                      <w:r w:rsidRPr="00291B21">
                        <w:rPr>
                          <w:rFonts w:ascii="Trebuchet MS" w:hAnsi="Trebuchet MS"/>
                          <w:b/>
                          <w:sz w:val="20"/>
                          <w:szCs w:val="20"/>
                        </w:rPr>
                        <w:t>DEPARTMENT OF INFORMATICS</w:t>
                      </w:r>
                    </w:p>
                    <w:p w:rsidR="000476D7" w:rsidRPr="00291B21" w:rsidRDefault="000476D7" w:rsidP="00D453C2">
                      <w:pPr>
                        <w:rPr>
                          <w:rFonts w:ascii="Trebuchet MS" w:hAnsi="Trebuchet MS"/>
                          <w:b/>
                          <w:sz w:val="20"/>
                          <w:szCs w:val="20"/>
                        </w:rPr>
                      </w:pPr>
                      <w:r w:rsidRPr="00291B21">
                        <w:rPr>
                          <w:rFonts w:ascii="Trebuchet MS" w:hAnsi="Trebuchet MS"/>
                          <w:b/>
                          <w:sz w:val="20"/>
                          <w:szCs w:val="20"/>
                        </w:rPr>
                        <w:t>FACULTY OF INFORMATION TECHNOLOGY</w:t>
                      </w:r>
                    </w:p>
                    <w:p w:rsidR="000476D7" w:rsidRPr="00291B21" w:rsidRDefault="000476D7" w:rsidP="00D453C2">
                      <w:pPr>
                        <w:rPr>
                          <w:rFonts w:ascii="Trebuchet MS" w:hAnsi="Trebuchet MS"/>
                          <w:b/>
                          <w:sz w:val="20"/>
                          <w:szCs w:val="20"/>
                        </w:rPr>
                      </w:pPr>
                      <w:r w:rsidRPr="00291B21">
                        <w:rPr>
                          <w:rFonts w:ascii="Trebuchet MS" w:hAnsi="Trebuchet MS"/>
                          <w:b/>
                          <w:sz w:val="20"/>
                          <w:szCs w:val="20"/>
                        </w:rPr>
                        <w:t>INSTITUT TEKNOLOGI SEPULUH NOPEMBER</w:t>
                      </w:r>
                    </w:p>
                    <w:p w:rsidR="000476D7" w:rsidRPr="00291B21" w:rsidRDefault="000476D7"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0476D7" w:rsidRPr="00E10B39" w:rsidRDefault="000476D7" w:rsidP="008A394D">
                      <w:pPr>
                        <w:rPr>
                          <w:rFonts w:ascii="Trebuchet MS" w:hAnsi="Trebuchet MS"/>
                          <w:color w:val="000000" w:themeColor="text1"/>
                          <w:sz w:val="20"/>
                          <w:lang w:val="id-ID"/>
                        </w:rPr>
                      </w:pPr>
                    </w:p>
                    <w:p w:rsidR="000476D7" w:rsidRPr="00E10B39" w:rsidRDefault="000476D7" w:rsidP="000D256C">
                      <w:pPr>
                        <w:rPr>
                          <w:rFonts w:ascii="Trebuchet MS" w:hAnsi="Trebuchet MS"/>
                          <w:color w:val="000000" w:themeColor="text1"/>
                          <w:sz w:val="20"/>
                          <w:lang w:val="id-ID"/>
                        </w:rPr>
                      </w:pPr>
                    </w:p>
                  </w:txbxContent>
                </v:textbox>
              </v:shape>
            </w:pict>
          </mc:Fallback>
        </mc:AlternateContent>
      </w:r>
      <w:r w:rsidR="000D256C" w:rsidRPr="00326ED3">
        <w:rPr>
          <w:noProof/>
          <w:lang w:val="id-ID"/>
        </w:rPr>
        <w:br w:type="page"/>
      </w:r>
      <w:r w:rsidR="000D256C" w:rsidRPr="00326ED3">
        <w:rPr>
          <w:b/>
          <w:i/>
          <w:noProof/>
          <w:lang w:val="id-ID"/>
        </w:rPr>
        <w:lastRenderedPageBreak/>
        <w:t>[Halaman ini sengaja dikosongkan]</w:t>
      </w:r>
    </w:p>
    <w:p w:rsidR="000D256C" w:rsidRPr="00326ED3" w:rsidRDefault="000D256C" w:rsidP="000D256C">
      <w:pPr>
        <w:jc w:val="center"/>
        <w:rPr>
          <w:noProof/>
          <w:lang w:val="id-ID"/>
        </w:rPr>
        <w:sectPr w:rsidR="000D256C" w:rsidRPr="00326ED3" w:rsidSect="00AB3CCE">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rsidR="000D256C" w:rsidRPr="00326ED3" w:rsidRDefault="000D256C" w:rsidP="00D37FEE">
      <w:pPr>
        <w:pStyle w:val="Heading1"/>
        <w:numPr>
          <w:ilvl w:val="0"/>
          <w:numId w:val="0"/>
        </w:numPr>
        <w:rPr>
          <w:rFonts w:cs="Times New Roman"/>
          <w:noProof/>
          <w:lang w:val="id-ID"/>
        </w:rPr>
      </w:pPr>
      <w:bookmarkStart w:id="4" w:name="_Toc263602508"/>
      <w:bookmarkStart w:id="5" w:name="_Toc297322772"/>
      <w:bookmarkStart w:id="6" w:name="_Toc418550455"/>
      <w:bookmarkStart w:id="7" w:name="_Toc173589328"/>
      <w:bookmarkEnd w:id="0"/>
      <w:bookmarkEnd w:id="1"/>
      <w:bookmarkEnd w:id="2"/>
      <w:bookmarkEnd w:id="3"/>
      <w:r w:rsidRPr="00326ED3">
        <w:rPr>
          <w:rFonts w:cs="Times New Roman"/>
          <w:noProof/>
          <w:lang w:val="id-ID"/>
        </w:rPr>
        <w:lastRenderedPageBreak/>
        <w:t>LEMBAR PENGESAHAN</w:t>
      </w:r>
      <w:bookmarkEnd w:id="4"/>
      <w:bookmarkEnd w:id="5"/>
      <w:bookmarkEnd w:id="6"/>
    </w:p>
    <w:p w:rsidR="000D256C" w:rsidRPr="00326ED3" w:rsidRDefault="000D256C" w:rsidP="000D256C">
      <w:pPr>
        <w:jc w:val="center"/>
        <w:rPr>
          <w:b/>
          <w:noProof/>
          <w:lang w:val="id-ID"/>
        </w:rPr>
      </w:pPr>
    </w:p>
    <w:bookmarkEnd w:id="7"/>
    <w:p w:rsidR="00D453C2" w:rsidRDefault="00422044" w:rsidP="00D453C2">
      <w:pPr>
        <w:jc w:val="center"/>
        <w:rPr>
          <w:b/>
          <w:color w:val="000000"/>
        </w:rPr>
      </w:pPr>
      <w:r>
        <w:rPr>
          <w:b/>
          <w:color w:val="000000"/>
        </w:rPr>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422044" w:rsidRPr="00422044" w:rsidRDefault="00422044" w:rsidP="00D453C2">
      <w:pPr>
        <w:jc w:val="center"/>
        <w:rPr>
          <w:b/>
          <w:noProof/>
          <w:lang w:val="id-ID"/>
        </w:rPr>
      </w:pPr>
    </w:p>
    <w:p w:rsidR="00D453C2" w:rsidRPr="00326ED3" w:rsidRDefault="00D453C2" w:rsidP="00D453C2">
      <w:pPr>
        <w:jc w:val="center"/>
        <w:rPr>
          <w:b/>
          <w:noProof/>
          <w:lang w:val="id-ID"/>
        </w:rPr>
      </w:pPr>
      <w:r w:rsidRPr="00326ED3">
        <w:rPr>
          <w:b/>
          <w:noProof/>
          <w:lang w:val="id-ID"/>
        </w:rPr>
        <w:t>TUGAS AKHIR</w:t>
      </w:r>
    </w:p>
    <w:p w:rsidR="00D453C2" w:rsidRPr="00326ED3" w:rsidRDefault="00D453C2" w:rsidP="00D453C2">
      <w:pPr>
        <w:jc w:val="center"/>
        <w:rPr>
          <w:b/>
          <w:noProof/>
          <w:lang w:val="id-ID"/>
        </w:rPr>
      </w:pPr>
    </w:p>
    <w:p w:rsidR="00D453C2" w:rsidRPr="00326ED3" w:rsidRDefault="00D453C2" w:rsidP="00D453C2">
      <w:pPr>
        <w:jc w:val="center"/>
        <w:rPr>
          <w:noProof/>
          <w:lang w:val="id-ID"/>
        </w:rPr>
      </w:pPr>
      <w:r w:rsidRPr="00326ED3">
        <w:rPr>
          <w:noProof/>
          <w:lang w:val="id-ID"/>
        </w:rPr>
        <w:t xml:space="preserve">Diajukan Untuk Memenuhi Salah Satu Syarat </w:t>
      </w:r>
    </w:p>
    <w:p w:rsidR="00D453C2" w:rsidRPr="00326ED3" w:rsidRDefault="00D453C2" w:rsidP="00D453C2">
      <w:pPr>
        <w:jc w:val="center"/>
        <w:rPr>
          <w:noProof/>
          <w:lang w:val="id-ID"/>
        </w:rPr>
      </w:pPr>
      <w:r w:rsidRPr="00326ED3">
        <w:rPr>
          <w:noProof/>
          <w:lang w:val="id-ID"/>
        </w:rPr>
        <w:t>Memperoleh Gelar Sarjana Komputer</w:t>
      </w:r>
    </w:p>
    <w:p w:rsidR="00D453C2" w:rsidRPr="006E0875" w:rsidRDefault="00D453C2" w:rsidP="00D453C2">
      <w:pPr>
        <w:jc w:val="center"/>
        <w:rPr>
          <w:noProof/>
          <w:lang w:val="id-ID"/>
        </w:rPr>
      </w:pPr>
      <w:r w:rsidRPr="006E0875">
        <w:rPr>
          <w:noProof/>
          <w:lang w:val="id-ID"/>
        </w:rPr>
        <w:t xml:space="preserve">pada  </w:t>
      </w:r>
    </w:p>
    <w:p w:rsidR="00D453C2" w:rsidRPr="00DC62DB" w:rsidRDefault="00D453C2" w:rsidP="00D453C2">
      <w:pPr>
        <w:jc w:val="center"/>
        <w:rPr>
          <w:noProof/>
        </w:rPr>
      </w:pPr>
      <w:r w:rsidRPr="006E0875">
        <w:rPr>
          <w:noProof/>
          <w:lang w:val="id-ID"/>
        </w:rPr>
        <w:t xml:space="preserve">Bidang Studi </w:t>
      </w:r>
      <w:r w:rsidR="00DC62DB">
        <w:rPr>
          <w:noProof/>
        </w:rPr>
        <w:t>Rekayasa Perangkat Lunak</w:t>
      </w:r>
    </w:p>
    <w:p w:rsidR="00D453C2" w:rsidRPr="00326ED3" w:rsidRDefault="00D453C2" w:rsidP="00D453C2">
      <w:pPr>
        <w:jc w:val="center"/>
        <w:rPr>
          <w:noProof/>
          <w:lang w:val="id-ID"/>
        </w:rPr>
      </w:pPr>
      <w:r w:rsidRPr="00326ED3">
        <w:rPr>
          <w:noProof/>
          <w:lang w:val="id-ID"/>
        </w:rPr>
        <w:t xml:space="preserve">Program Studi S-1 Jurusan Teknik Informatika </w:t>
      </w:r>
    </w:p>
    <w:p w:rsidR="00D453C2" w:rsidRPr="00326ED3" w:rsidRDefault="00D453C2" w:rsidP="00D453C2">
      <w:pPr>
        <w:jc w:val="center"/>
        <w:rPr>
          <w:noProof/>
          <w:lang w:val="id-ID"/>
        </w:rPr>
      </w:pPr>
      <w:r w:rsidRPr="00326ED3">
        <w:rPr>
          <w:noProof/>
          <w:lang w:val="id-ID"/>
        </w:rPr>
        <w:t xml:space="preserve">Fakultas Teknologi Informasi </w:t>
      </w:r>
    </w:p>
    <w:p w:rsidR="00D453C2" w:rsidRPr="00326ED3" w:rsidRDefault="00D453C2" w:rsidP="00D453C2">
      <w:pPr>
        <w:jc w:val="center"/>
        <w:rPr>
          <w:noProof/>
          <w:lang w:val="id-ID"/>
        </w:rPr>
      </w:pPr>
      <w:r w:rsidRPr="00326ED3">
        <w:rPr>
          <w:noProof/>
          <w:lang w:val="id-ID"/>
        </w:rPr>
        <w:t xml:space="preserve">Institut Teknologi Sepuluh Nopember </w:t>
      </w:r>
    </w:p>
    <w:p w:rsidR="00D453C2" w:rsidRPr="00326ED3" w:rsidRDefault="00D453C2" w:rsidP="00D453C2">
      <w:pPr>
        <w:jc w:val="center"/>
        <w:rPr>
          <w:noProof/>
          <w:lang w:val="id-ID"/>
        </w:rPr>
      </w:pPr>
    </w:p>
    <w:p w:rsidR="00D453C2" w:rsidRPr="00326ED3" w:rsidRDefault="00D453C2" w:rsidP="00D453C2">
      <w:pPr>
        <w:jc w:val="center"/>
        <w:rPr>
          <w:noProof/>
          <w:lang w:val="id-ID"/>
        </w:rPr>
      </w:pPr>
      <w:r w:rsidRPr="00326ED3">
        <w:rPr>
          <w:noProof/>
          <w:lang w:val="id-ID"/>
        </w:rPr>
        <w:t>Oleh</w:t>
      </w:r>
    </w:p>
    <w:p w:rsidR="00D453C2" w:rsidRPr="0020126B" w:rsidRDefault="00DC62DB" w:rsidP="00D453C2">
      <w:pPr>
        <w:jc w:val="center"/>
        <w:rPr>
          <w:b/>
        </w:rPr>
      </w:pPr>
      <w:r>
        <w:rPr>
          <w:b/>
        </w:rPr>
        <w:t>AMANDA TIARA AVEROUSI</w:t>
      </w:r>
    </w:p>
    <w:p w:rsidR="00D453C2" w:rsidRPr="0020126B" w:rsidRDefault="00DC62DB" w:rsidP="00D453C2">
      <w:pPr>
        <w:jc w:val="center"/>
        <w:rPr>
          <w:b/>
        </w:rPr>
      </w:pPr>
      <w:r>
        <w:rPr>
          <w:b/>
        </w:rPr>
        <w:t>NRP : 5111 100 152</w:t>
      </w:r>
    </w:p>
    <w:p w:rsidR="00D453C2" w:rsidRPr="00326ED3" w:rsidRDefault="00D453C2" w:rsidP="00D453C2">
      <w:pPr>
        <w:jc w:val="center"/>
        <w:rPr>
          <w:noProof/>
          <w:lang w:val="id-ID"/>
        </w:rPr>
      </w:pPr>
    </w:p>
    <w:p w:rsidR="00D453C2" w:rsidRPr="00326ED3" w:rsidRDefault="00D453C2" w:rsidP="00D453C2">
      <w:pPr>
        <w:jc w:val="center"/>
        <w:rPr>
          <w:noProof/>
          <w:lang w:val="id-ID"/>
        </w:rPr>
      </w:pPr>
    </w:p>
    <w:p w:rsidR="00D453C2" w:rsidRPr="00326ED3" w:rsidRDefault="00D453C2" w:rsidP="00D453C2">
      <w:pPr>
        <w:rPr>
          <w:noProof/>
          <w:lang w:val="id-ID"/>
        </w:rPr>
      </w:pPr>
      <w:r w:rsidRPr="00326ED3">
        <w:rPr>
          <w:noProof/>
          <w:lang w:val="id-ID"/>
        </w:rPr>
        <w:t xml:space="preserve">Disetujui oleh </w:t>
      </w:r>
      <w:r>
        <w:rPr>
          <w:noProof/>
          <w:lang w:val="id-ID"/>
        </w:rPr>
        <w:t>Dosen Pembimbing</w:t>
      </w:r>
      <w:r w:rsidRPr="00326ED3">
        <w:rPr>
          <w:noProof/>
          <w:lang w:val="id-ID"/>
        </w:rPr>
        <w:t xml:space="preserve"> Tugas Akhir:</w:t>
      </w:r>
    </w:p>
    <w:p w:rsidR="00D453C2" w:rsidRPr="00326ED3" w:rsidRDefault="00D453C2" w:rsidP="00D453C2">
      <w:pPr>
        <w:rPr>
          <w:noProof/>
          <w:lang w:val="id-ID"/>
        </w:rPr>
      </w:pPr>
    </w:p>
    <w:p w:rsidR="00D453C2" w:rsidRPr="00326ED3" w:rsidRDefault="00DC62DB" w:rsidP="00AC0C8B">
      <w:pPr>
        <w:pStyle w:val="NoSpacing"/>
        <w:numPr>
          <w:ilvl w:val="0"/>
          <w:numId w:val="2"/>
        </w:numPr>
        <w:ind w:left="270" w:hanging="270"/>
        <w:rPr>
          <w:sz w:val="20"/>
          <w:szCs w:val="20"/>
          <w:lang w:val="id-ID"/>
        </w:rPr>
      </w:pPr>
      <w:r>
        <w:rPr>
          <w:rFonts w:ascii="Times New Roman" w:eastAsia="Times New Roman" w:hAnsi="Times New Roman"/>
          <w:szCs w:val="27"/>
        </w:rPr>
        <w:t>Dr. Ir. Siti Rochimah, MT.</w:t>
      </w:r>
      <w:r>
        <w:rPr>
          <w:rFonts w:ascii="Times New Roman" w:eastAsia="Times New Roman" w:hAnsi="Times New Roman"/>
          <w:szCs w:val="27"/>
        </w:rPr>
        <w:tab/>
      </w:r>
      <w:r w:rsidR="00D453C2">
        <w:rPr>
          <w:lang w:val="id-ID"/>
        </w:rPr>
        <w:tab/>
      </w:r>
      <w:r w:rsidR="00CE73D0">
        <w:rPr>
          <w:lang w:val="id-ID"/>
        </w:rPr>
        <w:tab/>
      </w:r>
      <w:r w:rsidR="00D453C2" w:rsidRPr="00326ED3">
        <w:rPr>
          <w:noProof/>
          <w:lang w:val="id-ID"/>
        </w:rPr>
        <w:t>...</w:t>
      </w:r>
      <w:r w:rsidR="00D453C2">
        <w:rPr>
          <w:noProof/>
          <w:lang w:val="id-ID"/>
        </w:rPr>
        <w:t>.................</w:t>
      </w:r>
      <w:r w:rsidR="00D453C2">
        <w:rPr>
          <w:noProof/>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196810021994032001</w:t>
      </w:r>
      <w:r w:rsidRPr="00326ED3">
        <w:rPr>
          <w:noProof/>
          <w:lang w:val="id-ID"/>
        </w:rPr>
        <w:tab/>
        <w:t xml:space="preserve"> (Pembimbing 1)</w:t>
      </w:r>
    </w:p>
    <w:p w:rsidR="00D453C2" w:rsidRPr="00326ED3" w:rsidRDefault="00D453C2" w:rsidP="00D453C2">
      <w:pPr>
        <w:tabs>
          <w:tab w:val="right" w:pos="5907"/>
        </w:tabs>
        <w:rPr>
          <w:noProof/>
          <w:lang w:val="id-ID"/>
        </w:rPr>
      </w:pPr>
    </w:p>
    <w:p w:rsidR="00D453C2" w:rsidRPr="00C824D2" w:rsidRDefault="00DC62DB" w:rsidP="00AC0C8B">
      <w:pPr>
        <w:pStyle w:val="Title"/>
        <w:numPr>
          <w:ilvl w:val="0"/>
          <w:numId w:val="2"/>
        </w:numPr>
        <w:spacing w:line="100" w:lineRule="atLeast"/>
        <w:ind w:left="270" w:right="12" w:hanging="270"/>
        <w:jc w:val="both"/>
        <w:rPr>
          <w:rFonts w:eastAsia="Calibri"/>
          <w:b w:val="0"/>
          <w:sz w:val="18"/>
          <w:lang w:val="id-ID"/>
        </w:rPr>
      </w:pPr>
      <w:r>
        <w:rPr>
          <w:b w:val="0"/>
          <w:sz w:val="22"/>
          <w:szCs w:val="22"/>
        </w:rPr>
        <w:t>Rizky Januar Akbar, S. Kom., M.Eng.</w:t>
      </w:r>
      <w:r w:rsidR="00D453C2">
        <w:rPr>
          <w:rFonts w:eastAsia="Calibri"/>
          <w:b w:val="0"/>
          <w:sz w:val="22"/>
          <w:szCs w:val="22"/>
          <w:lang w:val="id-ID"/>
        </w:rPr>
        <w:tab/>
      </w:r>
      <w:r w:rsidR="00D453C2">
        <w:rPr>
          <w:b w:val="0"/>
          <w:noProof/>
          <w:sz w:val="22"/>
          <w:lang w:val="id-ID"/>
        </w:rPr>
        <w:t>....................</w:t>
      </w:r>
      <w:r w:rsidR="00D453C2">
        <w:rPr>
          <w:b w:val="0"/>
          <w:noProof/>
          <w:sz w:val="22"/>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051100122</w:t>
      </w:r>
      <w:r w:rsidRPr="00326ED3">
        <w:rPr>
          <w:noProof/>
          <w:lang w:val="id-ID"/>
        </w:rPr>
        <w:tab/>
        <w:t xml:space="preserve"> (Pembimbing 2)</w:t>
      </w:r>
    </w:p>
    <w:p w:rsidR="00D453C2" w:rsidRPr="00326ED3" w:rsidRDefault="00D453C2" w:rsidP="00D453C2">
      <w:pPr>
        <w:rPr>
          <w:noProof/>
          <w:lang w:val="id-ID"/>
        </w:rPr>
      </w:pPr>
    </w:p>
    <w:p w:rsidR="00D453C2" w:rsidRPr="006E0875" w:rsidRDefault="00D453C2" w:rsidP="00D453C2">
      <w:pPr>
        <w:jc w:val="center"/>
        <w:rPr>
          <w:b/>
          <w:noProof/>
          <w:lang w:val="id-ID"/>
        </w:rPr>
      </w:pPr>
      <w:r w:rsidRPr="006E0875">
        <w:rPr>
          <w:b/>
          <w:noProof/>
          <w:lang w:val="id-ID"/>
        </w:rPr>
        <w:t>SURABAYA</w:t>
      </w:r>
    </w:p>
    <w:p w:rsidR="000D256C" w:rsidRPr="006E0875" w:rsidRDefault="00B96593" w:rsidP="00D453C2">
      <w:pPr>
        <w:jc w:val="center"/>
        <w:rPr>
          <w:b/>
          <w:noProof/>
          <w:lang w:val="id-ID"/>
        </w:rPr>
      </w:pPr>
      <w:r>
        <w:rPr>
          <w:b/>
          <w:noProof/>
        </w:rPr>
        <w:t>xxx</w:t>
      </w:r>
      <w:r w:rsidR="006E0875" w:rsidRPr="006E0875">
        <w:rPr>
          <w:b/>
          <w:noProof/>
        </w:rPr>
        <w:t>, 2015</w:t>
      </w:r>
    </w:p>
    <w:p w:rsidR="000D256C" w:rsidRPr="00326ED3" w:rsidRDefault="000D256C" w:rsidP="000D256C">
      <w:pPr>
        <w:jc w:val="center"/>
        <w:rPr>
          <w:b/>
          <w:i/>
          <w:noProof/>
          <w:lang w:val="id-ID"/>
        </w:rPr>
        <w:sectPr w:rsidR="000D256C" w:rsidRPr="00326ED3" w:rsidSect="00AB3CCE">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8"/>
          <w:pgNumType w:fmt="lowerRoman"/>
          <w:cols w:space="720"/>
          <w:titlePg/>
          <w:docGrid w:linePitch="360"/>
        </w:sectPr>
      </w:pPr>
      <w:r w:rsidRPr="00326ED3">
        <w:rPr>
          <w:b/>
          <w:i/>
          <w:noProof/>
          <w:lang w:val="id-ID"/>
        </w:rPr>
        <w:br w:type="page"/>
      </w:r>
      <w:r w:rsidRPr="00326ED3">
        <w:rPr>
          <w:b/>
          <w:i/>
          <w:noProof/>
          <w:lang w:val="id-ID"/>
        </w:rPr>
        <w:lastRenderedPageBreak/>
        <w:t>[Halaman ini sengaja dikosongkan]</w:t>
      </w:r>
    </w:p>
    <w:p w:rsidR="00230EBC" w:rsidRPr="00B96593" w:rsidRDefault="00B96593" w:rsidP="00C45B8C">
      <w:pPr>
        <w:suppressAutoHyphens/>
        <w:jc w:val="center"/>
        <w:rPr>
          <w:b/>
          <w:i/>
          <w:color w:val="000000"/>
          <w:lang w:val="id-ID"/>
        </w:rPr>
      </w:pPr>
      <w:r>
        <w:rPr>
          <w:b/>
          <w:color w:val="000000"/>
        </w:rPr>
        <w:lastRenderedPageBreak/>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D453C2" w:rsidRDefault="00D453C2" w:rsidP="00C45B8C">
      <w:pPr>
        <w:suppressAutoHyphens/>
        <w:jc w:val="center"/>
        <w:rPr>
          <w:b/>
          <w:noProof/>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12"/>
        <w:gridCol w:w="142"/>
        <w:gridCol w:w="3302"/>
      </w:tblGrid>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Nama Mahasiswa</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noProof/>
              </w:rPr>
              <w:t>AMANDA TIARA AVEROUSI</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NRP</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230DD7" w:rsidRDefault="00230EBC" w:rsidP="00230EBC">
            <w:pPr>
              <w:jc w:val="left"/>
              <w:rPr>
                <w:b/>
                <w:bCs/>
                <w:iCs/>
              </w:rPr>
            </w:pPr>
            <w:r w:rsidRPr="00413439">
              <w:rPr>
                <w:b/>
                <w:noProof/>
                <w:lang w:val="id-ID"/>
              </w:rPr>
              <w:t>51</w:t>
            </w:r>
            <w:r w:rsidR="003451B1">
              <w:rPr>
                <w:b/>
                <w:noProof/>
              </w:rPr>
              <w:t>11</w:t>
            </w:r>
            <w:r w:rsidR="00B96593">
              <w:rPr>
                <w:b/>
                <w:noProof/>
              </w:rPr>
              <w:t>100152</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Jurusan</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413439" w:rsidRDefault="00230EBC" w:rsidP="00230EBC">
            <w:pPr>
              <w:jc w:val="left"/>
              <w:rPr>
                <w:b/>
                <w:bCs/>
                <w:iCs/>
                <w:lang w:val="id-ID"/>
              </w:rPr>
            </w:pPr>
            <w:r w:rsidRPr="00413439">
              <w:rPr>
                <w:b/>
                <w:noProof/>
                <w:lang w:val="id-ID"/>
              </w:rPr>
              <w:t>Teknik Informatika FTIF-ITS</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Dosen Pembimbing 1</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rPr>
              <w:t>Dr. Ir. Siti Rochimah, MT.</w:t>
            </w:r>
            <w:r w:rsidRPr="00B96593">
              <w:rPr>
                <w:b/>
              </w:rPr>
              <w:tab/>
            </w:r>
          </w:p>
        </w:tc>
      </w:tr>
      <w:tr w:rsidR="00230EBC" w:rsidRPr="00413439" w:rsidTr="00176A53">
        <w:trPr>
          <w:trHeight w:val="557"/>
        </w:trPr>
        <w:tc>
          <w:tcPr>
            <w:tcW w:w="2207" w:type="dxa"/>
          </w:tcPr>
          <w:p w:rsidR="00230EBC" w:rsidRPr="00413439" w:rsidRDefault="00230EBC" w:rsidP="00230EBC">
            <w:pPr>
              <w:jc w:val="left"/>
              <w:rPr>
                <w:b/>
                <w:bCs/>
                <w:iCs/>
                <w:lang w:val="id-ID"/>
              </w:rPr>
            </w:pPr>
            <w:r w:rsidRPr="00413439">
              <w:rPr>
                <w:b/>
                <w:noProof/>
                <w:lang w:val="id-ID"/>
              </w:rPr>
              <w:t>Dosen Pembimbing 2</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lang w:val="id-ID"/>
              </w:rPr>
            </w:pPr>
            <w:r w:rsidRPr="00B96593">
              <w:rPr>
                <w:b/>
              </w:rPr>
              <w:t>Rizky Januar Akbar, S. Kom., M.Eng.</w:t>
            </w:r>
          </w:p>
        </w:tc>
      </w:tr>
    </w:tbl>
    <w:p w:rsidR="00751C27" w:rsidRDefault="00751C27" w:rsidP="00751C27">
      <w:pPr>
        <w:jc w:val="center"/>
        <w:rPr>
          <w:b/>
          <w:bCs/>
          <w:iCs/>
          <w:szCs w:val="28"/>
          <w:lang w:val="id-ID"/>
        </w:rPr>
      </w:pPr>
    </w:p>
    <w:p w:rsidR="00D453C2" w:rsidRPr="00C824D2" w:rsidRDefault="00D453C2" w:rsidP="00751C27">
      <w:pPr>
        <w:jc w:val="center"/>
        <w:rPr>
          <w:b/>
          <w:bCs/>
          <w:iCs/>
          <w:szCs w:val="28"/>
          <w:lang w:val="id-ID"/>
        </w:rPr>
      </w:pPr>
    </w:p>
    <w:p w:rsidR="000D256C" w:rsidRDefault="000D256C" w:rsidP="000D256C">
      <w:pPr>
        <w:pStyle w:val="Heading1"/>
        <w:numPr>
          <w:ilvl w:val="0"/>
          <w:numId w:val="0"/>
        </w:numPr>
        <w:spacing w:before="0" w:after="0"/>
        <w:rPr>
          <w:rFonts w:cs="Times New Roman"/>
          <w:i/>
          <w:noProof/>
          <w:sz w:val="22"/>
          <w:szCs w:val="22"/>
          <w:lang w:val="id-ID"/>
        </w:rPr>
      </w:pPr>
      <w:bookmarkStart w:id="8" w:name="_Toc157329910"/>
      <w:bookmarkStart w:id="9" w:name="_Toc166166740"/>
      <w:bookmarkStart w:id="10" w:name="_Toc201483399"/>
      <w:bookmarkStart w:id="11" w:name="_Toc201678686"/>
      <w:bookmarkStart w:id="12" w:name="_Toc202014712"/>
      <w:bookmarkStart w:id="13" w:name="_Toc202027157"/>
      <w:bookmarkStart w:id="14" w:name="_Toc202027260"/>
      <w:bookmarkStart w:id="15" w:name="_Toc202027501"/>
      <w:bookmarkStart w:id="16" w:name="_Toc205366635"/>
      <w:bookmarkStart w:id="17" w:name="_Toc263602509"/>
      <w:bookmarkStart w:id="18" w:name="_Toc297322773"/>
      <w:bookmarkStart w:id="19" w:name="_Toc418550456"/>
      <w:r w:rsidRPr="009A4477">
        <w:rPr>
          <w:rFonts w:cs="Times New Roman"/>
          <w:i/>
          <w:noProof/>
          <w:sz w:val="22"/>
          <w:szCs w:val="22"/>
          <w:lang w:val="id-ID"/>
        </w:rPr>
        <w:t>Abstrak</w:t>
      </w:r>
      <w:bookmarkEnd w:id="8"/>
      <w:bookmarkEnd w:id="9"/>
      <w:bookmarkEnd w:id="10"/>
      <w:bookmarkEnd w:id="11"/>
      <w:bookmarkEnd w:id="12"/>
      <w:bookmarkEnd w:id="13"/>
      <w:bookmarkEnd w:id="14"/>
      <w:bookmarkEnd w:id="15"/>
      <w:bookmarkEnd w:id="16"/>
      <w:bookmarkEnd w:id="17"/>
      <w:bookmarkEnd w:id="18"/>
      <w:bookmarkEnd w:id="19"/>
    </w:p>
    <w:p w:rsidR="00D453C2" w:rsidRPr="00D453C2" w:rsidRDefault="00D453C2" w:rsidP="00D453C2">
      <w:pPr>
        <w:rPr>
          <w:lang w:val="id-ID" w:eastAsia="en-US"/>
        </w:rPr>
      </w:pPr>
    </w:p>
    <w:p w:rsidR="009E130C" w:rsidRDefault="00B96593" w:rsidP="0096087A">
      <w:pPr>
        <w:ind w:firstLine="720"/>
        <w:rPr>
          <w:i/>
        </w:rPr>
      </w:pPr>
      <w:r>
        <w:rPr>
          <w:i/>
        </w:rPr>
        <w:t xml:space="preserve">Dewasa ini, </w:t>
      </w:r>
      <w:r w:rsidR="00171D87">
        <w:rPr>
          <w:i/>
        </w:rPr>
        <w:t>perangkat lunak menjadi salah satu kebutuhan utama untuk mendukung kinerja manusia</w:t>
      </w:r>
      <w:r>
        <w:rPr>
          <w:i/>
        </w:rPr>
        <w:t>.</w:t>
      </w:r>
      <w:r w:rsidR="00171D87">
        <w:rPr>
          <w:i/>
        </w:rPr>
        <w:t xml:space="preserve"> Seiring dengan</w:t>
      </w:r>
      <w:r w:rsidR="002447E3">
        <w:rPr>
          <w:i/>
        </w:rPr>
        <w:t xml:space="preserve"> keadaan tersebut</w:t>
      </w:r>
      <w:r w:rsidR="00171D87">
        <w:rPr>
          <w:i/>
        </w:rPr>
        <w:t>, penggunaan internet di kalang</w:t>
      </w:r>
      <w:r w:rsidR="00B4778A">
        <w:rPr>
          <w:i/>
        </w:rPr>
        <w:t>an masyarakat pun meningkat</w:t>
      </w:r>
      <w:r w:rsidR="00171D87">
        <w:rPr>
          <w:i/>
        </w:rPr>
        <w:t>. Kebutuhan pengadaan sistem informasi berbasis web pun menin</w:t>
      </w:r>
      <w:r w:rsidR="003939E4">
        <w:rPr>
          <w:i/>
        </w:rPr>
        <w:t>gkat, terutama pada perguruan ti</w:t>
      </w:r>
      <w:r w:rsidR="00171D87">
        <w:rPr>
          <w:i/>
        </w:rPr>
        <w:t>nggi</w:t>
      </w:r>
      <w:r w:rsidR="003939E4">
        <w:rPr>
          <w:i/>
        </w:rPr>
        <w:t>-perguran tinggi</w:t>
      </w:r>
      <w:r w:rsidR="00171D87">
        <w:rPr>
          <w:i/>
        </w:rPr>
        <w:t xml:space="preserve"> di Indonesia.</w:t>
      </w:r>
    </w:p>
    <w:p w:rsidR="0096087A" w:rsidRDefault="0096087A" w:rsidP="0096087A">
      <w:pPr>
        <w:ind w:firstLine="720"/>
        <w:rPr>
          <w:i/>
        </w:rPr>
      </w:pPr>
      <w:r>
        <w:rPr>
          <w:i/>
        </w:rPr>
        <w:t xml:space="preserve">Sistem informasi akademik menjadi salah satu elemen penting dalam sebuah institusi akademik karena kemampuan sistem ini yang dapat mengatur proses bisnis besar seperti pengelolaan </w:t>
      </w:r>
      <w:r w:rsidR="00061B0A">
        <w:rPr>
          <w:i/>
        </w:rPr>
        <w:t>mata kuliah</w:t>
      </w:r>
      <w:r>
        <w:rPr>
          <w:i/>
        </w:rPr>
        <w:t xml:space="preserve"> pada suatu perguruan tinggi, menjadi lebih efisien dari segi waktu.</w:t>
      </w:r>
    </w:p>
    <w:p w:rsidR="00F50E7D" w:rsidRDefault="0096087A" w:rsidP="00F50E7D">
      <w:pPr>
        <w:ind w:firstLine="720"/>
        <w:rPr>
          <w:i/>
        </w:rPr>
      </w:pPr>
      <w:r>
        <w:rPr>
          <w:i/>
        </w:rPr>
        <w:t xml:space="preserve">Akan tetapi, banyaknya perbedaan proses bisnis di masing-masing perguruan tinggi mengakibatkan apabila suatu perguruan tinggi hendak membangun perangkat lunak ini, akan menambahkan biaya dan waktu untuk memahami proses bisnis pengelolaan </w:t>
      </w:r>
      <w:r w:rsidR="00061B0A">
        <w:rPr>
          <w:i/>
        </w:rPr>
        <w:t>mata kuliah</w:t>
      </w:r>
      <w:r>
        <w:rPr>
          <w:i/>
        </w:rPr>
        <w:t xml:space="preserve"> di dalamnya. </w:t>
      </w:r>
    </w:p>
    <w:p w:rsidR="0096087A" w:rsidRDefault="0096087A" w:rsidP="00F50E7D">
      <w:pPr>
        <w:ind w:firstLine="720"/>
        <w:rPr>
          <w:i/>
        </w:rPr>
      </w:pPr>
      <w:r>
        <w:rPr>
          <w:i/>
        </w:rPr>
        <w:t>Selain itu, akan terjadi ban</w:t>
      </w:r>
      <w:r w:rsidR="00684493">
        <w:rPr>
          <w:i/>
        </w:rPr>
        <w:t xml:space="preserve">yak perubahan-perubaan (evolusi perangkat lunak) akademik </w:t>
      </w:r>
      <w:r>
        <w:rPr>
          <w:i/>
        </w:rPr>
        <w:t>yang dapat mengakibatkan semakin bertambahnya kebutuhan fitur atau laporan di dalam sistem informasi akademi</w:t>
      </w:r>
      <w:r w:rsidR="00684493">
        <w:rPr>
          <w:i/>
        </w:rPr>
        <w:t xml:space="preserve">k, terutama di modul </w:t>
      </w:r>
      <w:r w:rsidR="00061B0A">
        <w:rPr>
          <w:i/>
        </w:rPr>
        <w:t>mata kuliah</w:t>
      </w:r>
      <w:r w:rsidR="00684493">
        <w:rPr>
          <w:i/>
        </w:rPr>
        <w:t>.</w:t>
      </w:r>
    </w:p>
    <w:p w:rsidR="0096087A" w:rsidRPr="00684493" w:rsidRDefault="0096087A" w:rsidP="0096087A">
      <w:pPr>
        <w:ind w:firstLine="720"/>
        <w:rPr>
          <w:i/>
        </w:rPr>
      </w:pPr>
      <w:r>
        <w:rPr>
          <w:i/>
        </w:rPr>
        <w:lastRenderedPageBreak/>
        <w:t xml:space="preserve">Maka dari itu, dibutuhkan suatu solusi pembuatan sistem informasi akademik </w:t>
      </w:r>
      <w:r w:rsidR="00177996">
        <w:rPr>
          <w:i/>
        </w:rPr>
        <w:t xml:space="preserve">pada modul mata kuliah </w:t>
      </w:r>
      <w:r>
        <w:rPr>
          <w:i/>
        </w:rPr>
        <w:t xml:space="preserve">dengan proses bisnis yang generik dan </w:t>
      </w:r>
      <w:r w:rsidR="00684493">
        <w:rPr>
          <w:i/>
        </w:rPr>
        <w:t>kemudahan evolusi jika terjadi perubahan fitur agar dapat mudah diterapkan dan digunakan di perguruan tinggi</w:t>
      </w:r>
      <w:r w:rsidR="00177996">
        <w:rPr>
          <w:i/>
        </w:rPr>
        <w:t xml:space="preserve"> dengan menggunakan pola perancangan</w:t>
      </w:r>
      <w:r w:rsidR="00684493">
        <w:rPr>
          <w:i/>
        </w:rPr>
        <w:t xml:space="preserve"> Hierarchical Model View Controller</w:t>
      </w:r>
      <w:r w:rsidR="00177996">
        <w:rPr>
          <w:i/>
        </w:rPr>
        <w:t>.</w:t>
      </w:r>
    </w:p>
    <w:p w:rsidR="00D453C2" w:rsidRPr="00FC77C2" w:rsidRDefault="00D453C2" w:rsidP="00D453C2">
      <w:pPr>
        <w:rPr>
          <w:lang w:val="id-ID"/>
        </w:rPr>
      </w:pPr>
    </w:p>
    <w:p w:rsidR="000D256C" w:rsidRPr="00946F98" w:rsidRDefault="00D453C2" w:rsidP="00946F98">
      <w:pPr>
        <w:rPr>
          <w:noProof/>
        </w:rPr>
        <w:sectPr w:rsidR="000D256C" w:rsidRPr="00946F98" w:rsidSect="00AB3CCE">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r w:rsidRPr="00FC77C2">
        <w:rPr>
          <w:b/>
          <w:i/>
        </w:rPr>
        <w:t>Kata kunci:</w:t>
      </w:r>
      <w:r w:rsidRPr="00FC77C2">
        <w:rPr>
          <w:b/>
          <w:i/>
          <w:lang w:val="id-ID"/>
        </w:rPr>
        <w:t xml:space="preserve"> </w:t>
      </w:r>
      <w:r w:rsidR="00C55664">
        <w:rPr>
          <w:b/>
          <w:i/>
        </w:rPr>
        <w:t>Generik, Evolusi</w:t>
      </w:r>
      <w:r w:rsidR="00E056A3">
        <w:rPr>
          <w:b/>
          <w:i/>
        </w:rPr>
        <w:t xml:space="preserve">, </w:t>
      </w:r>
      <w:r w:rsidR="00C55664">
        <w:rPr>
          <w:b/>
          <w:i/>
        </w:rPr>
        <w:t>Sistem Informasi</w:t>
      </w:r>
      <w:r w:rsidR="002F6D22">
        <w:rPr>
          <w:b/>
          <w:i/>
        </w:rPr>
        <w:t xml:space="preserve"> Akademik</w:t>
      </w:r>
      <w:r w:rsidR="00946F98">
        <w:rPr>
          <w:b/>
          <w:i/>
        </w:rPr>
        <w:t>, Hierarchical Model View Controller</w:t>
      </w:r>
    </w:p>
    <w:p w:rsidR="000D256C" w:rsidRPr="008617AD" w:rsidRDefault="008617AD" w:rsidP="000D256C">
      <w:pPr>
        <w:jc w:val="center"/>
        <w:rPr>
          <w:b/>
          <w:lang w:val="id-ID"/>
        </w:rPr>
      </w:pPr>
      <w:r>
        <w:rPr>
          <w:b/>
        </w:rPr>
        <w:lastRenderedPageBreak/>
        <w:t xml:space="preserve">SOFTWARE DESIGN AND IMPLEMENTATION OF GENERIC ACADEMIC INFORMATION SYSTEM FOR COURSES MODULE USING </w:t>
      </w:r>
      <w:r>
        <w:rPr>
          <w:b/>
          <w:i/>
        </w:rPr>
        <w:t>HIERARCHICAL MODEL VIEW CONTROLLER</w:t>
      </w:r>
      <w:r>
        <w:rPr>
          <w:b/>
        </w:rPr>
        <w:t xml:space="preserve"> DESIGN PATTERN</w:t>
      </w:r>
    </w:p>
    <w:p w:rsidR="007B3C39" w:rsidRPr="00D1085C"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Name</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Pr>
                <w:b/>
                <w:noProof/>
              </w:rPr>
              <w:t>AMANDA TIARA AVEROUSI</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ID</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rPr>
            </w:pPr>
            <w:r w:rsidRPr="00D1085C">
              <w:rPr>
                <w:b/>
                <w:noProof/>
                <w:lang w:val="id-ID"/>
              </w:rPr>
              <w:t>51</w:t>
            </w:r>
            <w:r w:rsidR="00FC77C2" w:rsidRPr="00D1085C">
              <w:rPr>
                <w:b/>
                <w:noProof/>
              </w:rPr>
              <w:t>11</w:t>
            </w:r>
            <w:r w:rsidR="008617AD">
              <w:rPr>
                <w:b/>
                <w:noProof/>
              </w:rPr>
              <w:t>100152</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Department</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lang w:val="id-ID"/>
              </w:rPr>
            </w:pPr>
            <w:r w:rsidRPr="00D1085C">
              <w:rPr>
                <w:b/>
                <w:noProof/>
                <w:lang w:val="id-ID"/>
              </w:rPr>
              <w:t>Teknik Informatika FTIF-ITS</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First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sidRPr="008617AD">
              <w:rPr>
                <w:b/>
              </w:rPr>
              <w:t>Dr. Ir. Siti Rochimah, MT.</w:t>
            </w:r>
          </w:p>
        </w:tc>
      </w:tr>
      <w:tr w:rsidR="00D453C2" w:rsidRPr="00D1085C" w:rsidTr="00D453C2">
        <w:trPr>
          <w:trHeight w:val="557"/>
        </w:trPr>
        <w:tc>
          <w:tcPr>
            <w:tcW w:w="2094" w:type="dxa"/>
          </w:tcPr>
          <w:p w:rsidR="00D453C2" w:rsidRPr="00D1085C" w:rsidRDefault="00D453C2" w:rsidP="00D453C2">
            <w:pPr>
              <w:jc w:val="left"/>
              <w:rPr>
                <w:b/>
                <w:bCs/>
                <w:iCs/>
                <w:lang w:val="id-ID"/>
              </w:rPr>
            </w:pPr>
            <w:r w:rsidRPr="00D1085C">
              <w:rPr>
                <w:b/>
                <w:noProof/>
                <w:lang w:val="id-ID"/>
              </w:rPr>
              <w:t>Second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lang w:val="id-ID"/>
              </w:rPr>
            </w:pPr>
            <w:r w:rsidRPr="008617AD">
              <w:rPr>
                <w:b/>
              </w:rPr>
              <w:t>Rizky Januar Akbar, S.Kom., M.Eng.</w:t>
            </w:r>
          </w:p>
        </w:tc>
      </w:tr>
    </w:tbl>
    <w:p w:rsidR="00D453C2" w:rsidRPr="00D1085C" w:rsidRDefault="00D453C2" w:rsidP="00D453C2">
      <w:pPr>
        <w:rPr>
          <w:noProof/>
          <w:lang w:val="id-ID"/>
        </w:rPr>
      </w:pPr>
      <w:bookmarkStart w:id="20" w:name="_Toc263602510"/>
      <w:bookmarkStart w:id="21" w:name="_Toc297322774"/>
    </w:p>
    <w:p w:rsidR="00D453C2" w:rsidRPr="00D1085C" w:rsidRDefault="00D453C2" w:rsidP="00D453C2">
      <w:pPr>
        <w:rPr>
          <w:i/>
          <w:noProof/>
          <w:lang w:val="id-ID"/>
        </w:rPr>
      </w:pPr>
    </w:p>
    <w:p w:rsidR="00521F7A" w:rsidRPr="00D1085C" w:rsidRDefault="00521F7A" w:rsidP="00521F7A">
      <w:pPr>
        <w:pStyle w:val="Heading1"/>
        <w:numPr>
          <w:ilvl w:val="0"/>
          <w:numId w:val="0"/>
        </w:numPr>
        <w:spacing w:before="0" w:after="0"/>
        <w:rPr>
          <w:rFonts w:cs="Times New Roman"/>
          <w:noProof/>
          <w:sz w:val="22"/>
          <w:szCs w:val="22"/>
          <w:lang w:val="id-ID"/>
        </w:rPr>
      </w:pPr>
      <w:bookmarkStart w:id="22" w:name="_Toc418550457"/>
      <w:r w:rsidRPr="00D1085C">
        <w:rPr>
          <w:rFonts w:cs="Times New Roman"/>
          <w:i/>
          <w:noProof/>
          <w:sz w:val="22"/>
          <w:szCs w:val="22"/>
          <w:lang w:val="id-ID"/>
        </w:rPr>
        <w:t>Abstract</w:t>
      </w:r>
      <w:bookmarkEnd w:id="20"/>
      <w:bookmarkEnd w:id="21"/>
      <w:bookmarkEnd w:id="22"/>
    </w:p>
    <w:p w:rsidR="00521F7A" w:rsidRPr="00D1085C" w:rsidRDefault="00521F7A" w:rsidP="000D256C">
      <w:pPr>
        <w:rPr>
          <w:noProof/>
          <w:lang w:val="id-ID" w:eastAsia="en-US"/>
        </w:rPr>
      </w:pPr>
    </w:p>
    <w:p w:rsidR="00F005FF" w:rsidRDefault="00171D87"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bookmarkStart w:id="23" w:name="_Toc201483401"/>
      <w:bookmarkStart w:id="24" w:name="_Toc201678688"/>
      <w:bookmarkStart w:id="25" w:name="_Toc202014714"/>
      <w:bookmarkStart w:id="26" w:name="_Toc202027159"/>
      <w:bookmarkStart w:id="27" w:name="_Toc202027262"/>
      <w:bookmarkStart w:id="28" w:name="_Toc202027503"/>
      <w:bookmarkStart w:id="29" w:name="_Toc205366637"/>
      <w:r>
        <w:rPr>
          <w:i/>
          <w:lang w:eastAsia="en-US"/>
        </w:rPr>
        <w:t>Nowadays</w:t>
      </w:r>
      <w:r w:rsidR="008617AD">
        <w:rPr>
          <w:i/>
          <w:lang w:eastAsia="en-US"/>
        </w:rPr>
        <w:t xml:space="preserve">, </w:t>
      </w:r>
      <w:r w:rsidR="000809CC">
        <w:rPr>
          <w:i/>
          <w:lang w:eastAsia="en-US"/>
        </w:rPr>
        <w:t xml:space="preserve">softwares are </w:t>
      </w:r>
      <w:r>
        <w:rPr>
          <w:i/>
          <w:lang w:eastAsia="en-US"/>
        </w:rPr>
        <w:t>becoming one of primary needed</w:t>
      </w:r>
      <w:r w:rsidR="000809CC">
        <w:rPr>
          <w:i/>
          <w:lang w:eastAsia="en-US"/>
        </w:rPr>
        <w:t xml:space="preserve"> </w:t>
      </w:r>
      <w:r w:rsidR="00F50E7D">
        <w:rPr>
          <w:i/>
          <w:lang w:eastAsia="en-US"/>
        </w:rPr>
        <w:t>to support</w:t>
      </w:r>
      <w:r w:rsidR="000809CC">
        <w:rPr>
          <w:i/>
          <w:lang w:eastAsia="en-US"/>
        </w:rPr>
        <w:t xml:space="preserve"> </w:t>
      </w:r>
      <w:r>
        <w:rPr>
          <w:i/>
          <w:lang w:eastAsia="en-US"/>
        </w:rPr>
        <w:t xml:space="preserve">human </w:t>
      </w:r>
      <w:r w:rsidR="00F50E7D">
        <w:rPr>
          <w:i/>
          <w:lang w:eastAsia="en-US"/>
        </w:rPr>
        <w:t>performances</w:t>
      </w:r>
      <w:r>
        <w:rPr>
          <w:i/>
          <w:lang w:eastAsia="en-US"/>
        </w:rPr>
        <w:t xml:space="preserve">. </w:t>
      </w:r>
      <w:r w:rsidR="00A30D63">
        <w:rPr>
          <w:i/>
          <w:lang w:eastAsia="en-US"/>
        </w:rPr>
        <w:t>Concurrently, internet users in societies</w:t>
      </w:r>
      <w:r w:rsidR="00F50E7D">
        <w:rPr>
          <w:i/>
          <w:lang w:eastAsia="en-US"/>
        </w:rPr>
        <w:t xml:space="preserve"> are </w:t>
      </w:r>
      <w:r w:rsidR="00BB16AA">
        <w:rPr>
          <w:i/>
          <w:lang w:eastAsia="en-US"/>
        </w:rPr>
        <w:t xml:space="preserve">also </w:t>
      </w:r>
      <w:r w:rsidR="00F50E7D">
        <w:rPr>
          <w:i/>
          <w:lang w:eastAsia="en-US"/>
        </w:rPr>
        <w:t>increasing</w:t>
      </w:r>
      <w:r w:rsidR="00A30D63">
        <w:rPr>
          <w:i/>
          <w:lang w:eastAsia="en-US"/>
        </w:rPr>
        <w:t>. The necessity of information system developments are increasing too, particularly for colleges in Indonesia.</w:t>
      </w:r>
    </w:p>
    <w:p w:rsidR="00A30D63" w:rsidRDefault="00A30D63"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Academic information system becoming</w:t>
      </w:r>
      <w:r w:rsidR="00567D21">
        <w:rPr>
          <w:i/>
          <w:lang w:eastAsia="en-US"/>
        </w:rPr>
        <w:t xml:space="preserve"> </w:t>
      </w:r>
      <w:r>
        <w:rPr>
          <w:i/>
          <w:lang w:eastAsia="en-US"/>
        </w:rPr>
        <w:t>one of important element in an academic institution because it ability to organize large business process, such as courses management in college</w:t>
      </w:r>
      <w:r w:rsidR="00567D21">
        <w:rPr>
          <w:i/>
          <w:lang w:eastAsia="en-US"/>
        </w:rPr>
        <w:t>, it makes more efficient in time performance.</w:t>
      </w:r>
      <w:r>
        <w:rPr>
          <w:i/>
          <w:lang w:eastAsia="en-US"/>
        </w:rPr>
        <w:t xml:space="preserve"> </w:t>
      </w:r>
    </w:p>
    <w:p w:rsidR="00567D21" w:rsidRDefault="00567D21"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However, particular differences business processes in each colleges resulted wasting more cost and time to analyze the </w:t>
      </w:r>
      <w:r w:rsidR="00BB16AA">
        <w:rPr>
          <w:i/>
          <w:lang w:eastAsia="en-US"/>
        </w:rPr>
        <w:t xml:space="preserve">specific </w:t>
      </w:r>
      <w:r>
        <w:rPr>
          <w:i/>
          <w:lang w:eastAsia="en-US"/>
        </w:rPr>
        <w:t>business process</w:t>
      </w:r>
      <w:r w:rsidR="00BB16AA">
        <w:rPr>
          <w:i/>
          <w:lang w:eastAsia="en-US"/>
        </w:rPr>
        <w:t xml:space="preserve">es for course management. Furthermore, a large amount of academic </w:t>
      </w:r>
      <w:r w:rsidR="00435BC4">
        <w:rPr>
          <w:i/>
          <w:lang w:eastAsia="en-US"/>
        </w:rPr>
        <w:t>process modification</w:t>
      </w:r>
      <w:r w:rsidR="00BB16AA">
        <w:rPr>
          <w:i/>
          <w:lang w:eastAsia="en-US"/>
        </w:rPr>
        <w:t xml:space="preserve"> (software evolution)</w:t>
      </w:r>
      <w:r w:rsidR="002F6D22">
        <w:rPr>
          <w:i/>
          <w:lang w:eastAsia="en-US"/>
        </w:rPr>
        <w:t xml:space="preserve"> could increase the feature requirements or report in academic information system, mainly in course module.</w:t>
      </w:r>
    </w:p>
    <w:p w:rsidR="008617AD" w:rsidRDefault="002F6D22"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Therefore, </w:t>
      </w:r>
      <w:r w:rsidR="00177996">
        <w:rPr>
          <w:i/>
          <w:lang w:eastAsia="en-US"/>
        </w:rPr>
        <w:t xml:space="preserve">required a development solution for academic information system </w:t>
      </w:r>
      <w:r w:rsidR="00435BC4">
        <w:rPr>
          <w:i/>
          <w:lang w:eastAsia="en-US"/>
        </w:rPr>
        <w:t xml:space="preserve">in course module </w:t>
      </w:r>
      <w:r w:rsidR="00177996">
        <w:rPr>
          <w:i/>
          <w:lang w:eastAsia="en-US"/>
        </w:rPr>
        <w:t xml:space="preserve">with generic business process and evolution ability </w:t>
      </w:r>
      <w:r w:rsidR="00E341D0">
        <w:rPr>
          <w:i/>
          <w:lang w:eastAsia="en-US"/>
        </w:rPr>
        <w:t>for future</w:t>
      </w:r>
      <w:r w:rsidR="00177996">
        <w:rPr>
          <w:i/>
          <w:lang w:eastAsia="en-US"/>
        </w:rPr>
        <w:t xml:space="preserve"> </w:t>
      </w:r>
      <w:r w:rsidR="00435BC4">
        <w:rPr>
          <w:i/>
          <w:lang w:eastAsia="en-US"/>
        </w:rPr>
        <w:t>modification</w:t>
      </w:r>
      <w:r w:rsidR="00177996">
        <w:rPr>
          <w:i/>
          <w:lang w:eastAsia="en-US"/>
        </w:rPr>
        <w:t xml:space="preserve">, </w:t>
      </w:r>
      <w:r w:rsidR="00177996">
        <w:rPr>
          <w:i/>
          <w:lang w:eastAsia="en-US"/>
        </w:rPr>
        <w:lastRenderedPageBreak/>
        <w:t>in order to implement and utilize easily in colleges</w:t>
      </w:r>
      <w:r w:rsidR="00E341D0">
        <w:rPr>
          <w:i/>
          <w:lang w:eastAsia="en-US"/>
        </w:rPr>
        <w:t>, and using Hierarchical Model View Controller design pattern.</w:t>
      </w:r>
    </w:p>
    <w:p w:rsidR="00E341D0" w:rsidRPr="00D1085C" w:rsidRDefault="00E341D0"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p>
    <w:p w:rsidR="00440E16" w:rsidRPr="00D60861" w:rsidRDefault="005A7B4C" w:rsidP="0062023A">
      <w:pPr>
        <w:rPr>
          <w:b/>
          <w:i/>
          <w:noProof/>
          <w:color w:val="FF0000"/>
          <w:lang w:val="id-ID" w:eastAsia="en-US"/>
        </w:rPr>
        <w:sectPr w:rsidR="00440E16" w:rsidRPr="00D60861" w:rsidSect="00AB3CCE">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r w:rsidRPr="00D1085C">
        <w:rPr>
          <w:b/>
          <w:i/>
        </w:rPr>
        <w:t>Keywords:</w:t>
      </w:r>
      <w:r w:rsidRPr="00D1085C">
        <w:rPr>
          <w:b/>
          <w:i/>
          <w:lang w:val="id-ID"/>
        </w:rPr>
        <w:t xml:space="preserve"> </w:t>
      </w:r>
      <w:r w:rsidR="0062023A">
        <w:rPr>
          <w:b/>
          <w:i/>
        </w:rPr>
        <w:t>Generic, Evolution, Academic Information System, Hierarchical Model View Controller</w:t>
      </w:r>
    </w:p>
    <w:p w:rsidR="000D256C" w:rsidRPr="009333B1" w:rsidRDefault="000D256C" w:rsidP="000D256C">
      <w:pPr>
        <w:pStyle w:val="Heading1"/>
        <w:numPr>
          <w:ilvl w:val="0"/>
          <w:numId w:val="0"/>
        </w:numPr>
        <w:spacing w:before="0" w:after="0" w:line="360" w:lineRule="auto"/>
        <w:rPr>
          <w:rFonts w:cs="Times New Roman"/>
          <w:noProof/>
          <w:szCs w:val="24"/>
          <w:lang w:val="id-ID"/>
        </w:rPr>
      </w:pPr>
      <w:bookmarkStart w:id="30" w:name="_Toc263602511"/>
      <w:bookmarkStart w:id="31" w:name="_Toc297322775"/>
      <w:bookmarkStart w:id="32" w:name="_Toc418550458"/>
      <w:bookmarkEnd w:id="23"/>
      <w:bookmarkEnd w:id="24"/>
      <w:bookmarkEnd w:id="25"/>
      <w:bookmarkEnd w:id="26"/>
      <w:bookmarkEnd w:id="27"/>
      <w:bookmarkEnd w:id="28"/>
      <w:bookmarkEnd w:id="29"/>
      <w:r w:rsidRPr="009333B1">
        <w:rPr>
          <w:rFonts w:cs="Times New Roman"/>
          <w:noProof/>
          <w:szCs w:val="24"/>
          <w:lang w:val="id-ID"/>
        </w:rPr>
        <w:lastRenderedPageBreak/>
        <w:t>KATA PENGANTAR</w:t>
      </w:r>
      <w:bookmarkEnd w:id="30"/>
      <w:bookmarkEnd w:id="31"/>
      <w:bookmarkEnd w:id="32"/>
    </w:p>
    <w:p w:rsidR="000D256C" w:rsidRPr="00326ED3" w:rsidRDefault="000D256C" w:rsidP="000D256C">
      <w:pPr>
        <w:jc w:val="center"/>
        <w:rPr>
          <w:noProof/>
          <w:color w:val="FF0000"/>
          <w:lang w:val="id-ID"/>
        </w:rPr>
      </w:pPr>
      <w:r w:rsidRPr="00326ED3">
        <w:rPr>
          <w:noProof/>
          <w:color w:val="FF0000"/>
          <w:lang w:eastAsia="en-US"/>
        </w:rPr>
        <w:drawing>
          <wp:inline distT="0" distB="0" distL="0" distR="0" wp14:anchorId="481ECC2D" wp14:editId="608BB9E1">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p>
    <w:p w:rsidR="000D256C" w:rsidRPr="00326ED3" w:rsidRDefault="000D256C" w:rsidP="000D256C">
      <w:pPr>
        <w:rPr>
          <w:noProof/>
          <w:color w:val="FF0000"/>
          <w:lang w:val="id-ID"/>
        </w:rPr>
      </w:pPr>
    </w:p>
    <w:p w:rsidR="00D453C2" w:rsidRDefault="00D453C2" w:rsidP="00D453C2">
      <w:pPr>
        <w:rPr>
          <w:b/>
          <w:noProof/>
        </w:rPr>
      </w:pPr>
      <w:bookmarkStart w:id="33" w:name="_Toc263602512"/>
      <w:bookmarkStart w:id="34" w:name="_Toc297322776"/>
      <w:r w:rsidRPr="0013344B">
        <w:rPr>
          <w:noProof/>
          <w:lang w:val="id-ID"/>
        </w:rPr>
        <w:t>Alhamdulillahirabbil’alam</w:t>
      </w:r>
      <w:r>
        <w:rPr>
          <w:noProof/>
          <w:lang w:val="id-ID"/>
        </w:rPr>
        <w:t>in, segala puji bagi Allah SWT,</w:t>
      </w:r>
      <w:r>
        <w:rPr>
          <w:noProof/>
        </w:rPr>
        <w:t xml:space="preserve"> </w:t>
      </w:r>
      <w:r w:rsidRPr="0013344B">
        <w:rPr>
          <w:noProof/>
          <w:lang w:val="id-ID"/>
        </w:rPr>
        <w:t xml:space="preserve">yang telah melimpahkan rahmat dan hidayah-Nya sehingga penulis </w:t>
      </w:r>
      <w:r>
        <w:rPr>
          <w:noProof/>
          <w:lang w:val="id-ID"/>
        </w:rPr>
        <w:t>dapat</w:t>
      </w:r>
      <w:r w:rsidRPr="0013344B">
        <w:rPr>
          <w:noProof/>
          <w:lang w:val="id-ID"/>
        </w:rPr>
        <w:t xml:space="preserve"> menyelesaikan </w:t>
      </w:r>
      <w:r>
        <w:rPr>
          <w:noProof/>
          <w:lang w:val="id-ID"/>
        </w:rPr>
        <w:t>Tugas Akhir</w:t>
      </w:r>
      <w:r w:rsidRPr="0013344B">
        <w:rPr>
          <w:noProof/>
          <w:lang w:val="id-ID"/>
        </w:rPr>
        <w:t xml:space="preserve"> yang berjudul </w:t>
      </w:r>
      <w:r>
        <w:rPr>
          <w:b/>
          <w:i/>
          <w:noProof/>
        </w:rPr>
        <w:t>“</w:t>
      </w:r>
      <w:r w:rsidR="0062023A">
        <w:rPr>
          <w:b/>
          <w:color w:val="000000"/>
        </w:rPr>
        <w:t xml:space="preserve">RANCANG BANGUN PERANGKAT LUNAK SISTEM INFORMASI AKADEMIK GENERIK PADA MODUL MATA KULIAH MENGGUNAKAN POLA PERANCANGAN </w:t>
      </w:r>
      <w:r w:rsidR="0062023A" w:rsidRPr="0062023A">
        <w:rPr>
          <w:b/>
          <w:i/>
          <w:color w:val="000000"/>
        </w:rPr>
        <w:t>HIERARCHICAL MODEL VIEW CONTROLLER</w:t>
      </w:r>
      <w:r>
        <w:rPr>
          <w:b/>
          <w:i/>
          <w:noProof/>
        </w:rPr>
        <w:t>”</w:t>
      </w:r>
      <w:r>
        <w:rPr>
          <w:b/>
          <w:noProof/>
        </w:rPr>
        <w:t>.</w:t>
      </w:r>
    </w:p>
    <w:p w:rsidR="00D453C2" w:rsidRDefault="00D453C2" w:rsidP="00D453C2">
      <w:pPr>
        <w:rPr>
          <w:noProof/>
        </w:rPr>
      </w:pPr>
      <w:r w:rsidRPr="0013344B">
        <w:rPr>
          <w:noProof/>
          <w:lang w:val="id-ID"/>
        </w:rPr>
        <w:t xml:space="preserve">Pengerjaan </w:t>
      </w:r>
      <w:r>
        <w:rPr>
          <w:noProof/>
          <w:lang w:val="id-ID"/>
        </w:rPr>
        <w:t>Tugas Akhir</w:t>
      </w:r>
      <w:r w:rsidRPr="0013344B">
        <w:rPr>
          <w:noProof/>
          <w:lang w:val="id-ID"/>
        </w:rPr>
        <w:t xml:space="preserve"> ini merupakan suatu kesempatan yang sangat </w:t>
      </w:r>
      <w:r>
        <w:rPr>
          <w:noProof/>
        </w:rPr>
        <w:t>baik</w:t>
      </w:r>
      <w:r w:rsidRPr="0013344B">
        <w:rPr>
          <w:noProof/>
          <w:lang w:val="id-ID"/>
        </w:rPr>
        <w:t xml:space="preserve"> bagi penulis</w:t>
      </w:r>
      <w:r>
        <w:rPr>
          <w:noProof/>
        </w:rPr>
        <w:t>.</w:t>
      </w:r>
      <w:r w:rsidRPr="0013344B">
        <w:rPr>
          <w:noProof/>
          <w:lang w:val="id-ID"/>
        </w:rPr>
        <w:t xml:space="preserve"> Dengan pengerjaan </w:t>
      </w:r>
      <w:r>
        <w:rPr>
          <w:noProof/>
          <w:lang w:val="id-ID"/>
        </w:rPr>
        <w:t>Tugas Akhir</w:t>
      </w:r>
      <w:r w:rsidRPr="0013344B">
        <w:rPr>
          <w:noProof/>
          <w:lang w:val="id-ID"/>
        </w:rPr>
        <w:t xml:space="preserve"> ini, penulis bisa </w:t>
      </w:r>
      <w:r>
        <w:rPr>
          <w:noProof/>
        </w:rPr>
        <w:t xml:space="preserve">belajar lebih banyak untuk </w:t>
      </w:r>
      <w:r w:rsidRPr="0013344B">
        <w:rPr>
          <w:noProof/>
          <w:lang w:val="id-ID"/>
        </w:rPr>
        <w:t>memperdalam</w:t>
      </w:r>
      <w:r>
        <w:rPr>
          <w:noProof/>
        </w:rPr>
        <w:t xml:space="preserve"> dan</w:t>
      </w:r>
      <w:r>
        <w:rPr>
          <w:noProof/>
          <w:lang w:val="id-ID"/>
        </w:rPr>
        <w:t xml:space="preserve"> meningkatkan</w:t>
      </w:r>
      <w:r>
        <w:rPr>
          <w:noProof/>
        </w:rPr>
        <w:t xml:space="preserve"> apa </w:t>
      </w:r>
      <w:r w:rsidRPr="0013344B">
        <w:rPr>
          <w:noProof/>
          <w:lang w:val="id-ID"/>
        </w:rPr>
        <w:t xml:space="preserve">yang telah didapatkan penulis selama menempuh perkuliahan di Teknik Informatika ITS. </w:t>
      </w:r>
      <w:r>
        <w:rPr>
          <w:noProof/>
        </w:rPr>
        <w:t>Dengan Tugas Akhir ini penulis juga dapat menghasilkan suatu implementasi dari apa yang telah penulis pelajari.</w:t>
      </w:r>
    </w:p>
    <w:p w:rsidR="00D453C2" w:rsidRDefault="00D453C2" w:rsidP="00D453C2">
      <w:pPr>
        <w:rPr>
          <w:noProof/>
        </w:rPr>
      </w:pPr>
      <w:r>
        <w:rPr>
          <w:noProof/>
        </w:rPr>
        <w:t xml:space="preserve">Selesainya Tugas Akhir ini tidak lepas dari bantuan dan dukungan beberapa pihak. Sehingga pada kesempatan ini penulis mengucapkan </w:t>
      </w:r>
      <w:r w:rsidR="00FC77C2">
        <w:rPr>
          <w:noProof/>
        </w:rPr>
        <w:t xml:space="preserve">syukur dan </w:t>
      </w:r>
      <w:r>
        <w:rPr>
          <w:noProof/>
        </w:rPr>
        <w:t>terima kasih kepada:</w:t>
      </w:r>
    </w:p>
    <w:p w:rsidR="00FC77C2" w:rsidRPr="00F401AD" w:rsidRDefault="00FC77C2" w:rsidP="00AC0C8B">
      <w:pPr>
        <w:pStyle w:val="ListParagraph"/>
        <w:numPr>
          <w:ilvl w:val="0"/>
          <w:numId w:val="9"/>
        </w:numPr>
        <w:ind w:left="360"/>
        <w:rPr>
          <w:noProof/>
        </w:rPr>
      </w:pPr>
      <w:r w:rsidRPr="00F401AD">
        <w:rPr>
          <w:noProof/>
        </w:rPr>
        <w:t>Allah SWT dan Nabi Muhammad SAW</w:t>
      </w:r>
      <w:r w:rsidR="00506C21">
        <w:rPr>
          <w:noProof/>
        </w:rPr>
        <w:t>.</w:t>
      </w:r>
    </w:p>
    <w:p w:rsidR="00D453C2" w:rsidRPr="00F401AD" w:rsidRDefault="0062023A" w:rsidP="00AC0C8B">
      <w:pPr>
        <w:pStyle w:val="ListParagraph"/>
        <w:numPr>
          <w:ilvl w:val="0"/>
          <w:numId w:val="9"/>
        </w:numPr>
        <w:ind w:left="360"/>
        <w:rPr>
          <w:noProof/>
        </w:rPr>
      </w:pPr>
      <w:r>
        <w:rPr>
          <w:noProof/>
        </w:rPr>
        <w:t>Bapak, Ibu, Abang Reza, Kak Uli yang selalu mendukung tiap pilihan dan mendoakan yang terbaik, serta memberi semangat selalu setiap penulis berkeluh kesah saat pengerjaan.</w:t>
      </w:r>
    </w:p>
    <w:p w:rsidR="00D453C2" w:rsidRPr="00F401AD" w:rsidRDefault="00FC77C2" w:rsidP="0062023A">
      <w:pPr>
        <w:pStyle w:val="ListParagraph"/>
        <w:numPr>
          <w:ilvl w:val="0"/>
          <w:numId w:val="9"/>
        </w:numPr>
        <w:ind w:left="360"/>
        <w:rPr>
          <w:noProof/>
        </w:rPr>
      </w:pPr>
      <w:r w:rsidRPr="00F401AD">
        <w:rPr>
          <w:noProof/>
        </w:rPr>
        <w:t xml:space="preserve">Ibu </w:t>
      </w:r>
      <w:r w:rsidR="0062023A" w:rsidRPr="0062023A">
        <w:t>Dr. Ir. Siti Rochimah, MT.</w:t>
      </w:r>
      <w:r w:rsidR="00F34AE6">
        <w:t xml:space="preserve"> </w:t>
      </w:r>
      <w:r w:rsidR="00D453C2" w:rsidRPr="00F401AD">
        <w:rPr>
          <w:szCs w:val="27"/>
        </w:rPr>
        <w:t xml:space="preserve">selaku pembimbing I </w:t>
      </w:r>
      <w:r w:rsidR="00F531E6">
        <w:rPr>
          <w:szCs w:val="27"/>
        </w:rPr>
        <w:t>dan kepala Laboratorium RPL, yang selalu memberikan motivasi, kebahagiaan dan membantu sekaligus membimbing penulis selama pengerjaan</w:t>
      </w:r>
      <w:r w:rsidR="00750DB4">
        <w:rPr>
          <w:szCs w:val="27"/>
        </w:rPr>
        <w:t xml:space="preserve"> Tugas Akhir </w:t>
      </w:r>
      <w:r w:rsidR="00F531E6">
        <w:rPr>
          <w:szCs w:val="27"/>
        </w:rPr>
        <w:t xml:space="preserve">dan </w:t>
      </w:r>
      <w:r w:rsidR="00750DB4">
        <w:rPr>
          <w:szCs w:val="27"/>
        </w:rPr>
        <w:t xml:space="preserve">selama </w:t>
      </w:r>
      <w:r w:rsidR="00F531E6">
        <w:rPr>
          <w:szCs w:val="27"/>
        </w:rPr>
        <w:t>menjadi administrator Laboratorium RPL.</w:t>
      </w:r>
    </w:p>
    <w:p w:rsidR="00D453C2" w:rsidRPr="00F401AD" w:rsidRDefault="0062023A" w:rsidP="0062023A">
      <w:pPr>
        <w:pStyle w:val="ListParagraph"/>
        <w:numPr>
          <w:ilvl w:val="0"/>
          <w:numId w:val="9"/>
        </w:numPr>
        <w:ind w:left="360"/>
        <w:rPr>
          <w:noProof/>
        </w:rPr>
      </w:pPr>
      <w:r>
        <w:rPr>
          <w:szCs w:val="27"/>
        </w:rPr>
        <w:t>Bapak</w:t>
      </w:r>
      <w:r w:rsidR="00FC77C2" w:rsidRPr="00F401AD">
        <w:rPr>
          <w:szCs w:val="27"/>
        </w:rPr>
        <w:t xml:space="preserve"> </w:t>
      </w:r>
      <w:r w:rsidRPr="0062023A">
        <w:t>Rizky Januar Akbar, S.Kom., M.Eng.</w:t>
      </w:r>
      <w:r>
        <w:t xml:space="preserve"> </w:t>
      </w:r>
      <w:r w:rsidR="00D453C2" w:rsidRPr="00F401AD">
        <w:rPr>
          <w:szCs w:val="27"/>
        </w:rPr>
        <w:t xml:space="preserve">selaku pembimbing II yang </w:t>
      </w:r>
      <w:r w:rsidR="00FC77C2" w:rsidRPr="00F401AD">
        <w:rPr>
          <w:szCs w:val="27"/>
        </w:rPr>
        <w:t xml:space="preserve">juga </w:t>
      </w:r>
      <w:r w:rsidR="00F34AE6">
        <w:rPr>
          <w:szCs w:val="27"/>
        </w:rPr>
        <w:t>telah dengan sabar membantu</w:t>
      </w:r>
      <w:r w:rsidR="00750DB4">
        <w:rPr>
          <w:szCs w:val="27"/>
        </w:rPr>
        <w:t>, membimbing dan memberikan ketenangan saat pengerjaan Tugas Akhir ini.</w:t>
      </w:r>
    </w:p>
    <w:p w:rsidR="00D453C2" w:rsidRPr="00FB2E64" w:rsidRDefault="00D453C2" w:rsidP="00AC0C8B">
      <w:pPr>
        <w:pStyle w:val="ListParagraph"/>
        <w:numPr>
          <w:ilvl w:val="0"/>
          <w:numId w:val="9"/>
        </w:numPr>
        <w:ind w:left="360"/>
        <w:rPr>
          <w:b/>
          <w:noProof/>
        </w:rPr>
      </w:pPr>
      <w:r w:rsidRPr="00FB2E64">
        <w:rPr>
          <w:noProof/>
        </w:rPr>
        <w:lastRenderedPageBreak/>
        <w:t xml:space="preserve">Ibu Dr. Eng. Nanik Suciati, S.Kom., M.Kom. </w:t>
      </w:r>
      <w:r w:rsidRPr="00FB2E64">
        <w:rPr>
          <w:noProof/>
          <w:lang w:val="id-ID"/>
        </w:rPr>
        <w:t xml:space="preserve">selaku </w:t>
      </w:r>
      <w:r w:rsidRPr="00FB2E64">
        <w:rPr>
          <w:noProof/>
        </w:rPr>
        <w:t xml:space="preserve">Kepala </w:t>
      </w:r>
      <w:r w:rsidRPr="00FB2E64">
        <w:rPr>
          <w:noProof/>
          <w:lang w:val="id-ID"/>
        </w:rPr>
        <w:t xml:space="preserve">Jurusan Teknik Informatika ITS, Bapak </w:t>
      </w:r>
      <w:r w:rsidR="00FB2E64" w:rsidRPr="00FB2E64">
        <w:rPr>
          <w:bCs/>
          <w:noProof/>
        </w:rPr>
        <w:t>Radityo Anggoro, S.Kom.,M.Sc</w:t>
      </w:r>
      <w:r w:rsidRPr="00FB2E64">
        <w:rPr>
          <w:bCs/>
          <w:noProof/>
        </w:rPr>
        <w:t>.</w:t>
      </w:r>
      <w:r w:rsidRPr="00FB2E64">
        <w:rPr>
          <w:noProof/>
          <w:lang w:val="id-ID"/>
        </w:rPr>
        <w:t xml:space="preserve"> selaku koordinator TA,</w:t>
      </w:r>
      <w:r w:rsidRPr="00FB2E64">
        <w:rPr>
          <w:noProof/>
        </w:rPr>
        <w:t xml:space="preserve"> </w:t>
      </w:r>
      <w:r w:rsidRPr="00FB2E64">
        <w:rPr>
          <w:noProof/>
          <w:lang w:val="id-ID"/>
        </w:rPr>
        <w:t>dan segenap dosen Teknik Informatika yang telah memberikan ilmunya.</w:t>
      </w:r>
    </w:p>
    <w:p w:rsidR="00D453C2" w:rsidRPr="00F401AD" w:rsidRDefault="0062023A" w:rsidP="00F401AD">
      <w:pPr>
        <w:pStyle w:val="ListParagraph"/>
        <w:numPr>
          <w:ilvl w:val="0"/>
          <w:numId w:val="9"/>
        </w:numPr>
        <w:ind w:left="360"/>
        <w:rPr>
          <w:noProof/>
        </w:rPr>
      </w:pPr>
      <w:r>
        <w:t>Hawari Rahman,</w:t>
      </w:r>
      <w:r w:rsidR="00750DB4">
        <w:rPr>
          <w:lang w:val="id-ID"/>
        </w:rPr>
        <w:t xml:space="preserve"> yang selalu </w:t>
      </w:r>
      <w:r w:rsidR="00750DB4">
        <w:t xml:space="preserve">mendoakan, </w:t>
      </w:r>
      <w:r w:rsidR="00750DB4">
        <w:rPr>
          <w:lang w:val="id-ID"/>
        </w:rPr>
        <w:t>menghibur dan memberikan ketenangan disaat penulis berada pada titik terberat menjalankan Tugas Akhir ini.</w:t>
      </w:r>
    </w:p>
    <w:p w:rsidR="00F401AD" w:rsidRPr="00F401AD" w:rsidRDefault="00F531E6" w:rsidP="00AC0C8B">
      <w:pPr>
        <w:pStyle w:val="ListParagraph"/>
        <w:numPr>
          <w:ilvl w:val="0"/>
          <w:numId w:val="9"/>
        </w:numPr>
        <w:ind w:left="360"/>
        <w:rPr>
          <w:noProof/>
        </w:rPr>
      </w:pPr>
      <w:r>
        <w:rPr>
          <w:noProof/>
        </w:rPr>
        <w:t xml:space="preserve">Kelompok TA “bit.ly/driveTA” Tommy, Galih, Bustan, Bang Jay, </w:t>
      </w:r>
      <w:r w:rsidR="00750DB4">
        <w:rPr>
          <w:noProof/>
        </w:rPr>
        <w:t>yang sudah susah payah menjalankan Tugas Akhir ini dengan curhatan dan amukan.</w:t>
      </w:r>
    </w:p>
    <w:p w:rsidR="00D453C2" w:rsidRPr="00F401AD" w:rsidRDefault="00750DB4" w:rsidP="00AC0C8B">
      <w:pPr>
        <w:pStyle w:val="ListParagraph"/>
        <w:numPr>
          <w:ilvl w:val="0"/>
          <w:numId w:val="9"/>
        </w:numPr>
        <w:ind w:left="360"/>
        <w:rPr>
          <w:noProof/>
        </w:rPr>
      </w:pPr>
      <w:r>
        <w:t>“Ciwi-ciwi Asrama”, “Group Keren”, PH Bersahabat yang selalu menjadi tempat curahan hati dan ‘pundak’ virtual bagi penulis saat mengalami beban mental pengerjaan Tugas Akhir ini</w:t>
      </w:r>
      <w:r w:rsidR="00E6725E">
        <w:t>.</w:t>
      </w:r>
    </w:p>
    <w:p w:rsidR="00D453C2" w:rsidRPr="00F401AD" w:rsidRDefault="00D453C2" w:rsidP="00AC0C8B">
      <w:pPr>
        <w:pStyle w:val="ListParagraph"/>
        <w:numPr>
          <w:ilvl w:val="0"/>
          <w:numId w:val="9"/>
        </w:numPr>
        <w:ind w:left="360"/>
        <w:rPr>
          <w:noProof/>
        </w:rPr>
      </w:pPr>
      <w:r w:rsidRPr="00F401AD">
        <w:rPr>
          <w:lang w:val="id-ID"/>
        </w:rPr>
        <w:t>Teman-teman</w:t>
      </w:r>
      <w:r w:rsidR="008311DB">
        <w:t xml:space="preserve"> </w:t>
      </w:r>
      <w:r w:rsidRPr="00F401AD">
        <w:t xml:space="preserve">angkatan </w:t>
      </w:r>
      <w:r w:rsidR="00F401AD" w:rsidRPr="00F401AD">
        <w:rPr>
          <w:lang w:val="id-ID"/>
        </w:rPr>
        <w:t>201</w:t>
      </w:r>
      <w:r w:rsidR="00F401AD" w:rsidRPr="00F401AD">
        <w:t>1</w:t>
      </w:r>
      <w:r w:rsidRPr="00F401AD">
        <w:t xml:space="preserve"> yang </w:t>
      </w:r>
      <w:r w:rsidR="008311DB" w:rsidRPr="00F401AD">
        <w:rPr>
          <w:lang w:val="id-ID"/>
        </w:rPr>
        <w:t>telah membantu, berbagi ilmu</w:t>
      </w:r>
      <w:r w:rsidR="008311DB" w:rsidRPr="00F401AD">
        <w:t>,</w:t>
      </w:r>
      <w:r w:rsidR="008311DB" w:rsidRPr="00F401AD">
        <w:rPr>
          <w:lang w:val="id-ID"/>
        </w:rPr>
        <w:t xml:space="preserve"> </w:t>
      </w:r>
      <w:r w:rsidR="008311DB" w:rsidRPr="00F401AD">
        <w:t>menjaga kebersamaan</w:t>
      </w:r>
      <w:r w:rsidR="008311DB">
        <w:t xml:space="preserve">, </w:t>
      </w:r>
      <w:r w:rsidR="008311DB" w:rsidRPr="00F401AD">
        <w:rPr>
          <w:lang w:val="id-ID"/>
        </w:rPr>
        <w:t xml:space="preserve">dan </w:t>
      </w:r>
      <w:r w:rsidR="008311DB">
        <w:t xml:space="preserve">memberi </w:t>
      </w:r>
      <w:r w:rsidR="008311DB" w:rsidRPr="00F401AD">
        <w:rPr>
          <w:lang w:val="id-ID"/>
        </w:rPr>
        <w:t>motivasi kepada penulis</w:t>
      </w:r>
      <w:r w:rsidR="00750DB4">
        <w:t xml:space="preserve">, kakak-kakak angkatan </w:t>
      </w:r>
      <w:r w:rsidR="00F401AD" w:rsidRPr="00F401AD">
        <w:t>2010</w:t>
      </w:r>
      <w:r w:rsidR="00750DB4">
        <w:t>, Mbak Udhe, Mbak Momo,</w:t>
      </w:r>
      <w:r w:rsidR="00F401AD" w:rsidRPr="00F401AD">
        <w:t xml:space="preserve"> serta adik-adik angkatan 2012</w:t>
      </w:r>
      <w:r w:rsidRPr="00F401AD">
        <w:t xml:space="preserve"> dan 201</w:t>
      </w:r>
      <w:r w:rsidR="00F401AD" w:rsidRPr="00F401AD">
        <w:t>3</w:t>
      </w:r>
      <w:r w:rsidRPr="00F401AD">
        <w:t xml:space="preserve"> yang membuat penulis untuk selalu belajar.</w:t>
      </w:r>
    </w:p>
    <w:p w:rsidR="00D453C2" w:rsidRPr="00F401AD" w:rsidRDefault="00D453C2" w:rsidP="00AC0C8B">
      <w:pPr>
        <w:pStyle w:val="ListParagraph"/>
        <w:numPr>
          <w:ilvl w:val="0"/>
          <w:numId w:val="9"/>
        </w:numPr>
        <w:ind w:left="360"/>
        <w:rPr>
          <w:noProof/>
        </w:rPr>
      </w:pPr>
      <w:r w:rsidRPr="00F401AD">
        <w:t>Serta semua pihak yang yang telah turut membantu penulis dalam menyelesaikan Tugas Akhir ini.</w:t>
      </w:r>
    </w:p>
    <w:p w:rsidR="00D453C2" w:rsidRPr="00F401AD" w:rsidRDefault="00D453C2" w:rsidP="00D453C2">
      <w:pPr>
        <w:pStyle w:val="ListParagraph"/>
        <w:ind w:left="0"/>
      </w:pPr>
      <w:r w:rsidRPr="00F401AD">
        <w:t xml:space="preserve">Penulis menyadari bahwa Tugas Akhir ini masih memiliki banyak kekurangan. Sehingga dengan kerendahan hati, penulis mengharapkan kritik dan saran </w:t>
      </w:r>
      <w:r w:rsidR="00F401AD" w:rsidRPr="00F401AD">
        <w:t xml:space="preserve">dari pembaca untuk perbaikan ke </w:t>
      </w:r>
      <w:r w:rsidRPr="00F401AD">
        <w:t>depan</w:t>
      </w:r>
      <w:r w:rsidR="00F401AD" w:rsidRPr="00F401AD">
        <w:t>nya</w:t>
      </w:r>
      <w:r w:rsidRPr="00F401AD">
        <w:t>.</w:t>
      </w:r>
    </w:p>
    <w:p w:rsidR="00D453C2" w:rsidRPr="00792B68" w:rsidRDefault="00D453C2" w:rsidP="00D453C2">
      <w:pPr>
        <w:pStyle w:val="ListParagraph"/>
        <w:ind w:left="0"/>
      </w:pPr>
    </w:p>
    <w:p w:rsidR="00F83CCB" w:rsidRDefault="00D453C2" w:rsidP="00D453C2">
      <w:pPr>
        <w:ind w:firstLine="720"/>
        <w:jc w:val="right"/>
      </w:pPr>
      <w:r>
        <w:t xml:space="preserve">Surabaya, </w:t>
      </w:r>
      <w:r>
        <w:rPr>
          <w:lang w:val="id-ID"/>
        </w:rPr>
        <w:t>Januari</w:t>
      </w:r>
      <w:r w:rsidR="00F401AD">
        <w:t xml:space="preserve"> 2015</w:t>
      </w: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0D256C" w:rsidRPr="00326ED3" w:rsidRDefault="000D256C" w:rsidP="00AA5F7C">
      <w:pPr>
        <w:pStyle w:val="Heading1"/>
        <w:numPr>
          <w:ilvl w:val="0"/>
          <w:numId w:val="0"/>
        </w:numPr>
        <w:spacing w:before="0" w:after="0"/>
        <w:rPr>
          <w:rFonts w:cs="Times New Roman"/>
          <w:noProof/>
          <w:szCs w:val="24"/>
          <w:lang w:val="id-ID"/>
        </w:rPr>
      </w:pPr>
      <w:bookmarkStart w:id="35" w:name="_Toc418550459"/>
      <w:r w:rsidRPr="00326ED3">
        <w:rPr>
          <w:rFonts w:cs="Times New Roman"/>
          <w:noProof/>
          <w:szCs w:val="24"/>
          <w:lang w:val="id-ID"/>
        </w:rPr>
        <w:lastRenderedPageBreak/>
        <w:t>DAFTAR ISI</w:t>
      </w:r>
      <w:bookmarkEnd w:id="33"/>
      <w:bookmarkEnd w:id="34"/>
      <w:bookmarkEnd w:id="35"/>
    </w:p>
    <w:p w:rsidR="007566A5" w:rsidRDefault="007566A5" w:rsidP="007566A5">
      <w:pPr>
        <w:pStyle w:val="Normal1"/>
        <w:rPr>
          <w:lang w:val="id-ID"/>
        </w:rPr>
      </w:pPr>
    </w:p>
    <w:p w:rsidR="007566A5" w:rsidRDefault="007566A5" w:rsidP="007566A5">
      <w:pPr>
        <w:pStyle w:val="Normal1"/>
        <w:rPr>
          <w:lang w:val="id-ID"/>
        </w:rPr>
      </w:pPr>
    </w:p>
    <w:sdt>
      <w:sdtPr>
        <w:rPr>
          <w:szCs w:val="22"/>
          <w:lang w:val="en-US" w:eastAsia="ja-JP"/>
        </w:rPr>
        <w:id w:val="-1555221842"/>
        <w:docPartObj>
          <w:docPartGallery w:val="Table of Contents"/>
          <w:docPartUnique/>
        </w:docPartObj>
      </w:sdtPr>
      <w:sdtEndPr>
        <w:rPr>
          <w:b/>
          <w:bCs/>
          <w:noProof/>
        </w:rPr>
      </w:sdtEndPr>
      <w:sdtContent>
        <w:p w:rsidR="007566A5" w:rsidRDefault="007566A5" w:rsidP="007566A5">
          <w:pPr>
            <w:pStyle w:val="Normal1"/>
          </w:pPr>
        </w:p>
        <w:p w:rsidR="002C4E9A" w:rsidRDefault="00725214">
          <w:pPr>
            <w:pStyle w:val="TOC1"/>
            <w:rPr>
              <w:rFonts w:asciiTheme="minorHAnsi" w:eastAsiaTheme="minorEastAsia" w:hAnsiTheme="minorHAnsi" w:cstheme="minorBidi"/>
              <w:noProof/>
              <w:lang w:eastAsia="en-US"/>
            </w:rPr>
          </w:pPr>
          <w:r>
            <w:fldChar w:fldCharType="begin"/>
          </w:r>
          <w:r w:rsidR="007566A5">
            <w:instrText xml:space="preserve"> TOC \o "1-3" \h \z \u </w:instrText>
          </w:r>
          <w:r>
            <w:fldChar w:fldCharType="separate"/>
          </w:r>
          <w:hyperlink w:anchor="_Toc418550455" w:history="1">
            <w:r w:rsidR="002C4E9A" w:rsidRPr="00834B7A">
              <w:rPr>
                <w:rStyle w:val="Hyperlink"/>
                <w:noProof/>
                <w:lang w:val="id-ID"/>
              </w:rPr>
              <w:t>LEMBAR PENGESAHAN</w:t>
            </w:r>
            <w:r w:rsidR="002C4E9A">
              <w:rPr>
                <w:noProof/>
                <w:webHidden/>
              </w:rPr>
              <w:tab/>
            </w:r>
            <w:r w:rsidR="002C4E9A">
              <w:rPr>
                <w:noProof/>
                <w:webHidden/>
              </w:rPr>
              <w:fldChar w:fldCharType="begin"/>
            </w:r>
            <w:r w:rsidR="002C4E9A">
              <w:rPr>
                <w:noProof/>
                <w:webHidden/>
              </w:rPr>
              <w:instrText xml:space="preserve"> PAGEREF _Toc418550455 \h </w:instrText>
            </w:r>
            <w:r w:rsidR="002C4E9A">
              <w:rPr>
                <w:noProof/>
                <w:webHidden/>
              </w:rPr>
            </w:r>
            <w:r w:rsidR="002C4E9A">
              <w:rPr>
                <w:noProof/>
                <w:webHidden/>
              </w:rPr>
              <w:fldChar w:fldCharType="separate"/>
            </w:r>
            <w:r w:rsidR="002C4E9A">
              <w:rPr>
                <w:noProof/>
                <w:webHidden/>
              </w:rPr>
              <w:t>v</w:t>
            </w:r>
            <w:r w:rsidR="002C4E9A">
              <w:rPr>
                <w:noProof/>
                <w:webHidden/>
              </w:rPr>
              <w:fldChar w:fldCharType="end"/>
            </w:r>
          </w:hyperlink>
        </w:p>
        <w:p w:rsidR="002C4E9A" w:rsidRDefault="000476D7">
          <w:pPr>
            <w:pStyle w:val="TOC1"/>
            <w:rPr>
              <w:rFonts w:asciiTheme="minorHAnsi" w:eastAsiaTheme="minorEastAsia" w:hAnsiTheme="minorHAnsi" w:cstheme="minorBidi"/>
              <w:noProof/>
              <w:lang w:eastAsia="en-US"/>
            </w:rPr>
          </w:pPr>
          <w:hyperlink w:anchor="_Toc418550456" w:history="1">
            <w:r w:rsidR="002C4E9A" w:rsidRPr="00834B7A">
              <w:rPr>
                <w:rStyle w:val="Hyperlink"/>
                <w:i/>
                <w:noProof/>
                <w:lang w:val="id-ID"/>
              </w:rPr>
              <w:t>Abstrak</w:t>
            </w:r>
            <w:r w:rsidR="002C4E9A">
              <w:rPr>
                <w:noProof/>
                <w:webHidden/>
              </w:rPr>
              <w:tab/>
            </w:r>
            <w:r w:rsidR="002C4E9A">
              <w:rPr>
                <w:noProof/>
                <w:webHidden/>
              </w:rPr>
              <w:fldChar w:fldCharType="begin"/>
            </w:r>
            <w:r w:rsidR="002C4E9A">
              <w:rPr>
                <w:noProof/>
                <w:webHidden/>
              </w:rPr>
              <w:instrText xml:space="preserve"> PAGEREF _Toc418550456 \h </w:instrText>
            </w:r>
            <w:r w:rsidR="002C4E9A">
              <w:rPr>
                <w:noProof/>
                <w:webHidden/>
              </w:rPr>
            </w:r>
            <w:r w:rsidR="002C4E9A">
              <w:rPr>
                <w:noProof/>
                <w:webHidden/>
              </w:rPr>
              <w:fldChar w:fldCharType="separate"/>
            </w:r>
            <w:r w:rsidR="002C4E9A">
              <w:rPr>
                <w:noProof/>
                <w:webHidden/>
              </w:rPr>
              <w:t>vii</w:t>
            </w:r>
            <w:r w:rsidR="002C4E9A">
              <w:rPr>
                <w:noProof/>
                <w:webHidden/>
              </w:rPr>
              <w:fldChar w:fldCharType="end"/>
            </w:r>
          </w:hyperlink>
        </w:p>
        <w:p w:rsidR="002C4E9A" w:rsidRDefault="000476D7">
          <w:pPr>
            <w:pStyle w:val="TOC1"/>
            <w:rPr>
              <w:rFonts w:asciiTheme="minorHAnsi" w:eastAsiaTheme="minorEastAsia" w:hAnsiTheme="minorHAnsi" w:cstheme="minorBidi"/>
              <w:noProof/>
              <w:lang w:eastAsia="en-US"/>
            </w:rPr>
          </w:pPr>
          <w:hyperlink w:anchor="_Toc418550457" w:history="1">
            <w:r w:rsidR="002C4E9A" w:rsidRPr="00834B7A">
              <w:rPr>
                <w:rStyle w:val="Hyperlink"/>
                <w:i/>
                <w:noProof/>
                <w:lang w:val="id-ID"/>
              </w:rPr>
              <w:t>Abstract</w:t>
            </w:r>
            <w:r w:rsidR="002C4E9A">
              <w:rPr>
                <w:noProof/>
                <w:webHidden/>
              </w:rPr>
              <w:tab/>
            </w:r>
            <w:r w:rsidR="002C4E9A">
              <w:rPr>
                <w:noProof/>
                <w:webHidden/>
              </w:rPr>
              <w:fldChar w:fldCharType="begin"/>
            </w:r>
            <w:r w:rsidR="002C4E9A">
              <w:rPr>
                <w:noProof/>
                <w:webHidden/>
              </w:rPr>
              <w:instrText xml:space="preserve"> PAGEREF _Toc418550457 \h </w:instrText>
            </w:r>
            <w:r w:rsidR="002C4E9A">
              <w:rPr>
                <w:noProof/>
                <w:webHidden/>
              </w:rPr>
            </w:r>
            <w:r w:rsidR="002C4E9A">
              <w:rPr>
                <w:noProof/>
                <w:webHidden/>
              </w:rPr>
              <w:fldChar w:fldCharType="separate"/>
            </w:r>
            <w:r w:rsidR="002C4E9A">
              <w:rPr>
                <w:noProof/>
                <w:webHidden/>
              </w:rPr>
              <w:t>ix</w:t>
            </w:r>
            <w:r w:rsidR="002C4E9A">
              <w:rPr>
                <w:noProof/>
                <w:webHidden/>
              </w:rPr>
              <w:fldChar w:fldCharType="end"/>
            </w:r>
          </w:hyperlink>
        </w:p>
        <w:p w:rsidR="002C4E9A" w:rsidRDefault="000476D7">
          <w:pPr>
            <w:pStyle w:val="TOC1"/>
            <w:rPr>
              <w:rFonts w:asciiTheme="minorHAnsi" w:eastAsiaTheme="minorEastAsia" w:hAnsiTheme="minorHAnsi" w:cstheme="minorBidi"/>
              <w:noProof/>
              <w:lang w:eastAsia="en-US"/>
            </w:rPr>
          </w:pPr>
          <w:hyperlink w:anchor="_Toc418550458" w:history="1">
            <w:r w:rsidR="002C4E9A" w:rsidRPr="00834B7A">
              <w:rPr>
                <w:rStyle w:val="Hyperlink"/>
                <w:noProof/>
                <w:lang w:val="id-ID"/>
              </w:rPr>
              <w:t>KATA PENGANTAR</w:t>
            </w:r>
            <w:r w:rsidR="002C4E9A">
              <w:rPr>
                <w:noProof/>
                <w:webHidden/>
              </w:rPr>
              <w:tab/>
            </w:r>
            <w:r w:rsidR="002C4E9A">
              <w:rPr>
                <w:noProof/>
                <w:webHidden/>
              </w:rPr>
              <w:fldChar w:fldCharType="begin"/>
            </w:r>
            <w:r w:rsidR="002C4E9A">
              <w:rPr>
                <w:noProof/>
                <w:webHidden/>
              </w:rPr>
              <w:instrText xml:space="preserve"> PAGEREF _Toc418550458 \h </w:instrText>
            </w:r>
            <w:r w:rsidR="002C4E9A">
              <w:rPr>
                <w:noProof/>
                <w:webHidden/>
              </w:rPr>
            </w:r>
            <w:r w:rsidR="002C4E9A">
              <w:rPr>
                <w:noProof/>
                <w:webHidden/>
              </w:rPr>
              <w:fldChar w:fldCharType="separate"/>
            </w:r>
            <w:r w:rsidR="002C4E9A">
              <w:rPr>
                <w:noProof/>
                <w:webHidden/>
              </w:rPr>
              <w:t>xi</w:t>
            </w:r>
            <w:r w:rsidR="002C4E9A">
              <w:rPr>
                <w:noProof/>
                <w:webHidden/>
              </w:rPr>
              <w:fldChar w:fldCharType="end"/>
            </w:r>
          </w:hyperlink>
        </w:p>
        <w:p w:rsidR="002C4E9A" w:rsidRDefault="000476D7">
          <w:pPr>
            <w:pStyle w:val="TOC1"/>
            <w:rPr>
              <w:rFonts w:asciiTheme="minorHAnsi" w:eastAsiaTheme="minorEastAsia" w:hAnsiTheme="minorHAnsi" w:cstheme="minorBidi"/>
              <w:noProof/>
              <w:lang w:eastAsia="en-US"/>
            </w:rPr>
          </w:pPr>
          <w:hyperlink w:anchor="_Toc418550459" w:history="1">
            <w:r w:rsidR="002C4E9A" w:rsidRPr="00834B7A">
              <w:rPr>
                <w:rStyle w:val="Hyperlink"/>
                <w:noProof/>
                <w:lang w:val="id-ID"/>
              </w:rPr>
              <w:t>DAFTAR ISI</w:t>
            </w:r>
            <w:r w:rsidR="002C4E9A">
              <w:rPr>
                <w:noProof/>
                <w:webHidden/>
              </w:rPr>
              <w:tab/>
            </w:r>
            <w:r w:rsidR="002C4E9A">
              <w:rPr>
                <w:noProof/>
                <w:webHidden/>
              </w:rPr>
              <w:fldChar w:fldCharType="begin"/>
            </w:r>
            <w:r w:rsidR="002C4E9A">
              <w:rPr>
                <w:noProof/>
                <w:webHidden/>
              </w:rPr>
              <w:instrText xml:space="preserve"> PAGEREF _Toc418550459 \h </w:instrText>
            </w:r>
            <w:r w:rsidR="002C4E9A">
              <w:rPr>
                <w:noProof/>
                <w:webHidden/>
              </w:rPr>
            </w:r>
            <w:r w:rsidR="002C4E9A">
              <w:rPr>
                <w:noProof/>
                <w:webHidden/>
              </w:rPr>
              <w:fldChar w:fldCharType="separate"/>
            </w:r>
            <w:r w:rsidR="002C4E9A">
              <w:rPr>
                <w:noProof/>
                <w:webHidden/>
              </w:rPr>
              <w:t>xiii</w:t>
            </w:r>
            <w:r w:rsidR="002C4E9A">
              <w:rPr>
                <w:noProof/>
                <w:webHidden/>
              </w:rPr>
              <w:fldChar w:fldCharType="end"/>
            </w:r>
          </w:hyperlink>
        </w:p>
        <w:p w:rsidR="002C4E9A" w:rsidRDefault="000476D7">
          <w:pPr>
            <w:pStyle w:val="TOC1"/>
            <w:rPr>
              <w:rFonts w:asciiTheme="minorHAnsi" w:eastAsiaTheme="minorEastAsia" w:hAnsiTheme="minorHAnsi" w:cstheme="minorBidi"/>
              <w:noProof/>
              <w:lang w:eastAsia="en-US"/>
            </w:rPr>
          </w:pPr>
          <w:hyperlink w:anchor="_Toc418550460" w:history="1">
            <w:r w:rsidR="002C4E9A" w:rsidRPr="00834B7A">
              <w:rPr>
                <w:rStyle w:val="Hyperlink"/>
                <w:noProof/>
                <w:lang w:val="id-ID"/>
              </w:rPr>
              <w:t>DAFTAR GAMBAR</w:t>
            </w:r>
            <w:r w:rsidR="002C4E9A">
              <w:rPr>
                <w:noProof/>
                <w:webHidden/>
              </w:rPr>
              <w:tab/>
            </w:r>
            <w:r w:rsidR="002C4E9A">
              <w:rPr>
                <w:noProof/>
                <w:webHidden/>
              </w:rPr>
              <w:fldChar w:fldCharType="begin"/>
            </w:r>
            <w:r w:rsidR="002C4E9A">
              <w:rPr>
                <w:noProof/>
                <w:webHidden/>
              </w:rPr>
              <w:instrText xml:space="preserve"> PAGEREF _Toc418550460 \h </w:instrText>
            </w:r>
            <w:r w:rsidR="002C4E9A">
              <w:rPr>
                <w:noProof/>
                <w:webHidden/>
              </w:rPr>
            </w:r>
            <w:r w:rsidR="002C4E9A">
              <w:rPr>
                <w:noProof/>
                <w:webHidden/>
              </w:rPr>
              <w:fldChar w:fldCharType="separate"/>
            </w:r>
            <w:r w:rsidR="002C4E9A">
              <w:rPr>
                <w:noProof/>
                <w:webHidden/>
              </w:rPr>
              <w:t>xvii</w:t>
            </w:r>
            <w:r w:rsidR="002C4E9A">
              <w:rPr>
                <w:noProof/>
                <w:webHidden/>
              </w:rPr>
              <w:fldChar w:fldCharType="end"/>
            </w:r>
          </w:hyperlink>
        </w:p>
        <w:p w:rsidR="002C4E9A" w:rsidRDefault="000476D7">
          <w:pPr>
            <w:pStyle w:val="TOC1"/>
            <w:rPr>
              <w:rFonts w:asciiTheme="minorHAnsi" w:eastAsiaTheme="minorEastAsia" w:hAnsiTheme="minorHAnsi" w:cstheme="minorBidi"/>
              <w:noProof/>
              <w:lang w:eastAsia="en-US"/>
            </w:rPr>
          </w:pPr>
          <w:hyperlink w:anchor="_Toc418550461" w:history="1">
            <w:r w:rsidR="002C4E9A" w:rsidRPr="00834B7A">
              <w:rPr>
                <w:rStyle w:val="Hyperlink"/>
                <w:noProof/>
                <w:lang w:val="id-ID"/>
              </w:rPr>
              <w:t>DAFTAR TABEL</w:t>
            </w:r>
            <w:r w:rsidR="002C4E9A">
              <w:rPr>
                <w:noProof/>
                <w:webHidden/>
              </w:rPr>
              <w:tab/>
            </w:r>
            <w:r w:rsidR="002C4E9A">
              <w:rPr>
                <w:noProof/>
                <w:webHidden/>
              </w:rPr>
              <w:fldChar w:fldCharType="begin"/>
            </w:r>
            <w:r w:rsidR="002C4E9A">
              <w:rPr>
                <w:noProof/>
                <w:webHidden/>
              </w:rPr>
              <w:instrText xml:space="preserve"> PAGEREF _Toc418550461 \h </w:instrText>
            </w:r>
            <w:r w:rsidR="002C4E9A">
              <w:rPr>
                <w:noProof/>
                <w:webHidden/>
              </w:rPr>
            </w:r>
            <w:r w:rsidR="002C4E9A">
              <w:rPr>
                <w:noProof/>
                <w:webHidden/>
              </w:rPr>
              <w:fldChar w:fldCharType="separate"/>
            </w:r>
            <w:r w:rsidR="002C4E9A">
              <w:rPr>
                <w:noProof/>
                <w:webHidden/>
              </w:rPr>
              <w:t>xix</w:t>
            </w:r>
            <w:r w:rsidR="002C4E9A">
              <w:rPr>
                <w:noProof/>
                <w:webHidden/>
              </w:rPr>
              <w:fldChar w:fldCharType="end"/>
            </w:r>
          </w:hyperlink>
        </w:p>
        <w:p w:rsidR="002C4E9A" w:rsidRDefault="000476D7">
          <w:pPr>
            <w:pStyle w:val="TOC1"/>
            <w:rPr>
              <w:rFonts w:asciiTheme="minorHAnsi" w:eastAsiaTheme="minorEastAsia" w:hAnsiTheme="minorHAnsi" w:cstheme="minorBidi"/>
              <w:noProof/>
              <w:lang w:eastAsia="en-US"/>
            </w:rPr>
          </w:pPr>
          <w:hyperlink w:anchor="_Toc418550462" w:history="1">
            <w:r w:rsidR="002C4E9A" w:rsidRPr="00834B7A">
              <w:rPr>
                <w:rStyle w:val="Hyperlink"/>
                <w:noProof/>
                <w:lang w:val="id-ID"/>
              </w:rPr>
              <w:t xml:space="preserve">DAFTAR </w:t>
            </w:r>
            <w:r w:rsidR="002C4E9A" w:rsidRPr="00834B7A">
              <w:rPr>
                <w:rStyle w:val="Hyperlink"/>
                <w:noProof/>
              </w:rPr>
              <w:t>KODE SUMBER</w:t>
            </w:r>
            <w:r w:rsidR="002C4E9A">
              <w:rPr>
                <w:noProof/>
                <w:webHidden/>
              </w:rPr>
              <w:tab/>
            </w:r>
            <w:r w:rsidR="002C4E9A">
              <w:rPr>
                <w:noProof/>
                <w:webHidden/>
              </w:rPr>
              <w:fldChar w:fldCharType="begin"/>
            </w:r>
            <w:r w:rsidR="002C4E9A">
              <w:rPr>
                <w:noProof/>
                <w:webHidden/>
              </w:rPr>
              <w:instrText xml:space="preserve"> PAGEREF _Toc418550462 \h </w:instrText>
            </w:r>
            <w:r w:rsidR="002C4E9A">
              <w:rPr>
                <w:noProof/>
                <w:webHidden/>
              </w:rPr>
            </w:r>
            <w:r w:rsidR="002C4E9A">
              <w:rPr>
                <w:noProof/>
                <w:webHidden/>
              </w:rPr>
              <w:fldChar w:fldCharType="separate"/>
            </w:r>
            <w:r w:rsidR="002C4E9A">
              <w:rPr>
                <w:noProof/>
                <w:webHidden/>
              </w:rPr>
              <w:t>xxi</w:t>
            </w:r>
            <w:r w:rsidR="002C4E9A">
              <w:rPr>
                <w:noProof/>
                <w:webHidden/>
              </w:rPr>
              <w:fldChar w:fldCharType="end"/>
            </w:r>
          </w:hyperlink>
        </w:p>
        <w:p w:rsidR="002C4E9A" w:rsidRDefault="000476D7">
          <w:pPr>
            <w:pStyle w:val="TOC1"/>
            <w:rPr>
              <w:rFonts w:asciiTheme="minorHAnsi" w:eastAsiaTheme="minorEastAsia" w:hAnsiTheme="minorHAnsi" w:cstheme="minorBidi"/>
              <w:noProof/>
              <w:lang w:eastAsia="en-US"/>
            </w:rPr>
          </w:pPr>
          <w:hyperlink w:anchor="_Toc418550463" w:history="1">
            <w:r w:rsidR="002C4E9A" w:rsidRPr="00834B7A">
              <w:rPr>
                <w:rStyle w:val="Hyperlink"/>
                <w:noProof/>
                <w:lang w:val="id-ID"/>
              </w:rPr>
              <w:t>BAB I PENDAHULUAN</w:t>
            </w:r>
            <w:r w:rsidR="002C4E9A">
              <w:rPr>
                <w:noProof/>
                <w:webHidden/>
              </w:rPr>
              <w:tab/>
            </w:r>
            <w:r w:rsidR="002C4E9A">
              <w:rPr>
                <w:noProof/>
                <w:webHidden/>
              </w:rPr>
              <w:fldChar w:fldCharType="begin"/>
            </w:r>
            <w:r w:rsidR="002C4E9A">
              <w:rPr>
                <w:noProof/>
                <w:webHidden/>
              </w:rPr>
              <w:instrText xml:space="preserve"> PAGEREF _Toc418550463 \h </w:instrText>
            </w:r>
            <w:r w:rsidR="002C4E9A">
              <w:rPr>
                <w:noProof/>
                <w:webHidden/>
              </w:rPr>
            </w:r>
            <w:r w:rsidR="002C4E9A">
              <w:rPr>
                <w:noProof/>
                <w:webHidden/>
              </w:rPr>
              <w:fldChar w:fldCharType="separate"/>
            </w:r>
            <w:r w:rsidR="002C4E9A">
              <w:rPr>
                <w:noProof/>
                <w:webHidden/>
              </w:rPr>
              <w:t>1</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464" w:history="1">
            <w:r w:rsidR="002C4E9A" w:rsidRPr="00834B7A">
              <w:rPr>
                <w:rStyle w:val="Hyperlink"/>
                <w:noProof/>
                <w:snapToGrid w:val="0"/>
                <w:w w:val="0"/>
                <w:lang w:val="id-ID"/>
              </w:rPr>
              <w:t>1.1</w:t>
            </w:r>
            <w:r w:rsidR="002C4E9A">
              <w:rPr>
                <w:rFonts w:asciiTheme="minorHAnsi" w:eastAsiaTheme="minorEastAsia" w:hAnsiTheme="minorHAnsi" w:cstheme="minorBidi"/>
                <w:noProof/>
                <w:lang w:eastAsia="en-US"/>
              </w:rPr>
              <w:tab/>
            </w:r>
            <w:r w:rsidR="002C4E9A" w:rsidRPr="00834B7A">
              <w:rPr>
                <w:rStyle w:val="Hyperlink"/>
                <w:noProof/>
                <w:lang w:val="id-ID"/>
              </w:rPr>
              <w:t>Latar Belakang</w:t>
            </w:r>
            <w:r w:rsidR="002C4E9A">
              <w:rPr>
                <w:noProof/>
                <w:webHidden/>
              </w:rPr>
              <w:tab/>
            </w:r>
            <w:r w:rsidR="002C4E9A">
              <w:rPr>
                <w:noProof/>
                <w:webHidden/>
              </w:rPr>
              <w:fldChar w:fldCharType="begin"/>
            </w:r>
            <w:r w:rsidR="002C4E9A">
              <w:rPr>
                <w:noProof/>
                <w:webHidden/>
              </w:rPr>
              <w:instrText xml:space="preserve"> PAGEREF _Toc418550464 \h </w:instrText>
            </w:r>
            <w:r w:rsidR="002C4E9A">
              <w:rPr>
                <w:noProof/>
                <w:webHidden/>
              </w:rPr>
            </w:r>
            <w:r w:rsidR="002C4E9A">
              <w:rPr>
                <w:noProof/>
                <w:webHidden/>
              </w:rPr>
              <w:fldChar w:fldCharType="separate"/>
            </w:r>
            <w:r w:rsidR="002C4E9A">
              <w:rPr>
                <w:noProof/>
                <w:webHidden/>
              </w:rPr>
              <w:t>1</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465" w:history="1">
            <w:r w:rsidR="002C4E9A" w:rsidRPr="00834B7A">
              <w:rPr>
                <w:rStyle w:val="Hyperlink"/>
                <w:noProof/>
                <w:snapToGrid w:val="0"/>
                <w:w w:val="0"/>
                <w:lang w:val="id-ID"/>
              </w:rPr>
              <w:t>1.2</w:t>
            </w:r>
            <w:r w:rsidR="002C4E9A">
              <w:rPr>
                <w:rFonts w:asciiTheme="minorHAnsi" w:eastAsiaTheme="minorEastAsia" w:hAnsiTheme="minorHAnsi" w:cstheme="minorBidi"/>
                <w:noProof/>
                <w:lang w:eastAsia="en-US"/>
              </w:rPr>
              <w:tab/>
            </w:r>
            <w:r w:rsidR="002C4E9A" w:rsidRPr="00834B7A">
              <w:rPr>
                <w:rStyle w:val="Hyperlink"/>
                <w:noProof/>
                <w:lang w:val="id-ID"/>
              </w:rPr>
              <w:t>Rumusan Masalah</w:t>
            </w:r>
            <w:r w:rsidR="002C4E9A">
              <w:rPr>
                <w:noProof/>
                <w:webHidden/>
              </w:rPr>
              <w:tab/>
            </w:r>
            <w:r w:rsidR="002C4E9A">
              <w:rPr>
                <w:noProof/>
                <w:webHidden/>
              </w:rPr>
              <w:fldChar w:fldCharType="begin"/>
            </w:r>
            <w:r w:rsidR="002C4E9A">
              <w:rPr>
                <w:noProof/>
                <w:webHidden/>
              </w:rPr>
              <w:instrText xml:space="preserve"> PAGEREF _Toc418550465 \h </w:instrText>
            </w:r>
            <w:r w:rsidR="002C4E9A">
              <w:rPr>
                <w:noProof/>
                <w:webHidden/>
              </w:rPr>
            </w:r>
            <w:r w:rsidR="002C4E9A">
              <w:rPr>
                <w:noProof/>
                <w:webHidden/>
              </w:rPr>
              <w:fldChar w:fldCharType="separate"/>
            </w:r>
            <w:r w:rsidR="002C4E9A">
              <w:rPr>
                <w:noProof/>
                <w:webHidden/>
              </w:rPr>
              <w:t>3</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466" w:history="1">
            <w:r w:rsidR="002C4E9A" w:rsidRPr="00834B7A">
              <w:rPr>
                <w:rStyle w:val="Hyperlink"/>
                <w:noProof/>
                <w:snapToGrid w:val="0"/>
                <w:w w:val="0"/>
                <w:lang w:val="id-ID"/>
              </w:rPr>
              <w:t>1.3</w:t>
            </w:r>
            <w:r w:rsidR="002C4E9A">
              <w:rPr>
                <w:rFonts w:asciiTheme="minorHAnsi" w:eastAsiaTheme="minorEastAsia" w:hAnsiTheme="minorHAnsi" w:cstheme="minorBidi"/>
                <w:noProof/>
                <w:lang w:eastAsia="en-US"/>
              </w:rPr>
              <w:tab/>
            </w:r>
            <w:r w:rsidR="002C4E9A" w:rsidRPr="00834B7A">
              <w:rPr>
                <w:rStyle w:val="Hyperlink"/>
                <w:noProof/>
                <w:lang w:val="id-ID"/>
              </w:rPr>
              <w:t>Batasan Masalah</w:t>
            </w:r>
            <w:r w:rsidR="002C4E9A">
              <w:rPr>
                <w:noProof/>
                <w:webHidden/>
              </w:rPr>
              <w:tab/>
            </w:r>
            <w:r w:rsidR="002C4E9A">
              <w:rPr>
                <w:noProof/>
                <w:webHidden/>
              </w:rPr>
              <w:fldChar w:fldCharType="begin"/>
            </w:r>
            <w:r w:rsidR="002C4E9A">
              <w:rPr>
                <w:noProof/>
                <w:webHidden/>
              </w:rPr>
              <w:instrText xml:space="preserve"> PAGEREF _Toc418550466 \h </w:instrText>
            </w:r>
            <w:r w:rsidR="002C4E9A">
              <w:rPr>
                <w:noProof/>
                <w:webHidden/>
              </w:rPr>
            </w:r>
            <w:r w:rsidR="002C4E9A">
              <w:rPr>
                <w:noProof/>
                <w:webHidden/>
              </w:rPr>
              <w:fldChar w:fldCharType="separate"/>
            </w:r>
            <w:r w:rsidR="002C4E9A">
              <w:rPr>
                <w:noProof/>
                <w:webHidden/>
              </w:rPr>
              <w:t>3</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467" w:history="1">
            <w:r w:rsidR="002C4E9A" w:rsidRPr="00834B7A">
              <w:rPr>
                <w:rStyle w:val="Hyperlink"/>
                <w:noProof/>
                <w:snapToGrid w:val="0"/>
                <w:w w:val="0"/>
              </w:rPr>
              <w:t>1.4</w:t>
            </w:r>
            <w:r w:rsidR="002C4E9A">
              <w:rPr>
                <w:rFonts w:asciiTheme="minorHAnsi" w:eastAsiaTheme="minorEastAsia" w:hAnsiTheme="minorHAnsi" w:cstheme="minorBidi"/>
                <w:noProof/>
                <w:lang w:eastAsia="en-US"/>
              </w:rPr>
              <w:tab/>
            </w:r>
            <w:r w:rsidR="002C4E9A" w:rsidRPr="00834B7A">
              <w:rPr>
                <w:rStyle w:val="Hyperlink"/>
                <w:noProof/>
                <w:lang w:val="id-ID"/>
              </w:rPr>
              <w:t>Tujuan</w:t>
            </w:r>
            <w:r w:rsidR="002C4E9A">
              <w:rPr>
                <w:noProof/>
                <w:webHidden/>
              </w:rPr>
              <w:tab/>
            </w:r>
            <w:r w:rsidR="002C4E9A">
              <w:rPr>
                <w:noProof/>
                <w:webHidden/>
              </w:rPr>
              <w:fldChar w:fldCharType="begin"/>
            </w:r>
            <w:r w:rsidR="002C4E9A">
              <w:rPr>
                <w:noProof/>
                <w:webHidden/>
              </w:rPr>
              <w:instrText xml:space="preserve"> PAGEREF _Toc418550467 \h </w:instrText>
            </w:r>
            <w:r w:rsidR="002C4E9A">
              <w:rPr>
                <w:noProof/>
                <w:webHidden/>
              </w:rPr>
            </w:r>
            <w:r w:rsidR="002C4E9A">
              <w:rPr>
                <w:noProof/>
                <w:webHidden/>
              </w:rPr>
              <w:fldChar w:fldCharType="separate"/>
            </w:r>
            <w:r w:rsidR="002C4E9A">
              <w:rPr>
                <w:noProof/>
                <w:webHidden/>
              </w:rPr>
              <w:t>4</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468" w:history="1">
            <w:r w:rsidR="002C4E9A" w:rsidRPr="00834B7A">
              <w:rPr>
                <w:rStyle w:val="Hyperlink"/>
                <w:noProof/>
                <w:snapToGrid w:val="0"/>
                <w:w w:val="0"/>
                <w:lang w:val="id-ID"/>
              </w:rPr>
              <w:t>1.5</w:t>
            </w:r>
            <w:r w:rsidR="002C4E9A">
              <w:rPr>
                <w:rFonts w:asciiTheme="minorHAnsi" w:eastAsiaTheme="minorEastAsia" w:hAnsiTheme="minorHAnsi" w:cstheme="minorBidi"/>
                <w:noProof/>
                <w:lang w:eastAsia="en-US"/>
              </w:rPr>
              <w:tab/>
            </w:r>
            <w:r w:rsidR="002C4E9A" w:rsidRPr="00834B7A">
              <w:rPr>
                <w:rStyle w:val="Hyperlink"/>
                <w:noProof/>
                <w:lang w:val="id-ID"/>
              </w:rPr>
              <w:t>Manfaat</w:t>
            </w:r>
            <w:r w:rsidR="002C4E9A">
              <w:rPr>
                <w:noProof/>
                <w:webHidden/>
              </w:rPr>
              <w:tab/>
            </w:r>
            <w:r w:rsidR="002C4E9A">
              <w:rPr>
                <w:noProof/>
                <w:webHidden/>
              </w:rPr>
              <w:fldChar w:fldCharType="begin"/>
            </w:r>
            <w:r w:rsidR="002C4E9A">
              <w:rPr>
                <w:noProof/>
                <w:webHidden/>
              </w:rPr>
              <w:instrText xml:space="preserve"> PAGEREF _Toc418550468 \h </w:instrText>
            </w:r>
            <w:r w:rsidR="002C4E9A">
              <w:rPr>
                <w:noProof/>
                <w:webHidden/>
              </w:rPr>
            </w:r>
            <w:r w:rsidR="002C4E9A">
              <w:rPr>
                <w:noProof/>
                <w:webHidden/>
              </w:rPr>
              <w:fldChar w:fldCharType="separate"/>
            </w:r>
            <w:r w:rsidR="002C4E9A">
              <w:rPr>
                <w:noProof/>
                <w:webHidden/>
              </w:rPr>
              <w:t>5</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469" w:history="1">
            <w:r w:rsidR="002C4E9A" w:rsidRPr="00834B7A">
              <w:rPr>
                <w:rStyle w:val="Hyperlink"/>
                <w:noProof/>
                <w:snapToGrid w:val="0"/>
                <w:w w:val="0"/>
                <w:lang w:val="id-ID"/>
              </w:rPr>
              <w:t>1.6</w:t>
            </w:r>
            <w:r w:rsidR="002C4E9A">
              <w:rPr>
                <w:rFonts w:asciiTheme="minorHAnsi" w:eastAsiaTheme="minorEastAsia" w:hAnsiTheme="minorHAnsi" w:cstheme="minorBidi"/>
                <w:noProof/>
                <w:lang w:eastAsia="en-US"/>
              </w:rPr>
              <w:tab/>
            </w:r>
            <w:r w:rsidR="002C4E9A" w:rsidRPr="00834B7A">
              <w:rPr>
                <w:rStyle w:val="Hyperlink"/>
                <w:noProof/>
                <w:lang w:val="id-ID"/>
              </w:rPr>
              <w:t>Metodologi</w:t>
            </w:r>
            <w:r w:rsidR="002C4E9A">
              <w:rPr>
                <w:noProof/>
                <w:webHidden/>
              </w:rPr>
              <w:tab/>
            </w:r>
            <w:r w:rsidR="002C4E9A">
              <w:rPr>
                <w:noProof/>
                <w:webHidden/>
              </w:rPr>
              <w:fldChar w:fldCharType="begin"/>
            </w:r>
            <w:r w:rsidR="002C4E9A">
              <w:rPr>
                <w:noProof/>
                <w:webHidden/>
              </w:rPr>
              <w:instrText xml:space="preserve"> PAGEREF _Toc418550469 \h </w:instrText>
            </w:r>
            <w:r w:rsidR="002C4E9A">
              <w:rPr>
                <w:noProof/>
                <w:webHidden/>
              </w:rPr>
            </w:r>
            <w:r w:rsidR="002C4E9A">
              <w:rPr>
                <w:noProof/>
                <w:webHidden/>
              </w:rPr>
              <w:fldChar w:fldCharType="separate"/>
            </w:r>
            <w:r w:rsidR="002C4E9A">
              <w:rPr>
                <w:noProof/>
                <w:webHidden/>
              </w:rPr>
              <w:t>5</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470" w:history="1">
            <w:r w:rsidR="002C4E9A" w:rsidRPr="00834B7A">
              <w:rPr>
                <w:rStyle w:val="Hyperlink"/>
                <w:noProof/>
                <w:snapToGrid w:val="0"/>
                <w:w w:val="0"/>
                <w:lang w:val="id-ID"/>
              </w:rPr>
              <w:t>1.7</w:t>
            </w:r>
            <w:r w:rsidR="002C4E9A">
              <w:rPr>
                <w:rFonts w:asciiTheme="minorHAnsi" w:eastAsiaTheme="minorEastAsia" w:hAnsiTheme="minorHAnsi" w:cstheme="minorBidi"/>
                <w:noProof/>
                <w:lang w:eastAsia="en-US"/>
              </w:rPr>
              <w:tab/>
            </w:r>
            <w:r w:rsidR="002C4E9A" w:rsidRPr="00834B7A">
              <w:rPr>
                <w:rStyle w:val="Hyperlink"/>
                <w:noProof/>
              </w:rPr>
              <w:t>Sistematika Penulisan Laporan Tugas Akhir</w:t>
            </w:r>
            <w:r w:rsidR="002C4E9A">
              <w:rPr>
                <w:noProof/>
                <w:webHidden/>
              </w:rPr>
              <w:tab/>
            </w:r>
            <w:r w:rsidR="002C4E9A">
              <w:rPr>
                <w:noProof/>
                <w:webHidden/>
              </w:rPr>
              <w:fldChar w:fldCharType="begin"/>
            </w:r>
            <w:r w:rsidR="002C4E9A">
              <w:rPr>
                <w:noProof/>
                <w:webHidden/>
              </w:rPr>
              <w:instrText xml:space="preserve"> PAGEREF _Toc418550470 \h </w:instrText>
            </w:r>
            <w:r w:rsidR="002C4E9A">
              <w:rPr>
                <w:noProof/>
                <w:webHidden/>
              </w:rPr>
            </w:r>
            <w:r w:rsidR="002C4E9A">
              <w:rPr>
                <w:noProof/>
                <w:webHidden/>
              </w:rPr>
              <w:fldChar w:fldCharType="separate"/>
            </w:r>
            <w:r w:rsidR="002C4E9A">
              <w:rPr>
                <w:noProof/>
                <w:webHidden/>
              </w:rPr>
              <w:t>7</w:t>
            </w:r>
            <w:r w:rsidR="002C4E9A">
              <w:rPr>
                <w:noProof/>
                <w:webHidden/>
              </w:rPr>
              <w:fldChar w:fldCharType="end"/>
            </w:r>
          </w:hyperlink>
        </w:p>
        <w:p w:rsidR="002C4E9A" w:rsidRDefault="000476D7">
          <w:pPr>
            <w:pStyle w:val="TOC1"/>
            <w:rPr>
              <w:rFonts w:asciiTheme="minorHAnsi" w:eastAsiaTheme="minorEastAsia" w:hAnsiTheme="minorHAnsi" w:cstheme="minorBidi"/>
              <w:noProof/>
              <w:lang w:eastAsia="en-US"/>
            </w:rPr>
          </w:pPr>
          <w:hyperlink w:anchor="_Toc418550471" w:history="1">
            <w:r w:rsidR="002C4E9A" w:rsidRPr="00834B7A">
              <w:rPr>
                <w:rStyle w:val="Hyperlink"/>
                <w:noProof/>
                <w:lang w:val="id-ID"/>
              </w:rPr>
              <w:t>BAB II TINJAUAN PUSTAKA</w:t>
            </w:r>
            <w:r w:rsidR="002C4E9A">
              <w:rPr>
                <w:noProof/>
                <w:webHidden/>
              </w:rPr>
              <w:tab/>
            </w:r>
            <w:r w:rsidR="002C4E9A">
              <w:rPr>
                <w:noProof/>
                <w:webHidden/>
              </w:rPr>
              <w:fldChar w:fldCharType="begin"/>
            </w:r>
            <w:r w:rsidR="002C4E9A">
              <w:rPr>
                <w:noProof/>
                <w:webHidden/>
              </w:rPr>
              <w:instrText xml:space="preserve"> PAGEREF _Toc418550471 \h </w:instrText>
            </w:r>
            <w:r w:rsidR="002C4E9A">
              <w:rPr>
                <w:noProof/>
                <w:webHidden/>
              </w:rPr>
            </w:r>
            <w:r w:rsidR="002C4E9A">
              <w:rPr>
                <w:noProof/>
                <w:webHidden/>
              </w:rPr>
              <w:fldChar w:fldCharType="separate"/>
            </w:r>
            <w:r w:rsidR="002C4E9A">
              <w:rPr>
                <w:noProof/>
                <w:webHidden/>
              </w:rPr>
              <w:t>9</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473" w:history="1">
            <w:r w:rsidR="002C4E9A" w:rsidRPr="00834B7A">
              <w:rPr>
                <w:rStyle w:val="Hyperlink"/>
                <w:noProof/>
                <w:snapToGrid w:val="0"/>
                <w:w w:val="0"/>
              </w:rPr>
              <w:t>2.1</w:t>
            </w:r>
            <w:r w:rsidR="002C4E9A">
              <w:rPr>
                <w:rFonts w:asciiTheme="minorHAnsi" w:eastAsiaTheme="minorEastAsia" w:hAnsiTheme="minorHAnsi" w:cstheme="minorBidi"/>
                <w:noProof/>
                <w:lang w:eastAsia="en-US"/>
              </w:rPr>
              <w:tab/>
            </w:r>
            <w:r w:rsidR="002C4E9A" w:rsidRPr="00834B7A">
              <w:rPr>
                <w:rStyle w:val="Hyperlink"/>
                <w:noProof/>
              </w:rPr>
              <w:t>Mata Kuliah</w:t>
            </w:r>
            <w:r w:rsidR="002C4E9A">
              <w:rPr>
                <w:noProof/>
                <w:webHidden/>
              </w:rPr>
              <w:tab/>
            </w:r>
            <w:r w:rsidR="002C4E9A">
              <w:rPr>
                <w:noProof/>
                <w:webHidden/>
              </w:rPr>
              <w:fldChar w:fldCharType="begin"/>
            </w:r>
            <w:r w:rsidR="002C4E9A">
              <w:rPr>
                <w:noProof/>
                <w:webHidden/>
              </w:rPr>
              <w:instrText xml:space="preserve"> PAGEREF _Toc418550473 \h </w:instrText>
            </w:r>
            <w:r w:rsidR="002C4E9A">
              <w:rPr>
                <w:noProof/>
                <w:webHidden/>
              </w:rPr>
            </w:r>
            <w:r w:rsidR="002C4E9A">
              <w:rPr>
                <w:noProof/>
                <w:webHidden/>
              </w:rPr>
              <w:fldChar w:fldCharType="separate"/>
            </w:r>
            <w:r w:rsidR="002C4E9A">
              <w:rPr>
                <w:noProof/>
                <w:webHidden/>
              </w:rPr>
              <w:t>9</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474" w:history="1">
            <w:r w:rsidR="002C4E9A" w:rsidRPr="00834B7A">
              <w:rPr>
                <w:rStyle w:val="Hyperlink"/>
                <w:noProof/>
                <w:snapToGrid w:val="0"/>
                <w:w w:val="0"/>
              </w:rPr>
              <w:t>2.2</w:t>
            </w:r>
            <w:r w:rsidR="002C4E9A">
              <w:rPr>
                <w:rFonts w:asciiTheme="minorHAnsi" w:eastAsiaTheme="minorEastAsia" w:hAnsiTheme="minorHAnsi" w:cstheme="minorBidi"/>
                <w:noProof/>
                <w:lang w:eastAsia="en-US"/>
              </w:rPr>
              <w:tab/>
            </w:r>
            <w:r w:rsidR="002C4E9A" w:rsidRPr="00834B7A">
              <w:rPr>
                <w:rStyle w:val="Hyperlink"/>
                <w:noProof/>
              </w:rPr>
              <w:t>KKNI</w:t>
            </w:r>
            <w:r w:rsidR="002C4E9A">
              <w:rPr>
                <w:noProof/>
                <w:webHidden/>
              </w:rPr>
              <w:tab/>
            </w:r>
            <w:r w:rsidR="002C4E9A">
              <w:rPr>
                <w:noProof/>
                <w:webHidden/>
              </w:rPr>
              <w:fldChar w:fldCharType="begin"/>
            </w:r>
            <w:r w:rsidR="002C4E9A">
              <w:rPr>
                <w:noProof/>
                <w:webHidden/>
              </w:rPr>
              <w:instrText xml:space="preserve"> PAGEREF _Toc418550474 \h </w:instrText>
            </w:r>
            <w:r w:rsidR="002C4E9A">
              <w:rPr>
                <w:noProof/>
                <w:webHidden/>
              </w:rPr>
            </w:r>
            <w:r w:rsidR="002C4E9A">
              <w:rPr>
                <w:noProof/>
                <w:webHidden/>
              </w:rPr>
              <w:fldChar w:fldCharType="separate"/>
            </w:r>
            <w:r w:rsidR="002C4E9A">
              <w:rPr>
                <w:noProof/>
                <w:webHidden/>
              </w:rPr>
              <w:t>12</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475" w:history="1">
            <w:r w:rsidR="002C4E9A" w:rsidRPr="00834B7A">
              <w:rPr>
                <w:rStyle w:val="Hyperlink"/>
                <w:noProof/>
                <w:snapToGrid w:val="0"/>
                <w:w w:val="0"/>
              </w:rPr>
              <w:t>2.3</w:t>
            </w:r>
            <w:r w:rsidR="002C4E9A">
              <w:rPr>
                <w:rFonts w:asciiTheme="minorHAnsi" w:eastAsiaTheme="minorEastAsia" w:hAnsiTheme="minorHAnsi" w:cstheme="minorBidi"/>
                <w:noProof/>
                <w:lang w:eastAsia="en-US"/>
              </w:rPr>
              <w:tab/>
            </w:r>
            <w:r w:rsidR="002C4E9A" w:rsidRPr="00834B7A">
              <w:rPr>
                <w:rStyle w:val="Hyperlink"/>
                <w:i/>
                <w:noProof/>
              </w:rPr>
              <w:t xml:space="preserve">Hierarchical Model-View-Controller </w:t>
            </w:r>
            <w:r w:rsidR="002C4E9A" w:rsidRPr="00834B7A">
              <w:rPr>
                <w:rStyle w:val="Hyperlink"/>
                <w:noProof/>
              </w:rPr>
              <w:t>(HMVC)</w:t>
            </w:r>
            <w:r w:rsidR="002C4E9A">
              <w:rPr>
                <w:noProof/>
                <w:webHidden/>
              </w:rPr>
              <w:tab/>
            </w:r>
            <w:r w:rsidR="002C4E9A">
              <w:rPr>
                <w:noProof/>
                <w:webHidden/>
              </w:rPr>
              <w:fldChar w:fldCharType="begin"/>
            </w:r>
            <w:r w:rsidR="002C4E9A">
              <w:rPr>
                <w:noProof/>
                <w:webHidden/>
              </w:rPr>
              <w:instrText xml:space="preserve"> PAGEREF _Toc418550475 \h </w:instrText>
            </w:r>
            <w:r w:rsidR="002C4E9A">
              <w:rPr>
                <w:noProof/>
                <w:webHidden/>
              </w:rPr>
            </w:r>
            <w:r w:rsidR="002C4E9A">
              <w:rPr>
                <w:noProof/>
                <w:webHidden/>
              </w:rPr>
              <w:fldChar w:fldCharType="separate"/>
            </w:r>
            <w:r w:rsidR="002C4E9A">
              <w:rPr>
                <w:noProof/>
                <w:webHidden/>
              </w:rPr>
              <w:t>14</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476" w:history="1">
            <w:r w:rsidR="002C4E9A" w:rsidRPr="00834B7A">
              <w:rPr>
                <w:rStyle w:val="Hyperlink"/>
                <w:noProof/>
                <w:snapToGrid w:val="0"/>
                <w:w w:val="0"/>
              </w:rPr>
              <w:t>2.4</w:t>
            </w:r>
            <w:r w:rsidR="002C4E9A">
              <w:rPr>
                <w:rFonts w:asciiTheme="minorHAnsi" w:eastAsiaTheme="minorEastAsia" w:hAnsiTheme="minorHAnsi" w:cstheme="minorBidi"/>
                <w:noProof/>
                <w:lang w:eastAsia="en-US"/>
              </w:rPr>
              <w:tab/>
            </w:r>
            <w:r w:rsidR="002C4E9A" w:rsidRPr="00834B7A">
              <w:rPr>
                <w:rStyle w:val="Hyperlink"/>
                <w:noProof/>
              </w:rPr>
              <w:t>Kerangka Kerja Spring</w:t>
            </w:r>
            <w:r w:rsidR="002C4E9A">
              <w:rPr>
                <w:noProof/>
                <w:webHidden/>
              </w:rPr>
              <w:tab/>
            </w:r>
            <w:r w:rsidR="002C4E9A">
              <w:rPr>
                <w:noProof/>
                <w:webHidden/>
              </w:rPr>
              <w:fldChar w:fldCharType="begin"/>
            </w:r>
            <w:r w:rsidR="002C4E9A">
              <w:rPr>
                <w:noProof/>
                <w:webHidden/>
              </w:rPr>
              <w:instrText xml:space="preserve"> PAGEREF _Toc418550476 \h </w:instrText>
            </w:r>
            <w:r w:rsidR="002C4E9A">
              <w:rPr>
                <w:noProof/>
                <w:webHidden/>
              </w:rPr>
            </w:r>
            <w:r w:rsidR="002C4E9A">
              <w:rPr>
                <w:noProof/>
                <w:webHidden/>
              </w:rPr>
              <w:fldChar w:fldCharType="separate"/>
            </w:r>
            <w:r w:rsidR="002C4E9A">
              <w:rPr>
                <w:noProof/>
                <w:webHidden/>
              </w:rPr>
              <w:t>15</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477" w:history="1">
            <w:r w:rsidR="002C4E9A" w:rsidRPr="00834B7A">
              <w:rPr>
                <w:rStyle w:val="Hyperlink"/>
                <w:noProof/>
                <w:snapToGrid w:val="0"/>
                <w:w w:val="0"/>
              </w:rPr>
              <w:t>2.4.1</w:t>
            </w:r>
            <w:r w:rsidR="002C4E9A">
              <w:rPr>
                <w:rFonts w:asciiTheme="minorHAnsi" w:eastAsiaTheme="minorEastAsia" w:hAnsiTheme="minorHAnsi" w:cstheme="minorBidi"/>
                <w:noProof/>
              </w:rPr>
              <w:tab/>
            </w:r>
            <w:r w:rsidR="002C4E9A" w:rsidRPr="00834B7A">
              <w:rPr>
                <w:rStyle w:val="Hyperlink"/>
                <w:noProof/>
              </w:rPr>
              <w:t>JDBC (</w:t>
            </w:r>
            <w:r w:rsidR="002C4E9A" w:rsidRPr="00834B7A">
              <w:rPr>
                <w:rStyle w:val="Hyperlink"/>
                <w:i/>
                <w:noProof/>
              </w:rPr>
              <w:t>Java Database Connectivity</w:t>
            </w:r>
            <w:r w:rsidR="002C4E9A" w:rsidRPr="00834B7A">
              <w:rPr>
                <w:rStyle w:val="Hyperlink"/>
                <w:noProof/>
              </w:rPr>
              <w:t>)</w:t>
            </w:r>
            <w:r w:rsidR="002C4E9A">
              <w:rPr>
                <w:noProof/>
                <w:webHidden/>
              </w:rPr>
              <w:tab/>
            </w:r>
            <w:r w:rsidR="002C4E9A">
              <w:rPr>
                <w:noProof/>
                <w:webHidden/>
              </w:rPr>
              <w:fldChar w:fldCharType="begin"/>
            </w:r>
            <w:r w:rsidR="002C4E9A">
              <w:rPr>
                <w:noProof/>
                <w:webHidden/>
              </w:rPr>
              <w:instrText xml:space="preserve"> PAGEREF _Toc418550477 \h </w:instrText>
            </w:r>
            <w:r w:rsidR="002C4E9A">
              <w:rPr>
                <w:noProof/>
                <w:webHidden/>
              </w:rPr>
            </w:r>
            <w:r w:rsidR="002C4E9A">
              <w:rPr>
                <w:noProof/>
                <w:webHidden/>
              </w:rPr>
              <w:fldChar w:fldCharType="separate"/>
            </w:r>
            <w:r w:rsidR="002C4E9A">
              <w:rPr>
                <w:noProof/>
                <w:webHidden/>
              </w:rPr>
              <w:t>16</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478" w:history="1">
            <w:r w:rsidR="002C4E9A" w:rsidRPr="00834B7A">
              <w:rPr>
                <w:rStyle w:val="Hyperlink"/>
                <w:noProof/>
                <w:snapToGrid w:val="0"/>
                <w:w w:val="0"/>
              </w:rPr>
              <w:t>2.4.2</w:t>
            </w:r>
            <w:r w:rsidR="002C4E9A">
              <w:rPr>
                <w:rFonts w:asciiTheme="minorHAnsi" w:eastAsiaTheme="minorEastAsia" w:hAnsiTheme="minorHAnsi" w:cstheme="minorBidi"/>
                <w:noProof/>
              </w:rPr>
              <w:tab/>
            </w:r>
            <w:r w:rsidR="002C4E9A" w:rsidRPr="00834B7A">
              <w:rPr>
                <w:rStyle w:val="Hyperlink"/>
                <w:i/>
                <w:noProof/>
              </w:rPr>
              <w:t>Transaction</w:t>
            </w:r>
            <w:r w:rsidR="002C4E9A">
              <w:rPr>
                <w:noProof/>
                <w:webHidden/>
              </w:rPr>
              <w:tab/>
            </w:r>
            <w:r w:rsidR="002C4E9A">
              <w:rPr>
                <w:noProof/>
                <w:webHidden/>
              </w:rPr>
              <w:fldChar w:fldCharType="begin"/>
            </w:r>
            <w:r w:rsidR="002C4E9A">
              <w:rPr>
                <w:noProof/>
                <w:webHidden/>
              </w:rPr>
              <w:instrText xml:space="preserve"> PAGEREF _Toc418550478 \h </w:instrText>
            </w:r>
            <w:r w:rsidR="002C4E9A">
              <w:rPr>
                <w:noProof/>
                <w:webHidden/>
              </w:rPr>
            </w:r>
            <w:r w:rsidR="002C4E9A">
              <w:rPr>
                <w:noProof/>
                <w:webHidden/>
              </w:rPr>
              <w:fldChar w:fldCharType="separate"/>
            </w:r>
            <w:r w:rsidR="002C4E9A">
              <w:rPr>
                <w:noProof/>
                <w:webHidden/>
              </w:rPr>
              <w:t>16</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479" w:history="1">
            <w:r w:rsidR="002C4E9A" w:rsidRPr="00834B7A">
              <w:rPr>
                <w:rStyle w:val="Hyperlink"/>
                <w:noProof/>
                <w:snapToGrid w:val="0"/>
                <w:w w:val="0"/>
              </w:rPr>
              <w:t>2.4.3</w:t>
            </w:r>
            <w:r w:rsidR="002C4E9A">
              <w:rPr>
                <w:rFonts w:asciiTheme="minorHAnsi" w:eastAsiaTheme="minorEastAsia" w:hAnsiTheme="minorHAnsi" w:cstheme="minorBidi"/>
                <w:noProof/>
              </w:rPr>
              <w:tab/>
            </w:r>
            <w:r w:rsidR="002C4E9A" w:rsidRPr="00834B7A">
              <w:rPr>
                <w:rStyle w:val="Hyperlink"/>
                <w:noProof/>
              </w:rPr>
              <w:t>Web-Servlet</w:t>
            </w:r>
            <w:r w:rsidR="002C4E9A">
              <w:rPr>
                <w:noProof/>
                <w:webHidden/>
              </w:rPr>
              <w:tab/>
            </w:r>
            <w:r w:rsidR="002C4E9A">
              <w:rPr>
                <w:noProof/>
                <w:webHidden/>
              </w:rPr>
              <w:fldChar w:fldCharType="begin"/>
            </w:r>
            <w:r w:rsidR="002C4E9A">
              <w:rPr>
                <w:noProof/>
                <w:webHidden/>
              </w:rPr>
              <w:instrText xml:space="preserve"> PAGEREF _Toc418550479 \h </w:instrText>
            </w:r>
            <w:r w:rsidR="002C4E9A">
              <w:rPr>
                <w:noProof/>
                <w:webHidden/>
              </w:rPr>
            </w:r>
            <w:r w:rsidR="002C4E9A">
              <w:rPr>
                <w:noProof/>
                <w:webHidden/>
              </w:rPr>
              <w:fldChar w:fldCharType="separate"/>
            </w:r>
            <w:r w:rsidR="002C4E9A">
              <w:rPr>
                <w:noProof/>
                <w:webHidden/>
              </w:rPr>
              <w:t>17</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480" w:history="1">
            <w:r w:rsidR="002C4E9A" w:rsidRPr="00834B7A">
              <w:rPr>
                <w:rStyle w:val="Hyperlink"/>
                <w:noProof/>
                <w:snapToGrid w:val="0"/>
                <w:w w:val="0"/>
              </w:rPr>
              <w:t>2.4.4</w:t>
            </w:r>
            <w:r w:rsidR="002C4E9A">
              <w:rPr>
                <w:rFonts w:asciiTheme="minorHAnsi" w:eastAsiaTheme="minorEastAsia" w:hAnsiTheme="minorHAnsi" w:cstheme="minorBidi"/>
                <w:noProof/>
              </w:rPr>
              <w:tab/>
            </w:r>
            <w:r w:rsidR="002C4E9A" w:rsidRPr="00834B7A">
              <w:rPr>
                <w:rStyle w:val="Hyperlink"/>
                <w:noProof/>
              </w:rPr>
              <w:t>Mutasi</w:t>
            </w:r>
            <w:r w:rsidR="002C4E9A">
              <w:rPr>
                <w:noProof/>
                <w:webHidden/>
              </w:rPr>
              <w:tab/>
            </w:r>
            <w:r w:rsidR="002C4E9A">
              <w:rPr>
                <w:noProof/>
                <w:webHidden/>
              </w:rPr>
              <w:fldChar w:fldCharType="begin"/>
            </w:r>
            <w:r w:rsidR="002C4E9A">
              <w:rPr>
                <w:noProof/>
                <w:webHidden/>
              </w:rPr>
              <w:instrText xml:space="preserve"> PAGEREF _Toc418550480 \h </w:instrText>
            </w:r>
            <w:r w:rsidR="002C4E9A">
              <w:rPr>
                <w:noProof/>
                <w:webHidden/>
              </w:rPr>
            </w:r>
            <w:r w:rsidR="002C4E9A">
              <w:rPr>
                <w:noProof/>
                <w:webHidden/>
              </w:rPr>
              <w:fldChar w:fldCharType="separate"/>
            </w:r>
            <w:r w:rsidR="002C4E9A">
              <w:rPr>
                <w:noProof/>
                <w:webHidden/>
              </w:rPr>
              <w:t>17</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481" w:history="1">
            <w:r w:rsidR="002C4E9A" w:rsidRPr="00834B7A">
              <w:rPr>
                <w:rStyle w:val="Hyperlink"/>
                <w:noProof/>
                <w:snapToGrid w:val="0"/>
                <w:w w:val="0"/>
              </w:rPr>
              <w:t>2.4.5</w:t>
            </w:r>
            <w:r w:rsidR="002C4E9A">
              <w:rPr>
                <w:rFonts w:asciiTheme="minorHAnsi" w:eastAsiaTheme="minorEastAsia" w:hAnsiTheme="minorHAnsi" w:cstheme="minorBidi"/>
                <w:noProof/>
              </w:rPr>
              <w:tab/>
            </w:r>
            <w:r w:rsidR="002C4E9A" w:rsidRPr="00834B7A">
              <w:rPr>
                <w:rStyle w:val="Hyperlink"/>
                <w:noProof/>
              </w:rPr>
              <w:t>Beans</w:t>
            </w:r>
            <w:r w:rsidR="002C4E9A">
              <w:rPr>
                <w:noProof/>
                <w:webHidden/>
              </w:rPr>
              <w:tab/>
            </w:r>
            <w:r w:rsidR="002C4E9A">
              <w:rPr>
                <w:noProof/>
                <w:webHidden/>
              </w:rPr>
              <w:fldChar w:fldCharType="begin"/>
            </w:r>
            <w:r w:rsidR="002C4E9A">
              <w:rPr>
                <w:noProof/>
                <w:webHidden/>
              </w:rPr>
              <w:instrText xml:space="preserve"> PAGEREF _Toc418550481 \h </w:instrText>
            </w:r>
            <w:r w:rsidR="002C4E9A">
              <w:rPr>
                <w:noProof/>
                <w:webHidden/>
              </w:rPr>
            </w:r>
            <w:r w:rsidR="002C4E9A">
              <w:rPr>
                <w:noProof/>
                <w:webHidden/>
              </w:rPr>
              <w:fldChar w:fldCharType="separate"/>
            </w:r>
            <w:r w:rsidR="002C4E9A">
              <w:rPr>
                <w:noProof/>
                <w:webHidden/>
              </w:rPr>
              <w:t>18</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482" w:history="1">
            <w:r w:rsidR="002C4E9A" w:rsidRPr="00834B7A">
              <w:rPr>
                <w:rStyle w:val="Hyperlink"/>
                <w:noProof/>
                <w:snapToGrid w:val="0"/>
                <w:w w:val="0"/>
              </w:rPr>
              <w:t>2.4.6</w:t>
            </w:r>
            <w:r w:rsidR="002C4E9A">
              <w:rPr>
                <w:rFonts w:asciiTheme="minorHAnsi" w:eastAsiaTheme="minorEastAsia" w:hAnsiTheme="minorHAnsi" w:cstheme="minorBidi"/>
                <w:noProof/>
              </w:rPr>
              <w:tab/>
            </w:r>
            <w:r w:rsidR="002C4E9A" w:rsidRPr="00834B7A">
              <w:rPr>
                <w:rStyle w:val="Hyperlink"/>
                <w:noProof/>
              </w:rPr>
              <w:t>Context</w:t>
            </w:r>
            <w:r w:rsidR="002C4E9A">
              <w:rPr>
                <w:noProof/>
                <w:webHidden/>
              </w:rPr>
              <w:tab/>
            </w:r>
            <w:r w:rsidR="002C4E9A">
              <w:rPr>
                <w:noProof/>
                <w:webHidden/>
              </w:rPr>
              <w:fldChar w:fldCharType="begin"/>
            </w:r>
            <w:r w:rsidR="002C4E9A">
              <w:rPr>
                <w:noProof/>
                <w:webHidden/>
              </w:rPr>
              <w:instrText xml:space="preserve"> PAGEREF _Toc418550482 \h </w:instrText>
            </w:r>
            <w:r w:rsidR="002C4E9A">
              <w:rPr>
                <w:noProof/>
                <w:webHidden/>
              </w:rPr>
            </w:r>
            <w:r w:rsidR="002C4E9A">
              <w:rPr>
                <w:noProof/>
                <w:webHidden/>
              </w:rPr>
              <w:fldChar w:fldCharType="separate"/>
            </w:r>
            <w:r w:rsidR="002C4E9A">
              <w:rPr>
                <w:noProof/>
                <w:webHidden/>
              </w:rPr>
              <w:t>18</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483" w:history="1">
            <w:r w:rsidR="002C4E9A" w:rsidRPr="00834B7A">
              <w:rPr>
                <w:rStyle w:val="Hyperlink"/>
                <w:noProof/>
                <w:snapToGrid w:val="0"/>
                <w:w w:val="0"/>
              </w:rPr>
              <w:t>2.5</w:t>
            </w:r>
            <w:r w:rsidR="002C4E9A">
              <w:rPr>
                <w:rFonts w:asciiTheme="minorHAnsi" w:eastAsiaTheme="minorEastAsia" w:hAnsiTheme="minorHAnsi" w:cstheme="minorBidi"/>
                <w:noProof/>
                <w:lang w:eastAsia="en-US"/>
              </w:rPr>
              <w:tab/>
            </w:r>
            <w:r w:rsidR="002C4E9A" w:rsidRPr="00834B7A">
              <w:rPr>
                <w:rStyle w:val="Hyperlink"/>
                <w:i/>
                <w:noProof/>
              </w:rPr>
              <w:t>K-Means</w:t>
            </w:r>
            <w:r w:rsidR="002C4E9A">
              <w:rPr>
                <w:noProof/>
                <w:webHidden/>
              </w:rPr>
              <w:tab/>
            </w:r>
            <w:r w:rsidR="002C4E9A">
              <w:rPr>
                <w:noProof/>
                <w:webHidden/>
              </w:rPr>
              <w:fldChar w:fldCharType="begin"/>
            </w:r>
            <w:r w:rsidR="002C4E9A">
              <w:rPr>
                <w:noProof/>
                <w:webHidden/>
              </w:rPr>
              <w:instrText xml:space="preserve"> PAGEREF _Toc418550483 \h </w:instrText>
            </w:r>
            <w:r w:rsidR="002C4E9A">
              <w:rPr>
                <w:noProof/>
                <w:webHidden/>
              </w:rPr>
            </w:r>
            <w:r w:rsidR="002C4E9A">
              <w:rPr>
                <w:noProof/>
                <w:webHidden/>
              </w:rPr>
              <w:fldChar w:fldCharType="separate"/>
            </w:r>
            <w:r w:rsidR="002C4E9A">
              <w:rPr>
                <w:noProof/>
                <w:webHidden/>
              </w:rPr>
              <w:t>19</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484" w:history="1">
            <w:r w:rsidR="002C4E9A" w:rsidRPr="00834B7A">
              <w:rPr>
                <w:rStyle w:val="Hyperlink"/>
                <w:noProof/>
                <w:snapToGrid w:val="0"/>
                <w:w w:val="0"/>
              </w:rPr>
              <w:t>2.6</w:t>
            </w:r>
            <w:r w:rsidR="002C4E9A">
              <w:rPr>
                <w:rFonts w:asciiTheme="minorHAnsi" w:eastAsiaTheme="minorEastAsia" w:hAnsiTheme="minorHAnsi" w:cstheme="minorBidi"/>
                <w:noProof/>
                <w:lang w:eastAsia="en-US"/>
              </w:rPr>
              <w:tab/>
            </w:r>
            <w:r w:rsidR="002C4E9A" w:rsidRPr="00834B7A">
              <w:rPr>
                <w:rStyle w:val="Hyperlink"/>
                <w:i/>
                <w:noProof/>
              </w:rPr>
              <w:t>K-Nearest Neighbor</w:t>
            </w:r>
            <w:r w:rsidR="002C4E9A">
              <w:rPr>
                <w:noProof/>
                <w:webHidden/>
              </w:rPr>
              <w:tab/>
            </w:r>
            <w:r w:rsidR="002C4E9A">
              <w:rPr>
                <w:noProof/>
                <w:webHidden/>
              </w:rPr>
              <w:fldChar w:fldCharType="begin"/>
            </w:r>
            <w:r w:rsidR="002C4E9A">
              <w:rPr>
                <w:noProof/>
                <w:webHidden/>
              </w:rPr>
              <w:instrText xml:space="preserve"> PAGEREF _Toc418550484 \h </w:instrText>
            </w:r>
            <w:r w:rsidR="002C4E9A">
              <w:rPr>
                <w:noProof/>
                <w:webHidden/>
              </w:rPr>
            </w:r>
            <w:r w:rsidR="002C4E9A">
              <w:rPr>
                <w:noProof/>
                <w:webHidden/>
              </w:rPr>
              <w:fldChar w:fldCharType="separate"/>
            </w:r>
            <w:r w:rsidR="002C4E9A">
              <w:rPr>
                <w:noProof/>
                <w:webHidden/>
              </w:rPr>
              <w:t>20</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485" w:history="1">
            <w:r w:rsidR="002C4E9A" w:rsidRPr="00834B7A">
              <w:rPr>
                <w:rStyle w:val="Hyperlink"/>
                <w:noProof/>
                <w:snapToGrid w:val="0"/>
                <w:w w:val="0"/>
              </w:rPr>
              <w:t>2.7</w:t>
            </w:r>
            <w:r w:rsidR="002C4E9A">
              <w:rPr>
                <w:rFonts w:asciiTheme="minorHAnsi" w:eastAsiaTheme="minorEastAsia" w:hAnsiTheme="minorHAnsi" w:cstheme="minorBidi"/>
                <w:noProof/>
                <w:lang w:eastAsia="en-US"/>
              </w:rPr>
              <w:tab/>
            </w:r>
            <w:r w:rsidR="002C4E9A" w:rsidRPr="00834B7A">
              <w:rPr>
                <w:rStyle w:val="Hyperlink"/>
                <w:i/>
                <w:noProof/>
              </w:rPr>
              <w:t>Principal Component Analysis</w:t>
            </w:r>
            <w:r w:rsidR="002C4E9A">
              <w:rPr>
                <w:noProof/>
                <w:webHidden/>
              </w:rPr>
              <w:tab/>
            </w:r>
            <w:r w:rsidR="002C4E9A">
              <w:rPr>
                <w:noProof/>
                <w:webHidden/>
              </w:rPr>
              <w:fldChar w:fldCharType="begin"/>
            </w:r>
            <w:r w:rsidR="002C4E9A">
              <w:rPr>
                <w:noProof/>
                <w:webHidden/>
              </w:rPr>
              <w:instrText xml:space="preserve"> PAGEREF _Toc418550485 \h </w:instrText>
            </w:r>
            <w:r w:rsidR="002C4E9A">
              <w:rPr>
                <w:noProof/>
                <w:webHidden/>
              </w:rPr>
            </w:r>
            <w:r w:rsidR="002C4E9A">
              <w:rPr>
                <w:noProof/>
                <w:webHidden/>
              </w:rPr>
              <w:fldChar w:fldCharType="separate"/>
            </w:r>
            <w:r w:rsidR="002C4E9A">
              <w:rPr>
                <w:noProof/>
                <w:webHidden/>
              </w:rPr>
              <w:t>21</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486" w:history="1">
            <w:r w:rsidR="002C4E9A" w:rsidRPr="00834B7A">
              <w:rPr>
                <w:rStyle w:val="Hyperlink"/>
                <w:noProof/>
                <w:snapToGrid w:val="0"/>
                <w:w w:val="0"/>
              </w:rPr>
              <w:t>2.8</w:t>
            </w:r>
            <w:r w:rsidR="002C4E9A">
              <w:rPr>
                <w:rFonts w:asciiTheme="minorHAnsi" w:eastAsiaTheme="minorEastAsia" w:hAnsiTheme="minorHAnsi" w:cstheme="minorBidi"/>
                <w:noProof/>
                <w:lang w:eastAsia="en-US"/>
              </w:rPr>
              <w:tab/>
            </w:r>
            <w:r w:rsidR="002C4E9A" w:rsidRPr="00834B7A">
              <w:rPr>
                <w:rStyle w:val="Hyperlink"/>
                <w:noProof/>
              </w:rPr>
              <w:t>Normalisasi</w:t>
            </w:r>
            <w:r w:rsidR="002C4E9A">
              <w:rPr>
                <w:noProof/>
                <w:webHidden/>
              </w:rPr>
              <w:tab/>
            </w:r>
            <w:r w:rsidR="002C4E9A">
              <w:rPr>
                <w:noProof/>
                <w:webHidden/>
              </w:rPr>
              <w:fldChar w:fldCharType="begin"/>
            </w:r>
            <w:r w:rsidR="002C4E9A">
              <w:rPr>
                <w:noProof/>
                <w:webHidden/>
              </w:rPr>
              <w:instrText xml:space="preserve"> PAGEREF _Toc418550486 \h </w:instrText>
            </w:r>
            <w:r w:rsidR="002C4E9A">
              <w:rPr>
                <w:noProof/>
                <w:webHidden/>
              </w:rPr>
            </w:r>
            <w:r w:rsidR="002C4E9A">
              <w:rPr>
                <w:noProof/>
                <w:webHidden/>
              </w:rPr>
              <w:fldChar w:fldCharType="separate"/>
            </w:r>
            <w:r w:rsidR="002C4E9A">
              <w:rPr>
                <w:noProof/>
                <w:webHidden/>
              </w:rPr>
              <w:t>22</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487" w:history="1">
            <w:r w:rsidR="002C4E9A" w:rsidRPr="00834B7A">
              <w:rPr>
                <w:rStyle w:val="Hyperlink"/>
                <w:noProof/>
                <w:snapToGrid w:val="0"/>
                <w:w w:val="0"/>
              </w:rPr>
              <w:t>2.8.1</w:t>
            </w:r>
            <w:r w:rsidR="002C4E9A">
              <w:rPr>
                <w:rFonts w:asciiTheme="minorHAnsi" w:eastAsiaTheme="minorEastAsia" w:hAnsiTheme="minorHAnsi" w:cstheme="minorBidi"/>
                <w:noProof/>
              </w:rPr>
              <w:tab/>
            </w:r>
            <w:r w:rsidR="002C4E9A" w:rsidRPr="00834B7A">
              <w:rPr>
                <w:rStyle w:val="Hyperlink"/>
                <w:noProof/>
              </w:rPr>
              <w:t>Normalisasi Skala</w:t>
            </w:r>
            <w:r w:rsidR="002C4E9A">
              <w:rPr>
                <w:noProof/>
                <w:webHidden/>
              </w:rPr>
              <w:tab/>
            </w:r>
            <w:r w:rsidR="002C4E9A">
              <w:rPr>
                <w:noProof/>
                <w:webHidden/>
              </w:rPr>
              <w:fldChar w:fldCharType="begin"/>
            </w:r>
            <w:r w:rsidR="002C4E9A">
              <w:rPr>
                <w:noProof/>
                <w:webHidden/>
              </w:rPr>
              <w:instrText xml:space="preserve"> PAGEREF _Toc418550487 \h </w:instrText>
            </w:r>
            <w:r w:rsidR="002C4E9A">
              <w:rPr>
                <w:noProof/>
                <w:webHidden/>
              </w:rPr>
            </w:r>
            <w:r w:rsidR="002C4E9A">
              <w:rPr>
                <w:noProof/>
                <w:webHidden/>
              </w:rPr>
              <w:fldChar w:fldCharType="separate"/>
            </w:r>
            <w:r w:rsidR="002C4E9A">
              <w:rPr>
                <w:noProof/>
                <w:webHidden/>
              </w:rPr>
              <w:t>22</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488" w:history="1">
            <w:r w:rsidR="002C4E9A" w:rsidRPr="00834B7A">
              <w:rPr>
                <w:rStyle w:val="Hyperlink"/>
                <w:noProof/>
                <w:snapToGrid w:val="0"/>
                <w:w w:val="0"/>
              </w:rPr>
              <w:t>2.8.2</w:t>
            </w:r>
            <w:r w:rsidR="002C4E9A">
              <w:rPr>
                <w:rFonts w:asciiTheme="minorHAnsi" w:eastAsiaTheme="minorEastAsia" w:hAnsiTheme="minorHAnsi" w:cstheme="minorBidi"/>
                <w:noProof/>
              </w:rPr>
              <w:tab/>
            </w:r>
            <w:r w:rsidR="002C4E9A" w:rsidRPr="00834B7A">
              <w:rPr>
                <w:rStyle w:val="Hyperlink"/>
                <w:noProof/>
              </w:rPr>
              <w:t xml:space="preserve">Normalisasi </w:t>
            </w:r>
            <w:r w:rsidR="002C4E9A" w:rsidRPr="00834B7A">
              <w:rPr>
                <w:rStyle w:val="Hyperlink"/>
                <w:i/>
                <w:noProof/>
              </w:rPr>
              <w:t>Gaussian</w:t>
            </w:r>
            <w:r w:rsidR="002C4E9A">
              <w:rPr>
                <w:noProof/>
                <w:webHidden/>
              </w:rPr>
              <w:tab/>
            </w:r>
            <w:r w:rsidR="002C4E9A">
              <w:rPr>
                <w:noProof/>
                <w:webHidden/>
              </w:rPr>
              <w:fldChar w:fldCharType="begin"/>
            </w:r>
            <w:r w:rsidR="002C4E9A">
              <w:rPr>
                <w:noProof/>
                <w:webHidden/>
              </w:rPr>
              <w:instrText xml:space="preserve"> PAGEREF _Toc418550488 \h </w:instrText>
            </w:r>
            <w:r w:rsidR="002C4E9A">
              <w:rPr>
                <w:noProof/>
                <w:webHidden/>
              </w:rPr>
            </w:r>
            <w:r w:rsidR="002C4E9A">
              <w:rPr>
                <w:noProof/>
                <w:webHidden/>
              </w:rPr>
              <w:fldChar w:fldCharType="separate"/>
            </w:r>
            <w:r w:rsidR="002C4E9A">
              <w:rPr>
                <w:noProof/>
                <w:webHidden/>
              </w:rPr>
              <w:t>23</w:t>
            </w:r>
            <w:r w:rsidR="002C4E9A">
              <w:rPr>
                <w:noProof/>
                <w:webHidden/>
              </w:rPr>
              <w:fldChar w:fldCharType="end"/>
            </w:r>
          </w:hyperlink>
        </w:p>
        <w:p w:rsidR="002C4E9A" w:rsidRDefault="000476D7">
          <w:pPr>
            <w:pStyle w:val="TOC1"/>
            <w:rPr>
              <w:rFonts w:asciiTheme="minorHAnsi" w:eastAsiaTheme="minorEastAsia" w:hAnsiTheme="minorHAnsi" w:cstheme="minorBidi"/>
              <w:noProof/>
              <w:lang w:eastAsia="en-US"/>
            </w:rPr>
          </w:pPr>
          <w:hyperlink w:anchor="_Toc418550489" w:history="1">
            <w:r w:rsidR="002C4E9A" w:rsidRPr="00834B7A">
              <w:rPr>
                <w:rStyle w:val="Hyperlink"/>
                <w:noProof/>
                <w:lang w:val="id-ID"/>
              </w:rPr>
              <w:t xml:space="preserve">BAB III </w:t>
            </w:r>
            <w:r w:rsidR="002C4E9A" w:rsidRPr="00834B7A">
              <w:rPr>
                <w:rStyle w:val="Hyperlink"/>
                <w:noProof/>
              </w:rPr>
              <w:t>DESAIN PERANGKAT LUNAK</w:t>
            </w:r>
            <w:r w:rsidR="002C4E9A">
              <w:rPr>
                <w:noProof/>
                <w:webHidden/>
              </w:rPr>
              <w:tab/>
            </w:r>
            <w:r w:rsidR="002C4E9A">
              <w:rPr>
                <w:noProof/>
                <w:webHidden/>
              </w:rPr>
              <w:fldChar w:fldCharType="begin"/>
            </w:r>
            <w:r w:rsidR="002C4E9A">
              <w:rPr>
                <w:noProof/>
                <w:webHidden/>
              </w:rPr>
              <w:instrText xml:space="preserve"> PAGEREF _Toc418550489 \h </w:instrText>
            </w:r>
            <w:r w:rsidR="002C4E9A">
              <w:rPr>
                <w:noProof/>
                <w:webHidden/>
              </w:rPr>
            </w:r>
            <w:r w:rsidR="002C4E9A">
              <w:rPr>
                <w:noProof/>
                <w:webHidden/>
              </w:rPr>
              <w:fldChar w:fldCharType="separate"/>
            </w:r>
            <w:r w:rsidR="002C4E9A">
              <w:rPr>
                <w:noProof/>
                <w:webHidden/>
              </w:rPr>
              <w:t>24</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491" w:history="1">
            <w:r w:rsidR="002C4E9A" w:rsidRPr="00834B7A">
              <w:rPr>
                <w:rStyle w:val="Hyperlink"/>
                <w:noProof/>
                <w:snapToGrid w:val="0"/>
                <w:w w:val="0"/>
              </w:rPr>
              <w:t>3.1</w:t>
            </w:r>
            <w:r w:rsidR="002C4E9A">
              <w:rPr>
                <w:rFonts w:asciiTheme="minorHAnsi" w:eastAsiaTheme="minorEastAsia" w:hAnsiTheme="minorHAnsi" w:cstheme="minorBidi"/>
                <w:noProof/>
                <w:lang w:eastAsia="en-US"/>
              </w:rPr>
              <w:tab/>
            </w:r>
            <w:r w:rsidR="002C4E9A" w:rsidRPr="00834B7A">
              <w:rPr>
                <w:rStyle w:val="Hyperlink"/>
                <w:noProof/>
                <w:lang w:val="id-ID"/>
              </w:rPr>
              <w:t>Desain Metode Secara Umum</w:t>
            </w:r>
            <w:r w:rsidR="002C4E9A">
              <w:rPr>
                <w:noProof/>
                <w:webHidden/>
              </w:rPr>
              <w:tab/>
            </w:r>
            <w:r w:rsidR="002C4E9A">
              <w:rPr>
                <w:noProof/>
                <w:webHidden/>
              </w:rPr>
              <w:fldChar w:fldCharType="begin"/>
            </w:r>
            <w:r w:rsidR="002C4E9A">
              <w:rPr>
                <w:noProof/>
                <w:webHidden/>
              </w:rPr>
              <w:instrText xml:space="preserve"> PAGEREF _Toc418550491 \h </w:instrText>
            </w:r>
            <w:r w:rsidR="002C4E9A">
              <w:rPr>
                <w:noProof/>
                <w:webHidden/>
              </w:rPr>
            </w:r>
            <w:r w:rsidR="002C4E9A">
              <w:rPr>
                <w:noProof/>
                <w:webHidden/>
              </w:rPr>
              <w:fldChar w:fldCharType="separate"/>
            </w:r>
            <w:r w:rsidR="002C4E9A">
              <w:rPr>
                <w:noProof/>
                <w:webHidden/>
              </w:rPr>
              <w:t>24</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492" w:history="1">
            <w:r w:rsidR="002C4E9A" w:rsidRPr="00834B7A">
              <w:rPr>
                <w:rStyle w:val="Hyperlink"/>
                <w:noProof/>
                <w:snapToGrid w:val="0"/>
                <w:w w:val="0"/>
              </w:rPr>
              <w:t>3.2</w:t>
            </w:r>
            <w:r w:rsidR="002C4E9A">
              <w:rPr>
                <w:rFonts w:asciiTheme="minorHAnsi" w:eastAsiaTheme="minorEastAsia" w:hAnsiTheme="minorHAnsi" w:cstheme="minorBidi"/>
                <w:noProof/>
                <w:lang w:eastAsia="en-US"/>
              </w:rPr>
              <w:tab/>
            </w:r>
            <w:r w:rsidR="002C4E9A" w:rsidRPr="00834B7A">
              <w:rPr>
                <w:rStyle w:val="Hyperlink"/>
                <w:i/>
                <w:noProof/>
              </w:rPr>
              <w:t>Preprocessing</w:t>
            </w:r>
            <w:r w:rsidR="002C4E9A">
              <w:rPr>
                <w:noProof/>
                <w:webHidden/>
              </w:rPr>
              <w:tab/>
            </w:r>
            <w:r w:rsidR="002C4E9A">
              <w:rPr>
                <w:noProof/>
                <w:webHidden/>
              </w:rPr>
              <w:fldChar w:fldCharType="begin"/>
            </w:r>
            <w:r w:rsidR="002C4E9A">
              <w:rPr>
                <w:noProof/>
                <w:webHidden/>
              </w:rPr>
              <w:instrText xml:space="preserve"> PAGEREF _Toc418550492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493" w:history="1">
            <w:r w:rsidR="002C4E9A" w:rsidRPr="00834B7A">
              <w:rPr>
                <w:rStyle w:val="Hyperlink"/>
                <w:noProof/>
                <w:snapToGrid w:val="0"/>
                <w:w w:val="0"/>
              </w:rPr>
              <w:t>3.2.1</w:t>
            </w:r>
            <w:r w:rsidR="002C4E9A">
              <w:rPr>
                <w:rFonts w:asciiTheme="minorHAnsi" w:eastAsiaTheme="minorEastAsia" w:hAnsiTheme="minorHAnsi" w:cstheme="minorBidi"/>
                <w:noProof/>
              </w:rPr>
              <w:tab/>
            </w:r>
            <w:r w:rsidR="002C4E9A" w:rsidRPr="00834B7A">
              <w:rPr>
                <w:rStyle w:val="Hyperlink"/>
                <w:noProof/>
              </w:rPr>
              <w:t>Normalisasi</w:t>
            </w:r>
            <w:r w:rsidR="002C4E9A">
              <w:rPr>
                <w:noProof/>
                <w:webHidden/>
              </w:rPr>
              <w:tab/>
            </w:r>
            <w:r w:rsidR="002C4E9A">
              <w:rPr>
                <w:noProof/>
                <w:webHidden/>
              </w:rPr>
              <w:fldChar w:fldCharType="begin"/>
            </w:r>
            <w:r w:rsidR="002C4E9A">
              <w:rPr>
                <w:noProof/>
                <w:webHidden/>
              </w:rPr>
              <w:instrText xml:space="preserve"> PAGEREF _Toc418550493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494" w:history="1">
            <w:r w:rsidR="002C4E9A" w:rsidRPr="00834B7A">
              <w:rPr>
                <w:rStyle w:val="Hyperlink"/>
                <w:noProof/>
                <w:snapToGrid w:val="0"/>
                <w:w w:val="0"/>
              </w:rPr>
              <w:t>3.2.2</w:t>
            </w:r>
            <w:r w:rsidR="002C4E9A">
              <w:rPr>
                <w:rFonts w:asciiTheme="minorHAnsi" w:eastAsiaTheme="minorEastAsia" w:hAnsiTheme="minorHAnsi" w:cstheme="minorBidi"/>
                <w:noProof/>
              </w:rPr>
              <w:tab/>
            </w:r>
            <w:r w:rsidR="002C4E9A" w:rsidRPr="00834B7A">
              <w:rPr>
                <w:rStyle w:val="Hyperlink"/>
                <w:noProof/>
              </w:rPr>
              <w:t>Reduksi Dimensi Atribut</w:t>
            </w:r>
            <w:r w:rsidR="002C4E9A">
              <w:rPr>
                <w:noProof/>
                <w:webHidden/>
              </w:rPr>
              <w:tab/>
            </w:r>
            <w:r w:rsidR="002C4E9A">
              <w:rPr>
                <w:noProof/>
                <w:webHidden/>
              </w:rPr>
              <w:fldChar w:fldCharType="begin"/>
            </w:r>
            <w:r w:rsidR="002C4E9A">
              <w:rPr>
                <w:noProof/>
                <w:webHidden/>
              </w:rPr>
              <w:instrText xml:space="preserve"> PAGEREF _Toc418550494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495" w:history="1">
            <w:r w:rsidR="002C4E9A" w:rsidRPr="00834B7A">
              <w:rPr>
                <w:rStyle w:val="Hyperlink"/>
                <w:noProof/>
                <w:snapToGrid w:val="0"/>
                <w:w w:val="0"/>
              </w:rPr>
              <w:t>3.3</w:t>
            </w:r>
            <w:r w:rsidR="002C4E9A">
              <w:rPr>
                <w:rFonts w:asciiTheme="minorHAnsi" w:eastAsiaTheme="minorEastAsia" w:hAnsiTheme="minorHAnsi" w:cstheme="minorBidi"/>
                <w:noProof/>
                <w:lang w:eastAsia="en-US"/>
              </w:rPr>
              <w:tab/>
            </w:r>
            <w:r w:rsidR="002C4E9A" w:rsidRPr="00834B7A">
              <w:rPr>
                <w:rStyle w:val="Hyperlink"/>
                <w:i/>
                <w:noProof/>
              </w:rPr>
              <w:t>Processing</w:t>
            </w:r>
            <w:r w:rsidR="002C4E9A">
              <w:rPr>
                <w:noProof/>
                <w:webHidden/>
              </w:rPr>
              <w:tab/>
            </w:r>
            <w:r w:rsidR="002C4E9A">
              <w:rPr>
                <w:noProof/>
                <w:webHidden/>
              </w:rPr>
              <w:fldChar w:fldCharType="begin"/>
            </w:r>
            <w:r w:rsidR="002C4E9A">
              <w:rPr>
                <w:noProof/>
                <w:webHidden/>
              </w:rPr>
              <w:instrText xml:space="preserve"> PAGEREF _Toc418550495 \h </w:instrText>
            </w:r>
            <w:r w:rsidR="002C4E9A">
              <w:rPr>
                <w:noProof/>
                <w:webHidden/>
              </w:rPr>
            </w:r>
            <w:r w:rsidR="002C4E9A">
              <w:rPr>
                <w:noProof/>
                <w:webHidden/>
              </w:rPr>
              <w:fldChar w:fldCharType="separate"/>
            </w:r>
            <w:r w:rsidR="002C4E9A">
              <w:rPr>
                <w:noProof/>
                <w:webHidden/>
              </w:rPr>
              <w:t>27</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496" w:history="1">
            <w:r w:rsidR="002C4E9A" w:rsidRPr="00834B7A">
              <w:rPr>
                <w:rStyle w:val="Hyperlink"/>
                <w:noProof/>
                <w:snapToGrid w:val="0"/>
                <w:w w:val="0"/>
                <w:lang w:val="id-ID"/>
              </w:rPr>
              <w:t>3.3.1</w:t>
            </w:r>
            <w:r w:rsidR="002C4E9A">
              <w:rPr>
                <w:rFonts w:asciiTheme="minorHAnsi" w:eastAsiaTheme="minorEastAsia" w:hAnsiTheme="minorHAnsi" w:cstheme="minorBidi"/>
                <w:noProof/>
              </w:rPr>
              <w:tab/>
            </w:r>
            <w:r w:rsidR="002C4E9A" w:rsidRPr="00834B7A">
              <w:rPr>
                <w:rStyle w:val="Hyperlink"/>
                <w:noProof/>
                <w:lang w:val="id-ID"/>
              </w:rPr>
              <w:t xml:space="preserve">Fungsi </w:t>
            </w:r>
            <w:r w:rsidR="002C4E9A" w:rsidRPr="00834B7A">
              <w:rPr>
                <w:rStyle w:val="Hyperlink"/>
                <w:i/>
                <w:noProof/>
              </w:rPr>
              <w:t>Generate</w:t>
            </w:r>
            <w:r w:rsidR="002C4E9A" w:rsidRPr="00834B7A">
              <w:rPr>
                <w:rStyle w:val="Hyperlink"/>
                <w:noProof/>
              </w:rPr>
              <w:t xml:space="preserve"> Kromosom</w:t>
            </w:r>
            <w:r w:rsidR="002C4E9A">
              <w:rPr>
                <w:noProof/>
                <w:webHidden/>
              </w:rPr>
              <w:tab/>
            </w:r>
            <w:r w:rsidR="002C4E9A">
              <w:rPr>
                <w:noProof/>
                <w:webHidden/>
              </w:rPr>
              <w:fldChar w:fldCharType="begin"/>
            </w:r>
            <w:r w:rsidR="002C4E9A">
              <w:rPr>
                <w:noProof/>
                <w:webHidden/>
              </w:rPr>
              <w:instrText xml:space="preserve"> PAGEREF _Toc418550496 \h </w:instrText>
            </w:r>
            <w:r w:rsidR="002C4E9A">
              <w:rPr>
                <w:noProof/>
                <w:webHidden/>
              </w:rPr>
            </w:r>
            <w:r w:rsidR="002C4E9A">
              <w:rPr>
                <w:noProof/>
                <w:webHidden/>
              </w:rPr>
              <w:fldChar w:fldCharType="separate"/>
            </w:r>
            <w:r w:rsidR="002C4E9A">
              <w:rPr>
                <w:noProof/>
                <w:webHidden/>
              </w:rPr>
              <w:t>27</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497" w:history="1">
            <w:r w:rsidR="002C4E9A" w:rsidRPr="00834B7A">
              <w:rPr>
                <w:rStyle w:val="Hyperlink"/>
                <w:noProof/>
                <w:snapToGrid w:val="0"/>
                <w:w w:val="0"/>
              </w:rPr>
              <w:t>3.3.2</w:t>
            </w:r>
            <w:r w:rsidR="002C4E9A">
              <w:rPr>
                <w:rFonts w:asciiTheme="minorHAnsi" w:eastAsiaTheme="minorEastAsia" w:hAnsiTheme="minorHAnsi" w:cstheme="minorBidi"/>
                <w:noProof/>
              </w:rPr>
              <w:tab/>
            </w:r>
            <w:r w:rsidR="002C4E9A" w:rsidRPr="00834B7A">
              <w:rPr>
                <w:rStyle w:val="Hyperlink"/>
                <w:noProof/>
              </w:rPr>
              <w:t xml:space="preserve">Fungsi Menghitung </w:t>
            </w:r>
            <w:r w:rsidR="002C4E9A" w:rsidRPr="00834B7A">
              <w:rPr>
                <w:rStyle w:val="Hyperlink"/>
                <w:i/>
                <w:noProof/>
              </w:rPr>
              <w:t>Fitness Value</w:t>
            </w:r>
            <w:r w:rsidR="002C4E9A">
              <w:rPr>
                <w:noProof/>
                <w:webHidden/>
              </w:rPr>
              <w:tab/>
            </w:r>
            <w:r w:rsidR="002C4E9A">
              <w:rPr>
                <w:noProof/>
                <w:webHidden/>
              </w:rPr>
              <w:fldChar w:fldCharType="begin"/>
            </w:r>
            <w:r w:rsidR="002C4E9A">
              <w:rPr>
                <w:noProof/>
                <w:webHidden/>
              </w:rPr>
              <w:instrText xml:space="preserve"> PAGEREF _Toc418550497 \h </w:instrText>
            </w:r>
            <w:r w:rsidR="002C4E9A">
              <w:rPr>
                <w:noProof/>
                <w:webHidden/>
              </w:rPr>
            </w:r>
            <w:r w:rsidR="002C4E9A">
              <w:rPr>
                <w:noProof/>
                <w:webHidden/>
              </w:rPr>
              <w:fldChar w:fldCharType="separate"/>
            </w:r>
            <w:r w:rsidR="002C4E9A">
              <w:rPr>
                <w:noProof/>
                <w:webHidden/>
              </w:rPr>
              <w:t>28</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498" w:history="1">
            <w:r w:rsidR="002C4E9A" w:rsidRPr="00834B7A">
              <w:rPr>
                <w:rStyle w:val="Hyperlink"/>
                <w:noProof/>
                <w:snapToGrid w:val="0"/>
                <w:w w:val="0"/>
              </w:rPr>
              <w:t>3.3.3</w:t>
            </w:r>
            <w:r w:rsidR="002C4E9A">
              <w:rPr>
                <w:rFonts w:asciiTheme="minorHAnsi" w:eastAsiaTheme="minorEastAsia" w:hAnsiTheme="minorHAnsi" w:cstheme="minorBidi"/>
                <w:noProof/>
              </w:rPr>
              <w:tab/>
            </w:r>
            <w:r w:rsidR="002C4E9A" w:rsidRPr="00834B7A">
              <w:rPr>
                <w:rStyle w:val="Hyperlink"/>
                <w:noProof/>
              </w:rPr>
              <w:t>Fungsi Seleksi</w:t>
            </w:r>
            <w:r w:rsidR="002C4E9A">
              <w:rPr>
                <w:noProof/>
                <w:webHidden/>
              </w:rPr>
              <w:tab/>
            </w:r>
            <w:r w:rsidR="002C4E9A">
              <w:rPr>
                <w:noProof/>
                <w:webHidden/>
              </w:rPr>
              <w:fldChar w:fldCharType="begin"/>
            </w:r>
            <w:r w:rsidR="002C4E9A">
              <w:rPr>
                <w:noProof/>
                <w:webHidden/>
              </w:rPr>
              <w:instrText xml:space="preserve"> PAGEREF _Toc418550498 \h </w:instrText>
            </w:r>
            <w:r w:rsidR="002C4E9A">
              <w:rPr>
                <w:noProof/>
                <w:webHidden/>
              </w:rPr>
            </w:r>
            <w:r w:rsidR="002C4E9A">
              <w:rPr>
                <w:noProof/>
                <w:webHidden/>
              </w:rPr>
              <w:fldChar w:fldCharType="separate"/>
            </w:r>
            <w:r w:rsidR="002C4E9A">
              <w:rPr>
                <w:noProof/>
                <w:webHidden/>
              </w:rPr>
              <w:t>31</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499" w:history="1">
            <w:r w:rsidR="002C4E9A" w:rsidRPr="00834B7A">
              <w:rPr>
                <w:rStyle w:val="Hyperlink"/>
                <w:noProof/>
                <w:snapToGrid w:val="0"/>
                <w:w w:val="0"/>
              </w:rPr>
              <w:t>3.3.4</w:t>
            </w:r>
            <w:r w:rsidR="002C4E9A">
              <w:rPr>
                <w:rFonts w:asciiTheme="minorHAnsi" w:eastAsiaTheme="minorEastAsia" w:hAnsiTheme="minorHAnsi" w:cstheme="minorBidi"/>
                <w:noProof/>
              </w:rPr>
              <w:tab/>
            </w:r>
            <w:r w:rsidR="002C4E9A" w:rsidRPr="00834B7A">
              <w:rPr>
                <w:rStyle w:val="Hyperlink"/>
                <w:noProof/>
              </w:rPr>
              <w:t xml:space="preserve">Fungsi </w:t>
            </w:r>
            <w:r w:rsidR="002C4E9A" w:rsidRPr="00834B7A">
              <w:rPr>
                <w:rStyle w:val="Hyperlink"/>
                <w:i/>
                <w:noProof/>
              </w:rPr>
              <w:t>Crossover</w:t>
            </w:r>
            <w:r w:rsidR="002C4E9A">
              <w:rPr>
                <w:noProof/>
                <w:webHidden/>
              </w:rPr>
              <w:tab/>
            </w:r>
            <w:r w:rsidR="002C4E9A">
              <w:rPr>
                <w:noProof/>
                <w:webHidden/>
              </w:rPr>
              <w:fldChar w:fldCharType="begin"/>
            </w:r>
            <w:r w:rsidR="002C4E9A">
              <w:rPr>
                <w:noProof/>
                <w:webHidden/>
              </w:rPr>
              <w:instrText xml:space="preserve"> PAGEREF _Toc418550499 \h </w:instrText>
            </w:r>
            <w:r w:rsidR="002C4E9A">
              <w:rPr>
                <w:noProof/>
                <w:webHidden/>
              </w:rPr>
            </w:r>
            <w:r w:rsidR="002C4E9A">
              <w:rPr>
                <w:noProof/>
                <w:webHidden/>
              </w:rPr>
              <w:fldChar w:fldCharType="separate"/>
            </w:r>
            <w:r w:rsidR="002C4E9A">
              <w:rPr>
                <w:noProof/>
                <w:webHidden/>
              </w:rPr>
              <w:t>31</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500" w:history="1">
            <w:r w:rsidR="002C4E9A" w:rsidRPr="00834B7A">
              <w:rPr>
                <w:rStyle w:val="Hyperlink"/>
                <w:noProof/>
                <w:snapToGrid w:val="0"/>
                <w:w w:val="0"/>
              </w:rPr>
              <w:t>3.3.5</w:t>
            </w:r>
            <w:r w:rsidR="002C4E9A">
              <w:rPr>
                <w:rFonts w:asciiTheme="minorHAnsi" w:eastAsiaTheme="minorEastAsia" w:hAnsiTheme="minorHAnsi" w:cstheme="minorBidi"/>
                <w:noProof/>
              </w:rPr>
              <w:tab/>
            </w:r>
            <w:r w:rsidR="002C4E9A" w:rsidRPr="00834B7A">
              <w:rPr>
                <w:rStyle w:val="Hyperlink"/>
                <w:noProof/>
              </w:rPr>
              <w:t>Fungsi Mutasi</w:t>
            </w:r>
            <w:r w:rsidR="002C4E9A">
              <w:rPr>
                <w:noProof/>
                <w:webHidden/>
              </w:rPr>
              <w:tab/>
            </w:r>
            <w:r w:rsidR="002C4E9A">
              <w:rPr>
                <w:noProof/>
                <w:webHidden/>
              </w:rPr>
              <w:fldChar w:fldCharType="begin"/>
            </w:r>
            <w:r w:rsidR="002C4E9A">
              <w:rPr>
                <w:noProof/>
                <w:webHidden/>
              </w:rPr>
              <w:instrText xml:space="preserve"> PAGEREF _Toc418550500 \h </w:instrText>
            </w:r>
            <w:r w:rsidR="002C4E9A">
              <w:rPr>
                <w:noProof/>
                <w:webHidden/>
              </w:rPr>
            </w:r>
            <w:r w:rsidR="002C4E9A">
              <w:rPr>
                <w:noProof/>
                <w:webHidden/>
              </w:rPr>
              <w:fldChar w:fldCharType="separate"/>
            </w:r>
            <w:r w:rsidR="002C4E9A">
              <w:rPr>
                <w:noProof/>
                <w:webHidden/>
              </w:rPr>
              <w:t>32</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501" w:history="1">
            <w:r w:rsidR="002C4E9A" w:rsidRPr="00834B7A">
              <w:rPr>
                <w:rStyle w:val="Hyperlink"/>
                <w:noProof/>
                <w:snapToGrid w:val="0"/>
                <w:w w:val="0"/>
                <w:lang w:val="id-ID"/>
              </w:rPr>
              <w:t>3.3.6</w:t>
            </w:r>
            <w:r w:rsidR="002C4E9A">
              <w:rPr>
                <w:rFonts w:asciiTheme="minorHAnsi" w:eastAsiaTheme="minorEastAsia" w:hAnsiTheme="minorHAnsi" w:cstheme="minorBidi"/>
                <w:noProof/>
              </w:rPr>
              <w:tab/>
            </w:r>
            <w:r w:rsidR="002C4E9A" w:rsidRPr="00834B7A">
              <w:rPr>
                <w:rStyle w:val="Hyperlink"/>
                <w:noProof/>
                <w:lang w:val="id-ID"/>
              </w:rPr>
              <w:t>Program Utama (</w:t>
            </w:r>
            <w:r w:rsidR="002C4E9A" w:rsidRPr="00834B7A">
              <w:rPr>
                <w:rStyle w:val="Hyperlink"/>
                <w:i/>
                <w:noProof/>
                <w:lang w:val="id-ID"/>
              </w:rPr>
              <w:t>main</w:t>
            </w:r>
            <w:r w:rsidR="002C4E9A" w:rsidRPr="00834B7A">
              <w:rPr>
                <w:rStyle w:val="Hyperlink"/>
                <w:noProof/>
                <w:lang w:val="id-ID"/>
              </w:rPr>
              <w:t>)</w:t>
            </w:r>
            <w:r w:rsidR="002C4E9A">
              <w:rPr>
                <w:noProof/>
                <w:webHidden/>
              </w:rPr>
              <w:tab/>
            </w:r>
            <w:r w:rsidR="002C4E9A">
              <w:rPr>
                <w:noProof/>
                <w:webHidden/>
              </w:rPr>
              <w:fldChar w:fldCharType="begin"/>
            </w:r>
            <w:r w:rsidR="002C4E9A">
              <w:rPr>
                <w:noProof/>
                <w:webHidden/>
              </w:rPr>
              <w:instrText xml:space="preserve"> PAGEREF _Toc418550501 \h </w:instrText>
            </w:r>
            <w:r w:rsidR="002C4E9A">
              <w:rPr>
                <w:noProof/>
                <w:webHidden/>
              </w:rPr>
            </w:r>
            <w:r w:rsidR="002C4E9A">
              <w:rPr>
                <w:noProof/>
                <w:webHidden/>
              </w:rPr>
              <w:fldChar w:fldCharType="separate"/>
            </w:r>
            <w:r w:rsidR="002C4E9A">
              <w:rPr>
                <w:noProof/>
                <w:webHidden/>
              </w:rPr>
              <w:t>33</w:t>
            </w:r>
            <w:r w:rsidR="002C4E9A">
              <w:rPr>
                <w:noProof/>
                <w:webHidden/>
              </w:rPr>
              <w:fldChar w:fldCharType="end"/>
            </w:r>
          </w:hyperlink>
        </w:p>
        <w:p w:rsidR="002C4E9A" w:rsidRDefault="000476D7">
          <w:pPr>
            <w:pStyle w:val="TOC1"/>
            <w:rPr>
              <w:rFonts w:asciiTheme="minorHAnsi" w:eastAsiaTheme="minorEastAsia" w:hAnsiTheme="minorHAnsi" w:cstheme="minorBidi"/>
              <w:noProof/>
              <w:lang w:eastAsia="en-US"/>
            </w:rPr>
          </w:pPr>
          <w:hyperlink w:anchor="_Toc418550502" w:history="1">
            <w:r w:rsidR="002C4E9A" w:rsidRPr="00834B7A">
              <w:rPr>
                <w:rStyle w:val="Hyperlink"/>
                <w:noProof/>
                <w:lang w:val="id-ID"/>
              </w:rPr>
              <w:t xml:space="preserve">BAB 4 BAB </w:t>
            </w:r>
            <w:r w:rsidR="002C4E9A" w:rsidRPr="00834B7A">
              <w:rPr>
                <w:rStyle w:val="Hyperlink"/>
                <w:noProof/>
              </w:rPr>
              <w:t>I</w:t>
            </w:r>
            <w:r w:rsidR="002C4E9A" w:rsidRPr="00834B7A">
              <w:rPr>
                <w:rStyle w:val="Hyperlink"/>
                <w:noProof/>
                <w:lang w:val="id-ID"/>
              </w:rPr>
              <w:t>VZZZZZ IMPLEMENTASI</w:t>
            </w:r>
            <w:r w:rsidR="002C4E9A">
              <w:rPr>
                <w:noProof/>
                <w:webHidden/>
              </w:rPr>
              <w:tab/>
            </w:r>
            <w:r w:rsidR="002C4E9A">
              <w:rPr>
                <w:noProof/>
                <w:webHidden/>
              </w:rPr>
              <w:fldChar w:fldCharType="begin"/>
            </w:r>
            <w:r w:rsidR="002C4E9A">
              <w:rPr>
                <w:noProof/>
                <w:webHidden/>
              </w:rPr>
              <w:instrText xml:space="preserve"> PAGEREF _Toc418550502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503" w:history="1">
            <w:r w:rsidR="002C4E9A" w:rsidRPr="00834B7A">
              <w:rPr>
                <w:rStyle w:val="Hyperlink"/>
                <w:noProof/>
                <w:snapToGrid w:val="0"/>
                <w:w w:val="0"/>
                <w:lang w:val="id-ID"/>
              </w:rPr>
              <w:t>4.1</w:t>
            </w:r>
            <w:r w:rsidR="002C4E9A">
              <w:rPr>
                <w:rFonts w:asciiTheme="minorHAnsi" w:eastAsiaTheme="minorEastAsia" w:hAnsiTheme="minorHAnsi" w:cstheme="minorBidi"/>
                <w:noProof/>
                <w:lang w:eastAsia="en-US"/>
              </w:rPr>
              <w:tab/>
            </w:r>
            <w:r w:rsidR="002C4E9A" w:rsidRPr="00834B7A">
              <w:rPr>
                <w:rStyle w:val="Hyperlink"/>
                <w:noProof/>
                <w:lang w:val="id-ID"/>
              </w:rPr>
              <w:t>Lingkungan Implementasi</w:t>
            </w:r>
            <w:r w:rsidR="002C4E9A">
              <w:rPr>
                <w:noProof/>
                <w:webHidden/>
              </w:rPr>
              <w:tab/>
            </w:r>
            <w:r w:rsidR="002C4E9A">
              <w:rPr>
                <w:noProof/>
                <w:webHidden/>
              </w:rPr>
              <w:fldChar w:fldCharType="begin"/>
            </w:r>
            <w:r w:rsidR="002C4E9A">
              <w:rPr>
                <w:noProof/>
                <w:webHidden/>
              </w:rPr>
              <w:instrText xml:space="preserve"> PAGEREF _Toc418550503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504" w:history="1">
            <w:r w:rsidR="002C4E9A" w:rsidRPr="00834B7A">
              <w:rPr>
                <w:rStyle w:val="Hyperlink"/>
                <w:noProof/>
                <w:snapToGrid w:val="0"/>
                <w:w w:val="0"/>
                <w:lang w:val="id-ID"/>
              </w:rPr>
              <w:t>4.2</w:t>
            </w:r>
            <w:r w:rsidR="002C4E9A">
              <w:rPr>
                <w:rFonts w:asciiTheme="minorHAnsi" w:eastAsiaTheme="minorEastAsia" w:hAnsiTheme="minorHAnsi" w:cstheme="minorBidi"/>
                <w:noProof/>
                <w:lang w:eastAsia="en-US"/>
              </w:rPr>
              <w:tab/>
            </w:r>
            <w:r w:rsidR="002C4E9A" w:rsidRPr="00834B7A">
              <w:rPr>
                <w:rStyle w:val="Hyperlink"/>
                <w:noProof/>
                <w:lang w:val="id-ID"/>
              </w:rPr>
              <w:t>Implementasi</w:t>
            </w:r>
            <w:r w:rsidR="002C4E9A">
              <w:rPr>
                <w:noProof/>
                <w:webHidden/>
              </w:rPr>
              <w:tab/>
            </w:r>
            <w:r w:rsidR="002C4E9A">
              <w:rPr>
                <w:noProof/>
                <w:webHidden/>
              </w:rPr>
              <w:fldChar w:fldCharType="begin"/>
            </w:r>
            <w:r w:rsidR="002C4E9A">
              <w:rPr>
                <w:noProof/>
                <w:webHidden/>
              </w:rPr>
              <w:instrText xml:space="preserve"> PAGEREF _Toc418550504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505" w:history="1">
            <w:r w:rsidR="002C4E9A" w:rsidRPr="00834B7A">
              <w:rPr>
                <w:rStyle w:val="Hyperlink"/>
                <w:noProof/>
                <w:snapToGrid w:val="0"/>
                <w:w w:val="0"/>
              </w:rPr>
              <w:t>4.2.1</w:t>
            </w:r>
            <w:r w:rsidR="002C4E9A">
              <w:rPr>
                <w:rFonts w:asciiTheme="minorHAnsi" w:eastAsiaTheme="minorEastAsia" w:hAnsiTheme="minorHAnsi" w:cstheme="minorBidi"/>
                <w:noProof/>
              </w:rPr>
              <w:tab/>
            </w:r>
            <w:r w:rsidR="002C4E9A" w:rsidRPr="00834B7A">
              <w:rPr>
                <w:rStyle w:val="Hyperlink"/>
                <w:noProof/>
              </w:rPr>
              <w:t>Parameter yang Digunakan</w:t>
            </w:r>
            <w:r w:rsidR="002C4E9A">
              <w:rPr>
                <w:noProof/>
                <w:webHidden/>
              </w:rPr>
              <w:tab/>
            </w:r>
            <w:r w:rsidR="002C4E9A">
              <w:rPr>
                <w:noProof/>
                <w:webHidden/>
              </w:rPr>
              <w:fldChar w:fldCharType="begin"/>
            </w:r>
            <w:r w:rsidR="002C4E9A">
              <w:rPr>
                <w:noProof/>
                <w:webHidden/>
              </w:rPr>
              <w:instrText xml:space="preserve"> PAGEREF _Toc418550505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506" w:history="1">
            <w:r w:rsidR="002C4E9A" w:rsidRPr="00834B7A">
              <w:rPr>
                <w:rStyle w:val="Hyperlink"/>
                <w:noProof/>
                <w:snapToGrid w:val="0"/>
                <w:w w:val="0"/>
                <w:lang w:val="id-ID"/>
              </w:rPr>
              <w:t>4.2.2</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readFile()</w:t>
            </w:r>
            <w:r w:rsidR="002C4E9A">
              <w:rPr>
                <w:noProof/>
                <w:webHidden/>
              </w:rPr>
              <w:tab/>
            </w:r>
            <w:r w:rsidR="002C4E9A">
              <w:rPr>
                <w:noProof/>
                <w:webHidden/>
              </w:rPr>
              <w:fldChar w:fldCharType="begin"/>
            </w:r>
            <w:r w:rsidR="002C4E9A">
              <w:rPr>
                <w:noProof/>
                <w:webHidden/>
              </w:rPr>
              <w:instrText xml:space="preserve"> PAGEREF _Toc418550506 \h </w:instrText>
            </w:r>
            <w:r w:rsidR="002C4E9A">
              <w:rPr>
                <w:noProof/>
                <w:webHidden/>
              </w:rPr>
            </w:r>
            <w:r w:rsidR="002C4E9A">
              <w:rPr>
                <w:noProof/>
                <w:webHidden/>
              </w:rPr>
              <w:fldChar w:fldCharType="separate"/>
            </w:r>
            <w:r w:rsidR="002C4E9A">
              <w:rPr>
                <w:noProof/>
                <w:webHidden/>
              </w:rPr>
              <w:t>35</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507" w:history="1">
            <w:r w:rsidR="002C4E9A" w:rsidRPr="00834B7A">
              <w:rPr>
                <w:rStyle w:val="Hyperlink"/>
                <w:noProof/>
                <w:snapToGrid w:val="0"/>
                <w:w w:val="0"/>
                <w:lang w:val="id-ID"/>
              </w:rPr>
              <w:t>4.2.3</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generateKromosom()</w:t>
            </w:r>
            <w:r w:rsidR="002C4E9A">
              <w:rPr>
                <w:noProof/>
                <w:webHidden/>
              </w:rPr>
              <w:tab/>
            </w:r>
            <w:r w:rsidR="002C4E9A">
              <w:rPr>
                <w:noProof/>
                <w:webHidden/>
              </w:rPr>
              <w:fldChar w:fldCharType="begin"/>
            </w:r>
            <w:r w:rsidR="002C4E9A">
              <w:rPr>
                <w:noProof/>
                <w:webHidden/>
              </w:rPr>
              <w:instrText xml:space="preserve"> PAGEREF _Toc418550507 \h </w:instrText>
            </w:r>
            <w:r w:rsidR="002C4E9A">
              <w:rPr>
                <w:noProof/>
                <w:webHidden/>
              </w:rPr>
            </w:r>
            <w:r w:rsidR="002C4E9A">
              <w:rPr>
                <w:noProof/>
                <w:webHidden/>
              </w:rPr>
              <w:fldChar w:fldCharType="separate"/>
            </w:r>
            <w:r w:rsidR="002C4E9A">
              <w:rPr>
                <w:noProof/>
                <w:webHidden/>
              </w:rPr>
              <w:t>36</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508" w:history="1">
            <w:r w:rsidR="002C4E9A" w:rsidRPr="00834B7A">
              <w:rPr>
                <w:rStyle w:val="Hyperlink"/>
                <w:noProof/>
                <w:snapToGrid w:val="0"/>
                <w:w w:val="0"/>
                <w:lang w:val="id-ID"/>
              </w:rPr>
              <w:t>4.2.4</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processCrossValidation()</w:t>
            </w:r>
            <w:r w:rsidR="002C4E9A">
              <w:rPr>
                <w:noProof/>
                <w:webHidden/>
              </w:rPr>
              <w:tab/>
            </w:r>
            <w:r w:rsidR="002C4E9A">
              <w:rPr>
                <w:noProof/>
                <w:webHidden/>
              </w:rPr>
              <w:fldChar w:fldCharType="begin"/>
            </w:r>
            <w:r w:rsidR="002C4E9A">
              <w:rPr>
                <w:noProof/>
                <w:webHidden/>
              </w:rPr>
              <w:instrText xml:space="preserve"> PAGEREF _Toc418550508 \h </w:instrText>
            </w:r>
            <w:r w:rsidR="002C4E9A">
              <w:rPr>
                <w:noProof/>
                <w:webHidden/>
              </w:rPr>
            </w:r>
            <w:r w:rsidR="002C4E9A">
              <w:rPr>
                <w:noProof/>
                <w:webHidden/>
              </w:rPr>
              <w:fldChar w:fldCharType="separate"/>
            </w:r>
            <w:r w:rsidR="002C4E9A">
              <w:rPr>
                <w:noProof/>
                <w:webHidden/>
              </w:rPr>
              <w:t>37</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509" w:history="1">
            <w:r w:rsidR="002C4E9A" w:rsidRPr="00834B7A">
              <w:rPr>
                <w:rStyle w:val="Hyperlink"/>
                <w:noProof/>
                <w:snapToGrid w:val="0"/>
                <w:w w:val="0"/>
              </w:rPr>
              <w:t>4.2.5</w:t>
            </w:r>
            <w:r w:rsidR="002C4E9A">
              <w:rPr>
                <w:rFonts w:asciiTheme="minorHAnsi" w:eastAsiaTheme="minorEastAsia" w:hAnsiTheme="minorHAnsi" w:cstheme="minorBidi"/>
                <w:noProof/>
              </w:rPr>
              <w:tab/>
            </w:r>
            <w:r w:rsidR="002C4E9A" w:rsidRPr="00834B7A">
              <w:rPr>
                <w:rStyle w:val="Hyperlink"/>
                <w:noProof/>
              </w:rPr>
              <w:t>Implementasi Fungsi calculateFitFunc()</w:t>
            </w:r>
            <w:r w:rsidR="002C4E9A">
              <w:rPr>
                <w:noProof/>
                <w:webHidden/>
              </w:rPr>
              <w:tab/>
            </w:r>
            <w:r w:rsidR="002C4E9A">
              <w:rPr>
                <w:noProof/>
                <w:webHidden/>
              </w:rPr>
              <w:fldChar w:fldCharType="begin"/>
            </w:r>
            <w:r w:rsidR="002C4E9A">
              <w:rPr>
                <w:noProof/>
                <w:webHidden/>
              </w:rPr>
              <w:instrText xml:space="preserve"> PAGEREF _Toc418550509 \h </w:instrText>
            </w:r>
            <w:r w:rsidR="002C4E9A">
              <w:rPr>
                <w:noProof/>
                <w:webHidden/>
              </w:rPr>
            </w:r>
            <w:r w:rsidR="002C4E9A">
              <w:rPr>
                <w:noProof/>
                <w:webHidden/>
              </w:rPr>
              <w:fldChar w:fldCharType="separate"/>
            </w:r>
            <w:r w:rsidR="002C4E9A">
              <w:rPr>
                <w:noProof/>
                <w:webHidden/>
              </w:rPr>
              <w:t>40</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510" w:history="1">
            <w:r w:rsidR="002C4E9A" w:rsidRPr="00834B7A">
              <w:rPr>
                <w:rStyle w:val="Hyperlink"/>
                <w:noProof/>
                <w:snapToGrid w:val="0"/>
                <w:w w:val="0"/>
              </w:rPr>
              <w:t>4.2.6</w:t>
            </w:r>
            <w:r w:rsidR="002C4E9A">
              <w:rPr>
                <w:rFonts w:asciiTheme="minorHAnsi" w:eastAsiaTheme="minorEastAsia" w:hAnsiTheme="minorHAnsi" w:cstheme="minorBidi"/>
                <w:noProof/>
              </w:rPr>
              <w:tab/>
            </w:r>
            <w:r w:rsidR="002C4E9A" w:rsidRPr="00834B7A">
              <w:rPr>
                <w:rStyle w:val="Hyperlink"/>
                <w:noProof/>
              </w:rPr>
              <w:t>Implementasi Fungsi doSelection()</w:t>
            </w:r>
            <w:r w:rsidR="002C4E9A">
              <w:rPr>
                <w:noProof/>
                <w:webHidden/>
              </w:rPr>
              <w:tab/>
            </w:r>
            <w:r w:rsidR="002C4E9A">
              <w:rPr>
                <w:noProof/>
                <w:webHidden/>
              </w:rPr>
              <w:fldChar w:fldCharType="begin"/>
            </w:r>
            <w:r w:rsidR="002C4E9A">
              <w:rPr>
                <w:noProof/>
                <w:webHidden/>
              </w:rPr>
              <w:instrText xml:space="preserve"> PAGEREF _Toc418550510 \h </w:instrText>
            </w:r>
            <w:r w:rsidR="002C4E9A">
              <w:rPr>
                <w:noProof/>
                <w:webHidden/>
              </w:rPr>
            </w:r>
            <w:r w:rsidR="002C4E9A">
              <w:rPr>
                <w:noProof/>
                <w:webHidden/>
              </w:rPr>
              <w:fldChar w:fldCharType="separate"/>
            </w:r>
            <w:r w:rsidR="002C4E9A">
              <w:rPr>
                <w:noProof/>
                <w:webHidden/>
              </w:rPr>
              <w:t>45</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511" w:history="1">
            <w:r w:rsidR="002C4E9A" w:rsidRPr="00834B7A">
              <w:rPr>
                <w:rStyle w:val="Hyperlink"/>
                <w:noProof/>
                <w:snapToGrid w:val="0"/>
                <w:w w:val="0"/>
              </w:rPr>
              <w:t>4.2.7</w:t>
            </w:r>
            <w:r w:rsidR="002C4E9A">
              <w:rPr>
                <w:rFonts w:asciiTheme="minorHAnsi" w:eastAsiaTheme="minorEastAsia" w:hAnsiTheme="minorHAnsi" w:cstheme="minorBidi"/>
                <w:noProof/>
              </w:rPr>
              <w:tab/>
            </w:r>
            <w:r w:rsidR="002C4E9A" w:rsidRPr="00834B7A">
              <w:rPr>
                <w:rStyle w:val="Hyperlink"/>
                <w:noProof/>
              </w:rPr>
              <w:t>Implementasi Fungsi doCrossOver()</w:t>
            </w:r>
            <w:r w:rsidR="002C4E9A">
              <w:rPr>
                <w:noProof/>
                <w:webHidden/>
              </w:rPr>
              <w:tab/>
            </w:r>
            <w:r w:rsidR="002C4E9A">
              <w:rPr>
                <w:noProof/>
                <w:webHidden/>
              </w:rPr>
              <w:fldChar w:fldCharType="begin"/>
            </w:r>
            <w:r w:rsidR="002C4E9A">
              <w:rPr>
                <w:noProof/>
                <w:webHidden/>
              </w:rPr>
              <w:instrText xml:space="preserve"> PAGEREF _Toc418550511 \h </w:instrText>
            </w:r>
            <w:r w:rsidR="002C4E9A">
              <w:rPr>
                <w:noProof/>
                <w:webHidden/>
              </w:rPr>
            </w:r>
            <w:r w:rsidR="002C4E9A">
              <w:rPr>
                <w:noProof/>
                <w:webHidden/>
              </w:rPr>
              <w:fldChar w:fldCharType="separate"/>
            </w:r>
            <w:r w:rsidR="002C4E9A">
              <w:rPr>
                <w:noProof/>
                <w:webHidden/>
              </w:rPr>
              <w:t>45</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512" w:history="1">
            <w:r w:rsidR="002C4E9A" w:rsidRPr="00834B7A">
              <w:rPr>
                <w:rStyle w:val="Hyperlink"/>
                <w:noProof/>
                <w:snapToGrid w:val="0"/>
                <w:w w:val="0"/>
              </w:rPr>
              <w:t>4.2.8</w:t>
            </w:r>
            <w:r w:rsidR="002C4E9A">
              <w:rPr>
                <w:rFonts w:asciiTheme="minorHAnsi" w:eastAsiaTheme="minorEastAsia" w:hAnsiTheme="minorHAnsi" w:cstheme="minorBidi"/>
                <w:noProof/>
              </w:rPr>
              <w:tab/>
            </w:r>
            <w:r w:rsidR="002C4E9A" w:rsidRPr="00834B7A">
              <w:rPr>
                <w:rStyle w:val="Hyperlink"/>
                <w:noProof/>
              </w:rPr>
              <w:t>Implementasi Fungsi doMutation()</w:t>
            </w:r>
            <w:r w:rsidR="002C4E9A">
              <w:rPr>
                <w:noProof/>
                <w:webHidden/>
              </w:rPr>
              <w:tab/>
            </w:r>
            <w:r w:rsidR="002C4E9A">
              <w:rPr>
                <w:noProof/>
                <w:webHidden/>
              </w:rPr>
              <w:fldChar w:fldCharType="begin"/>
            </w:r>
            <w:r w:rsidR="002C4E9A">
              <w:rPr>
                <w:noProof/>
                <w:webHidden/>
              </w:rPr>
              <w:instrText xml:space="preserve"> PAGEREF _Toc418550512 \h </w:instrText>
            </w:r>
            <w:r w:rsidR="002C4E9A">
              <w:rPr>
                <w:noProof/>
                <w:webHidden/>
              </w:rPr>
            </w:r>
            <w:r w:rsidR="002C4E9A">
              <w:rPr>
                <w:noProof/>
                <w:webHidden/>
              </w:rPr>
              <w:fldChar w:fldCharType="separate"/>
            </w:r>
            <w:r w:rsidR="002C4E9A">
              <w:rPr>
                <w:noProof/>
                <w:webHidden/>
              </w:rPr>
              <w:t>47</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513" w:history="1">
            <w:r w:rsidR="002C4E9A" w:rsidRPr="00834B7A">
              <w:rPr>
                <w:rStyle w:val="Hyperlink"/>
                <w:noProof/>
                <w:snapToGrid w:val="0"/>
                <w:w w:val="0"/>
              </w:rPr>
              <w:t>4.2.9</w:t>
            </w:r>
            <w:r w:rsidR="002C4E9A">
              <w:rPr>
                <w:rFonts w:asciiTheme="minorHAnsi" w:eastAsiaTheme="minorEastAsia" w:hAnsiTheme="minorHAnsi" w:cstheme="minorBidi"/>
                <w:noProof/>
              </w:rPr>
              <w:tab/>
            </w:r>
            <w:r w:rsidR="002C4E9A" w:rsidRPr="00834B7A">
              <w:rPr>
                <w:rStyle w:val="Hyperlink"/>
                <w:noProof/>
              </w:rPr>
              <w:t>Implementasi Fungsi doEvaluation()</w:t>
            </w:r>
            <w:r w:rsidR="002C4E9A">
              <w:rPr>
                <w:noProof/>
                <w:webHidden/>
              </w:rPr>
              <w:tab/>
            </w:r>
            <w:r w:rsidR="002C4E9A">
              <w:rPr>
                <w:noProof/>
                <w:webHidden/>
              </w:rPr>
              <w:fldChar w:fldCharType="begin"/>
            </w:r>
            <w:r w:rsidR="002C4E9A">
              <w:rPr>
                <w:noProof/>
                <w:webHidden/>
              </w:rPr>
              <w:instrText xml:space="preserve"> PAGEREF _Toc418550513 \h </w:instrText>
            </w:r>
            <w:r w:rsidR="002C4E9A">
              <w:rPr>
                <w:noProof/>
                <w:webHidden/>
              </w:rPr>
            </w:r>
            <w:r w:rsidR="002C4E9A">
              <w:rPr>
                <w:noProof/>
                <w:webHidden/>
              </w:rPr>
              <w:fldChar w:fldCharType="separate"/>
            </w:r>
            <w:r w:rsidR="002C4E9A">
              <w:rPr>
                <w:noProof/>
                <w:webHidden/>
              </w:rPr>
              <w:t>48</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514" w:history="1">
            <w:r w:rsidR="002C4E9A" w:rsidRPr="00834B7A">
              <w:rPr>
                <w:rStyle w:val="Hyperlink"/>
                <w:noProof/>
                <w:snapToGrid w:val="0"/>
                <w:w w:val="0"/>
                <w:lang w:val="id-ID"/>
              </w:rPr>
              <w:t>4.2.10</w:t>
            </w:r>
            <w:r w:rsidR="002C4E9A">
              <w:rPr>
                <w:rFonts w:asciiTheme="minorHAnsi" w:eastAsiaTheme="minorEastAsia" w:hAnsiTheme="minorHAnsi" w:cstheme="minorBidi"/>
                <w:noProof/>
              </w:rPr>
              <w:tab/>
            </w:r>
            <w:r w:rsidR="002C4E9A" w:rsidRPr="00834B7A">
              <w:rPr>
                <w:rStyle w:val="Hyperlink"/>
                <w:noProof/>
                <w:lang w:val="id-ID"/>
              </w:rPr>
              <w:t>Implementasi Program Utama</w:t>
            </w:r>
            <w:r w:rsidR="002C4E9A">
              <w:rPr>
                <w:noProof/>
                <w:webHidden/>
              </w:rPr>
              <w:tab/>
            </w:r>
            <w:r w:rsidR="002C4E9A">
              <w:rPr>
                <w:noProof/>
                <w:webHidden/>
              </w:rPr>
              <w:fldChar w:fldCharType="begin"/>
            </w:r>
            <w:r w:rsidR="002C4E9A">
              <w:rPr>
                <w:noProof/>
                <w:webHidden/>
              </w:rPr>
              <w:instrText xml:space="preserve"> PAGEREF _Toc418550514 \h </w:instrText>
            </w:r>
            <w:r w:rsidR="002C4E9A">
              <w:rPr>
                <w:noProof/>
                <w:webHidden/>
              </w:rPr>
            </w:r>
            <w:r w:rsidR="002C4E9A">
              <w:rPr>
                <w:noProof/>
                <w:webHidden/>
              </w:rPr>
              <w:fldChar w:fldCharType="separate"/>
            </w:r>
            <w:r w:rsidR="002C4E9A">
              <w:rPr>
                <w:noProof/>
                <w:webHidden/>
              </w:rPr>
              <w:t>48</w:t>
            </w:r>
            <w:r w:rsidR="002C4E9A">
              <w:rPr>
                <w:noProof/>
                <w:webHidden/>
              </w:rPr>
              <w:fldChar w:fldCharType="end"/>
            </w:r>
          </w:hyperlink>
        </w:p>
        <w:p w:rsidR="002C4E9A" w:rsidRDefault="000476D7">
          <w:pPr>
            <w:pStyle w:val="TOC1"/>
            <w:rPr>
              <w:rFonts w:asciiTheme="minorHAnsi" w:eastAsiaTheme="minorEastAsia" w:hAnsiTheme="minorHAnsi" w:cstheme="minorBidi"/>
              <w:noProof/>
              <w:lang w:eastAsia="en-US"/>
            </w:rPr>
          </w:pPr>
          <w:hyperlink w:anchor="_Toc418550515" w:history="1">
            <w:r w:rsidR="002C4E9A" w:rsidRPr="00834B7A">
              <w:rPr>
                <w:rStyle w:val="Hyperlink"/>
                <w:noProof/>
                <w:lang w:val="id-ID"/>
              </w:rPr>
              <w:t xml:space="preserve">BAB V UJI COBA </w:t>
            </w:r>
            <w:r w:rsidR="002C4E9A" w:rsidRPr="00834B7A">
              <w:rPr>
                <w:rStyle w:val="Hyperlink"/>
                <w:noProof/>
              </w:rPr>
              <w:t>DAN</w:t>
            </w:r>
            <w:r w:rsidR="002C4E9A" w:rsidRPr="00834B7A">
              <w:rPr>
                <w:rStyle w:val="Hyperlink"/>
                <w:noProof/>
                <w:lang w:val="id-ID"/>
              </w:rPr>
              <w:t xml:space="preserve"> EVALUASI</w:t>
            </w:r>
            <w:r w:rsidR="002C4E9A">
              <w:rPr>
                <w:noProof/>
                <w:webHidden/>
              </w:rPr>
              <w:tab/>
            </w:r>
            <w:r w:rsidR="002C4E9A">
              <w:rPr>
                <w:noProof/>
                <w:webHidden/>
              </w:rPr>
              <w:fldChar w:fldCharType="begin"/>
            </w:r>
            <w:r w:rsidR="002C4E9A">
              <w:rPr>
                <w:noProof/>
                <w:webHidden/>
              </w:rPr>
              <w:instrText xml:space="preserve"> PAGEREF _Toc418550515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517" w:history="1">
            <w:r w:rsidR="002C4E9A" w:rsidRPr="00834B7A">
              <w:rPr>
                <w:rStyle w:val="Hyperlink"/>
                <w:noProof/>
                <w:snapToGrid w:val="0"/>
                <w:w w:val="0"/>
                <w:lang w:val="id-ID"/>
              </w:rPr>
              <w:t>5.1</w:t>
            </w:r>
            <w:r w:rsidR="002C4E9A">
              <w:rPr>
                <w:rFonts w:asciiTheme="minorHAnsi" w:eastAsiaTheme="minorEastAsia" w:hAnsiTheme="minorHAnsi" w:cstheme="minorBidi"/>
                <w:noProof/>
                <w:lang w:eastAsia="en-US"/>
              </w:rPr>
              <w:tab/>
            </w:r>
            <w:r w:rsidR="002C4E9A" w:rsidRPr="00834B7A">
              <w:rPr>
                <w:rStyle w:val="Hyperlink"/>
                <w:noProof/>
                <w:lang w:val="id-ID"/>
              </w:rPr>
              <w:t>Lingkungan Uji Coba</w:t>
            </w:r>
            <w:r w:rsidR="002C4E9A">
              <w:rPr>
                <w:noProof/>
                <w:webHidden/>
              </w:rPr>
              <w:tab/>
            </w:r>
            <w:r w:rsidR="002C4E9A">
              <w:rPr>
                <w:noProof/>
                <w:webHidden/>
              </w:rPr>
              <w:fldChar w:fldCharType="begin"/>
            </w:r>
            <w:r w:rsidR="002C4E9A">
              <w:rPr>
                <w:noProof/>
                <w:webHidden/>
              </w:rPr>
              <w:instrText xml:space="preserve"> PAGEREF _Toc418550517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518" w:history="1">
            <w:r w:rsidR="002C4E9A" w:rsidRPr="00834B7A">
              <w:rPr>
                <w:rStyle w:val="Hyperlink"/>
                <w:noProof/>
                <w:snapToGrid w:val="0"/>
                <w:w w:val="0"/>
              </w:rPr>
              <w:t>5.2</w:t>
            </w:r>
            <w:r w:rsidR="002C4E9A">
              <w:rPr>
                <w:rFonts w:asciiTheme="minorHAnsi" w:eastAsiaTheme="minorEastAsia" w:hAnsiTheme="minorHAnsi" w:cstheme="minorBidi"/>
                <w:noProof/>
                <w:lang w:eastAsia="en-US"/>
              </w:rPr>
              <w:tab/>
            </w:r>
            <w:r w:rsidR="002C4E9A" w:rsidRPr="00834B7A">
              <w:rPr>
                <w:rStyle w:val="Hyperlink"/>
                <w:noProof/>
                <w:lang w:val="id-ID"/>
              </w:rPr>
              <w:t xml:space="preserve">Data </w:t>
            </w:r>
            <w:r w:rsidR="002C4E9A" w:rsidRPr="00834B7A">
              <w:rPr>
                <w:rStyle w:val="Hyperlink"/>
                <w:i/>
                <w:noProof/>
              </w:rPr>
              <w:t xml:space="preserve">Training </w:t>
            </w:r>
            <w:r w:rsidR="002C4E9A" w:rsidRPr="00834B7A">
              <w:rPr>
                <w:rStyle w:val="Hyperlink"/>
                <w:noProof/>
              </w:rPr>
              <w:t xml:space="preserve">dan Data </w:t>
            </w:r>
            <w:r w:rsidR="002C4E9A" w:rsidRPr="00834B7A">
              <w:rPr>
                <w:rStyle w:val="Hyperlink"/>
                <w:i/>
                <w:noProof/>
              </w:rPr>
              <w:t>Testing</w:t>
            </w:r>
            <w:r w:rsidR="002C4E9A">
              <w:rPr>
                <w:noProof/>
                <w:webHidden/>
              </w:rPr>
              <w:tab/>
            </w:r>
            <w:r w:rsidR="002C4E9A">
              <w:rPr>
                <w:noProof/>
                <w:webHidden/>
              </w:rPr>
              <w:fldChar w:fldCharType="begin"/>
            </w:r>
            <w:r w:rsidR="002C4E9A">
              <w:rPr>
                <w:noProof/>
                <w:webHidden/>
              </w:rPr>
              <w:instrText xml:space="preserve"> PAGEREF _Toc418550518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519" w:history="1">
            <w:r w:rsidR="002C4E9A" w:rsidRPr="00834B7A">
              <w:rPr>
                <w:rStyle w:val="Hyperlink"/>
                <w:noProof/>
                <w:snapToGrid w:val="0"/>
                <w:w w:val="0"/>
                <w:lang w:val="id-ID"/>
              </w:rPr>
              <w:t>5.3</w:t>
            </w:r>
            <w:r w:rsidR="002C4E9A">
              <w:rPr>
                <w:rFonts w:asciiTheme="minorHAnsi" w:eastAsiaTheme="minorEastAsia" w:hAnsiTheme="minorHAnsi" w:cstheme="minorBidi"/>
                <w:noProof/>
                <w:lang w:eastAsia="en-US"/>
              </w:rPr>
              <w:tab/>
            </w:r>
            <w:r w:rsidR="002C4E9A" w:rsidRPr="00834B7A">
              <w:rPr>
                <w:rStyle w:val="Hyperlink"/>
                <w:noProof/>
                <w:lang w:val="id-ID"/>
              </w:rPr>
              <w:t>Skenario dan Evaluasi Pengujian</w:t>
            </w:r>
            <w:r w:rsidR="002C4E9A">
              <w:rPr>
                <w:noProof/>
                <w:webHidden/>
              </w:rPr>
              <w:tab/>
            </w:r>
            <w:r w:rsidR="002C4E9A">
              <w:rPr>
                <w:noProof/>
                <w:webHidden/>
              </w:rPr>
              <w:fldChar w:fldCharType="begin"/>
            </w:r>
            <w:r w:rsidR="002C4E9A">
              <w:rPr>
                <w:noProof/>
                <w:webHidden/>
              </w:rPr>
              <w:instrText xml:space="preserve"> PAGEREF _Toc418550519 \h </w:instrText>
            </w:r>
            <w:r w:rsidR="002C4E9A">
              <w:rPr>
                <w:noProof/>
                <w:webHidden/>
              </w:rPr>
            </w:r>
            <w:r w:rsidR="002C4E9A">
              <w:rPr>
                <w:noProof/>
                <w:webHidden/>
              </w:rPr>
              <w:fldChar w:fldCharType="separate"/>
            </w:r>
            <w:r w:rsidR="002C4E9A">
              <w:rPr>
                <w:noProof/>
                <w:webHidden/>
              </w:rPr>
              <w:t>52</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520" w:history="1">
            <w:r w:rsidR="002C4E9A" w:rsidRPr="00834B7A">
              <w:rPr>
                <w:rStyle w:val="Hyperlink"/>
                <w:noProof/>
                <w:snapToGrid w:val="0"/>
                <w:w w:val="0"/>
                <w:lang w:val="id-ID"/>
              </w:rPr>
              <w:t>5.3.1</w:t>
            </w:r>
            <w:r w:rsidR="002C4E9A">
              <w:rPr>
                <w:rFonts w:asciiTheme="minorHAnsi" w:eastAsiaTheme="minorEastAsia" w:hAnsiTheme="minorHAnsi" w:cstheme="minorBidi"/>
                <w:noProof/>
              </w:rPr>
              <w:tab/>
            </w:r>
            <w:r w:rsidR="002C4E9A" w:rsidRPr="00834B7A">
              <w:rPr>
                <w:rStyle w:val="Hyperlink"/>
                <w:noProof/>
                <w:lang w:val="id-ID"/>
              </w:rPr>
              <w:t>Skenario Uji Coba 1</w:t>
            </w:r>
            <w:r w:rsidR="002C4E9A">
              <w:rPr>
                <w:noProof/>
                <w:webHidden/>
              </w:rPr>
              <w:tab/>
            </w:r>
            <w:r w:rsidR="002C4E9A">
              <w:rPr>
                <w:noProof/>
                <w:webHidden/>
              </w:rPr>
              <w:fldChar w:fldCharType="begin"/>
            </w:r>
            <w:r w:rsidR="002C4E9A">
              <w:rPr>
                <w:noProof/>
                <w:webHidden/>
              </w:rPr>
              <w:instrText xml:space="preserve"> PAGEREF _Toc418550520 \h </w:instrText>
            </w:r>
            <w:r w:rsidR="002C4E9A">
              <w:rPr>
                <w:noProof/>
                <w:webHidden/>
              </w:rPr>
            </w:r>
            <w:r w:rsidR="002C4E9A">
              <w:rPr>
                <w:noProof/>
                <w:webHidden/>
              </w:rPr>
              <w:fldChar w:fldCharType="separate"/>
            </w:r>
            <w:r w:rsidR="002C4E9A">
              <w:rPr>
                <w:noProof/>
                <w:webHidden/>
              </w:rPr>
              <w:t>52</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521" w:history="1">
            <w:r w:rsidR="002C4E9A" w:rsidRPr="00834B7A">
              <w:rPr>
                <w:rStyle w:val="Hyperlink"/>
                <w:noProof/>
                <w:snapToGrid w:val="0"/>
                <w:w w:val="0"/>
              </w:rPr>
              <w:t>5.3.2</w:t>
            </w:r>
            <w:r w:rsidR="002C4E9A">
              <w:rPr>
                <w:rFonts w:asciiTheme="minorHAnsi" w:eastAsiaTheme="minorEastAsia" w:hAnsiTheme="minorHAnsi" w:cstheme="minorBidi"/>
                <w:noProof/>
              </w:rPr>
              <w:tab/>
            </w:r>
            <w:r w:rsidR="002C4E9A" w:rsidRPr="00834B7A">
              <w:rPr>
                <w:rStyle w:val="Hyperlink"/>
                <w:noProof/>
              </w:rPr>
              <w:t>Skenario Uji Coba 2</w:t>
            </w:r>
            <w:r w:rsidR="002C4E9A">
              <w:rPr>
                <w:noProof/>
                <w:webHidden/>
              </w:rPr>
              <w:tab/>
            </w:r>
            <w:r w:rsidR="002C4E9A">
              <w:rPr>
                <w:noProof/>
                <w:webHidden/>
              </w:rPr>
              <w:fldChar w:fldCharType="begin"/>
            </w:r>
            <w:r w:rsidR="002C4E9A">
              <w:rPr>
                <w:noProof/>
                <w:webHidden/>
              </w:rPr>
              <w:instrText xml:space="preserve"> PAGEREF _Toc418550521 \h </w:instrText>
            </w:r>
            <w:r w:rsidR="002C4E9A">
              <w:rPr>
                <w:noProof/>
                <w:webHidden/>
              </w:rPr>
            </w:r>
            <w:r w:rsidR="002C4E9A">
              <w:rPr>
                <w:noProof/>
                <w:webHidden/>
              </w:rPr>
              <w:fldChar w:fldCharType="separate"/>
            </w:r>
            <w:r w:rsidR="002C4E9A">
              <w:rPr>
                <w:noProof/>
                <w:webHidden/>
              </w:rPr>
              <w:t>54</w:t>
            </w:r>
            <w:r w:rsidR="002C4E9A">
              <w:rPr>
                <w:noProof/>
                <w:webHidden/>
              </w:rPr>
              <w:fldChar w:fldCharType="end"/>
            </w:r>
          </w:hyperlink>
        </w:p>
        <w:p w:rsidR="002C4E9A" w:rsidRDefault="000476D7">
          <w:pPr>
            <w:pStyle w:val="TOC3"/>
            <w:rPr>
              <w:rFonts w:asciiTheme="minorHAnsi" w:eastAsiaTheme="minorEastAsia" w:hAnsiTheme="minorHAnsi" w:cstheme="minorBidi"/>
              <w:noProof/>
            </w:rPr>
          </w:pPr>
          <w:hyperlink w:anchor="_Toc418550522" w:history="1">
            <w:r w:rsidR="002C4E9A" w:rsidRPr="00834B7A">
              <w:rPr>
                <w:rStyle w:val="Hyperlink"/>
                <w:noProof/>
                <w:snapToGrid w:val="0"/>
                <w:w w:val="0"/>
                <w:lang w:val="id-ID"/>
              </w:rPr>
              <w:t>5.3.3</w:t>
            </w:r>
            <w:r w:rsidR="002C4E9A">
              <w:rPr>
                <w:rFonts w:asciiTheme="minorHAnsi" w:eastAsiaTheme="minorEastAsia" w:hAnsiTheme="minorHAnsi" w:cstheme="minorBidi"/>
                <w:noProof/>
              </w:rPr>
              <w:tab/>
            </w:r>
            <w:r w:rsidR="002C4E9A" w:rsidRPr="00834B7A">
              <w:rPr>
                <w:rStyle w:val="Hyperlink"/>
                <w:noProof/>
                <w:lang w:val="id-ID"/>
              </w:rPr>
              <w:t xml:space="preserve">Skenario Uji Coba </w:t>
            </w:r>
            <w:r w:rsidR="002C4E9A" w:rsidRPr="00834B7A">
              <w:rPr>
                <w:rStyle w:val="Hyperlink"/>
                <w:noProof/>
              </w:rPr>
              <w:t>3</w:t>
            </w:r>
            <w:r w:rsidR="002C4E9A">
              <w:rPr>
                <w:noProof/>
                <w:webHidden/>
              </w:rPr>
              <w:tab/>
            </w:r>
            <w:r w:rsidR="002C4E9A">
              <w:rPr>
                <w:noProof/>
                <w:webHidden/>
              </w:rPr>
              <w:fldChar w:fldCharType="begin"/>
            </w:r>
            <w:r w:rsidR="002C4E9A">
              <w:rPr>
                <w:noProof/>
                <w:webHidden/>
              </w:rPr>
              <w:instrText xml:space="preserve"> PAGEREF _Toc418550522 \h </w:instrText>
            </w:r>
            <w:r w:rsidR="002C4E9A">
              <w:rPr>
                <w:noProof/>
                <w:webHidden/>
              </w:rPr>
            </w:r>
            <w:r w:rsidR="002C4E9A">
              <w:rPr>
                <w:noProof/>
                <w:webHidden/>
              </w:rPr>
              <w:fldChar w:fldCharType="separate"/>
            </w:r>
            <w:r w:rsidR="002C4E9A">
              <w:rPr>
                <w:noProof/>
                <w:webHidden/>
              </w:rPr>
              <w:t>55</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523" w:history="1">
            <w:r w:rsidR="002C4E9A" w:rsidRPr="00834B7A">
              <w:rPr>
                <w:rStyle w:val="Hyperlink"/>
                <w:noProof/>
                <w:snapToGrid w:val="0"/>
                <w:w w:val="0"/>
              </w:rPr>
              <w:t>5.4</w:t>
            </w:r>
            <w:r w:rsidR="002C4E9A">
              <w:rPr>
                <w:rFonts w:asciiTheme="minorHAnsi" w:eastAsiaTheme="minorEastAsia" w:hAnsiTheme="minorHAnsi" w:cstheme="minorBidi"/>
                <w:noProof/>
                <w:lang w:eastAsia="en-US"/>
              </w:rPr>
              <w:tab/>
            </w:r>
            <w:r w:rsidR="002C4E9A" w:rsidRPr="00834B7A">
              <w:rPr>
                <w:rStyle w:val="Hyperlink"/>
                <w:noProof/>
              </w:rPr>
              <w:t>Analisis Hasil Uji Coba</w:t>
            </w:r>
            <w:r w:rsidR="002C4E9A">
              <w:rPr>
                <w:noProof/>
                <w:webHidden/>
              </w:rPr>
              <w:tab/>
            </w:r>
            <w:r w:rsidR="002C4E9A">
              <w:rPr>
                <w:noProof/>
                <w:webHidden/>
              </w:rPr>
              <w:fldChar w:fldCharType="begin"/>
            </w:r>
            <w:r w:rsidR="002C4E9A">
              <w:rPr>
                <w:noProof/>
                <w:webHidden/>
              </w:rPr>
              <w:instrText xml:space="preserve"> PAGEREF _Toc418550523 \h </w:instrText>
            </w:r>
            <w:r w:rsidR="002C4E9A">
              <w:rPr>
                <w:noProof/>
                <w:webHidden/>
              </w:rPr>
            </w:r>
            <w:r w:rsidR="002C4E9A">
              <w:rPr>
                <w:noProof/>
                <w:webHidden/>
              </w:rPr>
              <w:fldChar w:fldCharType="separate"/>
            </w:r>
            <w:r w:rsidR="002C4E9A">
              <w:rPr>
                <w:noProof/>
                <w:webHidden/>
              </w:rPr>
              <w:t>57</w:t>
            </w:r>
            <w:r w:rsidR="002C4E9A">
              <w:rPr>
                <w:noProof/>
                <w:webHidden/>
              </w:rPr>
              <w:fldChar w:fldCharType="end"/>
            </w:r>
          </w:hyperlink>
        </w:p>
        <w:p w:rsidR="002C4E9A" w:rsidRDefault="000476D7">
          <w:pPr>
            <w:pStyle w:val="TOC1"/>
            <w:rPr>
              <w:rFonts w:asciiTheme="minorHAnsi" w:eastAsiaTheme="minorEastAsia" w:hAnsiTheme="minorHAnsi" w:cstheme="minorBidi"/>
              <w:noProof/>
              <w:lang w:eastAsia="en-US"/>
            </w:rPr>
          </w:pPr>
          <w:hyperlink w:anchor="_Toc418550524" w:history="1">
            <w:r w:rsidR="002C4E9A" w:rsidRPr="00834B7A">
              <w:rPr>
                <w:rStyle w:val="Hyperlink"/>
                <w:noProof/>
                <w:lang w:val="id-ID"/>
              </w:rPr>
              <w:t xml:space="preserve">BAB 6 BAB VIZZZZZ KESIMPULAN </w:t>
            </w:r>
            <w:r w:rsidR="002C4E9A" w:rsidRPr="00834B7A">
              <w:rPr>
                <w:rStyle w:val="Hyperlink"/>
                <w:noProof/>
              </w:rPr>
              <w:t>DAN</w:t>
            </w:r>
            <w:r w:rsidR="002C4E9A" w:rsidRPr="00834B7A">
              <w:rPr>
                <w:rStyle w:val="Hyperlink"/>
                <w:noProof/>
                <w:lang w:val="id-ID"/>
              </w:rPr>
              <w:t xml:space="preserve"> SARAN</w:t>
            </w:r>
            <w:r w:rsidR="002C4E9A">
              <w:rPr>
                <w:noProof/>
                <w:webHidden/>
              </w:rPr>
              <w:tab/>
            </w:r>
            <w:r w:rsidR="002C4E9A">
              <w:rPr>
                <w:noProof/>
                <w:webHidden/>
              </w:rPr>
              <w:fldChar w:fldCharType="begin"/>
            </w:r>
            <w:r w:rsidR="002C4E9A">
              <w:rPr>
                <w:noProof/>
                <w:webHidden/>
              </w:rPr>
              <w:instrText xml:space="preserve"> PAGEREF _Toc418550524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525" w:history="1">
            <w:r w:rsidR="002C4E9A" w:rsidRPr="00834B7A">
              <w:rPr>
                <w:rStyle w:val="Hyperlink"/>
                <w:noProof/>
                <w:snapToGrid w:val="0"/>
                <w:w w:val="0"/>
                <w:lang w:val="id-ID"/>
              </w:rPr>
              <w:t>6.1</w:t>
            </w:r>
            <w:r w:rsidR="002C4E9A">
              <w:rPr>
                <w:rFonts w:asciiTheme="minorHAnsi" w:eastAsiaTheme="minorEastAsia" w:hAnsiTheme="minorHAnsi" w:cstheme="minorBidi"/>
                <w:noProof/>
                <w:lang w:eastAsia="en-US"/>
              </w:rPr>
              <w:tab/>
            </w:r>
            <w:r w:rsidR="002C4E9A" w:rsidRPr="00834B7A">
              <w:rPr>
                <w:rStyle w:val="Hyperlink"/>
                <w:noProof/>
                <w:lang w:val="id-ID"/>
              </w:rPr>
              <w:t>Kesimpulan</w:t>
            </w:r>
            <w:r w:rsidR="002C4E9A">
              <w:rPr>
                <w:noProof/>
                <w:webHidden/>
              </w:rPr>
              <w:tab/>
            </w:r>
            <w:r w:rsidR="002C4E9A">
              <w:rPr>
                <w:noProof/>
                <w:webHidden/>
              </w:rPr>
              <w:fldChar w:fldCharType="begin"/>
            </w:r>
            <w:r w:rsidR="002C4E9A">
              <w:rPr>
                <w:noProof/>
                <w:webHidden/>
              </w:rPr>
              <w:instrText xml:space="preserve"> PAGEREF _Toc418550525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0476D7">
          <w:pPr>
            <w:pStyle w:val="TOC2"/>
            <w:rPr>
              <w:rFonts w:asciiTheme="minorHAnsi" w:eastAsiaTheme="minorEastAsia" w:hAnsiTheme="minorHAnsi" w:cstheme="minorBidi"/>
              <w:noProof/>
              <w:lang w:eastAsia="en-US"/>
            </w:rPr>
          </w:pPr>
          <w:hyperlink w:anchor="_Toc418550526" w:history="1">
            <w:r w:rsidR="002C4E9A" w:rsidRPr="00834B7A">
              <w:rPr>
                <w:rStyle w:val="Hyperlink"/>
                <w:noProof/>
                <w:snapToGrid w:val="0"/>
                <w:w w:val="0"/>
                <w:lang w:val="id-ID"/>
              </w:rPr>
              <w:t>6.2</w:t>
            </w:r>
            <w:r w:rsidR="002C4E9A">
              <w:rPr>
                <w:rFonts w:asciiTheme="minorHAnsi" w:eastAsiaTheme="minorEastAsia" w:hAnsiTheme="minorHAnsi" w:cstheme="minorBidi"/>
                <w:noProof/>
                <w:lang w:eastAsia="en-US"/>
              </w:rPr>
              <w:tab/>
            </w:r>
            <w:r w:rsidR="002C4E9A" w:rsidRPr="00834B7A">
              <w:rPr>
                <w:rStyle w:val="Hyperlink"/>
                <w:noProof/>
                <w:lang w:val="id-ID"/>
              </w:rPr>
              <w:t>Saran</w:t>
            </w:r>
            <w:r w:rsidR="002C4E9A">
              <w:rPr>
                <w:noProof/>
                <w:webHidden/>
              </w:rPr>
              <w:tab/>
            </w:r>
            <w:r w:rsidR="002C4E9A">
              <w:rPr>
                <w:noProof/>
                <w:webHidden/>
              </w:rPr>
              <w:fldChar w:fldCharType="begin"/>
            </w:r>
            <w:r w:rsidR="002C4E9A">
              <w:rPr>
                <w:noProof/>
                <w:webHidden/>
              </w:rPr>
              <w:instrText xml:space="preserve"> PAGEREF _Toc418550526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0476D7">
          <w:pPr>
            <w:pStyle w:val="TOC1"/>
            <w:rPr>
              <w:rFonts w:asciiTheme="minorHAnsi" w:eastAsiaTheme="minorEastAsia" w:hAnsiTheme="minorHAnsi" w:cstheme="minorBidi"/>
              <w:noProof/>
              <w:lang w:eastAsia="en-US"/>
            </w:rPr>
          </w:pPr>
          <w:hyperlink w:anchor="_Toc418550527" w:history="1">
            <w:r w:rsidR="002C4E9A" w:rsidRPr="00834B7A">
              <w:rPr>
                <w:rStyle w:val="Hyperlink"/>
                <w:noProof/>
                <w:lang w:val="id-ID"/>
              </w:rPr>
              <w:t>DAFTAR PUSTAKA</w:t>
            </w:r>
            <w:r w:rsidR="002C4E9A">
              <w:rPr>
                <w:noProof/>
                <w:webHidden/>
              </w:rPr>
              <w:tab/>
            </w:r>
            <w:r w:rsidR="002C4E9A">
              <w:rPr>
                <w:noProof/>
                <w:webHidden/>
              </w:rPr>
              <w:fldChar w:fldCharType="begin"/>
            </w:r>
            <w:r w:rsidR="002C4E9A">
              <w:rPr>
                <w:noProof/>
                <w:webHidden/>
              </w:rPr>
              <w:instrText xml:space="preserve"> PAGEREF _Toc418550527 \h </w:instrText>
            </w:r>
            <w:r w:rsidR="002C4E9A">
              <w:rPr>
                <w:noProof/>
                <w:webHidden/>
              </w:rPr>
            </w:r>
            <w:r w:rsidR="002C4E9A">
              <w:rPr>
                <w:noProof/>
                <w:webHidden/>
              </w:rPr>
              <w:fldChar w:fldCharType="separate"/>
            </w:r>
            <w:r w:rsidR="002C4E9A">
              <w:rPr>
                <w:noProof/>
                <w:webHidden/>
              </w:rPr>
              <w:t>61</w:t>
            </w:r>
            <w:r w:rsidR="002C4E9A">
              <w:rPr>
                <w:noProof/>
                <w:webHidden/>
              </w:rPr>
              <w:fldChar w:fldCharType="end"/>
            </w:r>
          </w:hyperlink>
        </w:p>
        <w:p w:rsidR="002C4E9A" w:rsidRDefault="000476D7">
          <w:pPr>
            <w:pStyle w:val="TOC1"/>
            <w:rPr>
              <w:rFonts w:asciiTheme="minorHAnsi" w:eastAsiaTheme="minorEastAsia" w:hAnsiTheme="minorHAnsi" w:cstheme="minorBidi"/>
              <w:noProof/>
              <w:lang w:eastAsia="en-US"/>
            </w:rPr>
          </w:pPr>
          <w:hyperlink w:anchor="_Toc418550528" w:history="1">
            <w:r w:rsidR="002C4E9A" w:rsidRPr="00834B7A">
              <w:rPr>
                <w:rStyle w:val="Hyperlink"/>
                <w:noProof/>
                <w:lang w:val="id-ID"/>
              </w:rPr>
              <w:t>LAMPIRAN</w:t>
            </w:r>
            <w:r w:rsidR="002C4E9A">
              <w:rPr>
                <w:noProof/>
                <w:webHidden/>
              </w:rPr>
              <w:tab/>
            </w:r>
            <w:r w:rsidR="002C4E9A">
              <w:rPr>
                <w:noProof/>
                <w:webHidden/>
              </w:rPr>
              <w:fldChar w:fldCharType="begin"/>
            </w:r>
            <w:r w:rsidR="002C4E9A">
              <w:rPr>
                <w:noProof/>
                <w:webHidden/>
              </w:rPr>
              <w:instrText xml:space="preserve"> PAGEREF _Toc418550528 \h </w:instrText>
            </w:r>
            <w:r w:rsidR="002C4E9A">
              <w:rPr>
                <w:noProof/>
                <w:webHidden/>
              </w:rPr>
            </w:r>
            <w:r w:rsidR="002C4E9A">
              <w:rPr>
                <w:noProof/>
                <w:webHidden/>
              </w:rPr>
              <w:fldChar w:fldCharType="separate"/>
            </w:r>
            <w:r w:rsidR="002C4E9A">
              <w:rPr>
                <w:noProof/>
                <w:webHidden/>
              </w:rPr>
              <w:t>65</w:t>
            </w:r>
            <w:r w:rsidR="002C4E9A">
              <w:rPr>
                <w:noProof/>
                <w:webHidden/>
              </w:rPr>
              <w:fldChar w:fldCharType="end"/>
            </w:r>
          </w:hyperlink>
        </w:p>
        <w:p w:rsidR="002C4E9A" w:rsidRDefault="000476D7">
          <w:pPr>
            <w:pStyle w:val="TOC1"/>
            <w:rPr>
              <w:rFonts w:asciiTheme="minorHAnsi" w:eastAsiaTheme="minorEastAsia" w:hAnsiTheme="minorHAnsi" w:cstheme="minorBidi"/>
              <w:noProof/>
              <w:lang w:eastAsia="en-US"/>
            </w:rPr>
          </w:pPr>
          <w:hyperlink w:anchor="_Toc418550529" w:history="1">
            <w:r w:rsidR="002C4E9A" w:rsidRPr="00834B7A">
              <w:rPr>
                <w:rStyle w:val="Hyperlink"/>
                <w:noProof/>
                <w:lang w:val="id-ID"/>
              </w:rPr>
              <w:t>BIODATA PENULIS</w:t>
            </w:r>
            <w:r w:rsidR="002C4E9A">
              <w:rPr>
                <w:noProof/>
                <w:webHidden/>
              </w:rPr>
              <w:tab/>
            </w:r>
            <w:r w:rsidR="002C4E9A">
              <w:rPr>
                <w:noProof/>
                <w:webHidden/>
              </w:rPr>
              <w:fldChar w:fldCharType="begin"/>
            </w:r>
            <w:r w:rsidR="002C4E9A">
              <w:rPr>
                <w:noProof/>
                <w:webHidden/>
              </w:rPr>
              <w:instrText xml:space="preserve"> PAGEREF _Toc418550529 \h </w:instrText>
            </w:r>
            <w:r w:rsidR="002C4E9A">
              <w:rPr>
                <w:noProof/>
                <w:webHidden/>
              </w:rPr>
            </w:r>
            <w:r w:rsidR="002C4E9A">
              <w:rPr>
                <w:noProof/>
                <w:webHidden/>
              </w:rPr>
              <w:fldChar w:fldCharType="separate"/>
            </w:r>
            <w:r w:rsidR="002C4E9A">
              <w:rPr>
                <w:noProof/>
                <w:webHidden/>
              </w:rPr>
              <w:t>79</w:t>
            </w:r>
            <w:r w:rsidR="002C4E9A">
              <w:rPr>
                <w:noProof/>
                <w:webHidden/>
              </w:rPr>
              <w:fldChar w:fldCharType="end"/>
            </w:r>
          </w:hyperlink>
        </w:p>
        <w:p w:rsidR="007566A5" w:rsidRDefault="00725214">
          <w:r>
            <w:rPr>
              <w:b/>
              <w:bCs/>
              <w:noProof/>
            </w:rPr>
            <w:fldChar w:fldCharType="end"/>
          </w:r>
        </w:p>
      </w:sdtContent>
    </w:sdt>
    <w:p w:rsidR="000D256C" w:rsidRDefault="000D256C" w:rsidP="000D256C">
      <w:pPr>
        <w:spacing w:after="200" w:line="276" w:lineRule="auto"/>
        <w:jc w:val="left"/>
        <w:rPr>
          <w:noProof/>
          <w:lang w:val="id-ID"/>
        </w:rPr>
      </w:pPr>
    </w:p>
    <w:p w:rsidR="000D256C" w:rsidRDefault="000D256C"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Pr="00614434" w:rsidRDefault="00614434" w:rsidP="00614434">
      <w:pPr>
        <w:spacing w:after="200" w:line="276" w:lineRule="auto"/>
        <w:jc w:val="center"/>
        <w:rPr>
          <w:b/>
          <w:i/>
          <w:noProof/>
        </w:rPr>
        <w:sectPr w:rsidR="00614434" w:rsidRPr="00614434" w:rsidSect="00AB3CCE">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r w:rsidRPr="00326ED3">
        <w:rPr>
          <w:b/>
          <w:i/>
          <w:noProof/>
          <w:lang w:val="id-ID"/>
        </w:rPr>
        <w:lastRenderedPageBreak/>
        <w:t>[Halaman ini sengaja dikosongkan]</w:t>
      </w:r>
    </w:p>
    <w:p w:rsidR="007566A5" w:rsidRDefault="000D256C" w:rsidP="0018037E">
      <w:pPr>
        <w:pStyle w:val="Heading1"/>
        <w:numPr>
          <w:ilvl w:val="0"/>
          <w:numId w:val="0"/>
        </w:numPr>
        <w:rPr>
          <w:rFonts w:cs="Times New Roman"/>
          <w:noProof/>
          <w:szCs w:val="24"/>
          <w:lang w:val="id-ID"/>
        </w:rPr>
      </w:pPr>
      <w:bookmarkStart w:id="36" w:name="_Toc263602513"/>
      <w:bookmarkStart w:id="37" w:name="_Toc297322777"/>
      <w:bookmarkStart w:id="38" w:name="_Toc418550460"/>
      <w:r w:rsidRPr="00326ED3">
        <w:rPr>
          <w:rFonts w:cs="Times New Roman"/>
          <w:noProof/>
          <w:szCs w:val="24"/>
          <w:lang w:val="id-ID"/>
        </w:rPr>
        <w:lastRenderedPageBreak/>
        <w:t>DAFTAR GAMBAR</w:t>
      </w:r>
      <w:bookmarkEnd w:id="36"/>
      <w:bookmarkEnd w:id="37"/>
      <w:bookmarkEnd w:id="38"/>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DF7761" w:rsidRPr="00AD6135">
        <w:rPr>
          <w:lang w:val="id-ID"/>
        </w:rPr>
        <w:instrText xml:space="preserve"> TOC \h \z \c "Gambar 2." </w:instrText>
      </w:r>
      <w:r w:rsidRPr="00AD6135">
        <w:rPr>
          <w:lang w:val="id-ID"/>
        </w:rPr>
        <w:fldChar w:fldCharType="separate"/>
      </w:r>
      <w:hyperlink r:id="rId48" w:anchor="_Toc409550656" w:history="1">
        <w:r w:rsidR="00AD6135" w:rsidRPr="00AD6135">
          <w:rPr>
            <w:rStyle w:val="Hyperlink"/>
            <w:noProof/>
          </w:rPr>
          <w:t>Gambar 2.1. Gambaran Stadium pada Kanker Colon [8]</w:t>
        </w:r>
        <w:r w:rsidR="00AD6135" w:rsidRPr="00AD6135">
          <w:rPr>
            <w:noProof/>
            <w:webHidden/>
          </w:rPr>
          <w:tab/>
        </w:r>
        <w:r w:rsidRPr="00AD6135">
          <w:rPr>
            <w:noProof/>
            <w:webHidden/>
          </w:rPr>
          <w:fldChar w:fldCharType="begin"/>
        </w:r>
        <w:r w:rsidR="00AD6135" w:rsidRPr="00AD6135">
          <w:rPr>
            <w:noProof/>
            <w:webHidden/>
          </w:rPr>
          <w:instrText xml:space="preserve"> PAGEREF _Toc409550656 \h </w:instrText>
        </w:r>
        <w:r w:rsidRPr="00AD6135">
          <w:rPr>
            <w:noProof/>
            <w:webHidden/>
          </w:rPr>
        </w:r>
        <w:r w:rsidRPr="00AD6135">
          <w:rPr>
            <w:noProof/>
            <w:webHidden/>
          </w:rPr>
          <w:fldChar w:fldCharType="separate"/>
        </w:r>
        <w:r w:rsidR="00DE4529">
          <w:rPr>
            <w:noProof/>
            <w:webHidden/>
          </w:rPr>
          <w:t>8</w:t>
        </w:r>
        <w:r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657" w:history="1">
        <w:r w:rsidR="00AD6135" w:rsidRPr="00AD6135">
          <w:rPr>
            <w:rStyle w:val="Hyperlink"/>
            <w:noProof/>
          </w:rPr>
          <w:t>Gambar 2.2. Ilustrasi Bit-String Encoding</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_Toc409550657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r:id="rId49" w:anchor="_Toc409550658" w:history="1">
        <w:r w:rsidR="00AD6135" w:rsidRPr="00AD6135">
          <w:rPr>
            <w:rStyle w:val="Hyperlink"/>
            <w:noProof/>
          </w:rPr>
          <w:t>Gambar 2.3. Ilustrasi Two-Point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_Toc409550658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r:id="rId50" w:anchor="_Toc409550659" w:history="1">
        <w:r w:rsidR="00AD6135" w:rsidRPr="00AD6135">
          <w:rPr>
            <w:rStyle w:val="Hyperlink"/>
            <w:noProof/>
          </w:rPr>
          <w:t>Gambar 2.4. Ilustrasi Bit Inversion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_Toc409550659 \h </w:instrText>
        </w:r>
        <w:r w:rsidR="00725214" w:rsidRPr="00AD6135">
          <w:rPr>
            <w:noProof/>
            <w:webHidden/>
          </w:rPr>
        </w:r>
        <w:r w:rsidR="00725214" w:rsidRPr="00AD6135">
          <w:rPr>
            <w:noProof/>
            <w:webHidden/>
          </w:rPr>
          <w:fldChar w:fldCharType="separate"/>
        </w:r>
        <w:r w:rsidR="00DE4529">
          <w:rPr>
            <w:noProof/>
            <w:webHidden/>
          </w:rPr>
          <w:t>12</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r:id="rId51" w:anchor="_Toc409550660" w:history="1">
        <w:r w:rsidR="00AD6135" w:rsidRPr="00AD6135">
          <w:rPr>
            <w:rStyle w:val="Hyperlink"/>
            <w:noProof/>
          </w:rPr>
          <w:t>Gambar 2.5. Flowchart Genetic Algorithm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_Toc409550660 \h </w:instrText>
        </w:r>
        <w:r w:rsidR="00725214" w:rsidRPr="00AD6135">
          <w:rPr>
            <w:noProof/>
            <w:webHidden/>
          </w:rPr>
        </w:r>
        <w:r w:rsidR="00725214" w:rsidRPr="00AD6135">
          <w:rPr>
            <w:noProof/>
            <w:webHidden/>
          </w:rPr>
          <w:fldChar w:fldCharType="separate"/>
        </w:r>
        <w:r w:rsidR="00DE4529">
          <w:rPr>
            <w:noProof/>
            <w:webHidden/>
          </w:rPr>
          <w:t>13</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r:id="rId52" w:anchor="_Toc409550661" w:history="1">
        <w:r w:rsidR="00AD6135" w:rsidRPr="00AD6135">
          <w:rPr>
            <w:rStyle w:val="Hyperlink"/>
            <w:noProof/>
          </w:rPr>
          <w:t>Gambar 2.6. Pseudocode Algoritma K-means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_Toc409550661 \h </w:instrText>
        </w:r>
        <w:r w:rsidR="00725214" w:rsidRPr="00AD6135">
          <w:rPr>
            <w:noProof/>
            <w:webHidden/>
          </w:rPr>
        </w:r>
        <w:r w:rsidR="00725214" w:rsidRPr="00AD6135">
          <w:rPr>
            <w:noProof/>
            <w:webHidden/>
          </w:rPr>
          <w:fldChar w:fldCharType="separate"/>
        </w:r>
        <w:r w:rsidR="00DE4529">
          <w:rPr>
            <w:noProof/>
            <w:webHidden/>
          </w:rPr>
          <w:t>14</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r:id="rId53" w:anchor="_Toc409550662" w:history="1">
        <w:r w:rsidR="00AD6135" w:rsidRPr="00AD6135">
          <w:rPr>
            <w:rStyle w:val="Hyperlink"/>
            <w:noProof/>
          </w:rPr>
          <w:t>Gambar 2.7. Ilustrasi Algoritma K-NN. (a)1-Nearest Neighbor (b)2-Nearest Neighbor (c) 3-Nearest Neighbor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_Toc409550662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r:id="rId54" w:anchor="_Toc409550663" w:history="1">
        <w:r w:rsidR="00AD6135" w:rsidRPr="00AD6135">
          <w:rPr>
            <w:rStyle w:val="Hyperlink"/>
            <w:noProof/>
          </w:rPr>
          <w:t>Gambar 2.8. Pseudocode Algoritma K-NN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_Toc409550663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r:id="rId55" w:anchor="_Toc409550664" w:history="1">
        <w:r w:rsidR="00AD6135" w:rsidRPr="00AD6135">
          <w:rPr>
            <w:rStyle w:val="Hyperlink"/>
            <w:noProof/>
          </w:rPr>
          <w:t>Gambar 2.9. Pseudocode Algoritma PCA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_Toc409550664 \h </w:instrText>
        </w:r>
        <w:r w:rsidR="00725214" w:rsidRPr="00AD6135">
          <w:rPr>
            <w:noProof/>
            <w:webHidden/>
          </w:rPr>
        </w:r>
        <w:r w:rsidR="00725214" w:rsidRPr="00AD6135">
          <w:rPr>
            <w:noProof/>
            <w:webHidden/>
          </w:rPr>
          <w:fldChar w:fldCharType="separate"/>
        </w:r>
        <w:r w:rsidR="00DE4529">
          <w:rPr>
            <w:noProof/>
            <w:webHidden/>
          </w:rPr>
          <w:t>16</w:t>
        </w:r>
        <w:r w:rsidR="00725214" w:rsidRPr="00AD6135">
          <w:rPr>
            <w:noProof/>
            <w:webHidden/>
          </w:rPr>
          <w:fldChar w:fldCharType="end"/>
        </w:r>
      </w:hyperlink>
    </w:p>
    <w:p w:rsidR="00AD6135" w:rsidRPr="00AD6135" w:rsidRDefault="000476D7" w:rsidP="00D462BE">
      <w:pPr>
        <w:pStyle w:val="TableofFigures"/>
        <w:tabs>
          <w:tab w:val="right" w:leader="dot" w:pos="5546"/>
        </w:tabs>
        <w:rPr>
          <w:noProof/>
        </w:rPr>
      </w:pPr>
      <w:hyperlink r:id="rId56" w:anchor="_Toc409550665" w:history="1">
        <w:r w:rsidR="00AD6135" w:rsidRPr="00AD6135">
          <w:rPr>
            <w:rStyle w:val="Hyperlink"/>
            <w:noProof/>
          </w:rPr>
          <w:t>Gambar 2.10. Pseudocode Algoritma PCA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_Toc409550665 \h </w:instrText>
        </w:r>
        <w:r w:rsidR="00725214" w:rsidRPr="00AD6135">
          <w:rPr>
            <w:noProof/>
            <w:webHidden/>
          </w:rPr>
        </w:r>
        <w:r w:rsidR="00725214" w:rsidRPr="00AD6135">
          <w:rPr>
            <w:noProof/>
            <w:webHidden/>
          </w:rPr>
          <w:fldChar w:fldCharType="separate"/>
        </w:r>
        <w:r w:rsidR="00DE4529">
          <w:rPr>
            <w:noProof/>
            <w:webHidden/>
          </w:rPr>
          <w:t>17</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3." </w:instrText>
      </w:r>
      <w:r w:rsidR="00725214" w:rsidRPr="00AD6135">
        <w:rPr>
          <w:lang w:val="id-ID"/>
        </w:rPr>
        <w:fldChar w:fldCharType="separate"/>
      </w:r>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r:id="rId57" w:anchor="_Toc409550666" w:history="1">
        <w:r w:rsidR="00AD6135" w:rsidRPr="00AD6135">
          <w:rPr>
            <w:rStyle w:val="Hyperlink"/>
            <w:noProof/>
          </w:rPr>
          <w:t>Gambar 3.1. Alur proses program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_Toc409550666 \h </w:instrText>
        </w:r>
        <w:r w:rsidR="00725214" w:rsidRPr="00AD6135">
          <w:rPr>
            <w:noProof/>
            <w:webHidden/>
          </w:rPr>
        </w:r>
        <w:r w:rsidR="00725214" w:rsidRPr="00AD6135">
          <w:rPr>
            <w:noProof/>
            <w:webHidden/>
          </w:rPr>
          <w:fldChar w:fldCharType="separate"/>
        </w:r>
        <w:r w:rsidR="00DE4529">
          <w:rPr>
            <w:noProof/>
            <w:webHidden/>
          </w:rPr>
          <w:t>20</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667" w:history="1">
        <w:r w:rsidR="00AD6135" w:rsidRPr="00AD6135">
          <w:rPr>
            <w:rStyle w:val="Hyperlink"/>
            <w:noProof/>
          </w:rPr>
          <w:t>Gambar 3.2. Pseudocode Principal Component Analysis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_Toc409550667 \h </w:instrText>
        </w:r>
        <w:r w:rsidR="00725214" w:rsidRPr="00AD6135">
          <w:rPr>
            <w:noProof/>
            <w:webHidden/>
          </w:rPr>
        </w:r>
        <w:r w:rsidR="00725214" w:rsidRPr="00AD6135">
          <w:rPr>
            <w:noProof/>
            <w:webHidden/>
          </w:rPr>
          <w:fldChar w:fldCharType="separate"/>
        </w:r>
        <w:r w:rsidR="00DE4529">
          <w:rPr>
            <w:noProof/>
            <w:webHidden/>
          </w:rPr>
          <w:t>22</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668" w:history="1">
        <w:r w:rsidR="00AD6135" w:rsidRPr="00AD6135">
          <w:rPr>
            <w:rStyle w:val="Hyperlink"/>
            <w:noProof/>
          </w:rPr>
          <w:t>Gambar 3.4. Pseudocode Fungsi Generate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_Toc409550668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r:id="rId58" w:anchor="_Toc409550669" w:history="1">
        <w:r w:rsidR="00AD6135" w:rsidRPr="00AD6135">
          <w:rPr>
            <w:rStyle w:val="Hyperlink"/>
            <w:noProof/>
          </w:rPr>
          <w:t>Gambar 3.3. Representasi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_Toc409550669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r:id="rId59" w:anchor="_Toc409550670" w:history="1">
        <w:r w:rsidR="00AD6135" w:rsidRPr="00AD6135">
          <w:rPr>
            <w:rStyle w:val="Hyperlink"/>
            <w:noProof/>
          </w:rPr>
          <w:t>Gambar 3.5. Ilustrasi Implementasi Algoritma K-means dan K-nearest Neighbor pada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_Toc409550670 \h </w:instrText>
        </w:r>
        <w:r w:rsidR="00725214" w:rsidRPr="00AD6135">
          <w:rPr>
            <w:noProof/>
            <w:webHidden/>
          </w:rPr>
        </w:r>
        <w:r w:rsidR="00725214" w:rsidRPr="00AD6135">
          <w:rPr>
            <w:noProof/>
            <w:webHidden/>
          </w:rPr>
          <w:fldChar w:fldCharType="separate"/>
        </w:r>
        <w:r w:rsidR="00DE4529">
          <w:rPr>
            <w:noProof/>
            <w:webHidden/>
          </w:rPr>
          <w:t>24</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r:id="rId60" w:anchor="_Toc409550671" w:history="1">
        <w:r w:rsidR="00AD6135" w:rsidRPr="00AD6135">
          <w:rPr>
            <w:rStyle w:val="Hyperlink"/>
            <w:noProof/>
          </w:rPr>
          <w:t>Gambar 3.6. Pseudocode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_Toc409550671 \h </w:instrText>
        </w:r>
        <w:r w:rsidR="00725214" w:rsidRPr="00AD6135">
          <w:rPr>
            <w:noProof/>
            <w:webHidden/>
          </w:rPr>
        </w:r>
        <w:r w:rsidR="00725214" w:rsidRPr="00AD6135">
          <w:rPr>
            <w:noProof/>
            <w:webHidden/>
          </w:rPr>
          <w:fldChar w:fldCharType="separate"/>
        </w:r>
        <w:r w:rsidR="00DE4529">
          <w:rPr>
            <w:noProof/>
            <w:webHidden/>
          </w:rPr>
          <w:t>25</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r:id="rId61" w:anchor="_Toc409550672" w:history="1">
        <w:r w:rsidR="00AD6135" w:rsidRPr="00AD6135">
          <w:rPr>
            <w:rStyle w:val="Hyperlink"/>
            <w:noProof/>
          </w:rPr>
          <w:t>Gambar 3.7. Pseudocode Fungsi Seleksi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_Toc409550672 \h </w:instrText>
        </w:r>
        <w:r w:rsidR="00725214" w:rsidRPr="00AD6135">
          <w:rPr>
            <w:noProof/>
            <w:webHidden/>
          </w:rPr>
        </w:r>
        <w:r w:rsidR="00725214" w:rsidRPr="00AD6135">
          <w:rPr>
            <w:noProof/>
            <w:webHidden/>
          </w:rPr>
          <w:fldChar w:fldCharType="separate"/>
        </w:r>
        <w:r w:rsidR="00DE4529">
          <w:rPr>
            <w:noProof/>
            <w:webHidden/>
          </w:rPr>
          <w:t>26</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673" w:history="1">
        <w:r w:rsidR="00AD6135" w:rsidRPr="00AD6135">
          <w:rPr>
            <w:rStyle w:val="Hyperlink"/>
            <w:noProof/>
          </w:rPr>
          <w:t>Gambar 3.8. Pseudocode Fungsi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_Toc409550673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674" w:history="1">
        <w:r w:rsidR="00AD6135" w:rsidRPr="00AD6135">
          <w:rPr>
            <w:rStyle w:val="Hyperlink"/>
            <w:noProof/>
          </w:rPr>
          <w:t>Gambar 3.9. Pseudocode Fungsi Mutasi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_Toc409550674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675" w:history="1">
        <w:r w:rsidR="00AD6135" w:rsidRPr="00AD6135">
          <w:rPr>
            <w:rStyle w:val="Hyperlink"/>
            <w:noProof/>
          </w:rPr>
          <w:t>Gambar 3.10. Pseudocode Fungsi Mutasi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_Toc409550675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p>
    <w:p w:rsidR="00AD6135" w:rsidRPr="00AD6135" w:rsidRDefault="000476D7" w:rsidP="00D462BE">
      <w:pPr>
        <w:pStyle w:val="TableofFigures"/>
        <w:tabs>
          <w:tab w:val="right" w:leader="dot" w:pos="5546"/>
        </w:tabs>
        <w:rPr>
          <w:noProof/>
        </w:rPr>
      </w:pPr>
      <w:hyperlink w:anchor="_Toc409550676" w:history="1">
        <w:r w:rsidR="00AD6135" w:rsidRPr="00AD6135">
          <w:rPr>
            <w:rStyle w:val="Hyperlink"/>
            <w:noProof/>
          </w:rPr>
          <w:t>Gambar 3.11</w:t>
        </w:r>
        <w:r w:rsidR="00AD6135" w:rsidRPr="00AD6135">
          <w:rPr>
            <w:rStyle w:val="Hyperlink"/>
            <w:noProof/>
            <w:lang w:val="id-ID"/>
          </w:rPr>
          <w:t xml:space="preserve"> </w:t>
        </w:r>
        <w:r w:rsidR="00AD6135" w:rsidRPr="00AD6135">
          <w:rPr>
            <w:rStyle w:val="Hyperlink"/>
            <w:noProof/>
          </w:rPr>
          <w:t>Pseudocode Fungsi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_Toc409550676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5." </w:instrText>
      </w:r>
      <w:r w:rsidR="00725214" w:rsidRPr="00AD6135">
        <w:rPr>
          <w:lang w:val="id-ID"/>
        </w:rPr>
        <w:fldChar w:fldCharType="separate"/>
      </w:r>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r:id="rId62" w:anchor="_Toc409550677" w:history="1">
        <w:r w:rsidR="00AD6135" w:rsidRPr="00AD6135">
          <w:rPr>
            <w:rStyle w:val="Hyperlink"/>
            <w:noProof/>
          </w:rPr>
          <w:t>Gambar 5.1. Visualisasi 5-Crossvalidation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_Toc409550677 \h </w:instrText>
        </w:r>
        <w:r w:rsidR="00725214" w:rsidRPr="00AD6135">
          <w:rPr>
            <w:noProof/>
            <w:webHidden/>
          </w:rPr>
        </w:r>
        <w:r w:rsidR="00725214" w:rsidRPr="00AD6135">
          <w:rPr>
            <w:noProof/>
            <w:webHidden/>
          </w:rPr>
          <w:fldChar w:fldCharType="separate"/>
        </w:r>
        <w:r w:rsidR="00DE4529">
          <w:rPr>
            <w:noProof/>
            <w:webHidden/>
          </w:rPr>
          <w:t>46</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r:id="rId63" w:anchor="_Toc409550678" w:history="1">
        <w:r w:rsidR="00AD6135" w:rsidRPr="00AD6135">
          <w:rPr>
            <w:rStyle w:val="Hyperlink"/>
            <w:noProof/>
          </w:rPr>
          <w:t>Gambar 5.2. Grafik Hasil Akurasi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_Toc409550678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r:id="rId64" w:anchor="_Toc409550679" w:history="1">
        <w:r w:rsidR="00AD6135" w:rsidRPr="00AD6135">
          <w:rPr>
            <w:rStyle w:val="Hyperlink"/>
            <w:noProof/>
          </w:rPr>
          <w:t>Gambar 5.3. Grafik Hasil Running Time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_Toc409550679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r:id="rId65" w:anchor="_Toc409550680" w:history="1">
        <w:r w:rsidR="00AD6135" w:rsidRPr="00AD6135">
          <w:rPr>
            <w:rStyle w:val="Hyperlink"/>
            <w:noProof/>
          </w:rPr>
          <w:t>Gambar 5.4. Grafik Hasil Akurasi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_Toc409550680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r:id="rId66" w:anchor="_Toc409550681" w:history="1">
        <w:r w:rsidR="00AD6135" w:rsidRPr="00AD6135">
          <w:rPr>
            <w:rStyle w:val="Hyperlink"/>
            <w:noProof/>
          </w:rPr>
          <w:t>Gambar 5.5. Grafik Hasil Running Time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_Toc409550681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r:id="rId67" w:anchor="_Toc409550682" w:history="1">
        <w:r w:rsidR="00AD6135" w:rsidRPr="00AD6135">
          <w:rPr>
            <w:rStyle w:val="Hyperlink"/>
            <w:noProof/>
          </w:rPr>
          <w:t>Gambar 5.6. Grafik Hasil Akurasi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_Toc409550682 \h </w:instrText>
        </w:r>
        <w:r w:rsidR="00725214" w:rsidRPr="00AD6135">
          <w:rPr>
            <w:noProof/>
            <w:webHidden/>
          </w:rPr>
        </w:r>
        <w:r w:rsidR="00725214" w:rsidRPr="00AD6135">
          <w:rPr>
            <w:noProof/>
            <w:webHidden/>
          </w:rPr>
          <w:fldChar w:fldCharType="separate"/>
        </w:r>
        <w:r w:rsidR="00DE4529">
          <w:rPr>
            <w:noProof/>
            <w:webHidden/>
          </w:rPr>
          <w:t>51</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r:id="rId68" w:anchor="_Toc409550683" w:history="1">
        <w:r w:rsidR="00AD6135" w:rsidRPr="00AD6135">
          <w:rPr>
            <w:rStyle w:val="Hyperlink"/>
            <w:noProof/>
          </w:rPr>
          <w:t>Gambar 5.7. Grafik Hasil Running Time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_Toc409550683 \h </w:instrText>
        </w:r>
        <w:r w:rsidR="00725214" w:rsidRPr="00AD6135">
          <w:rPr>
            <w:noProof/>
            <w:webHidden/>
          </w:rPr>
        </w:r>
        <w:r w:rsidR="00725214" w:rsidRPr="00AD6135">
          <w:rPr>
            <w:noProof/>
            <w:webHidden/>
          </w:rPr>
          <w:fldChar w:fldCharType="separate"/>
        </w:r>
        <w:r w:rsidR="00DE4529">
          <w:rPr>
            <w:noProof/>
            <w:webHidden/>
          </w:rPr>
          <w:t>52</w:t>
        </w:r>
        <w:r w:rsidR="00725214" w:rsidRPr="00AD6135">
          <w:rPr>
            <w:noProof/>
            <w:webHidden/>
          </w:rPr>
          <w:fldChar w:fldCharType="end"/>
        </w:r>
      </w:hyperlink>
    </w:p>
    <w:p w:rsidR="00614434" w:rsidRPr="003075CB" w:rsidRDefault="00725214" w:rsidP="00614434">
      <w:pPr>
        <w:spacing w:after="200" w:line="276" w:lineRule="auto"/>
        <w:jc w:val="center"/>
        <w:rPr>
          <w:b/>
          <w:i/>
          <w:noProof/>
        </w:rPr>
        <w:sectPr w:rsidR="00614434" w:rsidRPr="003075CB" w:rsidSect="00AB3CCE">
          <w:headerReference w:type="even" r:id="rId69"/>
          <w:headerReference w:type="default" r:id="rId70"/>
          <w:footerReference w:type="even" r:id="rId71"/>
          <w:footerReference w:type="default" r:id="rId72"/>
          <w:headerReference w:type="first" r:id="rId73"/>
          <w:footerReference w:type="first" r:id="rId74"/>
          <w:pgSz w:w="8392" w:h="11907" w:code="11"/>
          <w:pgMar w:top="1418" w:right="1134" w:bottom="1418" w:left="1418" w:header="720" w:footer="720" w:gutter="284"/>
          <w:pgNumType w:fmt="lowerRoman"/>
          <w:cols w:space="720"/>
          <w:titlePg/>
          <w:docGrid w:linePitch="360"/>
        </w:sectPr>
      </w:pPr>
      <w:r w:rsidRPr="00AD6135">
        <w:rPr>
          <w:lang w:val="id-ID"/>
        </w:rPr>
        <w:lastRenderedPageBreak/>
        <w:fldChar w:fldCharType="end"/>
      </w:r>
      <w:r w:rsidR="00614434" w:rsidRPr="00326ED3">
        <w:rPr>
          <w:b/>
          <w:i/>
          <w:noProof/>
          <w:lang w:val="id-ID"/>
        </w:rPr>
        <w:t>[</w:t>
      </w:r>
      <w:r w:rsidR="00614434">
        <w:rPr>
          <w:b/>
          <w:i/>
          <w:noProof/>
          <w:lang w:val="id-ID"/>
        </w:rPr>
        <w:t>Halaman ini sengaja dikosongkan</w:t>
      </w:r>
      <w:r w:rsidR="003075CB">
        <w:rPr>
          <w:b/>
          <w:i/>
          <w:noProof/>
        </w:rPr>
        <w:t>]</w:t>
      </w:r>
    </w:p>
    <w:p w:rsidR="003F2BBF" w:rsidRPr="00326ED3" w:rsidRDefault="000D256C" w:rsidP="000A1684">
      <w:pPr>
        <w:pStyle w:val="Heading1"/>
        <w:numPr>
          <w:ilvl w:val="0"/>
          <w:numId w:val="0"/>
        </w:numPr>
        <w:rPr>
          <w:lang w:val="id-ID"/>
        </w:rPr>
      </w:pPr>
      <w:bookmarkStart w:id="39" w:name="_Toc236585576"/>
      <w:bookmarkStart w:id="40" w:name="_Toc263602514"/>
      <w:bookmarkStart w:id="41" w:name="_Toc297322778"/>
      <w:bookmarkStart w:id="42" w:name="_Toc418550461"/>
      <w:r w:rsidRPr="00326ED3">
        <w:rPr>
          <w:noProof/>
          <w:lang w:val="id-ID"/>
        </w:rPr>
        <w:lastRenderedPageBreak/>
        <w:t>DAFTAR TABEL</w:t>
      </w:r>
      <w:bookmarkEnd w:id="39"/>
      <w:bookmarkEnd w:id="40"/>
      <w:bookmarkEnd w:id="41"/>
      <w:bookmarkEnd w:id="42"/>
    </w:p>
    <w:p w:rsidR="00AD6135" w:rsidRPr="00AD6135" w:rsidRDefault="00725214" w:rsidP="0065548E">
      <w:pPr>
        <w:pStyle w:val="TableofFigures"/>
        <w:tabs>
          <w:tab w:val="right" w:leader="dot" w:pos="5546"/>
        </w:tabs>
        <w:rPr>
          <w:noProof/>
        </w:rPr>
      </w:pPr>
      <w:r w:rsidRPr="00AD6135">
        <w:fldChar w:fldCharType="begin"/>
      </w:r>
      <w:r w:rsidR="0065548E" w:rsidRPr="00AD6135">
        <w:instrText xml:space="preserve"> TOC \h \z \c "Tabel 4." </w:instrText>
      </w:r>
      <w:r w:rsidRPr="00AD6135">
        <w:fldChar w:fldCharType="separate"/>
      </w:r>
      <w:hyperlink w:anchor="_Toc409550684" w:history="1">
        <w:r w:rsidR="00AD6135" w:rsidRPr="00AD6135">
          <w:rPr>
            <w:rStyle w:val="Hyperlink"/>
            <w:noProof/>
          </w:rPr>
          <w:t>Tabel 4.1. Tabel Parameter yang Digunakan</w:t>
        </w:r>
        <w:r w:rsidR="00AD6135" w:rsidRPr="00AD6135">
          <w:rPr>
            <w:noProof/>
            <w:webHidden/>
          </w:rPr>
          <w:tab/>
        </w:r>
        <w:r w:rsidRPr="00AD6135">
          <w:rPr>
            <w:noProof/>
            <w:webHidden/>
          </w:rPr>
          <w:fldChar w:fldCharType="begin"/>
        </w:r>
        <w:r w:rsidR="00AD6135" w:rsidRPr="00AD6135">
          <w:rPr>
            <w:noProof/>
            <w:webHidden/>
          </w:rPr>
          <w:instrText xml:space="preserve"> PAGEREF _Toc409550684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r w:rsidRPr="00AD6135">
        <w:fldChar w:fldCharType="end"/>
      </w:r>
      <w:r w:rsidRPr="00AD6135">
        <w:fldChar w:fldCharType="begin"/>
      </w:r>
      <w:r w:rsidR="0065548E" w:rsidRPr="00AD6135">
        <w:instrText xml:space="preserve"> TOC \h \z \c "Tabel 5." </w:instrText>
      </w:r>
      <w:r w:rsidRPr="00AD6135">
        <w:fldChar w:fldCharType="separate"/>
      </w:r>
    </w:p>
    <w:p w:rsidR="00AD6135" w:rsidRPr="00AD6135" w:rsidRDefault="000476D7" w:rsidP="0065548E">
      <w:pPr>
        <w:pStyle w:val="TableofFigures"/>
        <w:tabs>
          <w:tab w:val="right" w:leader="dot" w:pos="5546"/>
        </w:tabs>
        <w:rPr>
          <w:noProof/>
        </w:rPr>
      </w:pPr>
      <w:hyperlink w:anchor="_Toc409550685" w:history="1">
        <w:r w:rsidR="00AD6135" w:rsidRPr="00AD6135">
          <w:rPr>
            <w:rStyle w:val="Hyperlink"/>
            <w:noProof/>
          </w:rPr>
          <w:t>Tabel 5.1. Tabel Perbandingan Hasil Akurasi dan Running Time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_Toc409550685 \h </w:instrText>
        </w:r>
        <w:r w:rsidR="00725214" w:rsidRPr="00AD6135">
          <w:rPr>
            <w:noProof/>
            <w:webHidden/>
          </w:rPr>
        </w:r>
        <w:r w:rsidR="00725214" w:rsidRPr="00AD6135">
          <w:rPr>
            <w:noProof/>
            <w:webHidden/>
          </w:rPr>
          <w:fldChar w:fldCharType="separate"/>
        </w:r>
        <w:r w:rsidR="00DE4529">
          <w:rPr>
            <w:noProof/>
            <w:webHidden/>
          </w:rPr>
          <w:t>53</w:t>
        </w:r>
        <w:r w:rsidR="00725214" w:rsidRPr="00AD6135">
          <w:rPr>
            <w:noProof/>
            <w:webHidden/>
          </w:rPr>
          <w:fldChar w:fldCharType="end"/>
        </w:r>
      </w:hyperlink>
      <w:r w:rsidR="00725214" w:rsidRPr="00AD6135">
        <w:fldChar w:fldCharType="end"/>
      </w:r>
      <w:r w:rsidR="00725214" w:rsidRPr="00AD6135">
        <w:fldChar w:fldCharType="begin"/>
      </w:r>
      <w:r w:rsidR="0065548E" w:rsidRPr="00AD6135">
        <w:instrText xml:space="preserve"> TOC \h \z \c "Tabel A." </w:instrText>
      </w:r>
      <w:r w:rsidR="00725214" w:rsidRPr="00AD6135">
        <w:fldChar w:fldCharType="separate"/>
      </w:r>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686" w:history="1">
        <w:r w:rsidR="00AD6135" w:rsidRPr="00AD6135">
          <w:rPr>
            <w:rStyle w:val="Hyperlink"/>
            <w:noProof/>
          </w:rPr>
          <w:t>Tabel A.1. Rekap Hasil Keluaran Program Skenario Uji Coba 1 pada Percobaan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_Toc409550686 \h </w:instrText>
        </w:r>
        <w:r w:rsidR="00725214" w:rsidRPr="00AD6135">
          <w:rPr>
            <w:noProof/>
            <w:webHidden/>
          </w:rPr>
        </w:r>
        <w:r w:rsidR="00725214" w:rsidRPr="00AD6135">
          <w:rPr>
            <w:noProof/>
            <w:webHidden/>
          </w:rPr>
          <w:fldChar w:fldCharType="separate"/>
        </w:r>
        <w:r w:rsidR="00DE4529">
          <w:rPr>
            <w:noProof/>
            <w:webHidden/>
          </w:rPr>
          <w:t>61</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687" w:history="1">
        <w:r w:rsidR="00AD6135" w:rsidRPr="00AD6135">
          <w:rPr>
            <w:rStyle w:val="Hyperlink"/>
            <w:noProof/>
          </w:rPr>
          <w:t>Tabel A.2. Rekap Hasil Keluaran Program Skenario Uji Coba 1 pada Percobaan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_Toc409550687 \h </w:instrText>
        </w:r>
        <w:r w:rsidR="00725214" w:rsidRPr="00AD6135">
          <w:rPr>
            <w:noProof/>
            <w:webHidden/>
          </w:rPr>
        </w:r>
        <w:r w:rsidR="00725214" w:rsidRPr="00AD6135">
          <w:rPr>
            <w:noProof/>
            <w:webHidden/>
          </w:rPr>
          <w:fldChar w:fldCharType="separate"/>
        </w:r>
        <w:r w:rsidR="00DE4529">
          <w:rPr>
            <w:noProof/>
            <w:webHidden/>
          </w:rPr>
          <w:t>62</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688" w:history="1">
        <w:r w:rsidR="00AD6135" w:rsidRPr="00AD6135">
          <w:rPr>
            <w:rStyle w:val="Hyperlink"/>
            <w:noProof/>
          </w:rPr>
          <w:t>Tabel A.3. Rekap Hasil Keluaran Program Skenario Uji Coba 1 pada Percobaan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_Toc409550688 \h </w:instrText>
        </w:r>
        <w:r w:rsidR="00725214" w:rsidRPr="00AD6135">
          <w:rPr>
            <w:noProof/>
            <w:webHidden/>
          </w:rPr>
        </w:r>
        <w:r w:rsidR="00725214" w:rsidRPr="00AD6135">
          <w:rPr>
            <w:noProof/>
            <w:webHidden/>
          </w:rPr>
          <w:fldChar w:fldCharType="separate"/>
        </w:r>
        <w:r w:rsidR="00DE4529">
          <w:rPr>
            <w:noProof/>
            <w:webHidden/>
          </w:rPr>
          <w:t>63</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689" w:history="1">
        <w:r w:rsidR="00AD6135" w:rsidRPr="00AD6135">
          <w:rPr>
            <w:rStyle w:val="Hyperlink"/>
            <w:noProof/>
          </w:rPr>
          <w:t>Tabel A.4. Rekap Hasil Keluaran Program Skenario Uji Coba 1 pada Percobaan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_Toc409550689 \h </w:instrText>
        </w:r>
        <w:r w:rsidR="00725214" w:rsidRPr="00AD6135">
          <w:rPr>
            <w:noProof/>
            <w:webHidden/>
          </w:rPr>
        </w:r>
        <w:r w:rsidR="00725214" w:rsidRPr="00AD6135">
          <w:rPr>
            <w:noProof/>
            <w:webHidden/>
          </w:rPr>
          <w:fldChar w:fldCharType="separate"/>
        </w:r>
        <w:r w:rsidR="00DE4529">
          <w:rPr>
            <w:noProof/>
            <w:webHidden/>
          </w:rPr>
          <w:t>64</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690" w:history="1">
        <w:r w:rsidR="00AD6135" w:rsidRPr="00AD6135">
          <w:rPr>
            <w:rStyle w:val="Hyperlink"/>
            <w:noProof/>
          </w:rPr>
          <w:t>Tabel A.5. Rekap Hasil Keluaran Program Skenario Uji Coba 1 pada Percobaan 5</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_Toc409550690 \h </w:instrText>
        </w:r>
        <w:r w:rsidR="00725214" w:rsidRPr="00AD6135">
          <w:rPr>
            <w:noProof/>
            <w:webHidden/>
          </w:rPr>
        </w:r>
        <w:r w:rsidR="00725214" w:rsidRPr="00AD6135">
          <w:rPr>
            <w:noProof/>
            <w:webHidden/>
          </w:rPr>
          <w:fldChar w:fldCharType="separate"/>
        </w:r>
        <w:r w:rsidR="00DE4529">
          <w:rPr>
            <w:noProof/>
            <w:webHidden/>
          </w:rPr>
          <w:t>65</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691" w:history="1">
        <w:r w:rsidR="00AD6135" w:rsidRPr="00AD6135">
          <w:rPr>
            <w:rStyle w:val="Hyperlink"/>
            <w:noProof/>
          </w:rPr>
          <w:t>Tabel A.6. Rekap Hasil Keluaran Program Skenario Uji Coba 1 pada Percobaan 6</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_Toc409550691 \h </w:instrText>
        </w:r>
        <w:r w:rsidR="00725214" w:rsidRPr="00AD6135">
          <w:rPr>
            <w:noProof/>
            <w:webHidden/>
          </w:rPr>
        </w:r>
        <w:r w:rsidR="00725214" w:rsidRPr="00AD6135">
          <w:rPr>
            <w:noProof/>
            <w:webHidden/>
          </w:rPr>
          <w:fldChar w:fldCharType="separate"/>
        </w:r>
        <w:r w:rsidR="00DE4529">
          <w:rPr>
            <w:noProof/>
            <w:webHidden/>
          </w:rPr>
          <w:t>66</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692" w:history="1">
        <w:r w:rsidR="00AD6135" w:rsidRPr="00AD6135">
          <w:rPr>
            <w:rStyle w:val="Hyperlink"/>
            <w:noProof/>
          </w:rPr>
          <w:t>Tabel A.7. Rekap Hasil Keluaran Program Skenario Uji Coba 1 pada Percobaan 7</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_Toc409550692 \h </w:instrText>
        </w:r>
        <w:r w:rsidR="00725214" w:rsidRPr="00AD6135">
          <w:rPr>
            <w:noProof/>
            <w:webHidden/>
          </w:rPr>
        </w:r>
        <w:r w:rsidR="00725214" w:rsidRPr="00AD6135">
          <w:rPr>
            <w:noProof/>
            <w:webHidden/>
          </w:rPr>
          <w:fldChar w:fldCharType="separate"/>
        </w:r>
        <w:r w:rsidR="00DE4529">
          <w:rPr>
            <w:noProof/>
            <w:webHidden/>
          </w:rPr>
          <w:t>67</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693" w:history="1">
        <w:r w:rsidR="00AD6135" w:rsidRPr="00AD6135">
          <w:rPr>
            <w:rStyle w:val="Hyperlink"/>
            <w:noProof/>
          </w:rPr>
          <w:t>Tabel A.8. Rekap Hasil Keluaran Program Skenario Uji Coba 1 pada Percobaan 8</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_Toc409550693 \h </w:instrText>
        </w:r>
        <w:r w:rsidR="00725214" w:rsidRPr="00AD6135">
          <w:rPr>
            <w:noProof/>
            <w:webHidden/>
          </w:rPr>
        </w:r>
        <w:r w:rsidR="00725214" w:rsidRPr="00AD6135">
          <w:rPr>
            <w:noProof/>
            <w:webHidden/>
          </w:rPr>
          <w:fldChar w:fldCharType="separate"/>
        </w:r>
        <w:r w:rsidR="00DE4529">
          <w:rPr>
            <w:noProof/>
            <w:webHidden/>
          </w:rPr>
          <w:t>68</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694" w:history="1">
        <w:r w:rsidR="00AD6135" w:rsidRPr="00AD6135">
          <w:rPr>
            <w:rStyle w:val="Hyperlink"/>
            <w:noProof/>
          </w:rPr>
          <w:t>Tabel A.9. Rekap Hasil Keluaran Program Skenario Uji Coba 1 pada Percobaan 9</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_Toc409550694 \h </w:instrText>
        </w:r>
        <w:r w:rsidR="00725214" w:rsidRPr="00AD6135">
          <w:rPr>
            <w:noProof/>
            <w:webHidden/>
          </w:rPr>
        </w:r>
        <w:r w:rsidR="00725214" w:rsidRPr="00AD6135">
          <w:rPr>
            <w:noProof/>
            <w:webHidden/>
          </w:rPr>
          <w:fldChar w:fldCharType="separate"/>
        </w:r>
        <w:r w:rsidR="00DE4529">
          <w:rPr>
            <w:noProof/>
            <w:webHidden/>
          </w:rPr>
          <w:t>69</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695" w:history="1">
        <w:r w:rsidR="00AD6135" w:rsidRPr="00AD6135">
          <w:rPr>
            <w:rStyle w:val="Hyperlink"/>
            <w:noProof/>
          </w:rPr>
          <w:t>Tabel A.10. Rekap Hasil Keluaran Program Skenario Uji Coba 1 pada Percobaan 10</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_Toc409550695 \h </w:instrText>
        </w:r>
        <w:r w:rsidR="00725214" w:rsidRPr="00AD6135">
          <w:rPr>
            <w:noProof/>
            <w:webHidden/>
          </w:rPr>
        </w:r>
        <w:r w:rsidR="00725214" w:rsidRPr="00AD6135">
          <w:rPr>
            <w:noProof/>
            <w:webHidden/>
          </w:rPr>
          <w:fldChar w:fldCharType="separate"/>
        </w:r>
        <w:r w:rsidR="00DE4529">
          <w:rPr>
            <w:noProof/>
            <w:webHidden/>
          </w:rPr>
          <w:t>70</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696" w:history="1">
        <w:r w:rsidR="00AD6135" w:rsidRPr="00AD6135">
          <w:rPr>
            <w:rStyle w:val="Hyperlink"/>
            <w:noProof/>
          </w:rPr>
          <w:t>Tabel A.11. Rekap Hasil Keluaran Program 10 Kali Percobaan pada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_Toc409550696 \h </w:instrText>
        </w:r>
        <w:r w:rsidR="00725214" w:rsidRPr="00AD6135">
          <w:rPr>
            <w:noProof/>
            <w:webHidden/>
          </w:rPr>
        </w:r>
        <w:r w:rsidR="00725214" w:rsidRPr="00AD6135">
          <w:rPr>
            <w:noProof/>
            <w:webHidden/>
          </w:rPr>
          <w:fldChar w:fldCharType="separate"/>
        </w:r>
        <w:r w:rsidR="00DE4529">
          <w:rPr>
            <w:noProof/>
            <w:webHidden/>
          </w:rPr>
          <w:t>71</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697" w:history="1">
        <w:r w:rsidR="00AD6135" w:rsidRPr="00AD6135">
          <w:rPr>
            <w:rStyle w:val="Hyperlink"/>
            <w:noProof/>
          </w:rPr>
          <w:t>Tabel A.12. Rekap Hasil Keluaran Program 10 Kali Percobaan pada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_Toc409550697 \h </w:instrText>
        </w:r>
        <w:r w:rsidR="00725214" w:rsidRPr="00AD6135">
          <w:rPr>
            <w:noProof/>
            <w:webHidden/>
          </w:rPr>
        </w:r>
        <w:r w:rsidR="00725214" w:rsidRPr="00AD6135">
          <w:rPr>
            <w:noProof/>
            <w:webHidden/>
          </w:rPr>
          <w:fldChar w:fldCharType="separate"/>
        </w:r>
        <w:r w:rsidR="00DE4529">
          <w:rPr>
            <w:noProof/>
            <w:webHidden/>
          </w:rPr>
          <w:t>72</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698" w:history="1">
        <w:r w:rsidR="00AD6135" w:rsidRPr="00AD6135">
          <w:rPr>
            <w:rStyle w:val="Hyperlink"/>
            <w:noProof/>
          </w:rPr>
          <w:t>Tabel A.13. Rekap Hasil Keluaran Program 10 Kali Percobaan pada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_Toc409550698 \h </w:instrText>
        </w:r>
        <w:r w:rsidR="00725214" w:rsidRPr="00AD6135">
          <w:rPr>
            <w:noProof/>
            <w:webHidden/>
          </w:rPr>
        </w:r>
        <w:r w:rsidR="00725214" w:rsidRPr="00AD6135">
          <w:rPr>
            <w:noProof/>
            <w:webHidden/>
          </w:rPr>
          <w:fldChar w:fldCharType="separate"/>
        </w:r>
        <w:r w:rsidR="00DE4529">
          <w:rPr>
            <w:noProof/>
            <w:webHidden/>
          </w:rPr>
          <w:t>73</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699" w:history="1">
        <w:r w:rsidR="00AD6135" w:rsidRPr="00AD6135">
          <w:rPr>
            <w:rStyle w:val="Hyperlink"/>
            <w:noProof/>
          </w:rPr>
          <w:t>Tabel A.14. Model Terbaik yang Dihasilkan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_Toc409550699 \h </w:instrText>
        </w:r>
        <w:r w:rsidR="00725214" w:rsidRPr="00AD6135">
          <w:rPr>
            <w:noProof/>
            <w:webHidden/>
          </w:rPr>
        </w:r>
        <w:r w:rsidR="00725214" w:rsidRPr="00AD6135">
          <w:rPr>
            <w:noProof/>
            <w:webHidden/>
          </w:rPr>
          <w:fldChar w:fldCharType="separate"/>
        </w:r>
        <w:r w:rsidR="00DE4529">
          <w:rPr>
            <w:noProof/>
            <w:webHidden/>
          </w:rPr>
          <w:t>74</w:t>
        </w:r>
        <w:r w:rsidR="00725214" w:rsidRPr="00AD6135">
          <w:rPr>
            <w:noProof/>
            <w:webHidden/>
          </w:rPr>
          <w:fldChar w:fldCharType="end"/>
        </w:r>
      </w:hyperlink>
    </w:p>
    <w:p w:rsidR="00DE2309" w:rsidRPr="00AD6135" w:rsidRDefault="00725214" w:rsidP="0065548E">
      <w:pPr>
        <w:rPr>
          <w:noProof/>
        </w:rPr>
      </w:pPr>
      <w:r w:rsidRPr="00AD6135">
        <w:fldChar w:fldCharType="end"/>
      </w:r>
    </w:p>
    <w:p w:rsidR="00F83CCB" w:rsidRDefault="00F83CCB" w:rsidP="00F83CCB">
      <w:pPr>
        <w:spacing w:after="200" w:line="276" w:lineRule="auto"/>
        <w:jc w:val="center"/>
        <w:rPr>
          <w:b/>
          <w:i/>
          <w:sz w:val="24"/>
          <w:szCs w:val="24"/>
        </w:rPr>
      </w:pPr>
      <w:r>
        <w:rPr>
          <w:i/>
          <w:noProof/>
        </w:rPr>
        <w:br w:type="page"/>
      </w:r>
      <w:r w:rsidR="00614434">
        <w:rPr>
          <w:b/>
          <w:i/>
          <w:sz w:val="24"/>
          <w:szCs w:val="24"/>
        </w:rPr>
        <w:lastRenderedPageBreak/>
        <w:t>[Halaman ini sengaja dikosongkan]</w:t>
      </w:r>
    </w:p>
    <w:p w:rsidR="00F83CCB" w:rsidRDefault="00F83CCB">
      <w:pPr>
        <w:spacing w:after="200" w:line="276" w:lineRule="auto"/>
        <w:jc w:val="left"/>
        <w:rPr>
          <w:b/>
          <w:i/>
          <w:sz w:val="24"/>
          <w:szCs w:val="24"/>
        </w:rPr>
      </w:pPr>
      <w:r>
        <w:rPr>
          <w:b/>
          <w:i/>
          <w:sz w:val="24"/>
          <w:szCs w:val="24"/>
        </w:rPr>
        <w:br w:type="page"/>
      </w:r>
    </w:p>
    <w:p w:rsidR="00373CD8" w:rsidRPr="00482E6B" w:rsidRDefault="00373CD8" w:rsidP="00090B9C">
      <w:pPr>
        <w:pStyle w:val="Heading1"/>
        <w:numPr>
          <w:ilvl w:val="0"/>
          <w:numId w:val="0"/>
        </w:numPr>
        <w:rPr>
          <w:noProof/>
        </w:rPr>
      </w:pPr>
      <w:bookmarkStart w:id="43" w:name="_Toc418550462"/>
      <w:r w:rsidRPr="00326ED3">
        <w:rPr>
          <w:noProof/>
          <w:lang w:val="id-ID"/>
        </w:rPr>
        <w:lastRenderedPageBreak/>
        <w:t xml:space="preserve">DAFTAR </w:t>
      </w:r>
      <w:r w:rsidR="00482E6B">
        <w:rPr>
          <w:noProof/>
        </w:rPr>
        <w:t>KODE SUMBER</w:t>
      </w:r>
      <w:bookmarkEnd w:id="43"/>
    </w:p>
    <w:p w:rsidR="00DE2309" w:rsidRDefault="00DE2309" w:rsidP="003F6139">
      <w:pPr>
        <w:pStyle w:val="TableofFigures"/>
        <w:tabs>
          <w:tab w:val="right" w:leader="dot" w:pos="5830"/>
        </w:tabs>
        <w:jc w:val="center"/>
        <w:rPr>
          <w:b/>
          <w:i/>
          <w:noProof/>
          <w:lang w:val="id-ID"/>
        </w:rPr>
      </w:pPr>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65548E" w:rsidRPr="00AD6135">
        <w:rPr>
          <w:lang w:val="id-ID"/>
        </w:rPr>
        <w:instrText xml:space="preserve"> TOC \h \z \c "Kode Sumber 4." </w:instrText>
      </w:r>
      <w:r w:rsidRPr="00AD6135">
        <w:rPr>
          <w:lang w:val="id-ID"/>
        </w:rPr>
        <w:fldChar w:fldCharType="separate"/>
      </w:r>
      <w:hyperlink w:anchor="_Toc409550700" w:history="1">
        <w:r w:rsidR="00AD6135" w:rsidRPr="00AD6135">
          <w:rPr>
            <w:rStyle w:val="Hyperlink"/>
            <w:noProof/>
          </w:rPr>
          <w:t>Kode Sumber 4.1. Kode Sumber Fungsi readFile (1)</w:t>
        </w:r>
        <w:r w:rsidR="00AD6135" w:rsidRPr="00AD6135">
          <w:rPr>
            <w:noProof/>
            <w:webHidden/>
          </w:rPr>
          <w:tab/>
        </w:r>
        <w:r w:rsidRPr="00AD6135">
          <w:rPr>
            <w:noProof/>
            <w:webHidden/>
          </w:rPr>
          <w:fldChar w:fldCharType="begin"/>
        </w:r>
        <w:r w:rsidR="00AD6135" w:rsidRPr="00AD6135">
          <w:rPr>
            <w:noProof/>
            <w:webHidden/>
          </w:rPr>
          <w:instrText xml:space="preserve"> PAGEREF _Toc409550700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701" w:history="1">
        <w:r w:rsidR="00AD6135" w:rsidRPr="00AD6135">
          <w:rPr>
            <w:rStyle w:val="Hyperlink"/>
            <w:noProof/>
          </w:rPr>
          <w:t>Kode Sumber 4.2. Kode Sumber Fungsi readFile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_Toc409550701 \h </w:instrText>
        </w:r>
        <w:r w:rsidR="00725214" w:rsidRPr="00AD6135">
          <w:rPr>
            <w:noProof/>
            <w:webHidden/>
          </w:rPr>
        </w:r>
        <w:r w:rsidR="00725214" w:rsidRPr="00AD6135">
          <w:rPr>
            <w:noProof/>
            <w:webHidden/>
          </w:rPr>
          <w:fldChar w:fldCharType="separate"/>
        </w:r>
        <w:r w:rsidR="00DE4529">
          <w:rPr>
            <w:noProof/>
            <w:webHidden/>
          </w:rPr>
          <w:t>31</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702" w:history="1">
        <w:r w:rsidR="00AD6135" w:rsidRPr="00AD6135">
          <w:rPr>
            <w:rStyle w:val="Hyperlink"/>
            <w:noProof/>
          </w:rPr>
          <w:t>Kode Sumber 4.3. Kode Sumber Fungsi generateKromosom()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_Toc409550702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703" w:history="1">
        <w:r w:rsidR="00AD6135" w:rsidRPr="00AD6135">
          <w:rPr>
            <w:rStyle w:val="Hyperlink"/>
            <w:noProof/>
          </w:rPr>
          <w:t>Kode Sumber 4.4. Kode Sumber Fungsi processCrossValidation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_Toc409550703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704" w:history="1">
        <w:r w:rsidR="00AD6135" w:rsidRPr="00AD6135">
          <w:rPr>
            <w:rStyle w:val="Hyperlink"/>
            <w:noProof/>
          </w:rPr>
          <w:t>Kode Sumber 4.5. Kode Sumber Fungsi processCrossValidation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_Toc409550704 \h </w:instrText>
        </w:r>
        <w:r w:rsidR="00725214" w:rsidRPr="00AD6135">
          <w:rPr>
            <w:noProof/>
            <w:webHidden/>
          </w:rPr>
        </w:r>
        <w:r w:rsidR="00725214" w:rsidRPr="00AD6135">
          <w:rPr>
            <w:noProof/>
            <w:webHidden/>
          </w:rPr>
          <w:fldChar w:fldCharType="separate"/>
        </w:r>
        <w:r w:rsidR="00DE4529">
          <w:rPr>
            <w:noProof/>
            <w:webHidden/>
          </w:rPr>
          <w:t>33</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705" w:history="1">
        <w:r w:rsidR="00AD6135" w:rsidRPr="00AD6135">
          <w:rPr>
            <w:rStyle w:val="Hyperlink"/>
            <w:noProof/>
          </w:rPr>
          <w:t>Kode Sumber 4.6. Kode Sumber Fungsi processCrossValidation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_Toc409550705 \h </w:instrText>
        </w:r>
        <w:r w:rsidR="00725214" w:rsidRPr="00AD6135">
          <w:rPr>
            <w:noProof/>
            <w:webHidden/>
          </w:rPr>
        </w:r>
        <w:r w:rsidR="00725214" w:rsidRPr="00AD6135">
          <w:rPr>
            <w:noProof/>
            <w:webHidden/>
          </w:rPr>
          <w:fldChar w:fldCharType="separate"/>
        </w:r>
        <w:r w:rsidR="00DE4529">
          <w:rPr>
            <w:noProof/>
            <w:webHidden/>
          </w:rPr>
          <w:t>34</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706" w:history="1">
        <w:r w:rsidR="00AD6135" w:rsidRPr="00AD6135">
          <w:rPr>
            <w:rStyle w:val="Hyperlink"/>
            <w:noProof/>
          </w:rPr>
          <w:t>Kode Sumber 4.7. Kode Sumber Fungsi processCrossValidation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_Toc409550706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707" w:history="1">
        <w:r w:rsidR="00AD6135" w:rsidRPr="00AD6135">
          <w:rPr>
            <w:rStyle w:val="Hyperlink"/>
            <w:noProof/>
          </w:rPr>
          <w:t>Kode Sumber 4.8. Kode Sumber Pemilihan Data sebagai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_Toc409550707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708" w:history="1">
        <w:r w:rsidR="00AD6135" w:rsidRPr="00AD6135">
          <w:rPr>
            <w:rStyle w:val="Hyperlink"/>
            <w:noProof/>
          </w:rPr>
          <w:t>Kode Sumber 4.9. Kode Sumber Perhitungan Nilai Disimilarity</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_Toc409550708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709" w:history="1">
        <w:r w:rsidR="00AD6135" w:rsidRPr="00AD6135">
          <w:rPr>
            <w:rStyle w:val="Hyperlink"/>
            <w:noProof/>
          </w:rPr>
          <w:t>Kode Sumber 4.10. Kode Sumber Pengecekkan Anggota Cluster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_Toc409550709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710" w:history="1">
        <w:r w:rsidR="00AD6135" w:rsidRPr="00AD6135">
          <w:rPr>
            <w:rStyle w:val="Hyperlink"/>
            <w:noProof/>
          </w:rPr>
          <w:t>Kode Sumber 4.11. Kode Sumber Perbarui Nilai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_Toc409550710 \h </w:instrText>
        </w:r>
        <w:r w:rsidR="00725214" w:rsidRPr="00AD6135">
          <w:rPr>
            <w:noProof/>
            <w:webHidden/>
          </w:rPr>
        </w:r>
        <w:r w:rsidR="00725214" w:rsidRPr="00AD6135">
          <w:rPr>
            <w:noProof/>
            <w:webHidden/>
          </w:rPr>
          <w:fldChar w:fldCharType="separate"/>
        </w:r>
        <w:r w:rsidR="00DE4529">
          <w:rPr>
            <w:noProof/>
            <w:webHidden/>
          </w:rPr>
          <w:t>37</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711" w:history="1">
        <w:r w:rsidR="00AD6135" w:rsidRPr="00AD6135">
          <w:rPr>
            <w:rStyle w:val="Hyperlink"/>
            <w:noProof/>
          </w:rPr>
          <w:t>Kode Sumber 4.12. Kode Sumber Perhitungan Akurasi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_Toc409550711 \h </w:instrText>
        </w:r>
        <w:r w:rsidR="00725214" w:rsidRPr="00AD6135">
          <w:rPr>
            <w:noProof/>
            <w:webHidden/>
          </w:rPr>
        </w:r>
        <w:r w:rsidR="00725214" w:rsidRPr="00AD6135">
          <w:rPr>
            <w:noProof/>
            <w:webHidden/>
          </w:rPr>
          <w:fldChar w:fldCharType="separate"/>
        </w:r>
        <w:r w:rsidR="00DE4529">
          <w:rPr>
            <w:noProof/>
            <w:webHidden/>
          </w:rPr>
          <w:t>38</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712" w:history="1">
        <w:r w:rsidR="00AD6135" w:rsidRPr="00AD6135">
          <w:rPr>
            <w:rStyle w:val="Hyperlink"/>
            <w:noProof/>
          </w:rPr>
          <w:t>Kode Sumber 4.13. Kode Sumber Fungsi isCompleted() dan isDuplicated(2)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_Toc409550712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713" w:history="1">
        <w:r w:rsidR="00AD6135" w:rsidRPr="00AD6135">
          <w:rPr>
            <w:rStyle w:val="Hyperlink"/>
            <w:noProof/>
          </w:rPr>
          <w:t>Kode Sumber 4.14. Kode Sumber Fungsi Check()</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_Toc409550713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714" w:history="1">
        <w:r w:rsidR="00AD6135" w:rsidRPr="00AD6135">
          <w:rPr>
            <w:rStyle w:val="Hyperlink"/>
            <w:noProof/>
          </w:rPr>
          <w:t>Kode Sumber 4.15. Kode Sumber Fungsi doSelection()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_Toc409550714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715" w:history="1">
        <w:r w:rsidR="00AD6135" w:rsidRPr="00AD6135">
          <w:rPr>
            <w:rStyle w:val="Hyperlink"/>
            <w:noProof/>
          </w:rPr>
          <w:t>Kode Sumber 4.16. Kode Sumber Individu yang Tidak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_Toc409550715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716" w:history="1">
        <w:r w:rsidR="00AD6135" w:rsidRPr="00AD6135">
          <w:rPr>
            <w:rStyle w:val="Hyperlink"/>
            <w:noProof/>
          </w:rPr>
          <w:t>Kode Sumber 4.17. Kode Sumber Individu yang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_Toc409550716 \h </w:instrText>
        </w:r>
        <w:r w:rsidR="00725214" w:rsidRPr="00AD6135">
          <w:rPr>
            <w:noProof/>
            <w:webHidden/>
          </w:rPr>
        </w:r>
        <w:r w:rsidR="00725214" w:rsidRPr="00AD6135">
          <w:rPr>
            <w:noProof/>
            <w:webHidden/>
          </w:rPr>
          <w:fldChar w:fldCharType="separate"/>
        </w:r>
        <w:r w:rsidR="00DE4529">
          <w:rPr>
            <w:noProof/>
            <w:webHidden/>
          </w:rPr>
          <w:t>41</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717" w:history="1">
        <w:r w:rsidR="00AD6135" w:rsidRPr="00AD6135">
          <w:rPr>
            <w:rStyle w:val="Hyperlink"/>
            <w:noProof/>
          </w:rPr>
          <w:t>Kode Sumber 4.18. Kode Sumber Fungsi doMutation()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_Toc409550717 \h </w:instrText>
        </w:r>
        <w:r w:rsidR="00725214" w:rsidRPr="00AD6135">
          <w:rPr>
            <w:noProof/>
            <w:webHidden/>
          </w:rPr>
        </w:r>
        <w:r w:rsidR="00725214" w:rsidRPr="00AD6135">
          <w:rPr>
            <w:noProof/>
            <w:webHidden/>
          </w:rPr>
          <w:fldChar w:fldCharType="separate"/>
        </w:r>
        <w:r w:rsidR="00DE4529">
          <w:rPr>
            <w:noProof/>
            <w:webHidden/>
          </w:rPr>
          <w:t>42</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718" w:history="1">
        <w:r w:rsidR="00AD6135" w:rsidRPr="00AD6135">
          <w:rPr>
            <w:rStyle w:val="Hyperlink"/>
            <w:noProof/>
          </w:rPr>
          <w:t>Kode Sumber 4.19. Kode Sumber Fungsi doEvaluation()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_Toc409550718 \h </w:instrText>
        </w:r>
        <w:r w:rsidR="00725214" w:rsidRPr="00AD6135">
          <w:rPr>
            <w:noProof/>
            <w:webHidden/>
          </w:rPr>
        </w:r>
        <w:r w:rsidR="00725214" w:rsidRPr="00AD6135">
          <w:rPr>
            <w:noProof/>
            <w:webHidden/>
          </w:rPr>
          <w:fldChar w:fldCharType="separate"/>
        </w:r>
        <w:r w:rsidR="00DE4529">
          <w:rPr>
            <w:noProof/>
            <w:webHidden/>
          </w:rPr>
          <w:t>43</w:t>
        </w:r>
        <w:r w:rsidR="00725214" w:rsidRPr="00AD6135">
          <w:rPr>
            <w:noProof/>
            <w:webHidden/>
          </w:rPr>
          <w:fldChar w:fldCharType="end"/>
        </w:r>
      </w:hyperlink>
    </w:p>
    <w:p w:rsidR="00AD6135" w:rsidRPr="00AD6135" w:rsidRDefault="000476D7">
      <w:pPr>
        <w:pStyle w:val="TableofFigures"/>
        <w:tabs>
          <w:tab w:val="right" w:leader="dot" w:pos="5546"/>
        </w:tabs>
        <w:rPr>
          <w:rFonts w:asciiTheme="minorHAnsi" w:eastAsiaTheme="minorEastAsia" w:hAnsiTheme="minorHAnsi" w:cstheme="minorBidi"/>
          <w:noProof/>
          <w:lang w:eastAsia="en-US"/>
        </w:rPr>
      </w:pPr>
      <w:hyperlink w:anchor="_Toc409550719" w:history="1">
        <w:r w:rsidR="00AD6135" w:rsidRPr="00AD6135">
          <w:rPr>
            <w:rStyle w:val="Hyperlink"/>
            <w:noProof/>
          </w:rPr>
          <w:t>Kode Sumber 4.20. Kode Sumber Program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_Toc409550719 \h </w:instrText>
        </w:r>
        <w:r w:rsidR="00725214" w:rsidRPr="00AD6135">
          <w:rPr>
            <w:noProof/>
            <w:webHidden/>
          </w:rPr>
        </w:r>
        <w:r w:rsidR="00725214" w:rsidRPr="00AD6135">
          <w:rPr>
            <w:noProof/>
            <w:webHidden/>
          </w:rPr>
          <w:fldChar w:fldCharType="separate"/>
        </w:r>
        <w:r w:rsidR="00DE4529">
          <w:rPr>
            <w:noProof/>
            <w:webHidden/>
          </w:rPr>
          <w:t>44</w:t>
        </w:r>
        <w:r w:rsidR="00725214" w:rsidRPr="00AD6135">
          <w:rPr>
            <w:noProof/>
            <w:webHidden/>
          </w:rPr>
          <w:fldChar w:fldCharType="end"/>
        </w:r>
      </w:hyperlink>
    </w:p>
    <w:p w:rsidR="00F83CCB" w:rsidRDefault="00725214" w:rsidP="00BA779F">
      <w:pPr>
        <w:rPr>
          <w:lang w:val="id-ID"/>
        </w:rPr>
      </w:pPr>
      <w:r w:rsidRPr="00AD6135">
        <w:rPr>
          <w:lang w:val="id-ID"/>
        </w:rPr>
        <w:fldChar w:fldCharType="end"/>
      </w:r>
    </w:p>
    <w:p w:rsidR="00F83CCB" w:rsidRPr="004538E8" w:rsidRDefault="003075CB" w:rsidP="00F83CCB">
      <w:pPr>
        <w:jc w:val="center"/>
        <w:rPr>
          <w:lang w:val="id-ID"/>
        </w:rPr>
        <w:sectPr w:rsidR="00F83CCB" w:rsidRPr="004538E8" w:rsidSect="00AB3CCE">
          <w:headerReference w:type="even" r:id="rId75"/>
          <w:headerReference w:type="default" r:id="rId76"/>
          <w:footerReference w:type="even" r:id="rId77"/>
          <w:footerReference w:type="default" r:id="rId78"/>
          <w:headerReference w:type="first" r:id="rId79"/>
          <w:footerReference w:type="first" r:id="rId80"/>
          <w:pgSz w:w="8392" w:h="11907" w:code="11"/>
          <w:pgMar w:top="1418" w:right="1134" w:bottom="1418" w:left="1418" w:header="720" w:footer="720" w:gutter="284"/>
          <w:pgNumType w:fmt="lowerRoman"/>
          <w:cols w:space="720"/>
          <w:titlePg/>
          <w:docGrid w:linePitch="360"/>
        </w:sectPr>
      </w:pPr>
      <w:r>
        <w:rPr>
          <w:b/>
          <w:i/>
          <w:sz w:val="24"/>
          <w:szCs w:val="24"/>
        </w:rPr>
        <w:lastRenderedPageBreak/>
        <w:t>[</w:t>
      </w:r>
      <w:r w:rsidR="00F83CCB" w:rsidRPr="00B71DE3">
        <w:rPr>
          <w:b/>
          <w:i/>
          <w:sz w:val="24"/>
          <w:szCs w:val="24"/>
        </w:rPr>
        <w:t>Halaman ini sengaja dikosongkan</w:t>
      </w:r>
      <w:r>
        <w:rPr>
          <w:b/>
          <w:i/>
          <w:sz w:val="24"/>
          <w:szCs w:val="24"/>
        </w:rPr>
        <w:t>]</w:t>
      </w:r>
    </w:p>
    <w:p w:rsidR="000D256C" w:rsidRPr="00326ED3" w:rsidRDefault="00076BC9" w:rsidP="00760EB2">
      <w:pPr>
        <w:pStyle w:val="Heading1"/>
        <w:numPr>
          <w:ilvl w:val="0"/>
          <w:numId w:val="0"/>
        </w:numPr>
        <w:rPr>
          <w:noProof/>
          <w:lang w:val="id-ID"/>
        </w:rPr>
      </w:pPr>
      <w:bookmarkStart w:id="44" w:name="_Toc418550463"/>
      <w:r>
        <w:rPr>
          <w:noProof/>
          <w:lang w:val="id-ID"/>
        </w:rPr>
        <w:lastRenderedPageBreak/>
        <w:t>BAB I</w:t>
      </w:r>
      <w:r w:rsidR="000D256C" w:rsidRPr="00326ED3">
        <w:rPr>
          <w:noProof/>
          <w:lang w:val="id-ID"/>
        </w:rPr>
        <w:br/>
      </w:r>
      <w:bookmarkStart w:id="45" w:name="_Toc263602515"/>
      <w:bookmarkStart w:id="46" w:name="_Toc297322779"/>
      <w:r w:rsidR="00760EB2" w:rsidRPr="00326ED3">
        <w:rPr>
          <w:noProof/>
          <w:lang w:val="id-ID"/>
        </w:rPr>
        <w:t>PENDAHULUAN</w:t>
      </w:r>
      <w:bookmarkEnd w:id="44"/>
      <w:bookmarkEnd w:id="45"/>
      <w:bookmarkEnd w:id="46"/>
    </w:p>
    <w:p w:rsidR="00DB3FBB" w:rsidRPr="00326ED3" w:rsidRDefault="00DB3FBB" w:rsidP="00DB3FBB">
      <w:pPr>
        <w:pStyle w:val="BodyText"/>
        <w:ind w:firstLine="709"/>
        <w:rPr>
          <w:sz w:val="22"/>
          <w:szCs w:val="22"/>
          <w:lang w:val="id-ID"/>
        </w:rPr>
      </w:pPr>
    </w:p>
    <w:p w:rsidR="000D256C" w:rsidRPr="00326ED3" w:rsidRDefault="000D256C" w:rsidP="00A2369B">
      <w:pPr>
        <w:pStyle w:val="Heading2"/>
        <w:spacing w:after="200"/>
        <w:ind w:left="567" w:hanging="567"/>
        <w:rPr>
          <w:noProof/>
          <w:lang w:val="id-ID"/>
        </w:rPr>
      </w:pPr>
      <w:bookmarkStart w:id="47" w:name="_Toc263602516"/>
      <w:bookmarkStart w:id="48" w:name="_Toc297322780"/>
      <w:bookmarkStart w:id="49" w:name="_Toc418550464"/>
      <w:r w:rsidRPr="00326ED3">
        <w:rPr>
          <w:noProof/>
          <w:lang w:val="id-ID"/>
        </w:rPr>
        <w:t>Latar Belakang</w:t>
      </w:r>
      <w:bookmarkEnd w:id="47"/>
      <w:bookmarkEnd w:id="48"/>
      <w:bookmarkEnd w:id="49"/>
    </w:p>
    <w:p w:rsidR="00DB33EF" w:rsidRPr="00DB33EF" w:rsidRDefault="00DB33EF" w:rsidP="00DB33EF">
      <w:pPr>
        <w:spacing w:after="240"/>
        <w:ind w:left="720" w:firstLine="720"/>
      </w:pPr>
      <w:bookmarkStart w:id="50" w:name="_Toc263602517"/>
      <w:bookmarkStart w:id="51" w:name="_Toc297322781"/>
      <w:r w:rsidRPr="00DB33EF">
        <w:t xml:space="preserve">Sistem informasi akademik telah menjadi elemen penting dalam sebuah institusi akademik karena kemampuan sistem ini yang dapat mengatur proses bisnis besar seperti perguruan tinggi </w:t>
      </w:r>
      <w:sdt>
        <w:sdtPr>
          <w:id w:val="1616943838"/>
          <w:citation/>
        </w:sdtPr>
        <w:sdtContent>
          <w:r w:rsidRPr="00DB33EF">
            <w:fldChar w:fldCharType="begin"/>
          </w:r>
          <w:r w:rsidRPr="00DB33EF">
            <w:instrText xml:space="preserve"> CITATION Umi14 \l 1033 </w:instrText>
          </w:r>
          <w:r w:rsidRPr="00DB33EF">
            <w:fldChar w:fldCharType="separate"/>
          </w:r>
          <w:r w:rsidR="008944B2">
            <w:rPr>
              <w:noProof/>
            </w:rPr>
            <w:t>[1]</w:t>
          </w:r>
          <w:r w:rsidRPr="00DB33EF">
            <w:fldChar w:fldCharType="end"/>
          </w:r>
        </w:sdtContent>
      </w:sdt>
      <w:r w:rsidRPr="00DB33EF">
        <w:t xml:space="preserve">. Sistem informasi akademik yang dibangun merupakan sistem informasi untuk menangani pengelolaan dan penyajian data-data akademik yang dibutuhkan oleh mahasiswa dan pengguna yang membutuhkan data dan informasi yang disediakan oleh sistem </w:t>
      </w:r>
      <w:sdt>
        <w:sdtPr>
          <w:id w:val="-1693218197"/>
          <w:citation/>
        </w:sdtPr>
        <w:sdtContent>
          <w:r w:rsidRPr="00DB33EF">
            <w:fldChar w:fldCharType="begin"/>
          </w:r>
          <w:r w:rsidRPr="00DB33EF">
            <w:instrText xml:space="preserve"> CITATION Ari04 \l 1033 </w:instrText>
          </w:r>
          <w:r w:rsidRPr="00DB33EF">
            <w:fldChar w:fldCharType="separate"/>
          </w:r>
          <w:r w:rsidR="008944B2">
            <w:rPr>
              <w:noProof/>
            </w:rPr>
            <w:t>[2]</w:t>
          </w:r>
          <w:r w:rsidRPr="00DB33EF">
            <w:fldChar w:fldCharType="end"/>
          </w:r>
        </w:sdtContent>
      </w:sdt>
      <w:r w:rsidRPr="00DB33EF">
        <w:t xml:space="preserve">. Sistem informasi akademik mewadahi proses belajar mengajar yang didalamnya terdapat sistem untuk memandu mengenai materi apa saja yang diajarkan. Kegiatan belajar mengajar dilakukan sesuai dengan perencanaan  mengenai  materi  apa  yang  hendak  diajarkan,  cara pengajaran  dan  hasil  yang  diharapkan  dari  kegiatan  belajar mengajar tersebut. </w:t>
      </w:r>
      <w:sdt>
        <w:sdtPr>
          <w:id w:val="-171029589"/>
          <w:citation/>
        </w:sdtPr>
        <w:sdtContent>
          <w:r w:rsidRPr="00DB33EF">
            <w:fldChar w:fldCharType="begin"/>
          </w:r>
          <w:r w:rsidRPr="00DB33EF">
            <w:instrText xml:space="preserve"> CITATION Has \l 1033 </w:instrText>
          </w:r>
          <w:r w:rsidRPr="00DB33EF">
            <w:fldChar w:fldCharType="separate"/>
          </w:r>
          <w:r w:rsidR="008944B2">
            <w:rPr>
              <w:noProof/>
            </w:rPr>
            <w:t>[3]</w:t>
          </w:r>
          <w:r w:rsidRPr="00DB33EF">
            <w:fldChar w:fldCharType="end"/>
          </w:r>
        </w:sdtContent>
      </w:sdt>
      <w:r w:rsidRPr="00DB33EF">
        <w:t xml:space="preserve"> </w:t>
      </w:r>
    </w:p>
    <w:p w:rsidR="00DB33EF" w:rsidRPr="00DB33EF" w:rsidRDefault="00DB33EF" w:rsidP="00DB33EF">
      <w:pPr>
        <w:spacing w:after="240"/>
        <w:ind w:left="720" w:firstLine="720"/>
      </w:pPr>
      <w:r w:rsidRPr="00DB33EF">
        <w:t xml:space="preserve">Banyaknya civitas akademik yang membutuhkan data dan informasi dari sistem informasi akademik, menyebabkan sistem informasi ini harus dapat menyesuaikan kebutuhan permintaan data dan informasi bagi pengguna-penggunanya. Selain itu, kemajuan teknologi informasi menyebabkan ketidaksesuaian spesifikasi sistem informasi akademik dengan teknologi saat ini. Perbedaan proses bisnis dan kebijakan-kebijakan akademik antara sebuah perguruan tinggi dengan lainnya tentu berbeda. Hal inilah yang mengakibatkan permintaan pembuatan sistem informasi akademik cenderung menjadi perangkat lunak berdasarkan kebutuhan bersifat khusus. </w:t>
      </w:r>
      <w:r w:rsidRPr="00DB33EF">
        <w:lastRenderedPageBreak/>
        <w:t xml:space="preserve">Tentunya, hal ini akan lebih banyak membuang biaya pada tahapan analisis kebutuhan. </w:t>
      </w:r>
    </w:p>
    <w:p w:rsidR="00DB33EF" w:rsidRPr="00DB33EF" w:rsidRDefault="00DB33EF" w:rsidP="006063F7">
      <w:pPr>
        <w:spacing w:after="240"/>
        <w:ind w:left="720"/>
      </w:pPr>
      <w:r w:rsidRPr="00DB33EF">
        <w:t xml:space="preserve">Untuk menangani perbedaan-perbedaan fungsionalitas tersebut, dibutuhkan sebuah perangkat lunak yang memiliki fungsional-fungsional bersifat generik dan dapat digunakan pada perguruan tinggi manapun atau sering disebut dengan </w:t>
      </w:r>
      <w:r w:rsidRPr="00DB33EF">
        <w:rPr>
          <w:i/>
        </w:rPr>
        <w:t>generic software</w:t>
      </w:r>
      <w:r w:rsidRPr="00DB33EF">
        <w:t xml:space="preserve">, agar dapat mengatasi solusi perbedaan kebijakan yang terjadi di berbagai perguruan tinggi  dan kemudahan untuk menyesuaikan kebutuhan-kebutuhan pada perguruan tinggi atau dapat diartikan sebagai kemudahan dalam berevolusi. Produk </w:t>
      </w:r>
      <w:r w:rsidRPr="00DB33EF">
        <w:rPr>
          <w:i/>
        </w:rPr>
        <w:t xml:space="preserve">generic software </w:t>
      </w:r>
      <w:r w:rsidRPr="00DB33EF">
        <w:t xml:space="preserve">disiapkan untuk mendukung proses bisnis suatu organisasi dengan kebutuhan yang beragam, seperti contoh </w:t>
      </w:r>
      <w:r w:rsidRPr="00DB33EF">
        <w:rPr>
          <w:i/>
        </w:rPr>
        <w:t xml:space="preserve">Enterprise Resource Planning </w:t>
      </w:r>
      <w:r w:rsidRPr="00DB33EF">
        <w:t xml:space="preserve">(ERP) dan sistem </w:t>
      </w:r>
      <w:r w:rsidRPr="00DB33EF">
        <w:rPr>
          <w:i/>
        </w:rPr>
        <w:t>Customer Relationship Management</w:t>
      </w:r>
      <w:r w:rsidRPr="00DB33EF">
        <w:t xml:space="preserve"> (CRM), memiliki karakter modularitas yang tinggi dan dapat diatur. Pengguna dapat memilih bagian dari modul-modul yang ada sesuai dengan kebutuhan organisasi tersebut, kemudahan atau biaya </w:t>
      </w:r>
      <w:sdt>
        <w:sdtPr>
          <w:id w:val="1936166792"/>
          <w:citation/>
        </w:sdtPr>
        <w:sdtContent>
          <w:r w:rsidRPr="00DB33EF">
            <w:fldChar w:fldCharType="begin"/>
          </w:r>
          <w:r w:rsidRPr="00DB33EF">
            <w:instrText xml:space="preserve"> CITATION Joã \l 1033 </w:instrText>
          </w:r>
          <w:r w:rsidRPr="00DB33EF">
            <w:fldChar w:fldCharType="separate"/>
          </w:r>
          <w:r w:rsidR="008944B2">
            <w:rPr>
              <w:noProof/>
            </w:rPr>
            <w:t>[4]</w:t>
          </w:r>
          <w:r w:rsidRPr="00DB33EF">
            <w:fldChar w:fldCharType="end"/>
          </w:r>
        </w:sdtContent>
      </w:sdt>
      <w:r w:rsidRPr="00DB33EF">
        <w:t xml:space="preserve">. </w:t>
      </w:r>
    </w:p>
    <w:p w:rsidR="006063F7" w:rsidRDefault="00DB33EF" w:rsidP="00DB33EF">
      <w:pPr>
        <w:spacing w:after="240"/>
        <w:ind w:left="720" w:firstLine="720"/>
      </w:pPr>
      <w:r w:rsidRPr="00DB33EF">
        <w:t xml:space="preserve">Dalam Tugas Akhir ini, sistem akan merancang perangkat lunak sistem informasi akademik yang bersifat </w:t>
      </w:r>
      <w:r w:rsidRPr="00DB33EF">
        <w:rPr>
          <w:i/>
        </w:rPr>
        <w:t>generic software</w:t>
      </w:r>
      <w:r w:rsidRPr="00DB33EF">
        <w:t xml:space="preserve"> dan mudah dievolusi (fungs</w:t>
      </w:r>
      <w:r>
        <w:t xml:space="preserve">i modularitas) pada </w:t>
      </w:r>
      <w:r w:rsidR="00500D91">
        <w:t xml:space="preserve">Modul </w:t>
      </w:r>
      <w:r w:rsidR="00061B0A">
        <w:t xml:space="preserve">Mata </w:t>
      </w:r>
      <w:r w:rsidR="00500D91">
        <w:t xml:space="preserve">Kuliah </w:t>
      </w:r>
      <w:r w:rsidR="006063F7">
        <w:t xml:space="preserve">dengan basis web, seperti yang ditunjukkan pada </w:t>
      </w:r>
      <w:r w:rsidR="00500D91">
        <w:fldChar w:fldCharType="begin"/>
      </w:r>
      <w:r w:rsidR="00500D91">
        <w:instrText xml:space="preserve"> REF _Ref421105750 \h </w:instrText>
      </w:r>
      <w:r w:rsidR="00500D91">
        <w:fldChar w:fldCharType="separate"/>
      </w:r>
      <w:r w:rsidR="00500D91">
        <w:t xml:space="preserve">Gambar 1. </w:t>
      </w:r>
      <w:r w:rsidR="00500D91">
        <w:rPr>
          <w:noProof/>
        </w:rPr>
        <w:t>1</w:t>
      </w:r>
      <w:r w:rsidR="00500D91">
        <w:t xml:space="preserve"> </w:t>
      </w:r>
      <w:r w:rsidR="00500D91">
        <w:fldChar w:fldCharType="end"/>
      </w:r>
      <w:r w:rsidR="00500D91">
        <w:t>. Bagian kotak berwarna merah memiliki arti bahwa bagian tersebut merupakan bagian yang dikerjakan pada Tugas Akhir ini.</w:t>
      </w:r>
    </w:p>
    <w:p w:rsidR="00500D91" w:rsidRDefault="00500D91" w:rsidP="00500D91">
      <w:pPr>
        <w:keepNext/>
        <w:spacing w:after="240"/>
      </w:pPr>
      <w:r>
        <w:rPr>
          <w:noProof/>
          <w:lang w:eastAsia="en-US"/>
        </w:rPr>
        <w:lastRenderedPageBreak/>
        <w:drawing>
          <wp:inline distT="0" distB="0" distL="0" distR="0" wp14:anchorId="74500A0A" wp14:editId="3D9E0CA2">
            <wp:extent cx="3708400" cy="339217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708400" cy="3392170"/>
                    </a:xfrm>
                    <a:prstGeom prst="rect">
                      <a:avLst/>
                    </a:prstGeom>
                  </pic:spPr>
                </pic:pic>
              </a:graphicData>
            </a:graphic>
          </wp:inline>
        </w:drawing>
      </w:r>
    </w:p>
    <w:p w:rsidR="006063F7" w:rsidRDefault="00500D91" w:rsidP="00500D91">
      <w:pPr>
        <w:pStyle w:val="Caption"/>
      </w:pPr>
      <w:bookmarkStart w:id="52" w:name="_Ref421105750"/>
      <w:r>
        <w:t xml:space="preserve">Gambar 1. </w:t>
      </w:r>
      <w:fldSimple w:instr=" SEQ Gambar_1. \* ARABIC ">
        <w:r>
          <w:rPr>
            <w:noProof/>
          </w:rPr>
          <w:t>1</w:t>
        </w:r>
      </w:fldSimple>
      <w:r>
        <w:t xml:space="preserve"> Ilustrasi Rancang Bangun Perangkat Lunak</w:t>
      </w:r>
      <w:bookmarkEnd w:id="52"/>
    </w:p>
    <w:p w:rsidR="00DB33EF" w:rsidRPr="00DB33EF" w:rsidRDefault="00DB33EF" w:rsidP="00DB33EF">
      <w:pPr>
        <w:spacing w:after="240"/>
        <w:ind w:left="720" w:firstLine="720"/>
      </w:pPr>
      <w:r w:rsidRPr="00DB33EF">
        <w:t xml:space="preserve">Modul </w:t>
      </w:r>
      <w:r w:rsidR="00500D91">
        <w:t>Mata Kuliah</w:t>
      </w:r>
      <w:r w:rsidRPr="00DB33EF">
        <w:t xml:space="preserve"> akan mewadahi </w:t>
      </w:r>
      <w:r>
        <w:t xml:space="preserve">pengelolaan kurikulum hingga pemetaannya menjadi capaian pembelajaran </w:t>
      </w:r>
      <w:r w:rsidR="00061B0A">
        <w:t>mata kuliah</w:t>
      </w:r>
      <w:r>
        <w:t xml:space="preserve"> dan pembuatan rencana pembelajaran tiap pembelajaran</w:t>
      </w:r>
      <w:r w:rsidRPr="00DB33EF">
        <w:t xml:space="preserve">. Perumusan kurikulum institut yang akan menghasilkan capaian pembelajaran pada program studi ditentukan oleh profil lulusan perguruan tinggi sebagai standar minimal kompetensi yang harus dimiliki. Untuk menentukan pada bidang yang spesifik dari peserta didik, maka akan diturunkan ke masing-masing program studi. Setelah dari program </w:t>
      </w:r>
      <w:r w:rsidR="00500D91">
        <w:t xml:space="preserve">studi, terdapat rumusan-rumusan </w:t>
      </w:r>
      <w:r w:rsidRPr="00DB33EF">
        <w:t xml:space="preserve">yang akan diberikan </w:t>
      </w:r>
      <w:r w:rsidR="001508C9">
        <w:t xml:space="preserve">pada mahasiswa dalam bentuk </w:t>
      </w:r>
      <w:r w:rsidR="00061B0A">
        <w:t>mata kuliah</w:t>
      </w:r>
      <w:r w:rsidR="001508C9">
        <w:t xml:space="preserve">. Dari </w:t>
      </w:r>
      <w:r w:rsidR="00061B0A">
        <w:t>mata kuliah</w:t>
      </w:r>
      <w:r w:rsidRPr="00DB33EF">
        <w:t xml:space="preserve"> </w:t>
      </w:r>
      <w:r w:rsidRPr="00DB33EF">
        <w:lastRenderedPageBreak/>
        <w:t xml:space="preserve">akan dipecah lagi menjadi apa </w:t>
      </w:r>
      <w:r w:rsidR="001508C9">
        <w:t xml:space="preserve">saja yang dipelajari dalam </w:t>
      </w:r>
      <w:r w:rsidR="00061B0A">
        <w:t>mata kuliah</w:t>
      </w:r>
      <w:r w:rsidRPr="00DB33EF">
        <w:t xml:space="preserve"> tersebut sehingga maha</w:t>
      </w:r>
      <w:r w:rsidR="001508C9">
        <w:t xml:space="preserve">siswa yang sudah mengambil </w:t>
      </w:r>
      <w:r w:rsidR="00061B0A">
        <w:t>mata kuliah</w:t>
      </w:r>
      <w:r w:rsidRPr="00DB33EF">
        <w:t xml:space="preserve"> bersangkutan dapat memenuhi kebutuhan sebagai mahas</w:t>
      </w:r>
      <w:r w:rsidR="001508C9">
        <w:t xml:space="preserve">iswa yang sudah lulus pada </w:t>
      </w:r>
      <w:r w:rsidR="00061B0A">
        <w:t>mata kuliah</w:t>
      </w:r>
      <w:r w:rsidRPr="00DB33EF">
        <w:t xml:space="preserve"> tersebut. </w:t>
      </w:r>
    </w:p>
    <w:p w:rsidR="00DB33EF" w:rsidRPr="00DB33EF" w:rsidRDefault="00DB33EF" w:rsidP="00DB33EF">
      <w:pPr>
        <w:spacing w:after="240"/>
        <w:ind w:left="720" w:firstLine="720"/>
      </w:pPr>
      <w:r w:rsidRPr="00DB33EF">
        <w:t xml:space="preserve">Aplikasi akan menggunakan kerangka kerja Spring dan penggunaan basis data PostgreSQL. Penggunaan pola perancangan perangkat lunak </w:t>
      </w:r>
      <w:r w:rsidRPr="00DB33EF">
        <w:rPr>
          <w:i/>
        </w:rPr>
        <w:t>Hierarchical Model-View-Controller</w:t>
      </w:r>
      <w:r w:rsidRPr="00DB33EF">
        <w:t xml:space="preserve"> (HMVC) digun</w:t>
      </w:r>
      <w:r w:rsidR="001508C9">
        <w:t xml:space="preserve">akan dalam merancang modul </w:t>
      </w:r>
      <w:r w:rsidR="00061B0A">
        <w:t>mata kuliah</w:t>
      </w:r>
      <w:r w:rsidRPr="00DB33EF">
        <w:t xml:space="preserve"> ini.</w:t>
      </w:r>
    </w:p>
    <w:p w:rsidR="00312FC1" w:rsidRDefault="00312FC1" w:rsidP="00D23E6A">
      <w:pPr>
        <w:ind w:firstLine="900"/>
        <w:rPr>
          <w:color w:val="000000"/>
        </w:rPr>
      </w:pPr>
    </w:p>
    <w:p w:rsidR="000D256C" w:rsidRPr="00326ED3" w:rsidRDefault="000D256C" w:rsidP="00A2369B">
      <w:pPr>
        <w:pStyle w:val="Heading2"/>
        <w:spacing w:after="200"/>
        <w:ind w:left="567" w:hanging="567"/>
        <w:rPr>
          <w:noProof/>
          <w:lang w:val="id-ID"/>
        </w:rPr>
      </w:pPr>
      <w:bookmarkStart w:id="53" w:name="_Toc418550465"/>
      <w:r w:rsidRPr="00326ED3">
        <w:rPr>
          <w:noProof/>
          <w:lang w:val="id-ID"/>
        </w:rPr>
        <w:t>Rumusan Masalah</w:t>
      </w:r>
      <w:bookmarkEnd w:id="50"/>
      <w:bookmarkEnd w:id="51"/>
      <w:bookmarkEnd w:id="53"/>
    </w:p>
    <w:p w:rsidR="00D453C2" w:rsidRPr="00120809" w:rsidRDefault="00D453C2" w:rsidP="00A643E8">
      <w:pPr>
        <w:ind w:firstLine="540"/>
      </w:pPr>
      <w:bookmarkStart w:id="54" w:name="_Toc263602518"/>
      <w:bookmarkStart w:id="55" w:name="_Toc297322782"/>
      <w:r w:rsidRPr="00120809">
        <w:t>Rumusan masalah yang diangkat dalam Tugas Akhir ini dapat dipaparkan sebagai berikut:</w:t>
      </w:r>
    </w:p>
    <w:p w:rsidR="00061B0A" w:rsidRDefault="00377BE5" w:rsidP="00061B0A">
      <w:pPr>
        <w:pStyle w:val="ListParagraph"/>
        <w:numPr>
          <w:ilvl w:val="3"/>
          <w:numId w:val="10"/>
        </w:numPr>
        <w:ind w:left="360"/>
      </w:pPr>
      <w:r w:rsidRPr="00377BE5">
        <w:t xml:space="preserve">Bagaimana </w:t>
      </w:r>
      <w:r w:rsidR="00061B0A">
        <w:t xml:space="preserve">mendapatkan proses bisnis secara generik pada modul mata kuliah di perguruan tinggi? </w:t>
      </w:r>
    </w:p>
    <w:p w:rsidR="00061B0A" w:rsidRDefault="00061B0A" w:rsidP="00061B0A">
      <w:pPr>
        <w:pStyle w:val="ListParagraph"/>
        <w:numPr>
          <w:ilvl w:val="3"/>
          <w:numId w:val="10"/>
        </w:numPr>
        <w:ind w:left="360"/>
      </w:pPr>
      <w:r>
        <w:t>Bagaimana merumuskan kebutuhan fungsional dan non-fungsional setelah mendapatkan</w:t>
      </w:r>
      <w:r w:rsidR="00160C30">
        <w:t xml:space="preserve"> proses bisnis pengelolaan mata </w:t>
      </w:r>
      <w:r>
        <w:t>kuliah di perguruan tinggi secara generik?</w:t>
      </w:r>
    </w:p>
    <w:p w:rsidR="00160C30" w:rsidRPr="00160C30" w:rsidRDefault="00160C30" w:rsidP="00160C30">
      <w:pPr>
        <w:pStyle w:val="ListParagraph"/>
        <w:numPr>
          <w:ilvl w:val="3"/>
          <w:numId w:val="10"/>
        </w:numPr>
        <w:ind w:left="360"/>
        <w:rPr>
          <w:color w:val="000000"/>
        </w:rPr>
      </w:pPr>
      <w:r>
        <w:t>Bagaimana melakukan pemetaan dari kurikulum perguruan tinggi menjadi capaian pembelajaran tiap mata kuliah?</w:t>
      </w:r>
    </w:p>
    <w:p w:rsidR="00160C30" w:rsidRPr="00160C30" w:rsidRDefault="00160C30" w:rsidP="00160C30">
      <w:pPr>
        <w:pStyle w:val="ListParagraph"/>
        <w:numPr>
          <w:ilvl w:val="3"/>
          <w:numId w:val="10"/>
        </w:numPr>
        <w:ind w:left="360"/>
        <w:rPr>
          <w:color w:val="000000"/>
        </w:rPr>
      </w:pPr>
      <w:r>
        <w:t>Bagaimana membangun purwarupa yang dapat menyediakan kebutuhan pengelolaan mata kuliah sesuai dengan proses bisnis perguruan tinggi?</w:t>
      </w:r>
    </w:p>
    <w:p w:rsidR="00160C30" w:rsidRPr="00160C30" w:rsidRDefault="00160C30" w:rsidP="00160C30">
      <w:pPr>
        <w:pStyle w:val="ListParagraph"/>
        <w:ind w:left="360"/>
        <w:rPr>
          <w:color w:val="000000"/>
        </w:rPr>
      </w:pPr>
    </w:p>
    <w:p w:rsidR="000D256C" w:rsidRPr="00326ED3" w:rsidRDefault="000D256C" w:rsidP="00A2369B">
      <w:pPr>
        <w:pStyle w:val="Heading2"/>
        <w:spacing w:after="200"/>
        <w:ind w:left="567" w:hanging="567"/>
        <w:rPr>
          <w:noProof/>
          <w:lang w:val="id-ID"/>
        </w:rPr>
      </w:pPr>
      <w:bookmarkStart w:id="56" w:name="_Toc418550466"/>
      <w:r w:rsidRPr="00326ED3">
        <w:rPr>
          <w:noProof/>
          <w:lang w:val="id-ID"/>
        </w:rPr>
        <w:t>Batasan Masalah</w:t>
      </w:r>
      <w:bookmarkEnd w:id="54"/>
      <w:bookmarkEnd w:id="55"/>
      <w:bookmarkEnd w:id="56"/>
    </w:p>
    <w:p w:rsidR="00D453C2" w:rsidRPr="005020DB" w:rsidRDefault="00D453C2" w:rsidP="00A643E8">
      <w:pPr>
        <w:ind w:firstLine="540"/>
      </w:pPr>
      <w:bookmarkStart w:id="57" w:name="_Toc263602519"/>
      <w:bookmarkStart w:id="58" w:name="_Toc297322783"/>
      <w:r w:rsidRPr="005020DB">
        <w:t>Permasalahan yang dibahas dalam Tugas Akhir ini memiliki beberapa batasan, yaitu sebagai berikut:</w:t>
      </w:r>
    </w:p>
    <w:p w:rsidR="00160C30" w:rsidRPr="00160C30" w:rsidRDefault="00160C30" w:rsidP="00160C30">
      <w:pPr>
        <w:pStyle w:val="ListParagraph"/>
        <w:numPr>
          <w:ilvl w:val="0"/>
          <w:numId w:val="8"/>
        </w:numPr>
      </w:pPr>
      <w:r w:rsidRPr="00160C30">
        <w:t>Rancang bangun modul Mata Kuliah ini menggunakan kerangka kerja Spring dan penggunaan basis data PostgreSQL.</w:t>
      </w:r>
    </w:p>
    <w:p w:rsidR="00160C30" w:rsidRDefault="00160C30" w:rsidP="00160C30">
      <w:pPr>
        <w:pStyle w:val="ListParagraph"/>
        <w:numPr>
          <w:ilvl w:val="0"/>
          <w:numId w:val="8"/>
        </w:numPr>
      </w:pPr>
      <w:r>
        <w:lastRenderedPageBreak/>
        <w:t xml:space="preserve">Modul </w:t>
      </w:r>
      <w:r w:rsidR="00CA2ED1">
        <w:t>mata k</w:t>
      </w:r>
      <w:r>
        <w:t>uliah ini dibangun pada basis web.</w:t>
      </w:r>
    </w:p>
    <w:p w:rsidR="00160C30" w:rsidRDefault="00160C30" w:rsidP="00CA2ED1">
      <w:pPr>
        <w:pStyle w:val="ListParagraph"/>
        <w:numPr>
          <w:ilvl w:val="0"/>
          <w:numId w:val="8"/>
        </w:numPr>
      </w:pPr>
      <w:r>
        <w:t xml:space="preserve">Rancang bangun dilakukan pada </w:t>
      </w:r>
      <w:r w:rsidR="00CA2ED1">
        <w:t xml:space="preserve">modul mata kuliah </w:t>
      </w:r>
      <w:r>
        <w:t>untuk kebutuhan jenjang pendidikan perguruan tinggi.</w:t>
      </w:r>
      <w:r w:rsidR="00CA2ED1">
        <w:t xml:space="preserve"> </w:t>
      </w:r>
    </w:p>
    <w:p w:rsidR="00160C30" w:rsidRDefault="00160C30" w:rsidP="00160C30">
      <w:pPr>
        <w:pStyle w:val="ListParagraph"/>
        <w:numPr>
          <w:ilvl w:val="0"/>
          <w:numId w:val="8"/>
        </w:numPr>
      </w:pPr>
      <w:r>
        <w:t>Kerangka kerja modularitas dan evolusi pada modul ini menggunakan topik T</w:t>
      </w:r>
      <w:r w:rsidR="008C24BB">
        <w:t xml:space="preserve">ugas Akhir dari S. A. Wijaya </w:t>
      </w:r>
      <w:sdt>
        <w:sdtPr>
          <w:id w:val="-1406604777"/>
          <w:citation/>
        </w:sdtPr>
        <w:sdtContent>
          <w:r w:rsidR="008C24BB">
            <w:fldChar w:fldCharType="begin"/>
          </w:r>
          <w:r w:rsidR="008C24BB">
            <w:instrText xml:space="preserve">CITATION Sal \l 1033 </w:instrText>
          </w:r>
          <w:r w:rsidR="008C24BB">
            <w:fldChar w:fldCharType="separate"/>
          </w:r>
          <w:r w:rsidR="008944B2">
            <w:rPr>
              <w:noProof/>
            </w:rPr>
            <w:t>[5]</w:t>
          </w:r>
          <w:r w:rsidR="008C24BB">
            <w:fldChar w:fldCharType="end"/>
          </w:r>
        </w:sdtContent>
      </w:sdt>
      <w:r>
        <w:t xml:space="preserve"> yang berjudul “Rancang Bangun Kerangka Kerja Sistem Informasi Akademik Modular Berbasis Web dengan Pola Arsitektur </w:t>
      </w:r>
      <w:r w:rsidRPr="00CA2ED1">
        <w:rPr>
          <w:i/>
        </w:rPr>
        <w:t>Hierarchical Model-View-Controller</w:t>
      </w:r>
      <w:r>
        <w:t>”</w:t>
      </w:r>
      <w:r w:rsidR="00CA2ED1">
        <w:t>.</w:t>
      </w:r>
    </w:p>
    <w:p w:rsidR="004739CD" w:rsidRDefault="00160C30" w:rsidP="004739CD">
      <w:pPr>
        <w:pStyle w:val="ListParagraph"/>
        <w:numPr>
          <w:ilvl w:val="0"/>
          <w:numId w:val="8"/>
        </w:numPr>
      </w:pPr>
      <w:r>
        <w:t>Kerangka kerja sinkronisasi pada modul ini menggunakan topik Tugas Akhir dari T. Nurwantoro</w:t>
      </w:r>
      <w:sdt>
        <w:sdtPr>
          <w:id w:val="-509613567"/>
          <w:citation/>
        </w:sdtPr>
        <w:sdtContent>
          <w:r w:rsidR="008C24BB">
            <w:fldChar w:fldCharType="begin"/>
          </w:r>
          <w:r w:rsidR="008C24BB">
            <w:instrText xml:space="preserve"> CITATION Tom151 \l 1033 </w:instrText>
          </w:r>
          <w:r w:rsidR="008C24BB">
            <w:fldChar w:fldCharType="separate"/>
          </w:r>
          <w:r w:rsidR="008944B2">
            <w:rPr>
              <w:noProof/>
            </w:rPr>
            <w:t xml:space="preserve"> [6]</w:t>
          </w:r>
          <w:r w:rsidR="008C24BB">
            <w:fldChar w:fldCharType="end"/>
          </w:r>
        </w:sdtContent>
      </w:sdt>
      <w:r>
        <w:t xml:space="preserve"> yang berjudul “Kerangka Kerja Sink</w:t>
      </w:r>
      <w:r w:rsidR="008C24BB">
        <w:t>ronisasi Basis Data Relasional p</w:t>
      </w:r>
      <w:r>
        <w:t>ada Sistem Informasi Akademik Berbasis Web”</w:t>
      </w:r>
      <w:r w:rsidR="00CA2ED1">
        <w:t>.</w:t>
      </w:r>
    </w:p>
    <w:p w:rsidR="004739CD" w:rsidRDefault="004739CD" w:rsidP="004739CD">
      <w:pPr>
        <w:pStyle w:val="ListParagraph"/>
        <w:numPr>
          <w:ilvl w:val="0"/>
          <w:numId w:val="8"/>
        </w:numPr>
      </w:pPr>
      <w:r>
        <w:t>Proses bisnis sistem informasi akademik ITS menjadi acuan atau proses bisnis awal dari sistem sebelum tahap analisis hasil wawancara  proses bisnis selanjutnya.</w:t>
      </w:r>
    </w:p>
    <w:p w:rsidR="00CA2ED1" w:rsidRDefault="00CA2ED1" w:rsidP="00CA2ED1">
      <w:pPr>
        <w:pStyle w:val="ListParagraph"/>
        <w:numPr>
          <w:ilvl w:val="0"/>
          <w:numId w:val="8"/>
        </w:numPr>
      </w:pPr>
      <w:r>
        <w:t>Survei yang dilakukan dalam menentukan lingkup perbedaan proses bisnis modul matakuliah dilakukan dengan metode wawancara pada Universitas Negeri Surabaya</w:t>
      </w:r>
      <w:r w:rsidR="00894AB2">
        <w:t xml:space="preserve"> (UNESA)</w:t>
      </w:r>
      <w:r>
        <w:t>, Universitas Airlangga</w:t>
      </w:r>
      <w:r w:rsidR="00894AB2">
        <w:t xml:space="preserve"> (UNAIR)</w:t>
      </w:r>
      <w:r>
        <w:t xml:space="preserve">, Universitas Pembangunan Negara </w:t>
      </w:r>
      <w:r w:rsidR="00894AB2">
        <w:t xml:space="preserve">(UPN) </w:t>
      </w:r>
      <w:r>
        <w:t>Veteran, Universitas Narotama</w:t>
      </w:r>
      <w:r w:rsidR="00894AB2">
        <w:t xml:space="preserve"> (UNNAR)</w:t>
      </w:r>
      <w:r>
        <w:t>, Institut Teknologi Sepuluh Nopember</w:t>
      </w:r>
      <w:r w:rsidR="00894AB2">
        <w:t xml:space="preserve"> (ITS)</w:t>
      </w:r>
      <w:r>
        <w:t xml:space="preserve"> dan Politeknik Elektronika Negeri Surabaya</w:t>
      </w:r>
      <w:r w:rsidR="00894AB2">
        <w:t xml:space="preserve"> (PENS)</w:t>
      </w:r>
      <w:r>
        <w:t>.</w:t>
      </w:r>
    </w:p>
    <w:p w:rsidR="004739CD" w:rsidRDefault="00CA2ED1" w:rsidP="004739CD">
      <w:pPr>
        <w:pStyle w:val="ListParagraph"/>
        <w:numPr>
          <w:ilvl w:val="0"/>
          <w:numId w:val="8"/>
        </w:numPr>
      </w:pPr>
      <w:r>
        <w:t xml:space="preserve">Proses bisnis yang dijadikan alur proses bisnis modul matakuliah adalah proses bisnis yang </w:t>
      </w:r>
      <w:r w:rsidR="00416BB8">
        <w:t>umum</w:t>
      </w:r>
      <w:r>
        <w:t xml:space="preserve"> dimi</w:t>
      </w:r>
      <w:r w:rsidR="004739CD">
        <w:t>liki oleh tiap perguruan tinggi, sehingga memiliki proses bisnis yang umum.</w:t>
      </w:r>
    </w:p>
    <w:p w:rsidR="00AF75F0" w:rsidRPr="00281E12" w:rsidRDefault="00AF75F0" w:rsidP="00AF75F0">
      <w:pPr>
        <w:pStyle w:val="ListParagraph"/>
        <w:ind w:left="360"/>
      </w:pPr>
    </w:p>
    <w:p w:rsidR="00734216" w:rsidRDefault="000D256C" w:rsidP="00A2369B">
      <w:pPr>
        <w:pStyle w:val="Heading2"/>
        <w:spacing w:after="200"/>
        <w:ind w:left="567" w:hanging="567"/>
        <w:rPr>
          <w:noProof/>
        </w:rPr>
      </w:pPr>
      <w:bookmarkStart w:id="59" w:name="_Toc418550467"/>
      <w:r w:rsidRPr="00326ED3">
        <w:rPr>
          <w:noProof/>
          <w:lang w:val="id-ID"/>
        </w:rPr>
        <w:t>Tujuan</w:t>
      </w:r>
      <w:bookmarkEnd w:id="57"/>
      <w:bookmarkEnd w:id="58"/>
      <w:bookmarkEnd w:id="59"/>
    </w:p>
    <w:p w:rsidR="00CA2ED1" w:rsidRDefault="00197E28" w:rsidP="00DE7B98">
      <w:pPr>
        <w:ind w:firstLine="540"/>
      </w:pPr>
      <w:bookmarkStart w:id="60" w:name="_Toc263602520"/>
      <w:bookmarkStart w:id="61" w:name="_Toc297322784"/>
      <w:r w:rsidRPr="00A643E8">
        <w:rPr>
          <w:lang w:val="id-ID"/>
        </w:rPr>
        <w:t>Tugas Akhir</w:t>
      </w:r>
      <w:r w:rsidRPr="00A643E8">
        <w:t xml:space="preserve"> ini </w:t>
      </w:r>
      <w:r>
        <w:t xml:space="preserve">mempunyai beberapa tujuan, </w:t>
      </w:r>
      <w:r w:rsidR="00DE7B98">
        <w:t>yaitu sebagai berikut:</w:t>
      </w:r>
    </w:p>
    <w:p w:rsidR="00CA2ED1" w:rsidRDefault="00CA2ED1" w:rsidP="00025B8D">
      <w:pPr>
        <w:pStyle w:val="ListParagraph"/>
        <w:numPr>
          <w:ilvl w:val="0"/>
          <w:numId w:val="31"/>
        </w:numPr>
      </w:pPr>
      <w:r>
        <w:t>Mempermudah sistematika pembuata</w:t>
      </w:r>
      <w:r w:rsidR="00F85194">
        <w:t>n kurikulum baru dan pemetaan</w:t>
      </w:r>
      <w:r>
        <w:t xml:space="preserve"> </w:t>
      </w:r>
      <w:r w:rsidR="00DE7B98">
        <w:t xml:space="preserve">capaian pembelajaran </w:t>
      </w:r>
      <w:r>
        <w:t>dengan proses bisnis yang umum.</w:t>
      </w:r>
    </w:p>
    <w:p w:rsidR="00197E28" w:rsidRDefault="00CA2ED1" w:rsidP="00CA2ED1">
      <w:pPr>
        <w:pStyle w:val="ListParagraph"/>
        <w:numPr>
          <w:ilvl w:val="0"/>
          <w:numId w:val="31"/>
        </w:numPr>
      </w:pPr>
      <w:r>
        <w:lastRenderedPageBreak/>
        <w:t>Membuat purwarupa modul matakuliah sesuai dengan kebutuhan fungsional dan non-fungsional dari sistem informasi akademik.</w:t>
      </w:r>
    </w:p>
    <w:p w:rsidR="00416BB8" w:rsidRDefault="00416BB8" w:rsidP="00CA2ED1">
      <w:pPr>
        <w:pStyle w:val="ListParagraph"/>
        <w:numPr>
          <w:ilvl w:val="0"/>
          <w:numId w:val="31"/>
        </w:numPr>
      </w:pPr>
      <w:r>
        <w:t>Membuat silabus dan rencana pembelajaran pada perguruan tinggi.</w:t>
      </w:r>
    </w:p>
    <w:p w:rsidR="00197E28" w:rsidRDefault="00197E28" w:rsidP="00197E28"/>
    <w:p w:rsidR="00760EB2" w:rsidRDefault="00760EB2" w:rsidP="001E2EE4">
      <w:pPr>
        <w:pStyle w:val="Heading2"/>
        <w:spacing w:after="200"/>
        <w:ind w:left="567" w:hanging="567"/>
        <w:rPr>
          <w:noProof/>
          <w:lang w:val="id-ID"/>
        </w:rPr>
      </w:pPr>
      <w:bookmarkStart w:id="62" w:name="_Toc418550468"/>
      <w:r>
        <w:rPr>
          <w:noProof/>
          <w:lang w:val="id-ID"/>
        </w:rPr>
        <w:t>Manfaat</w:t>
      </w:r>
      <w:bookmarkEnd w:id="62"/>
    </w:p>
    <w:p w:rsidR="00760EB2" w:rsidRPr="00CA2ED1" w:rsidRDefault="00A643E8" w:rsidP="00760EB2">
      <w:pPr>
        <w:ind w:firstLine="567"/>
      </w:pPr>
      <w:r w:rsidRPr="00A643E8">
        <w:t>Dengan dibuatnya Tugas Akhir ini</w:t>
      </w:r>
      <w:r w:rsidR="00416BB8">
        <w:t>,</w:t>
      </w:r>
      <w:r w:rsidRPr="00A643E8">
        <w:t xml:space="preserve"> </w:t>
      </w:r>
      <w:r w:rsidRPr="00A643E8">
        <w:rPr>
          <w:lang w:val="id-ID"/>
        </w:rPr>
        <w:t xml:space="preserve">maka </w:t>
      </w:r>
      <w:r w:rsidR="00CA2ED1">
        <w:t>akan didapatkan sebuah perangkat lunak sistem informasi akademik pada modul mata kuliah yang mampu mewadahi perbedaan proses bisnis dalam pengelolaan mata kuliah dan mudah dievolusi dengan penggunaan pola perancangan HMVC.</w:t>
      </w:r>
    </w:p>
    <w:p w:rsidR="00760EB2" w:rsidRPr="00760EB2" w:rsidRDefault="00760EB2" w:rsidP="00760EB2">
      <w:pPr>
        <w:rPr>
          <w:lang w:val="id-ID"/>
        </w:rPr>
      </w:pPr>
    </w:p>
    <w:p w:rsidR="000D256C" w:rsidRPr="00326ED3" w:rsidRDefault="000D256C" w:rsidP="001E2EE4">
      <w:pPr>
        <w:pStyle w:val="Heading2"/>
        <w:spacing w:after="200"/>
        <w:ind w:left="567" w:hanging="567"/>
        <w:rPr>
          <w:noProof/>
          <w:lang w:val="id-ID"/>
        </w:rPr>
      </w:pPr>
      <w:bookmarkStart w:id="63" w:name="_Toc418550469"/>
      <w:r w:rsidRPr="00326ED3">
        <w:rPr>
          <w:noProof/>
          <w:lang w:val="id-ID"/>
        </w:rPr>
        <w:t>Metodologi</w:t>
      </w:r>
      <w:bookmarkEnd w:id="60"/>
      <w:bookmarkEnd w:id="61"/>
      <w:bookmarkEnd w:id="63"/>
    </w:p>
    <w:p w:rsidR="00760EB2" w:rsidRDefault="00760EB2" w:rsidP="00760EB2">
      <w:pPr>
        <w:pStyle w:val="ListParagraph"/>
        <w:ind w:left="0" w:firstLine="567"/>
      </w:pPr>
      <w:r>
        <w:t>Tahapan-tahapan yang dilakukan dalam pengerjaan Tugas Akhir ini adalah sebagai berikut:</w:t>
      </w:r>
    </w:p>
    <w:p w:rsidR="00760EB2" w:rsidRPr="00056081" w:rsidRDefault="00760EB2" w:rsidP="00760EB2">
      <w:pPr>
        <w:pStyle w:val="ListParagraph"/>
        <w:ind w:left="0" w:firstLine="567"/>
        <w:rPr>
          <w:lang w:val="id-ID"/>
        </w:rPr>
      </w:pPr>
    </w:p>
    <w:p w:rsidR="00760EB2" w:rsidRPr="00F4012F" w:rsidRDefault="00760EB2" w:rsidP="00491D67">
      <w:pPr>
        <w:pStyle w:val="ListParagraph"/>
        <w:numPr>
          <w:ilvl w:val="0"/>
          <w:numId w:val="11"/>
        </w:numPr>
        <w:ind w:left="426" w:hanging="426"/>
      </w:pPr>
      <w:r>
        <w:t>Penyusunan proposal Tugas Akhir.</w:t>
      </w:r>
    </w:p>
    <w:p w:rsidR="00C46B3A" w:rsidRDefault="00760EB2" w:rsidP="004739CD">
      <w:pPr>
        <w:pStyle w:val="ListParagraph"/>
        <w:ind w:left="426" w:firstLine="294"/>
      </w:pPr>
      <w:r w:rsidRPr="00516395">
        <w:t xml:space="preserve">Tahap awal untuk memulai pengerjaan Tugas Akhir adalah penyusunan proposal Tugas Akhir. </w:t>
      </w:r>
      <w:r>
        <w:t xml:space="preserve">Proposal Tugas Akhir yang diajukan memiliki gagasan </w:t>
      </w:r>
      <w:r w:rsidR="001A05A2">
        <w:t xml:space="preserve">yang sama dengan Tugas Akhir ini, yaitu </w:t>
      </w:r>
      <w:r w:rsidR="00CA2ED1">
        <w:t>rancang bangun sistem informasi akademik pada modul mata kuliah dengan menggunakan pola perancangan HMVC</w:t>
      </w:r>
      <w:r w:rsidR="001A05A2">
        <w:t xml:space="preserve"> </w:t>
      </w:r>
      <w:r w:rsidR="00CA2ED1">
        <w:t xml:space="preserve"> </w:t>
      </w:r>
    </w:p>
    <w:p w:rsidR="004739CD" w:rsidRPr="00C46B3A" w:rsidRDefault="004739CD" w:rsidP="004739CD">
      <w:pPr>
        <w:pStyle w:val="ListParagraph"/>
        <w:ind w:left="426" w:firstLine="294"/>
      </w:pPr>
    </w:p>
    <w:p w:rsidR="00760EB2" w:rsidRPr="00F4012F" w:rsidRDefault="00760EB2" w:rsidP="00491D67">
      <w:pPr>
        <w:pStyle w:val="ListParagraph"/>
        <w:numPr>
          <w:ilvl w:val="0"/>
          <w:numId w:val="11"/>
        </w:numPr>
        <w:ind w:left="426" w:hanging="426"/>
      </w:pPr>
      <w:r>
        <w:t>Studi literatur</w:t>
      </w:r>
    </w:p>
    <w:p w:rsidR="00760EB2" w:rsidRPr="00516395" w:rsidRDefault="00CA2ED1" w:rsidP="00760EB2">
      <w:pPr>
        <w:pStyle w:val="ListParagraph"/>
        <w:ind w:left="426" w:firstLine="294"/>
        <w:rPr>
          <w:lang w:val="id-ID"/>
        </w:rPr>
      </w:pPr>
      <w:r>
        <w:t>Pada tahap ini dilakukan perumusan awal proses bisnis pada modul mata kuliah di ITS untuk dijadikan pembanding dengan proses bisnis modul mata kuliah di perguruan tinggi lain. Perumusan awal dilakukan dengan pembelajaran</w:t>
      </w:r>
      <w:r w:rsidR="00894AB2">
        <w:t xml:space="preserve"> dan pengumpulan informasi yang terkait dengan pengelolaan kurikulum di ITS. </w:t>
      </w:r>
      <w:r w:rsidR="00894AB2" w:rsidRPr="00894AB2">
        <w:t xml:space="preserve">Informasi dan literatur didapatkan dari </w:t>
      </w:r>
      <w:r w:rsidR="00894AB2" w:rsidRPr="00894AB2">
        <w:lastRenderedPageBreak/>
        <w:t>literatur buku</w:t>
      </w:r>
      <w:r w:rsidR="00894AB2">
        <w:t xml:space="preserve">, peraturan akademik Indonesia dan ITS, serta </w:t>
      </w:r>
      <w:r w:rsidR="00894AB2" w:rsidRPr="00894AB2">
        <w:t>sumber-sumber informasi lain yang berhubungan</w:t>
      </w:r>
      <w:r w:rsidR="00894AB2">
        <w:t>.</w:t>
      </w:r>
    </w:p>
    <w:p w:rsidR="00760EB2" w:rsidRPr="00F4012F" w:rsidRDefault="00760EB2" w:rsidP="00760EB2">
      <w:pPr>
        <w:pStyle w:val="ListParagraph"/>
        <w:ind w:left="426" w:firstLine="294"/>
        <w:rPr>
          <w:lang w:val="id-ID"/>
        </w:rPr>
      </w:pPr>
    </w:p>
    <w:p w:rsidR="00894AB2" w:rsidRDefault="00894AB2" w:rsidP="00491D67">
      <w:pPr>
        <w:pStyle w:val="ListParagraph"/>
        <w:numPr>
          <w:ilvl w:val="0"/>
          <w:numId w:val="11"/>
        </w:numPr>
        <w:ind w:left="426" w:hanging="426"/>
      </w:pPr>
      <w:r>
        <w:t>Survei dan wawancara</w:t>
      </w:r>
    </w:p>
    <w:p w:rsidR="00894AB2" w:rsidRPr="00681A9C" w:rsidRDefault="00894AB2" w:rsidP="00894AB2">
      <w:pPr>
        <w:ind w:left="450" w:firstLine="270"/>
      </w:pPr>
      <w:r>
        <w:t xml:space="preserve">Tahap ini meliputi wawancara pada narasumber dari UNESA, UNAIR, UPN Veteran, UNNAR dan PENS. Wawancara dilakukan dengan memberikan tabel perbandingan antara analisis awal proses bisnis </w:t>
      </w:r>
      <w:r w:rsidR="003150FF">
        <w:t xml:space="preserve">sistem informasi akademik </w:t>
      </w:r>
      <w:r>
        <w:t xml:space="preserve">modul mata kuliah dan melihat persamaan atau perbedaan dengan proses bisnis </w:t>
      </w:r>
      <w:r w:rsidR="003150FF">
        <w:t xml:space="preserve">sistem informasi akademik </w:t>
      </w:r>
      <w:r>
        <w:t>di perguruan tinggi lain.</w:t>
      </w:r>
    </w:p>
    <w:p w:rsidR="00894AB2" w:rsidRDefault="00894AB2" w:rsidP="00894AB2">
      <w:pPr>
        <w:pStyle w:val="ListParagraph"/>
        <w:ind w:left="426"/>
      </w:pPr>
    </w:p>
    <w:p w:rsidR="00760EB2" w:rsidRPr="00F4012F" w:rsidRDefault="001A05A2" w:rsidP="00491D67">
      <w:pPr>
        <w:pStyle w:val="ListParagraph"/>
        <w:numPr>
          <w:ilvl w:val="0"/>
          <w:numId w:val="11"/>
        </w:numPr>
        <w:ind w:left="426" w:hanging="426"/>
      </w:pPr>
      <w:r>
        <w:t>Analisis dan desain perangkat lunak</w:t>
      </w:r>
    </w:p>
    <w:p w:rsidR="00760EB2" w:rsidRPr="00681A9C" w:rsidRDefault="00760EB2" w:rsidP="00760EB2">
      <w:pPr>
        <w:pStyle w:val="ListParagraph"/>
        <w:ind w:left="426" w:firstLine="294"/>
      </w:pPr>
      <w:r>
        <w:t xml:space="preserve">Tahap ini meliputi </w:t>
      </w:r>
      <w:r w:rsidR="00894AB2">
        <w:t xml:space="preserve">perumusan kebutuhan fungsional dan non-fungsional dari modul mata kuliah </w:t>
      </w:r>
      <w:r w:rsidR="002273E2">
        <w:t>dan pembuatan rancangan basisdata secara keseluruhan sistem dan masing-masing modul. Selain itu, tahapan ini juga dilakukan p</w:t>
      </w:r>
      <w:r w:rsidR="00894AB2">
        <w:t xml:space="preserve">embelajaran </w:t>
      </w:r>
      <w:r w:rsidR="002273E2">
        <w:t xml:space="preserve">kerangka kerja Spring-HMVC yang dibuat oleh Tugas Akhir </w:t>
      </w:r>
      <w:r w:rsidR="002273E2" w:rsidRPr="002273E2">
        <w:t xml:space="preserve">S. A. Wijaya [5] </w:t>
      </w:r>
      <w:r w:rsidR="002273E2">
        <w:t>dan perancangan antarmuka untuk halaman-halaman pada modul mata kuliah.</w:t>
      </w:r>
    </w:p>
    <w:p w:rsidR="00760EB2" w:rsidRPr="00F4012F" w:rsidRDefault="00760EB2" w:rsidP="00760EB2">
      <w:pPr>
        <w:pStyle w:val="ListParagraph"/>
        <w:ind w:left="426" w:firstLine="294"/>
        <w:rPr>
          <w:lang w:val="id-ID"/>
        </w:rPr>
      </w:pPr>
    </w:p>
    <w:p w:rsidR="00760EB2" w:rsidRDefault="00760EB2" w:rsidP="00491D67">
      <w:pPr>
        <w:pStyle w:val="ListParagraph"/>
        <w:numPr>
          <w:ilvl w:val="0"/>
          <w:numId w:val="11"/>
        </w:numPr>
        <w:ind w:left="426" w:hanging="426"/>
      </w:pPr>
      <w:r>
        <w:t>Implementasi perangkat lunak</w:t>
      </w:r>
    </w:p>
    <w:p w:rsidR="00760EB2" w:rsidRDefault="00760EB2" w:rsidP="00760EB2">
      <w:pPr>
        <w:pStyle w:val="ListParagraph"/>
        <w:ind w:left="426" w:firstLine="294"/>
        <w:rPr>
          <w:lang w:val="id-ID"/>
        </w:rPr>
      </w:pPr>
      <w:r>
        <w:t xml:space="preserve">Implementasi merupakan tahap membangun rancangan </w:t>
      </w:r>
      <w:r>
        <w:rPr>
          <w:lang w:val="id-ID"/>
        </w:rPr>
        <w:t>program</w:t>
      </w:r>
      <w:r>
        <w:t xml:space="preserve"> yang telah dibuat. Pada tahapan ini merealisasikan apa yang terdapat pada tahapan sebelumnya, sehingga menjadi sebuah </w:t>
      </w:r>
      <w:r>
        <w:rPr>
          <w:lang w:val="id-ID"/>
        </w:rPr>
        <w:t>program</w:t>
      </w:r>
      <w:r>
        <w:t xml:space="preserve"> yang sesuai dengan apa yang telah direncanakan.</w:t>
      </w:r>
    </w:p>
    <w:p w:rsidR="00760EB2" w:rsidRPr="00F4012F" w:rsidRDefault="00760EB2" w:rsidP="00760EB2">
      <w:pPr>
        <w:pStyle w:val="ListParagraph"/>
        <w:ind w:left="426" w:firstLine="294"/>
        <w:rPr>
          <w:lang w:val="id-ID"/>
        </w:rPr>
      </w:pPr>
    </w:p>
    <w:p w:rsidR="00760EB2" w:rsidRPr="00047475" w:rsidRDefault="00760EB2" w:rsidP="00491D67">
      <w:pPr>
        <w:pStyle w:val="ListParagraph"/>
        <w:numPr>
          <w:ilvl w:val="0"/>
          <w:numId w:val="11"/>
        </w:numPr>
        <w:ind w:left="426" w:hanging="426"/>
      </w:pPr>
      <w:r>
        <w:t>Pengujian dan evaluasi</w:t>
      </w:r>
    </w:p>
    <w:p w:rsidR="00760EB2" w:rsidRPr="006860B0" w:rsidRDefault="00760EB2" w:rsidP="00760EB2">
      <w:pPr>
        <w:pStyle w:val="ListParagraph"/>
        <w:ind w:left="426" w:firstLine="294"/>
      </w:pPr>
      <w:r>
        <w:t>Pada tahapan ini dilakukan uji coba</w:t>
      </w:r>
      <w:r w:rsidR="002273E2">
        <w:t xml:space="preserve"> pada perangkat lunak dengan</w:t>
      </w:r>
      <w:r w:rsidR="006860B0">
        <w:t xml:space="preserve"> pengujian</w:t>
      </w:r>
      <w:r w:rsidR="002273E2">
        <w:t xml:space="preserve"> </w:t>
      </w:r>
      <w:r w:rsidR="006860B0">
        <w:rPr>
          <w:i/>
        </w:rPr>
        <w:t>black box.</w:t>
      </w:r>
    </w:p>
    <w:p w:rsidR="00C46B3A" w:rsidRDefault="00C46B3A" w:rsidP="00760EB2">
      <w:pPr>
        <w:pStyle w:val="ListParagraph"/>
        <w:ind w:left="0"/>
      </w:pPr>
    </w:p>
    <w:p w:rsidR="00760EB2" w:rsidRPr="005B6AD7" w:rsidRDefault="00760EB2" w:rsidP="00491D67">
      <w:pPr>
        <w:pStyle w:val="ListParagraph"/>
        <w:numPr>
          <w:ilvl w:val="0"/>
          <w:numId w:val="11"/>
        </w:numPr>
        <w:ind w:left="426" w:hanging="426"/>
      </w:pPr>
      <w:r>
        <w:t>Penyusunan buku Tugas A</w:t>
      </w:r>
      <w:r w:rsidRPr="005B6AD7">
        <w:t>khir.</w:t>
      </w:r>
    </w:p>
    <w:p w:rsidR="00760EB2" w:rsidRDefault="00760EB2" w:rsidP="00760EB2">
      <w:pPr>
        <w:pStyle w:val="ListParagraph"/>
        <w:ind w:left="426" w:firstLine="294"/>
      </w:pPr>
      <w:r w:rsidRPr="004B28F5">
        <w:lastRenderedPageBreak/>
        <w:t>Pada tahapan ini disusun buku yang memuat dokumentasi mengenai pembuatan serta hasil dari implementasi perangkat lunak yang telah dibuat.</w:t>
      </w:r>
    </w:p>
    <w:p w:rsidR="001A05A2" w:rsidRPr="004B28F5" w:rsidRDefault="001A05A2" w:rsidP="00760EB2">
      <w:pPr>
        <w:pStyle w:val="ListParagraph"/>
        <w:ind w:left="426" w:firstLine="294"/>
      </w:pPr>
    </w:p>
    <w:p w:rsidR="00F0209C" w:rsidRDefault="00F0209C" w:rsidP="00B45DB4">
      <w:pPr>
        <w:pStyle w:val="Heading2"/>
        <w:spacing w:after="200"/>
        <w:ind w:left="578" w:hanging="578"/>
        <w:rPr>
          <w:lang w:val="id-ID"/>
        </w:rPr>
      </w:pPr>
      <w:bookmarkStart w:id="64" w:name="_Toc418550470"/>
      <w:r>
        <w:t>Sistematika Penulisan Laporan Tugas Akhir</w:t>
      </w:r>
      <w:bookmarkEnd w:id="64"/>
    </w:p>
    <w:p w:rsidR="00760EB2" w:rsidRDefault="007E42F5" w:rsidP="001A05A2">
      <w:pPr>
        <w:pStyle w:val="ListParagraph"/>
        <w:ind w:left="0" w:firstLine="540"/>
      </w:pPr>
      <w:r w:rsidRPr="00793C4D">
        <w:rPr>
          <w:rFonts w:asciiTheme="majorBidi" w:hAnsiTheme="majorBidi" w:cstheme="majorBidi"/>
        </w:rPr>
        <w:t xml:space="preserve">Buku Tugas Akhir ini bertujuan untuk mendapatkan gambaran dari pengerjaan Tugas Akhir ini. Selain itu, diharapkan dapat berguna untuk pembaca yang tertarik untuk melakukan pengembangan lebih lanjut. </w:t>
      </w:r>
      <w:r w:rsidRPr="00793C4D">
        <w:rPr>
          <w:rFonts w:asciiTheme="majorBidi" w:hAnsiTheme="majorBidi" w:cstheme="majorBidi"/>
          <w:bCs/>
          <w:color w:val="000000"/>
        </w:rPr>
        <w:t xml:space="preserve">Secara garis besar, buku Tugas Akhir terdiri atas beberapa bagian seperti </w:t>
      </w:r>
      <w:r>
        <w:rPr>
          <w:rFonts w:asciiTheme="majorBidi" w:hAnsiTheme="majorBidi" w:cstheme="majorBidi"/>
          <w:bCs/>
          <w:color w:val="000000"/>
        </w:rPr>
        <w:t>berikut ini:</w:t>
      </w:r>
    </w:p>
    <w:p w:rsidR="00760EB2" w:rsidRDefault="00760EB2" w:rsidP="00760EB2">
      <w:pPr>
        <w:pStyle w:val="ListParagraph"/>
        <w:ind w:left="0" w:firstLine="284"/>
      </w:pPr>
    </w:p>
    <w:p w:rsidR="00760EB2" w:rsidRPr="00CD5338" w:rsidRDefault="007E42F5" w:rsidP="007E42F5">
      <w:pPr>
        <w:pStyle w:val="ListParagraph"/>
        <w:tabs>
          <w:tab w:val="left" w:pos="900"/>
        </w:tabs>
        <w:ind w:left="0"/>
        <w:rPr>
          <w:lang w:val="id-ID"/>
        </w:rPr>
      </w:pPr>
      <w:r>
        <w:rPr>
          <w:b/>
        </w:rPr>
        <w:t>Bab I</w:t>
      </w:r>
      <w:r>
        <w:rPr>
          <w:b/>
        </w:rPr>
        <w:tab/>
      </w:r>
      <w:r w:rsidRPr="00CD5338">
        <w:rPr>
          <w:b/>
        </w:rPr>
        <w:t>Pendahuluan</w:t>
      </w:r>
    </w:p>
    <w:p w:rsidR="00760EB2" w:rsidRPr="00FD6319" w:rsidRDefault="00760EB2" w:rsidP="003F77B9">
      <w:pPr>
        <w:pStyle w:val="ListParagraph"/>
        <w:tabs>
          <w:tab w:val="left" w:pos="900"/>
        </w:tabs>
        <w:spacing w:before="240"/>
        <w:ind w:left="900"/>
      </w:pPr>
      <w:r w:rsidRPr="00047475">
        <w:t>Bab yang berisi mengenai latar belakang, tuj</w:t>
      </w:r>
      <w:r>
        <w:t>uan, dan manfaat dari pembuatan Tugas Akhir. Selain itu permasalahan, batasan masalah,</w:t>
      </w:r>
      <w:r w:rsidRPr="00047475">
        <w:t xml:space="preserve"> metodolo</w:t>
      </w:r>
      <w:r>
        <w:t>gi yang digunakan,</w:t>
      </w:r>
      <w:r w:rsidRPr="00047475">
        <w:t xml:space="preserve"> dan</w:t>
      </w:r>
      <w:r>
        <w:t xml:space="preserve"> </w:t>
      </w:r>
      <w:r w:rsidRPr="00047475">
        <w:t>sistematika</w:t>
      </w:r>
      <w:r>
        <w:t xml:space="preserve"> </w:t>
      </w:r>
      <w:r w:rsidRPr="00047475">
        <w:t>penulisan juga</w:t>
      </w:r>
      <w:r>
        <w:t xml:space="preserve"> merupakan bagian dari bab ini.</w:t>
      </w:r>
    </w:p>
    <w:p w:rsidR="00760EB2" w:rsidRDefault="00760EB2" w:rsidP="00760EB2">
      <w:pPr>
        <w:pStyle w:val="ListParagraph"/>
        <w:ind w:left="0"/>
        <w:rPr>
          <w:b/>
        </w:rPr>
      </w:pPr>
    </w:p>
    <w:p w:rsidR="00760EB2" w:rsidRDefault="007E42F5" w:rsidP="003F77B9">
      <w:pPr>
        <w:pStyle w:val="ListParagraph"/>
        <w:tabs>
          <w:tab w:val="left" w:pos="900"/>
        </w:tabs>
        <w:ind w:left="0"/>
        <w:rPr>
          <w:b/>
        </w:rPr>
      </w:pPr>
      <w:r>
        <w:rPr>
          <w:b/>
        </w:rPr>
        <w:t>Bab II</w:t>
      </w:r>
      <w:r>
        <w:rPr>
          <w:b/>
        </w:rPr>
        <w:tab/>
        <w:t>Dasar Teori</w:t>
      </w:r>
    </w:p>
    <w:p w:rsidR="00760EB2" w:rsidRDefault="00760EB2" w:rsidP="003F77B9">
      <w:pPr>
        <w:pStyle w:val="ListParagraph"/>
        <w:ind w:left="900"/>
      </w:pPr>
      <w:r w:rsidRPr="00047475">
        <w:t xml:space="preserve">Bab ini berisi penjelasan secara detail mengenai dasar-dasar penunjang </w:t>
      </w:r>
      <w:r>
        <w:t xml:space="preserve">dan teori-teori yang digunakan </w:t>
      </w:r>
      <w:r w:rsidRPr="00047475">
        <w:t>untuk mendu</w:t>
      </w:r>
      <w:r>
        <w:t>kung pembuatan Tugas Akhir ini.</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III</w:t>
      </w:r>
      <w:r>
        <w:rPr>
          <w:b/>
        </w:rPr>
        <w:tab/>
      </w:r>
      <w:r w:rsidRPr="00047475">
        <w:rPr>
          <w:b/>
        </w:rPr>
        <w:t xml:space="preserve">Perancangan </w:t>
      </w:r>
      <w:r>
        <w:rPr>
          <w:b/>
        </w:rPr>
        <w:t>Perangkat Lunak</w:t>
      </w:r>
    </w:p>
    <w:p w:rsidR="006860B0" w:rsidRPr="004739CD" w:rsidRDefault="00760EB2" w:rsidP="004739CD">
      <w:pPr>
        <w:pStyle w:val="ListParagraph"/>
        <w:ind w:left="900"/>
      </w:pPr>
      <w:r>
        <w:t xml:space="preserve">Bab ini berisi tentang desain sistem yang disajikan dalam bentuk </w:t>
      </w:r>
      <w:r>
        <w:rPr>
          <w:i/>
        </w:rPr>
        <w:t>pseudocode</w:t>
      </w:r>
      <w:r>
        <w:t>.</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IV</w:t>
      </w:r>
      <w:r>
        <w:rPr>
          <w:b/>
        </w:rPr>
        <w:tab/>
      </w:r>
      <w:r w:rsidRPr="00047475">
        <w:rPr>
          <w:b/>
        </w:rPr>
        <w:t>Implementasi</w:t>
      </w:r>
      <w:r w:rsidR="00760EB2" w:rsidRPr="00047475">
        <w:rPr>
          <w:b/>
        </w:rPr>
        <w:t xml:space="preserve"> </w:t>
      </w:r>
    </w:p>
    <w:p w:rsidR="00760EB2" w:rsidRDefault="00760EB2" w:rsidP="003F77B9">
      <w:pPr>
        <w:pStyle w:val="ListParagraph"/>
        <w:ind w:left="900"/>
      </w:pPr>
      <w:r>
        <w:t>Bab ini membahas implementasi dari desain yang</w:t>
      </w:r>
      <w:r w:rsidRPr="00047475">
        <w:t xml:space="preserve"> telah</w:t>
      </w:r>
      <w:r>
        <w:t xml:space="preserve"> dibuat pada bab </w:t>
      </w:r>
      <w:r w:rsidRPr="00047475">
        <w:t xml:space="preserve">sebelumnya. Penjelasan berupa </w:t>
      </w:r>
      <w:r w:rsidRPr="00257B28">
        <w:rPr>
          <w:i/>
        </w:rPr>
        <w:t>code</w:t>
      </w:r>
      <w:r>
        <w:t xml:space="preserve"> yang digunakan untuk proses implementasi.</w:t>
      </w:r>
    </w:p>
    <w:p w:rsidR="00760EB2" w:rsidRDefault="00760EB2" w:rsidP="00760EB2">
      <w:pPr>
        <w:pStyle w:val="ListParagraph"/>
        <w:ind w:left="0"/>
      </w:pPr>
    </w:p>
    <w:p w:rsidR="00C46B3A" w:rsidRPr="00C46B3A" w:rsidRDefault="00C46B3A" w:rsidP="00760EB2">
      <w:pPr>
        <w:pStyle w:val="ListParagraph"/>
        <w:ind w:left="0"/>
      </w:pPr>
    </w:p>
    <w:p w:rsidR="00760EB2" w:rsidRPr="00047475" w:rsidRDefault="007E42F5" w:rsidP="003F77B9">
      <w:pPr>
        <w:pStyle w:val="ListParagraph"/>
        <w:tabs>
          <w:tab w:val="left" w:pos="900"/>
        </w:tabs>
        <w:ind w:left="0"/>
        <w:rPr>
          <w:b/>
        </w:rPr>
      </w:pPr>
      <w:r w:rsidRPr="00047475">
        <w:rPr>
          <w:b/>
        </w:rPr>
        <w:t>Bab V</w:t>
      </w:r>
      <w:r w:rsidR="003F77B9">
        <w:rPr>
          <w:b/>
        </w:rPr>
        <w:tab/>
      </w:r>
      <w:r w:rsidR="006860B0">
        <w:rPr>
          <w:b/>
        </w:rPr>
        <w:t>Uji Coba d</w:t>
      </w:r>
      <w:r w:rsidRPr="00047475">
        <w:rPr>
          <w:b/>
        </w:rPr>
        <w:t>an</w:t>
      </w:r>
      <w:r>
        <w:rPr>
          <w:b/>
        </w:rPr>
        <w:t xml:space="preserve"> </w:t>
      </w:r>
      <w:r w:rsidRPr="00047475">
        <w:rPr>
          <w:b/>
        </w:rPr>
        <w:t>Evaluasi</w:t>
      </w:r>
    </w:p>
    <w:p w:rsidR="00760EB2" w:rsidRDefault="00760EB2" w:rsidP="003F77B9">
      <w:pPr>
        <w:pStyle w:val="ListParagraph"/>
        <w:spacing w:before="240"/>
        <w:ind w:left="900"/>
      </w:pPr>
      <w:r>
        <w:lastRenderedPageBreak/>
        <w:t xml:space="preserve">Bab ini menjelaskan kemampuan </w:t>
      </w:r>
      <w:r w:rsidRPr="00047475">
        <w:t>per</w:t>
      </w:r>
      <w:r>
        <w:t>angkat lunak dengan melakukan pengujian kebenaran dan pengujian kinerja dari sistem yang telah dibuat.</w:t>
      </w:r>
    </w:p>
    <w:p w:rsidR="00760EB2" w:rsidRDefault="00760EB2" w:rsidP="00760EB2">
      <w:pPr>
        <w:pStyle w:val="ListParagraph"/>
        <w:spacing w:before="240"/>
        <w:ind w:left="0"/>
        <w:rPr>
          <w:lang w:val="id-ID"/>
        </w:rPr>
      </w:pPr>
    </w:p>
    <w:p w:rsidR="00760EB2" w:rsidRPr="00047475" w:rsidRDefault="00760EB2" w:rsidP="003F77B9">
      <w:pPr>
        <w:pStyle w:val="ListParagraph"/>
        <w:tabs>
          <w:tab w:val="left" w:pos="900"/>
        </w:tabs>
        <w:spacing w:before="240"/>
        <w:ind w:left="0"/>
        <w:rPr>
          <w:b/>
        </w:rPr>
      </w:pPr>
      <w:r w:rsidRPr="00047475">
        <w:rPr>
          <w:b/>
        </w:rPr>
        <w:t>B</w:t>
      </w:r>
      <w:r w:rsidR="007E42F5" w:rsidRPr="00047475">
        <w:rPr>
          <w:b/>
        </w:rPr>
        <w:t>ab V</w:t>
      </w:r>
      <w:r w:rsidR="003F77B9">
        <w:rPr>
          <w:b/>
        </w:rPr>
        <w:t>I</w:t>
      </w:r>
      <w:r w:rsidR="007E42F5" w:rsidRPr="00047475">
        <w:rPr>
          <w:b/>
        </w:rPr>
        <w:t xml:space="preserve"> </w:t>
      </w:r>
      <w:r w:rsidR="003F77B9">
        <w:rPr>
          <w:b/>
        </w:rPr>
        <w:tab/>
      </w:r>
      <w:r w:rsidR="006860B0">
        <w:rPr>
          <w:b/>
        </w:rPr>
        <w:t>Kesimpulan d</w:t>
      </w:r>
      <w:r w:rsidR="007E42F5">
        <w:rPr>
          <w:b/>
        </w:rPr>
        <w:t>an Saran</w:t>
      </w:r>
      <w:r w:rsidRPr="00047475">
        <w:rPr>
          <w:b/>
        </w:rPr>
        <w:t xml:space="preserve"> </w:t>
      </w:r>
    </w:p>
    <w:p w:rsidR="00B71DE3" w:rsidRDefault="00760EB2" w:rsidP="003F77B9">
      <w:pPr>
        <w:pStyle w:val="ListParagraph"/>
        <w:ind w:left="900"/>
      </w:pPr>
      <w:r w:rsidRPr="00047475">
        <w:t>Bab ini merupakan bab terakhir yang menyampaikan kesimpulan dari hasil uji coba yang dilakukan dan saran untuk pengembangan perangkat lunak ke depannya</w:t>
      </w:r>
      <w:r w:rsidR="00561786">
        <w:t>.</w:t>
      </w:r>
    </w:p>
    <w:p w:rsidR="007E42F5" w:rsidRPr="00B71DE3" w:rsidRDefault="007E42F5" w:rsidP="007E42F5">
      <w:pPr>
        <w:pStyle w:val="ListParagraph"/>
        <w:ind w:left="0"/>
        <w:jc w:val="center"/>
        <w:rPr>
          <w:b/>
          <w:i/>
          <w:sz w:val="24"/>
          <w:szCs w:val="24"/>
        </w:rPr>
      </w:pPr>
    </w:p>
    <w:p w:rsidR="00424C56" w:rsidRPr="00BC149A" w:rsidRDefault="00424C56" w:rsidP="00424C56">
      <w:pPr>
        <w:pStyle w:val="ListParagraph"/>
        <w:spacing w:after="200"/>
        <w:ind w:left="425"/>
        <w:rPr>
          <w:b/>
          <w:i/>
          <w:color w:val="000000"/>
        </w:rPr>
      </w:pPr>
    </w:p>
    <w:p w:rsidR="00BC149A" w:rsidRPr="00BC149A" w:rsidRDefault="00BC149A" w:rsidP="00BC149A">
      <w:pPr>
        <w:pStyle w:val="ListParagraph"/>
        <w:spacing w:after="200"/>
        <w:ind w:left="425"/>
        <w:jc w:val="center"/>
        <w:rPr>
          <w:b/>
          <w:i/>
          <w:color w:val="000000"/>
        </w:rPr>
        <w:sectPr w:rsidR="00BC149A" w:rsidRPr="00BC149A" w:rsidSect="00AB3CCE">
          <w:headerReference w:type="even" r:id="rId82"/>
          <w:headerReference w:type="default" r:id="rId83"/>
          <w:footerReference w:type="even" r:id="rId84"/>
          <w:footerReference w:type="default" r:id="rId85"/>
          <w:headerReference w:type="first" r:id="rId86"/>
          <w:footerReference w:type="first" r:id="rId87"/>
          <w:pgSz w:w="8392" w:h="11907" w:code="11"/>
          <w:pgMar w:top="1418" w:right="1134" w:bottom="1418" w:left="1418" w:header="720" w:footer="720" w:gutter="0"/>
          <w:pgNumType w:start="1"/>
          <w:cols w:space="720"/>
          <w:titlePg/>
          <w:docGrid w:linePitch="360"/>
        </w:sectPr>
      </w:pPr>
    </w:p>
    <w:p w:rsidR="003C1A28" w:rsidRPr="00326ED3" w:rsidRDefault="00076BC9" w:rsidP="000A266E">
      <w:pPr>
        <w:pStyle w:val="Heading1"/>
        <w:numPr>
          <w:ilvl w:val="0"/>
          <w:numId w:val="0"/>
        </w:numPr>
        <w:rPr>
          <w:noProof/>
          <w:lang w:val="id-ID"/>
        </w:rPr>
      </w:pPr>
      <w:bookmarkStart w:id="65" w:name="_Toc418550471"/>
      <w:r>
        <w:rPr>
          <w:rFonts w:cs="Times New Roman"/>
          <w:noProof/>
          <w:szCs w:val="24"/>
          <w:lang w:val="id-ID"/>
        </w:rPr>
        <w:lastRenderedPageBreak/>
        <w:t>BAB II</w:t>
      </w:r>
      <w:r w:rsidR="000D256C" w:rsidRPr="00326ED3">
        <w:rPr>
          <w:rFonts w:cs="Times New Roman"/>
          <w:noProof/>
          <w:szCs w:val="24"/>
          <w:lang w:val="id-ID"/>
        </w:rPr>
        <w:br/>
      </w:r>
      <w:r w:rsidR="00424C56">
        <w:rPr>
          <w:rFonts w:cs="Times New Roman"/>
          <w:noProof/>
          <w:szCs w:val="24"/>
          <w:lang w:val="id-ID"/>
        </w:rPr>
        <w:t>TINJAUAN PUSTAKA</w:t>
      </w:r>
      <w:bookmarkEnd w:id="65"/>
    </w:p>
    <w:p w:rsidR="00A2734E" w:rsidRPr="00326ED3" w:rsidRDefault="00A2734E" w:rsidP="00A2734E">
      <w:pPr>
        <w:pStyle w:val="NormalRoy"/>
        <w:spacing w:line="240" w:lineRule="auto"/>
        <w:ind w:firstLine="720"/>
        <w:rPr>
          <w:noProof/>
          <w:sz w:val="22"/>
          <w:szCs w:val="22"/>
          <w:lang w:val="id-ID"/>
        </w:rPr>
      </w:pPr>
    </w:p>
    <w:p w:rsidR="00E9188B" w:rsidRDefault="00760EB2" w:rsidP="00E9188B">
      <w:pPr>
        <w:ind w:firstLine="851"/>
      </w:pPr>
      <w:r>
        <w:t xml:space="preserve">Bab ini berisi </w:t>
      </w:r>
      <w:r w:rsidRPr="00047475">
        <w:t xml:space="preserve">penjelasan teori-teori yang berkaitan dengan </w:t>
      </w:r>
      <w:r w:rsidR="00D576F6">
        <w:t>rancang bangun sistem informasi akademik pada modul mata kuliah</w:t>
      </w:r>
      <w:r>
        <w:t xml:space="preserve"> yang diajukan pada pengimplementasian </w:t>
      </w:r>
      <w:r>
        <w:rPr>
          <w:lang w:val="id-ID"/>
        </w:rPr>
        <w:t>program</w:t>
      </w:r>
      <w:r>
        <w:t>.</w:t>
      </w:r>
      <w:r w:rsidRPr="00047475">
        <w:t xml:space="preserve"> Penjelasan ini bert</w:t>
      </w:r>
      <w:r w:rsidR="00D576F6">
        <w:t>ujuan untuk memberikan gambaran</w:t>
      </w:r>
      <w:r w:rsidRPr="00047475">
        <w:t xml:space="preserve"> secara umum terhadap </w:t>
      </w:r>
      <w:r>
        <w:rPr>
          <w:lang w:val="id-ID"/>
        </w:rPr>
        <w:t>program</w:t>
      </w:r>
      <w:r w:rsidR="00D576F6">
        <w:t xml:space="preserve"> yang dibuat dan berguna </w:t>
      </w:r>
      <w:r w:rsidRPr="00047475">
        <w:t>sebagai penunjang dalam pengembangan perangkat lunak</w:t>
      </w:r>
      <w:r w:rsidR="00FC20FB" w:rsidRPr="00FC20FB">
        <w:rPr>
          <w:lang w:val="id-ID"/>
        </w:rPr>
        <w:t>.</w:t>
      </w:r>
    </w:p>
    <w:p w:rsidR="00FE21DB" w:rsidRPr="00FE21DB" w:rsidRDefault="00FE21DB" w:rsidP="00E9188B">
      <w:pPr>
        <w:ind w:firstLine="851"/>
        <w:rPr>
          <w:i/>
          <w:color w:val="000000"/>
        </w:rPr>
      </w:pPr>
    </w:p>
    <w:p w:rsidR="000A266E" w:rsidRPr="000A266E" w:rsidRDefault="000A266E" w:rsidP="000A266E">
      <w:pPr>
        <w:pStyle w:val="ListParagraph"/>
        <w:keepNext/>
        <w:numPr>
          <w:ilvl w:val="0"/>
          <w:numId w:val="1"/>
        </w:numPr>
        <w:spacing w:before="60" w:after="240"/>
        <w:contextualSpacing w:val="0"/>
        <w:jc w:val="center"/>
        <w:outlineLvl w:val="0"/>
        <w:rPr>
          <w:rFonts w:eastAsia="PMingLiU" w:cs="Arial"/>
          <w:b/>
          <w:bCs/>
          <w:noProof/>
          <w:vanish/>
          <w:kern w:val="32"/>
          <w:sz w:val="24"/>
          <w:szCs w:val="32"/>
          <w:lang w:val="id-ID" w:eastAsia="en-US"/>
        </w:rPr>
      </w:pPr>
      <w:bookmarkStart w:id="66" w:name="_Toc379144517"/>
      <w:bookmarkStart w:id="67" w:name="_Toc407442669"/>
      <w:bookmarkStart w:id="68" w:name="_Toc408211569"/>
      <w:bookmarkStart w:id="69" w:name="_Toc408211634"/>
      <w:bookmarkStart w:id="70" w:name="_Toc408211699"/>
      <w:bookmarkStart w:id="71" w:name="_Toc408304510"/>
      <w:bookmarkStart w:id="72" w:name="_Toc409207768"/>
      <w:bookmarkStart w:id="73" w:name="_Toc409550525"/>
      <w:bookmarkStart w:id="74" w:name="_Toc409550599"/>
      <w:bookmarkStart w:id="75" w:name="_Toc418550472"/>
      <w:bookmarkEnd w:id="66"/>
      <w:bookmarkEnd w:id="67"/>
      <w:bookmarkEnd w:id="68"/>
      <w:bookmarkEnd w:id="69"/>
      <w:bookmarkEnd w:id="70"/>
      <w:bookmarkEnd w:id="71"/>
      <w:bookmarkEnd w:id="72"/>
      <w:bookmarkEnd w:id="73"/>
      <w:bookmarkEnd w:id="74"/>
      <w:bookmarkEnd w:id="75"/>
    </w:p>
    <w:p w:rsidR="008C24BB" w:rsidRDefault="008C24BB" w:rsidP="008C24BB">
      <w:pPr>
        <w:pStyle w:val="Heading2"/>
        <w:spacing w:after="200"/>
        <w:rPr>
          <w:noProof/>
        </w:rPr>
      </w:pPr>
      <w:bookmarkStart w:id="76" w:name="_Toc418550473"/>
      <w:r>
        <w:rPr>
          <w:noProof/>
        </w:rPr>
        <w:t>Mata Kuliah</w:t>
      </w:r>
      <w:bookmarkEnd w:id="76"/>
    </w:p>
    <w:p w:rsidR="00BB11D3" w:rsidRDefault="00BB11D3" w:rsidP="00541F28">
      <w:pPr>
        <w:ind w:firstLine="720"/>
      </w:pPr>
      <w:r>
        <w:t>Pengertian “mata kuliah” dalam Kamus Besar Bahasa Indonesia adalah satuan pelajaran yang diajarkan di tingkat perguruan tinggi.</w:t>
      </w:r>
      <w:r w:rsidR="00654504">
        <w:t xml:space="preserve"> </w:t>
      </w:r>
      <w:r w:rsidR="00791B64">
        <w:t xml:space="preserve">Mata Kuliah merupakan </w:t>
      </w:r>
      <w:r w:rsidR="00654504">
        <w:t>perwujudan</w:t>
      </w:r>
      <w:r w:rsidR="00791B64">
        <w:t xml:space="preserve"> kurikulum pendidikan tinggi yang dikembangkan oleh Standar Nasional Pendidikan Tinggi untuk setiap </w:t>
      </w:r>
      <w:r w:rsidR="00216E7B">
        <w:t xml:space="preserve">program studi </w:t>
      </w:r>
      <w:sdt>
        <w:sdtPr>
          <w:id w:val="1106696586"/>
          <w:citation/>
        </w:sdtPr>
        <w:sdtContent>
          <w:r w:rsidR="00216E7B">
            <w:fldChar w:fldCharType="begin"/>
          </w:r>
          <w:r w:rsidR="00216E7B">
            <w:instrText xml:space="preserve"> CITATION Ind12 \l 1033 </w:instrText>
          </w:r>
          <w:r w:rsidR="00216E7B">
            <w:fldChar w:fldCharType="separate"/>
          </w:r>
          <w:r w:rsidR="008944B2">
            <w:rPr>
              <w:noProof/>
            </w:rPr>
            <w:t>[7]</w:t>
          </w:r>
          <w:r w:rsidR="00216E7B">
            <w:fldChar w:fldCharType="end"/>
          </w:r>
        </w:sdtContent>
      </w:sdt>
      <w:r w:rsidR="00791B64">
        <w:t>.</w:t>
      </w:r>
      <w:r w:rsidR="00216E7B">
        <w:t xml:space="preserve"> </w:t>
      </w:r>
    </w:p>
    <w:p w:rsidR="0027144F" w:rsidRDefault="00102C0C" w:rsidP="0027144F">
      <w:pPr>
        <w:ind w:firstLine="720"/>
      </w:pPr>
      <w:r>
        <w:t xml:space="preserve">Mata Kuliah memiliki </w:t>
      </w:r>
      <w:r w:rsidR="004B4AE4">
        <w:t>standar proses pembelajaran yang merupakan kriteria minimal tentang pelaksanaan pembelajaran pada program studi untuk memperoleh capaian pembelajaran</w:t>
      </w:r>
      <w:r w:rsidR="003875A0">
        <w:t xml:space="preserve"> (</w:t>
      </w:r>
      <w:r w:rsidR="003875A0">
        <w:rPr>
          <w:i/>
        </w:rPr>
        <w:t>learning outcome</w:t>
      </w:r>
      <w:r w:rsidR="003875A0">
        <w:t>)</w:t>
      </w:r>
      <w:r w:rsidR="004B4AE4">
        <w:t xml:space="preserve"> lulusan. Standar proses pembelajaran tersebut mencakup karakteristik proses pembelajaran, perencanaan proses pembelajaran, pelaksanaan proses pembelajaran dan beban belajar mahasiswa </w:t>
      </w:r>
      <w:sdt>
        <w:sdtPr>
          <w:id w:val="-968347376"/>
          <w:citation/>
        </w:sdtPr>
        <w:sdtContent>
          <w:r w:rsidR="004B4AE4">
            <w:fldChar w:fldCharType="begin"/>
          </w:r>
          <w:r w:rsidR="004B4AE4">
            <w:instrText xml:space="preserve"> CITATION Per141 \l 1033 </w:instrText>
          </w:r>
          <w:r w:rsidR="004B4AE4">
            <w:fldChar w:fldCharType="separate"/>
          </w:r>
          <w:r w:rsidR="008944B2">
            <w:rPr>
              <w:noProof/>
            </w:rPr>
            <w:t>[8]</w:t>
          </w:r>
          <w:r w:rsidR="004B4AE4">
            <w:fldChar w:fldCharType="end"/>
          </w:r>
        </w:sdtContent>
      </w:sdt>
      <w:r w:rsidR="004B4AE4">
        <w:t xml:space="preserve">. </w:t>
      </w:r>
    </w:p>
    <w:p w:rsidR="004B4AE4" w:rsidRDefault="0027144F" w:rsidP="003875A0">
      <w:pPr>
        <w:ind w:firstLine="720"/>
      </w:pPr>
      <w:r>
        <w:t>Silabus mata kuliah yang menjadi dasar pe</w:t>
      </w:r>
      <w:r w:rsidR="003875A0">
        <w:t xml:space="preserve">laksanaan mata kuliah merupakan acuan proses pembelajaran. Rencana Pembelajaran Semester yang merupakan bentuk tertulis proses mengajar dari pendidik mengacu pada silabus mata kuliah. Adapun isi dari silabus mata kuliah adalah adanya penjelasan capaian pembelajaran program studi atau satuan manajemen yang didukung oleh pembelajaran dalam mata kuliah tersebut, capaian pembelajaran mata kuliah sebagai parameter ketercapaian mata kuliah, pokok bahasan atau materi pembelajaran yang menjadi poin-poin yang kelak akan diajarkan dalam mata kuliah tersebut, </w:t>
      </w:r>
      <w:r w:rsidR="003875A0">
        <w:lastRenderedPageBreak/>
        <w:t>pustaka umum atau pendukung yang digunakan dalam mata kuliah</w:t>
      </w:r>
      <w:r w:rsidR="00B43F71">
        <w:t xml:space="preserve"> dan prasyarat mata kuliah</w:t>
      </w:r>
      <w:r w:rsidR="003875A0">
        <w:t>. Silabus dapat beradaptasi mengikuti adanya perubahan mata kuliah atau disesuaikan dengan adanya evaluasi tiap tahun atau beberapa tahun sekali dari masing-masing pemegang otoritas mata kuliah pada tingkat program studi atau satuan manajemen.</w:t>
      </w:r>
      <w:r w:rsidR="00B43F71">
        <w:t xml:space="preserve"> Pada </w:t>
      </w:r>
      <w:r w:rsidR="00B43F71">
        <w:fldChar w:fldCharType="begin"/>
      </w:r>
      <w:r w:rsidR="00B43F71">
        <w:instrText xml:space="preserve"> REF _Ref421282272 \h </w:instrText>
      </w:r>
      <w:r w:rsidR="00B43F71">
        <w:fldChar w:fldCharType="separate"/>
      </w:r>
      <w:r w:rsidR="00B43F71">
        <w:t xml:space="preserve">Gambar 2. </w:t>
      </w:r>
      <w:r w:rsidR="00B43F71">
        <w:rPr>
          <w:noProof/>
        </w:rPr>
        <w:t>1</w:t>
      </w:r>
      <w:r w:rsidR="00B43F71">
        <w:t xml:space="preserve"> </w:t>
      </w:r>
      <w:r w:rsidR="00B43F71">
        <w:fldChar w:fldCharType="end"/>
      </w:r>
      <w:r w:rsidR="00B43F71">
        <w:t xml:space="preserve">dan </w:t>
      </w:r>
      <w:r w:rsidR="00B43F71">
        <w:fldChar w:fldCharType="begin"/>
      </w:r>
      <w:r w:rsidR="00B43F71">
        <w:instrText xml:space="preserve"> REF _Ref421282274 \h </w:instrText>
      </w:r>
      <w:r w:rsidR="00B43F71">
        <w:fldChar w:fldCharType="separate"/>
      </w:r>
      <w:r w:rsidR="00B43F71">
        <w:t xml:space="preserve">Gambar 2. </w:t>
      </w:r>
      <w:r w:rsidR="00B43F71">
        <w:rPr>
          <w:noProof/>
        </w:rPr>
        <w:t>2</w:t>
      </w:r>
      <w:r w:rsidR="00B43F71">
        <w:t xml:space="preserve"> </w:t>
      </w:r>
      <w:r w:rsidR="00B43F71">
        <w:fldChar w:fldCharType="end"/>
      </w:r>
      <w:r w:rsidR="00B43F71">
        <w:t>merupakan contoh silabus mata kuliah di ITS.</w:t>
      </w:r>
    </w:p>
    <w:p w:rsidR="00B43F71" w:rsidRDefault="00B43F71" w:rsidP="003875A0">
      <w:pPr>
        <w:ind w:firstLine="720"/>
      </w:pPr>
    </w:p>
    <w:p w:rsidR="00B43F71" w:rsidRDefault="00B43F71" w:rsidP="00B43F71">
      <w:pPr>
        <w:keepNext/>
      </w:pPr>
      <w:r>
        <w:rPr>
          <w:noProof/>
          <w:lang w:eastAsia="en-US"/>
        </w:rPr>
        <w:drawing>
          <wp:inline distT="0" distB="0" distL="0" distR="0" wp14:anchorId="35C1FD62" wp14:editId="6E22756F">
            <wp:extent cx="3708400" cy="4048125"/>
            <wp:effectExtent l="19050" t="19050" r="25400" b="2857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708400" cy="4048125"/>
                    </a:xfrm>
                    <a:prstGeom prst="rect">
                      <a:avLst/>
                    </a:prstGeom>
                    <a:ln>
                      <a:solidFill>
                        <a:schemeClr val="tx1">
                          <a:lumMod val="95000"/>
                          <a:lumOff val="5000"/>
                        </a:schemeClr>
                      </a:solidFill>
                    </a:ln>
                  </pic:spPr>
                </pic:pic>
              </a:graphicData>
            </a:graphic>
          </wp:inline>
        </w:drawing>
      </w:r>
    </w:p>
    <w:p w:rsidR="00B43F71" w:rsidRDefault="00B43F71" w:rsidP="00B43F71">
      <w:pPr>
        <w:pStyle w:val="Caption"/>
      </w:pPr>
      <w:bookmarkStart w:id="77" w:name="_Ref421282272"/>
      <w:r>
        <w:t xml:space="preserve">Gambar 2. </w:t>
      </w:r>
      <w:fldSimple w:instr=" SEQ Gambar_2. \* ARABIC ">
        <w:r>
          <w:rPr>
            <w:noProof/>
          </w:rPr>
          <w:t>1</w:t>
        </w:r>
      </w:fldSimple>
      <w:r>
        <w:t xml:space="preserve"> Silabus Mata Kuliah Rekayasa Perangkat Lunak</w:t>
      </w:r>
      <w:bookmarkEnd w:id="77"/>
    </w:p>
    <w:p w:rsidR="00B43F71" w:rsidRDefault="00B43F71" w:rsidP="00B43F71">
      <w:pPr>
        <w:keepNext/>
        <w:jc w:val="center"/>
      </w:pPr>
      <w:r>
        <w:rPr>
          <w:noProof/>
          <w:lang w:eastAsia="en-US"/>
        </w:rPr>
        <w:lastRenderedPageBreak/>
        <w:drawing>
          <wp:inline distT="0" distB="0" distL="0" distR="0" wp14:anchorId="3B00258D" wp14:editId="0FAD6060">
            <wp:extent cx="3708400" cy="2557145"/>
            <wp:effectExtent l="19050" t="19050" r="25400" b="1460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708400" cy="2557145"/>
                    </a:xfrm>
                    <a:prstGeom prst="rect">
                      <a:avLst/>
                    </a:prstGeom>
                    <a:ln>
                      <a:solidFill>
                        <a:schemeClr val="tx1">
                          <a:lumMod val="95000"/>
                          <a:lumOff val="5000"/>
                        </a:schemeClr>
                      </a:solidFill>
                    </a:ln>
                  </pic:spPr>
                </pic:pic>
              </a:graphicData>
            </a:graphic>
          </wp:inline>
        </w:drawing>
      </w:r>
    </w:p>
    <w:p w:rsidR="00B43F71" w:rsidRPr="00B43F71" w:rsidRDefault="00B43F71" w:rsidP="00B43F71">
      <w:pPr>
        <w:pStyle w:val="Caption"/>
      </w:pPr>
      <w:bookmarkStart w:id="78" w:name="_Ref421282274"/>
      <w:r>
        <w:t xml:space="preserve">Gambar 2. </w:t>
      </w:r>
      <w:fldSimple w:instr=" SEQ Gambar_2. \* ARABIC ">
        <w:r>
          <w:rPr>
            <w:noProof/>
          </w:rPr>
          <w:t>2</w:t>
        </w:r>
      </w:fldSimple>
      <w:r>
        <w:t xml:space="preserve"> Detail Silabus Mata Kuliah Rekayasa Perangkat Lunak</w:t>
      </w:r>
      <w:bookmarkEnd w:id="78"/>
    </w:p>
    <w:p w:rsidR="004B4AE4" w:rsidRDefault="003875A0" w:rsidP="00B43F71">
      <w:pPr>
        <w:ind w:firstLine="720"/>
      </w:pPr>
      <w:r>
        <w:t>Mata kuliah memiliki R</w:t>
      </w:r>
      <w:r w:rsidR="004B4AE4">
        <w:t xml:space="preserve">encana </w:t>
      </w:r>
      <w:r>
        <w:t>P</w:t>
      </w:r>
      <w:r w:rsidR="00327178">
        <w:t xml:space="preserve">embelajaran </w:t>
      </w:r>
      <w:r>
        <w:t>Semester yang mengacu pada silabus mata kuliah</w:t>
      </w:r>
      <w:r w:rsidRPr="003875A0">
        <w:t xml:space="preserve"> </w:t>
      </w:r>
      <w:r>
        <w:t xml:space="preserve">dan dikembangkan/ditetapkan oleh pengajar secara mandiri atau bersama </w:t>
      </w:r>
      <w:sdt>
        <w:sdtPr>
          <w:id w:val="-453629790"/>
          <w:citation/>
        </w:sdtPr>
        <w:sdtContent>
          <w:r w:rsidR="00BB11D3">
            <w:fldChar w:fldCharType="begin"/>
          </w:r>
          <w:r w:rsidR="00BB11D3">
            <w:instrText xml:space="preserve"> CITATION Per141 \l 1033 </w:instrText>
          </w:r>
          <w:r w:rsidR="00BB11D3">
            <w:fldChar w:fldCharType="separate"/>
          </w:r>
          <w:r w:rsidR="008944B2">
            <w:rPr>
              <w:noProof/>
            </w:rPr>
            <w:t xml:space="preserve"> [8]</w:t>
          </w:r>
          <w:r w:rsidR="00BB11D3">
            <w:fldChar w:fldCharType="end"/>
          </w:r>
        </w:sdtContent>
      </w:sdt>
      <w:r w:rsidR="004B4AE4">
        <w:t xml:space="preserve">. </w:t>
      </w:r>
      <w:r w:rsidR="00B43F71">
        <w:t xml:space="preserve">Rencana pembelajaran menjadi gambaran detail bagaimana proses pembelajaran yang dirinci dalam poin-poin, diantaranya metode pembelajaran dan materi pembelajaran dalam satu pertemuan. </w:t>
      </w:r>
      <w:r w:rsidR="00327178">
        <w:t>Rencana pembelajaran</w:t>
      </w:r>
      <w:r w:rsidR="004B4AE4">
        <w:t xml:space="preserve"> ini paling sedikit memuat :</w:t>
      </w:r>
      <w:r w:rsidR="00B43F71">
        <w:t xml:space="preserve"> </w:t>
      </w:r>
    </w:p>
    <w:p w:rsidR="004B4AE4" w:rsidRDefault="004B4AE4" w:rsidP="00541F28">
      <w:pPr>
        <w:pStyle w:val="ListParagraph"/>
        <w:numPr>
          <w:ilvl w:val="0"/>
          <w:numId w:val="46"/>
        </w:numPr>
        <w:ind w:left="990"/>
      </w:pPr>
      <w:r>
        <w:t xml:space="preserve">Bahan kajian </w:t>
      </w:r>
      <w:r w:rsidR="00B43F71">
        <w:t>(</w:t>
      </w:r>
      <w:r w:rsidR="00B43F71">
        <w:rPr>
          <w:i/>
        </w:rPr>
        <w:t>keyword</w:t>
      </w:r>
      <w:r w:rsidR="00B43F71">
        <w:t>)</w:t>
      </w:r>
      <w:r w:rsidR="00B43F71">
        <w:rPr>
          <w:i/>
        </w:rPr>
        <w:t xml:space="preserve"> </w:t>
      </w:r>
      <w:r w:rsidRPr="004B4AE4">
        <w:t>yang terkait dengan kemampuan yang akan dicapai</w:t>
      </w:r>
      <w:r w:rsidR="00B43F71">
        <w:t>.</w:t>
      </w:r>
    </w:p>
    <w:p w:rsidR="004B4AE4" w:rsidRDefault="004B4AE4" w:rsidP="00541F28">
      <w:pPr>
        <w:pStyle w:val="ListParagraph"/>
        <w:numPr>
          <w:ilvl w:val="0"/>
          <w:numId w:val="46"/>
        </w:numPr>
        <w:ind w:left="990"/>
      </w:pPr>
      <w:r>
        <w:t>M</w:t>
      </w:r>
      <w:r w:rsidRPr="004B4AE4">
        <w:t>etode pembelajaran</w:t>
      </w:r>
      <w:r w:rsidR="00B43F71">
        <w:t xml:space="preserve"> seperti presentasi atau diskusi kelompok.</w:t>
      </w:r>
    </w:p>
    <w:p w:rsidR="004B4AE4" w:rsidRDefault="004B4AE4" w:rsidP="00541F28">
      <w:pPr>
        <w:pStyle w:val="ListParagraph"/>
        <w:numPr>
          <w:ilvl w:val="0"/>
          <w:numId w:val="46"/>
        </w:numPr>
        <w:ind w:left="990"/>
      </w:pPr>
      <w:r>
        <w:t>Waktu  yang  disediakan  untuk  m</w:t>
      </w:r>
      <w:r w:rsidR="00B43F71">
        <w:t>encapai  kemampuan  pada  tiap minggu</w:t>
      </w:r>
      <w:r>
        <w:t xml:space="preserve"> pembelajaran</w:t>
      </w:r>
      <w:r w:rsidR="00B43F71">
        <w:t>.</w:t>
      </w:r>
    </w:p>
    <w:p w:rsidR="004B4AE4" w:rsidRDefault="004B4AE4" w:rsidP="00541F28">
      <w:pPr>
        <w:pStyle w:val="ListParagraph"/>
        <w:numPr>
          <w:ilvl w:val="0"/>
          <w:numId w:val="46"/>
        </w:numPr>
        <w:ind w:left="990"/>
      </w:pPr>
      <w:r>
        <w:t>Pengalaman  belajar  mahasiswa  yang  diwujudkan  dalam  deskripsi  tugas yang harus dikerjakan oleh mahasiswa selama satu semester</w:t>
      </w:r>
    </w:p>
    <w:p w:rsidR="004B4AE4" w:rsidRDefault="004B4AE4" w:rsidP="00541F28">
      <w:pPr>
        <w:pStyle w:val="ListParagraph"/>
        <w:numPr>
          <w:ilvl w:val="0"/>
          <w:numId w:val="46"/>
        </w:numPr>
        <w:ind w:left="990"/>
      </w:pPr>
      <w:r>
        <w:lastRenderedPageBreak/>
        <w:t>K</w:t>
      </w:r>
      <w:r w:rsidRPr="004B4AE4">
        <w:t>riteria, indikator, dan bobot penilaian</w:t>
      </w:r>
    </w:p>
    <w:p w:rsidR="004B4AE4" w:rsidRDefault="004B4AE4" w:rsidP="00541F28">
      <w:pPr>
        <w:pStyle w:val="ListParagraph"/>
        <w:numPr>
          <w:ilvl w:val="0"/>
          <w:numId w:val="46"/>
        </w:numPr>
        <w:ind w:left="990"/>
      </w:pPr>
      <w:r>
        <w:t>D</w:t>
      </w:r>
      <w:r w:rsidRPr="004B4AE4">
        <w:t>aftar referensi yang digunakan</w:t>
      </w:r>
    </w:p>
    <w:p w:rsidR="00BB11D3" w:rsidRDefault="00BB11D3" w:rsidP="00BB11D3">
      <w:pPr>
        <w:ind w:left="1170" w:firstLine="720"/>
      </w:pPr>
    </w:p>
    <w:p w:rsidR="00F21171" w:rsidRDefault="00BB11D3" w:rsidP="00541F28">
      <w:pPr>
        <w:ind w:firstLine="720"/>
      </w:pPr>
      <w:r>
        <w:t xml:space="preserve">Berikut adalah </w:t>
      </w:r>
      <w:r w:rsidR="00DA7ADB">
        <w:fldChar w:fldCharType="begin"/>
      </w:r>
      <w:r w:rsidR="00DA7ADB">
        <w:instrText xml:space="preserve"> REF _Ref418548620 \h </w:instrText>
      </w:r>
      <w:r w:rsidR="00DA7ADB">
        <w:fldChar w:fldCharType="separate"/>
      </w:r>
      <w:r w:rsidR="00DA7ADB">
        <w:t>Gambar 2.</w:t>
      </w:r>
      <w:r w:rsidR="00DA7ADB">
        <w:rPr>
          <w:noProof/>
        </w:rPr>
        <w:t xml:space="preserve">1 hingga </w:t>
      </w:r>
      <w:r w:rsidR="00DA7ADB">
        <w:rPr>
          <w:noProof/>
        </w:rPr>
        <w:fldChar w:fldCharType="begin"/>
      </w:r>
      <w:r w:rsidR="00DA7ADB">
        <w:rPr>
          <w:noProof/>
        </w:rPr>
        <w:instrText xml:space="preserve"> REF _Ref418548805 \h </w:instrText>
      </w:r>
      <w:r w:rsidR="00DA7ADB">
        <w:rPr>
          <w:noProof/>
        </w:rPr>
      </w:r>
      <w:r w:rsidR="00DA7ADB">
        <w:rPr>
          <w:noProof/>
        </w:rPr>
        <w:fldChar w:fldCharType="separate"/>
      </w:r>
      <w:r w:rsidR="00DA7ADB">
        <w:t xml:space="preserve">Gambar 2. </w:t>
      </w:r>
      <w:r w:rsidR="00DA7ADB">
        <w:rPr>
          <w:noProof/>
        </w:rPr>
        <w:t>2</w:t>
      </w:r>
      <w:r w:rsidR="00DA7ADB">
        <w:rPr>
          <w:noProof/>
        </w:rPr>
        <w:fldChar w:fldCharType="end"/>
      </w:r>
      <w:r w:rsidR="00DA7ADB">
        <w:rPr>
          <w:noProof/>
        </w:rPr>
        <w:t xml:space="preserve"> adalah</w:t>
      </w:r>
      <w:r w:rsidR="00DA7ADB">
        <w:fldChar w:fldCharType="end"/>
      </w:r>
      <w:r w:rsidR="00DA7ADB">
        <w:t xml:space="preserve"> contoh rencana pembelajaran di lingkungan Institut Teknologi Sepuluh Nopember Surabaya pada minggu ke-1 hingga minggu 3 pada mata kuliah Gelombang dengan kode mata kuliah SF1314.</w:t>
      </w:r>
    </w:p>
    <w:p w:rsidR="00DA7ADB" w:rsidRPr="00F21171" w:rsidRDefault="00DA7ADB" w:rsidP="00541F28">
      <w:pPr>
        <w:ind w:firstLine="720"/>
      </w:pPr>
    </w:p>
    <w:p w:rsidR="00DA7ADB" w:rsidRPr="00B43F71" w:rsidRDefault="0027144F" w:rsidP="00B43F71">
      <w:pPr>
        <w:tabs>
          <w:tab w:val="left" w:pos="900"/>
          <w:tab w:val="left" w:pos="5040"/>
          <w:tab w:val="left" w:pos="5400"/>
        </w:tabs>
        <w:autoSpaceDE w:val="0"/>
        <w:autoSpaceDN w:val="0"/>
        <w:rPr>
          <w:rFonts w:ascii="Calibri" w:hAnsi="Calibri"/>
          <w:sz w:val="18"/>
          <w:szCs w:val="18"/>
        </w:rPr>
      </w:pPr>
      <w:r w:rsidRPr="0027144F">
        <w:rPr>
          <w:rFonts w:ascii="Calibri" w:hAnsi="Calibri"/>
          <w:b/>
          <w:noProof/>
          <w:sz w:val="20"/>
          <w:szCs w:val="20"/>
          <w:u w:val="single"/>
          <w:lang w:eastAsia="en-US"/>
        </w:rPr>
        <w:lastRenderedPageBreak/>
        <mc:AlternateContent>
          <mc:Choice Requires="wps">
            <w:drawing>
              <wp:anchor distT="45720" distB="45720" distL="114300" distR="114300" simplePos="0" relativeHeight="252421120" behindDoc="0" locked="0" layoutInCell="1" allowOverlap="1" wp14:anchorId="0C23B44D" wp14:editId="50C8A951">
                <wp:simplePos x="0" y="0"/>
                <wp:positionH relativeFrom="margin">
                  <wp:posOffset>1285875</wp:posOffset>
                </wp:positionH>
                <wp:positionV relativeFrom="paragraph">
                  <wp:posOffset>2401570</wp:posOffset>
                </wp:positionV>
                <wp:extent cx="4066773" cy="1404620"/>
                <wp:effectExtent l="635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66773" cy="1404620"/>
                        </a:xfrm>
                        <a:prstGeom prst="rect">
                          <a:avLst/>
                        </a:prstGeom>
                        <a:solidFill>
                          <a:srgbClr val="FFFFFF"/>
                        </a:solidFill>
                        <a:ln w="9525">
                          <a:noFill/>
                          <a:miter lim="800000"/>
                          <a:headEnd/>
                          <a:tailEnd/>
                        </a:ln>
                      </wps:spPr>
                      <wps:txbx>
                        <w:txbxContent>
                          <w:p w:rsidR="000476D7" w:rsidRDefault="000476D7" w:rsidP="0027144F">
                            <w:pPr>
                              <w:pStyle w:val="Caption"/>
                            </w:pPr>
                            <w:bookmarkStart w:id="79" w:name="_Ref418548620"/>
                            <w:r>
                              <w:t xml:space="preserve">Gambar 2. </w:t>
                            </w:r>
                            <w:fldSimple w:instr=" SEQ Gambar_2. \* ARABIC ">
                              <w:r>
                                <w:rPr>
                                  <w:noProof/>
                                </w:rPr>
                                <w:t>3</w:t>
                              </w:r>
                            </w:fldSimple>
                            <w:r>
                              <w:t xml:space="preserve"> Contoh Rencana Pembelajaran</w:t>
                            </w:r>
                            <w:bookmarkEnd w:id="79"/>
                          </w:p>
                          <w:p w:rsidR="000476D7" w:rsidRDefault="000476D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23B44D" id="Text Box 2" o:spid="_x0000_s1029" type="#_x0000_t202" style="position:absolute;left:0;text-align:left;margin-left:101.25pt;margin-top:189.1pt;width:320.2pt;height:110.6pt;rotation:-90;z-index:25242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" stroked="f">
                <v:textbox style="mso-fit-shape-to-text:t">
                  <w:txbxContent>
                    <w:p w:rsidR="000476D7" w:rsidRDefault="000476D7" w:rsidP="0027144F">
                      <w:pPr>
                        <w:pStyle w:val="Caption"/>
                      </w:pPr>
                      <w:bookmarkStart w:id="80" w:name="_Ref418548620"/>
                      <w:r>
                        <w:t xml:space="preserve">Gambar 2. </w:t>
                      </w:r>
                      <w:fldSimple w:instr=" SEQ Gambar_2. \* ARABIC ">
                        <w:r>
                          <w:rPr>
                            <w:noProof/>
                          </w:rPr>
                          <w:t>3</w:t>
                        </w:r>
                      </w:fldSimple>
                      <w:r>
                        <w:t xml:space="preserve"> Contoh Rencana Pembelajaran</w:t>
                      </w:r>
                      <w:bookmarkEnd w:id="80"/>
                    </w:p>
                    <w:p w:rsidR="000476D7" w:rsidRDefault="000476D7"/>
                  </w:txbxContent>
                </v:textbox>
                <w10:wrap anchorx="margin"/>
              </v:shape>
            </w:pict>
          </mc:Fallback>
        </mc:AlternateContent>
      </w:r>
      <w:r w:rsidR="00416BB8">
        <w:rPr>
          <w:rFonts w:ascii="Calibri" w:hAnsi="Calibri"/>
          <w:b/>
          <w:sz w:val="20"/>
          <w:szCs w:val="20"/>
          <w:u w:val="single"/>
        </w:rPr>
        <w:t xml:space="preserve"> </w:t>
      </w:r>
      <w:r w:rsidR="00416BB8">
        <w:rPr>
          <w:noProof/>
          <w:lang w:eastAsia="en-US"/>
        </w:rPr>
        <w:drawing>
          <wp:inline distT="0" distB="0" distL="0" distR="0" wp14:anchorId="3D145CDF" wp14:editId="513BA5B0">
            <wp:extent cx="5658450" cy="2479447"/>
            <wp:effectExtent l="8255" t="0" r="8255" b="825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rot="16200000">
                      <a:off x="0" y="0"/>
                      <a:ext cx="5675201" cy="2486787"/>
                    </a:xfrm>
                    <a:prstGeom prst="rect">
                      <a:avLst/>
                    </a:prstGeom>
                  </pic:spPr>
                </pic:pic>
              </a:graphicData>
            </a:graphic>
          </wp:inline>
        </w:drawing>
      </w:r>
    </w:p>
    <w:p w:rsidR="00DA7ADB" w:rsidRPr="00DA7ADB" w:rsidRDefault="00DA7ADB" w:rsidP="00DA7ADB">
      <w:pPr>
        <w:pStyle w:val="Caption"/>
        <w:ind w:firstLine="720"/>
        <w:jc w:val="left"/>
      </w:pPr>
    </w:p>
    <w:p w:rsidR="005F3E5C" w:rsidRPr="00760EB2" w:rsidRDefault="00025B8D" w:rsidP="00291D15">
      <w:pPr>
        <w:pStyle w:val="Heading2"/>
        <w:spacing w:after="200"/>
        <w:rPr>
          <w:noProof/>
        </w:rPr>
      </w:pPr>
      <w:bookmarkStart w:id="81" w:name="_Toc418550474"/>
      <w:r>
        <w:rPr>
          <w:noProof/>
        </w:rPr>
        <w:t>KKNI</w:t>
      </w:r>
      <w:bookmarkEnd w:id="81"/>
      <w:r w:rsidR="008C24BB">
        <w:rPr>
          <w:noProof/>
        </w:rPr>
        <w:t xml:space="preserve"> </w:t>
      </w:r>
    </w:p>
    <w:p w:rsidR="00AE1B71" w:rsidRDefault="00025B8D" w:rsidP="00541F28">
      <w:pPr>
        <w:pStyle w:val="ListParagraph"/>
        <w:spacing w:after="240"/>
        <w:ind w:left="0" w:firstLine="720"/>
      </w:pPr>
      <w:r w:rsidRPr="002007A9">
        <w:t xml:space="preserve">KKNI  atau  Kerangka  Kualifikasi  Nasional  Indonesia </w:t>
      </w:r>
      <w:r w:rsidR="00D04173">
        <w:t>kerangka  penjenjangan  kualifikasi  kompetensi  yang  dapat menyandingkan,   menyetarakan,  dan  mengintegrasikan  antara  bidang pendidikan  dan  bidang  pelatihan  kerja  serta  pengalaman  kerja  dalam rangka  pemberian  pengakuan  kompetensi  kerja  sesuai  dengan  struktur pekerjaan di berbagai sektor</w:t>
      </w:r>
      <w:r w:rsidR="00594B68">
        <w:t xml:space="preserve"> </w:t>
      </w:r>
      <w:sdt>
        <w:sdtPr>
          <w:id w:val="1028294516"/>
          <w:citation/>
        </w:sdtPr>
        <w:sdtContent>
          <w:r w:rsidR="00594B68">
            <w:fldChar w:fldCharType="begin"/>
          </w:r>
          <w:r w:rsidR="00594B68">
            <w:instrText xml:space="preserve"> CITATION Per141 \l 1033 </w:instrText>
          </w:r>
          <w:r w:rsidR="00594B68">
            <w:fldChar w:fldCharType="separate"/>
          </w:r>
          <w:r w:rsidR="008944B2">
            <w:rPr>
              <w:noProof/>
            </w:rPr>
            <w:t>[8]</w:t>
          </w:r>
          <w:r w:rsidR="00594B68">
            <w:fldChar w:fldCharType="end"/>
          </w:r>
        </w:sdtContent>
      </w:sdt>
      <w:r w:rsidR="00D04173">
        <w:t>.</w:t>
      </w:r>
      <w:r w:rsidR="00AE1B71">
        <w:t xml:space="preserve"> </w:t>
      </w:r>
      <w:r w:rsidR="00AE1B71">
        <w:rPr>
          <w:i/>
        </w:rPr>
        <w:t>Learning outcome</w:t>
      </w:r>
      <w:r w:rsidR="00AE1B71">
        <w:t xml:space="preserve"> atau capaian pembelajaran diambil dari deskripsi kualifikasi KKNI, yang kelak akan diperoleh seorang peserta didik melalui jalur pendidikan, pelatihan, pengalaman kerja dan pembelajaran mandiri. Sedangkan untuk bentuk dari jalur-jalur tersebut diwujudkan dalam capaian pembelajaran, ilmu pengetahuan, pengetahuan praktis, keterampilan, afeksi dan kompetensi.</w:t>
      </w:r>
    </w:p>
    <w:p w:rsidR="008C24BB" w:rsidRDefault="00AE1B71" w:rsidP="00541F28">
      <w:pPr>
        <w:pStyle w:val="ListParagraph"/>
        <w:spacing w:after="240"/>
        <w:ind w:left="0" w:firstLine="720"/>
      </w:pPr>
      <w:r>
        <w:t xml:space="preserve">Menjamin  agar  pembelajaran  pada  program  studi,  penelitian,  dan pengabdian  kepada  masyarakat  yang  diselenggarakan  oleh  perguruan tinggi  di  seluruh  wilayah  hukum  Negara  Kesatuan  Republik  Indonesia mencapai  mutu adalah salah satu tujuan adanya Standar Nasional Pendidikan Tinggi </w:t>
      </w:r>
      <w:sdt>
        <w:sdtPr>
          <w:id w:val="-456953403"/>
          <w:citation/>
        </w:sdtPr>
        <w:sdtContent>
          <w:r>
            <w:fldChar w:fldCharType="begin"/>
          </w:r>
          <w:r>
            <w:instrText xml:space="preserve"> CITATION Per141 \l 1033 </w:instrText>
          </w:r>
          <w:r>
            <w:fldChar w:fldCharType="separate"/>
          </w:r>
          <w:r w:rsidR="008944B2">
            <w:rPr>
              <w:noProof/>
            </w:rPr>
            <w:t>[8]</w:t>
          </w:r>
          <w:r>
            <w:fldChar w:fldCharType="end"/>
          </w:r>
        </w:sdtContent>
      </w:sdt>
      <w:r>
        <w:t>. Hal ini menjadikan penjaminan mutu pendidikan harus dilaksanakan bagi tiap-tiap perguruan tinggi dan pelaksanaannya adalah sebagai acuan dalam menjalankan fungsi-fungsi pokok tujuan pembelajaran.</w:t>
      </w:r>
    </w:p>
    <w:p w:rsidR="00272BFF" w:rsidRDefault="004021C0" w:rsidP="00541F28">
      <w:pPr>
        <w:pStyle w:val="ListParagraph"/>
        <w:spacing w:after="240"/>
        <w:ind w:left="0" w:firstLine="720"/>
      </w:pPr>
      <w:r w:rsidRPr="004021C0">
        <w:t>Gambar 2. 1 menunjukkan penjaminan mutu pada proses pembelajaran di mana kurikulum tersebut dijalankan. Hubungan antara KKNI dengan mutu pendidikan terdapat pada capaian belajar, yang dalam hal ini dijadikan parameter. Bentuk capaian belajar ini merupakan poin-poin yang harus dicapai oleh elemen yang mengikuti proses pembelajaran [3]. Capaian belajar akan memenuhi standar KKNI, jika objek dari pelaksanaan kurikulum mampu mencapai capaian belajar tersebut.</w:t>
      </w:r>
    </w:p>
    <w:p w:rsidR="00AE1B71" w:rsidRDefault="00AE1B71" w:rsidP="00272BFF">
      <w:pPr>
        <w:pStyle w:val="ListParagraph"/>
        <w:keepNext/>
        <w:spacing w:after="240"/>
        <w:ind w:left="0"/>
        <w:jc w:val="center"/>
      </w:pPr>
      <w:r>
        <w:rPr>
          <w:noProof/>
          <w:lang w:eastAsia="en-US"/>
        </w:rPr>
        <w:lastRenderedPageBreak/>
        <w:drawing>
          <wp:inline distT="0" distB="0" distL="0" distR="0" wp14:anchorId="78502022" wp14:editId="34EDB855">
            <wp:extent cx="3634942" cy="2590800"/>
            <wp:effectExtent l="0" t="0" r="381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3699537" cy="2636840"/>
                    </a:xfrm>
                    <a:prstGeom prst="rect">
                      <a:avLst/>
                    </a:prstGeom>
                  </pic:spPr>
                </pic:pic>
              </a:graphicData>
            </a:graphic>
          </wp:inline>
        </w:drawing>
      </w:r>
    </w:p>
    <w:p w:rsidR="00AE1B71" w:rsidRDefault="00AE1B71" w:rsidP="00AE1B71">
      <w:pPr>
        <w:pStyle w:val="Caption"/>
      </w:pPr>
      <w:bookmarkStart w:id="82" w:name="_Ref416102046"/>
      <w:r>
        <w:t xml:space="preserve">Gambar 2. </w:t>
      </w:r>
      <w:fldSimple w:instr=" SEQ Gambar_2. \* ARABIC ">
        <w:r w:rsidR="00B43F71">
          <w:rPr>
            <w:noProof/>
          </w:rPr>
          <w:t>4</w:t>
        </w:r>
      </w:fldSimple>
      <w:r>
        <w:t xml:space="preserve"> Penjaminan Mutu KKNI</w:t>
      </w:r>
      <w:bookmarkEnd w:id="82"/>
      <w:r w:rsidR="00B07346">
        <w:t xml:space="preserve"> </w:t>
      </w:r>
      <w:sdt>
        <w:sdtPr>
          <w:id w:val="-2063935737"/>
          <w:citation/>
        </w:sdtPr>
        <w:sdtContent>
          <w:r w:rsidR="00B07346">
            <w:fldChar w:fldCharType="begin"/>
          </w:r>
          <w:r w:rsidR="00B07346">
            <w:instrText xml:space="preserve"> CITATION Has \l 1033 </w:instrText>
          </w:r>
          <w:r w:rsidR="00B07346">
            <w:fldChar w:fldCharType="separate"/>
          </w:r>
          <w:r w:rsidR="008944B2">
            <w:rPr>
              <w:noProof/>
            </w:rPr>
            <w:t>[3]</w:t>
          </w:r>
          <w:r w:rsidR="00B07346">
            <w:fldChar w:fldCharType="end"/>
          </w:r>
        </w:sdtContent>
      </w:sdt>
    </w:p>
    <w:p w:rsidR="00575CD1" w:rsidRDefault="00AB1D20" w:rsidP="00541F28">
      <w:pPr>
        <w:ind w:firstLine="810"/>
      </w:pPr>
      <w:r>
        <w:t xml:space="preserve">Sebagai contoh, ITS menerapkan kurikulum dalam bentuk 3 jenjang </w:t>
      </w:r>
      <w:sdt>
        <w:sdtPr>
          <w:id w:val="-1812938234"/>
          <w:citation/>
        </w:sdtPr>
        <w:sdtContent>
          <w:r>
            <w:fldChar w:fldCharType="begin"/>
          </w:r>
          <w:r>
            <w:instrText xml:space="preserve"> CITATION Has \l 1033 </w:instrText>
          </w:r>
          <w:r>
            <w:fldChar w:fldCharType="separate"/>
          </w:r>
          <w:r w:rsidR="008944B2">
            <w:rPr>
              <w:noProof/>
            </w:rPr>
            <w:t>[3]</w:t>
          </w:r>
          <w:r>
            <w:fldChar w:fldCharType="end"/>
          </w:r>
        </w:sdtContent>
      </w:sdt>
      <w:r>
        <w:t>, yaitu capaian pembelajaran tingkat institut, capaian pembelajaran program studi dan capaian pembelajaran mata kuliah. Capaian pembelajaran institut bersifat umum dan langsung mengacu pada kebutuhan institusi, serta kesesuaian dengan KKNI. Pada capaian pembelajaran program studi, capaian merupakan rumusan dari profil lulusan dari program studi tersebut dan menjadikan hal ini sebagai parameter standar mutu untuk kualitas lulusan. Sedangkan pada capaian pembelajaran mata kuliah, capaian akan lebih spesifik untuk mengatur mata kuliah dan lulusan dari mata kuliah tersebut akan dikatakan memenuhi mutu apabila peserta didik mampu memenuhi keseluruhan capaian pembelajaran mata kuliah.</w:t>
      </w:r>
      <w:r w:rsidR="00575CD1">
        <w:t xml:space="preserve"> </w:t>
      </w:r>
    </w:p>
    <w:p w:rsidR="0089570A" w:rsidRDefault="0089570A" w:rsidP="00541F28">
      <w:pPr>
        <w:ind w:firstLine="810"/>
      </w:pPr>
      <w:r>
        <w:t xml:space="preserve">Contoh capaian pembelajaran mata kuliah dapat dilihat pada </w:t>
      </w:r>
      <w:r>
        <w:fldChar w:fldCharType="begin"/>
      </w:r>
      <w:r>
        <w:instrText xml:space="preserve"> REF _Ref416110273 \h </w:instrText>
      </w:r>
      <w:r>
        <w:fldChar w:fldCharType="separate"/>
      </w:r>
      <w:r>
        <w:t xml:space="preserve">Gambar 2. </w:t>
      </w:r>
      <w:r>
        <w:rPr>
          <w:noProof/>
        </w:rPr>
        <w:t>2</w:t>
      </w:r>
      <w:r>
        <w:fldChar w:fldCharType="end"/>
      </w:r>
      <w:r>
        <w:t xml:space="preserve"> .</w:t>
      </w:r>
    </w:p>
    <w:p w:rsidR="00272BFF" w:rsidRDefault="00272BFF" w:rsidP="00541F28">
      <w:pPr>
        <w:ind w:firstLine="810"/>
      </w:pPr>
    </w:p>
    <w:p w:rsidR="00B07346" w:rsidRDefault="00B07346" w:rsidP="00B43F71">
      <w:pPr>
        <w:keepNext/>
        <w:ind w:left="-90"/>
      </w:pPr>
      <w:r>
        <w:rPr>
          <w:noProof/>
          <w:lang w:eastAsia="en-US"/>
        </w:rPr>
        <w:lastRenderedPageBreak/>
        <w:drawing>
          <wp:inline distT="0" distB="0" distL="0" distR="0" wp14:anchorId="1EC551A6" wp14:editId="12DA0CB2">
            <wp:extent cx="3661797" cy="3143250"/>
            <wp:effectExtent l="0" t="0" r="0" b="0"/>
            <wp:docPr id="450786" name="Picture 45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3687934" cy="3165686"/>
                    </a:xfrm>
                    <a:prstGeom prst="rect">
                      <a:avLst/>
                    </a:prstGeom>
                  </pic:spPr>
                </pic:pic>
              </a:graphicData>
            </a:graphic>
          </wp:inline>
        </w:drawing>
      </w:r>
    </w:p>
    <w:p w:rsidR="00B07346" w:rsidRDefault="00B07346" w:rsidP="00B07346">
      <w:pPr>
        <w:pStyle w:val="Caption"/>
      </w:pPr>
      <w:bookmarkStart w:id="83" w:name="_Ref416110273"/>
      <w:r>
        <w:t xml:space="preserve">Gambar 2. </w:t>
      </w:r>
      <w:fldSimple w:instr=" SEQ Gambar_2. \* ARABIC ">
        <w:r w:rsidR="00B43F71">
          <w:rPr>
            <w:noProof/>
          </w:rPr>
          <w:t>5</w:t>
        </w:r>
      </w:fldSimple>
      <w:r>
        <w:t xml:space="preserve"> Capaian Pembelajaran Mata Kuliah di ITS </w:t>
      </w:r>
      <w:sdt>
        <w:sdtPr>
          <w:id w:val="1292017784"/>
          <w:citation/>
        </w:sdtPr>
        <w:sdtContent>
          <w:r>
            <w:fldChar w:fldCharType="begin"/>
          </w:r>
          <w:r>
            <w:instrText xml:space="preserve"> CITATION Has \l 1033 </w:instrText>
          </w:r>
          <w:r>
            <w:fldChar w:fldCharType="separate"/>
          </w:r>
          <w:r w:rsidR="008944B2">
            <w:rPr>
              <w:noProof/>
            </w:rPr>
            <w:t>[3]</w:t>
          </w:r>
          <w:r>
            <w:fldChar w:fldCharType="end"/>
          </w:r>
        </w:sdtContent>
      </w:sdt>
      <w:bookmarkEnd w:id="83"/>
    </w:p>
    <w:p w:rsidR="00AB1D20" w:rsidRDefault="00AB1D20" w:rsidP="00B07346"/>
    <w:p w:rsidR="006736FC" w:rsidRPr="00B07346" w:rsidRDefault="00B07346" w:rsidP="00567FEC">
      <w:pPr>
        <w:pStyle w:val="Heading2"/>
        <w:spacing w:after="200"/>
        <w:rPr>
          <w:i/>
        </w:rPr>
      </w:pPr>
      <w:bookmarkStart w:id="84" w:name="_Toc418550475"/>
      <w:r>
        <w:rPr>
          <w:i/>
        </w:rPr>
        <w:t>Hierarchical Model-View-Controller</w:t>
      </w:r>
      <w:r w:rsidR="00CD3E4F">
        <w:rPr>
          <w:i/>
        </w:rPr>
        <w:t xml:space="preserve"> </w:t>
      </w:r>
      <w:r w:rsidR="00CD3E4F">
        <w:t>(HMVC)</w:t>
      </w:r>
      <w:bookmarkEnd w:id="84"/>
    </w:p>
    <w:p w:rsidR="00CD3E4F" w:rsidRDefault="00CD3E4F" w:rsidP="00541F28">
      <w:pPr>
        <w:ind w:firstLine="540"/>
      </w:pPr>
      <w:r>
        <w:t xml:space="preserve">Pengembangan dari arsitektur perangkat lunak </w:t>
      </w:r>
      <w:r>
        <w:rPr>
          <w:i/>
        </w:rPr>
        <w:t>Model-View-Controller</w:t>
      </w:r>
      <w:r>
        <w:t xml:space="preserve"> (MVC), </w:t>
      </w:r>
      <w:r>
        <w:rPr>
          <w:i/>
        </w:rPr>
        <w:t>Hierarchical Model-View-Controller</w:t>
      </w:r>
      <w:r>
        <w:t xml:space="preserve"> (HMVC), adalah sebuah arsitektur perangkat lunak MVC yang diimplementasikan secara hirarkis. </w:t>
      </w:r>
    </w:p>
    <w:p w:rsidR="00272BFF" w:rsidRDefault="00272BFF" w:rsidP="00541F28">
      <w:pPr>
        <w:ind w:firstLine="540"/>
      </w:pPr>
    </w:p>
    <w:p w:rsidR="00CD3E4F" w:rsidRDefault="00CD3E4F" w:rsidP="00272BFF">
      <w:pPr>
        <w:keepNext/>
        <w:ind w:firstLine="540"/>
        <w:jc w:val="center"/>
      </w:pPr>
      <w:r>
        <w:rPr>
          <w:noProof/>
          <w:lang w:eastAsia="en-US"/>
        </w:rPr>
        <w:lastRenderedPageBreak/>
        <w:drawing>
          <wp:inline distT="0" distB="0" distL="0" distR="0" wp14:anchorId="5225D5C4" wp14:editId="10869686">
            <wp:extent cx="2743200" cy="1611160"/>
            <wp:effectExtent l="19050" t="19050" r="19050" b="27305"/>
            <wp:docPr id="450787" name="Picture 450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780088" cy="1632825"/>
                    </a:xfrm>
                    <a:prstGeom prst="rect">
                      <a:avLst/>
                    </a:prstGeom>
                    <a:ln>
                      <a:solidFill>
                        <a:schemeClr val="tx1">
                          <a:lumMod val="95000"/>
                          <a:lumOff val="5000"/>
                        </a:schemeClr>
                      </a:solidFill>
                    </a:ln>
                  </pic:spPr>
                </pic:pic>
              </a:graphicData>
            </a:graphic>
          </wp:inline>
        </w:drawing>
      </w:r>
    </w:p>
    <w:p w:rsidR="00CD3E4F" w:rsidRDefault="00CD3E4F" w:rsidP="00CD3E4F">
      <w:pPr>
        <w:pStyle w:val="Caption"/>
      </w:pPr>
      <w:bookmarkStart w:id="85" w:name="_Ref416110298"/>
      <w:r>
        <w:t xml:space="preserve">Gambar 2. </w:t>
      </w:r>
      <w:fldSimple w:instr=" SEQ Gambar_2. \* ARABIC ">
        <w:r w:rsidR="00B43F71">
          <w:rPr>
            <w:noProof/>
          </w:rPr>
          <w:t>6</w:t>
        </w:r>
      </w:fldSimple>
      <w:r>
        <w:t xml:space="preserve"> Arsitektur Perangkat Lunak HMVC</w:t>
      </w:r>
      <w:bookmarkEnd w:id="85"/>
    </w:p>
    <w:p w:rsidR="00CD3E4F" w:rsidRPr="00CD3E4F" w:rsidRDefault="00CD3E4F" w:rsidP="00541F28">
      <w:pPr>
        <w:ind w:firstLine="540"/>
      </w:pPr>
      <w:r>
        <w:t>HMVC dapat menjadi solusi untuk meningkatkan modularitas kode program da</w:t>
      </w:r>
      <w:r w:rsidR="00BF7B82">
        <w:t>n</w:t>
      </w:r>
      <w:r>
        <w:t xml:space="preserve"> </w:t>
      </w:r>
      <w:r>
        <w:rPr>
          <w:i/>
        </w:rPr>
        <w:t>reusability</w:t>
      </w:r>
      <w:r w:rsidR="00122055">
        <w:t xml:space="preserve"> </w:t>
      </w:r>
      <w:sdt>
        <w:sdtPr>
          <w:id w:val="-674102943"/>
          <w:citation/>
        </w:sdtPr>
        <w:sdtContent>
          <w:r w:rsidR="00122055">
            <w:fldChar w:fldCharType="begin"/>
          </w:r>
          <w:r w:rsidR="00122055">
            <w:instrText xml:space="preserve"> CITATION Ari \l 1033 </w:instrText>
          </w:r>
          <w:r w:rsidR="00122055">
            <w:fldChar w:fldCharType="separate"/>
          </w:r>
          <w:r w:rsidR="008944B2">
            <w:rPr>
              <w:noProof/>
            </w:rPr>
            <w:t>[9]</w:t>
          </w:r>
          <w:r w:rsidR="00122055">
            <w:fldChar w:fldCharType="end"/>
          </w:r>
        </w:sdtContent>
      </w:sdt>
      <w:r w:rsidR="00BF7B82">
        <w:t xml:space="preserve">. Pada Tugas Akhir ini, kerangka kerja HMVC </w:t>
      </w:r>
      <w:r w:rsidR="0089570A">
        <w:t xml:space="preserve">yang ditunjukkan pada </w:t>
      </w:r>
      <w:r w:rsidR="0089570A">
        <w:fldChar w:fldCharType="begin"/>
      </w:r>
      <w:r w:rsidR="0089570A">
        <w:instrText xml:space="preserve"> REF _Ref416110298 \h </w:instrText>
      </w:r>
      <w:r w:rsidR="0089570A">
        <w:fldChar w:fldCharType="separate"/>
      </w:r>
      <w:r w:rsidR="0089570A">
        <w:t xml:space="preserve">Gambar 2. </w:t>
      </w:r>
      <w:r w:rsidR="0089570A">
        <w:rPr>
          <w:noProof/>
        </w:rPr>
        <w:t>3</w:t>
      </w:r>
      <w:r w:rsidR="0089570A">
        <w:t xml:space="preserve"> </w:t>
      </w:r>
      <w:r w:rsidR="0089570A">
        <w:fldChar w:fldCharType="end"/>
      </w:r>
      <w:r w:rsidR="0089570A">
        <w:t xml:space="preserve"> </w:t>
      </w:r>
      <w:r w:rsidR="00BF7B82">
        <w:t xml:space="preserve">akan diimplementasikan oleh S. A. Wijaya </w:t>
      </w:r>
      <w:sdt>
        <w:sdtPr>
          <w:id w:val="513649470"/>
          <w:citation/>
        </w:sdtPr>
        <w:sdtContent>
          <w:r w:rsidR="00BF7B82">
            <w:fldChar w:fldCharType="begin"/>
          </w:r>
          <w:r w:rsidR="00BF7B82">
            <w:instrText xml:space="preserve"> CITATION Sal \l 1033 </w:instrText>
          </w:r>
          <w:r w:rsidR="00BF7B82">
            <w:fldChar w:fldCharType="separate"/>
          </w:r>
          <w:r w:rsidR="008944B2">
            <w:rPr>
              <w:noProof/>
            </w:rPr>
            <w:t>[5]</w:t>
          </w:r>
          <w:r w:rsidR="00BF7B82">
            <w:fldChar w:fldCharType="end"/>
          </w:r>
        </w:sdtContent>
      </w:sdt>
      <w:r w:rsidR="00BF7B82">
        <w:t>.</w:t>
      </w:r>
    </w:p>
    <w:p w:rsidR="006736FC" w:rsidRPr="00CD3E4F" w:rsidRDefault="00CD3E4F" w:rsidP="006736FC">
      <w:pPr>
        <w:ind w:firstLine="540"/>
      </w:pPr>
      <w:r>
        <w:t xml:space="preserve"> </w:t>
      </w:r>
    </w:p>
    <w:p w:rsidR="00B568E2" w:rsidRDefault="00541F28" w:rsidP="0010022E">
      <w:pPr>
        <w:pStyle w:val="Heading2"/>
        <w:spacing w:before="300" w:after="200"/>
        <w:rPr>
          <w:i/>
        </w:rPr>
      </w:pPr>
      <w:bookmarkStart w:id="86" w:name="_Toc418550476"/>
      <w:r>
        <w:t>Kerangka Kerja Spring</w:t>
      </w:r>
      <w:bookmarkEnd w:id="86"/>
    </w:p>
    <w:p w:rsidR="004305DD" w:rsidRDefault="00122055" w:rsidP="00302481">
      <w:pPr>
        <w:ind w:firstLine="540"/>
      </w:pPr>
      <w:r>
        <w:t>Spring adalah salah satu kerangka kerja aplikasi untuk aplikasi berbasis Java atau sering disebut dengan JEE (</w:t>
      </w:r>
      <w:r>
        <w:rPr>
          <w:i/>
        </w:rPr>
        <w:t>Java Entrprise Edition</w:t>
      </w:r>
      <w:r>
        <w:t xml:space="preserve">) </w:t>
      </w:r>
      <w:sdt>
        <w:sdtPr>
          <w:id w:val="323934084"/>
          <w:citation/>
        </w:sdtPr>
        <w:sdtContent>
          <w:r>
            <w:fldChar w:fldCharType="begin"/>
          </w:r>
          <w:r>
            <w:instrText xml:space="preserve"> CITATION MUD10 \l 1033 </w:instrText>
          </w:r>
          <w:r>
            <w:fldChar w:fldCharType="separate"/>
          </w:r>
          <w:r w:rsidR="008944B2">
            <w:rPr>
              <w:noProof/>
            </w:rPr>
            <w:t>[10]</w:t>
          </w:r>
          <w:r>
            <w:fldChar w:fldCharType="end"/>
          </w:r>
        </w:sdtContent>
      </w:sdt>
      <w:r>
        <w:t xml:space="preserve">. </w:t>
      </w:r>
      <w:r w:rsidR="00812F58">
        <w:t xml:space="preserve">Spring menangani infrastruktur sistem, sehingga kita dapat berfokus pada lapisan aplikasi. Kerangka kerja Spring terdiri dari fitur-fitur yang diatur hingga 20 modul. Modul-modul ini dikelompokkan menjadi </w:t>
      </w:r>
      <w:r w:rsidR="00812F58">
        <w:rPr>
          <w:i/>
        </w:rPr>
        <w:t xml:space="preserve">Core Container, Data Access/Integration, Web, AOP </w:t>
      </w:r>
      <w:r w:rsidR="00812F58">
        <w:t>(</w:t>
      </w:r>
      <w:r w:rsidR="00812F58">
        <w:rPr>
          <w:i/>
        </w:rPr>
        <w:t>Aspect Oriented Programming</w:t>
      </w:r>
      <w:r w:rsidR="00812F58">
        <w:t xml:space="preserve">), </w:t>
      </w:r>
      <w:r w:rsidR="00812F58">
        <w:rPr>
          <w:i/>
        </w:rPr>
        <w:t xml:space="preserve">Instrumentation </w:t>
      </w:r>
      <w:r w:rsidR="00812F58">
        <w:t xml:space="preserve">dan </w:t>
      </w:r>
      <w:r w:rsidR="00812F58">
        <w:rPr>
          <w:i/>
        </w:rPr>
        <w:t>Test</w:t>
      </w:r>
      <w:r w:rsidR="0089570A">
        <w:rPr>
          <w:i/>
        </w:rPr>
        <w:t xml:space="preserve"> </w:t>
      </w:r>
      <w:sdt>
        <w:sdtPr>
          <w:rPr>
            <w:i/>
          </w:rPr>
          <w:id w:val="-521866450"/>
          <w:citation/>
        </w:sdtPr>
        <w:sdtContent>
          <w:r w:rsidR="0089570A">
            <w:rPr>
              <w:i/>
            </w:rPr>
            <w:fldChar w:fldCharType="begin"/>
          </w:r>
          <w:r w:rsidR="0089570A">
            <w:instrText xml:space="preserve"> CITATION Int15 \l 1033 </w:instrText>
          </w:r>
          <w:r w:rsidR="0089570A">
            <w:rPr>
              <w:i/>
            </w:rPr>
            <w:fldChar w:fldCharType="separate"/>
          </w:r>
          <w:r w:rsidR="008944B2">
            <w:rPr>
              <w:noProof/>
            </w:rPr>
            <w:t>[11]</w:t>
          </w:r>
          <w:r w:rsidR="0089570A">
            <w:rPr>
              <w:i/>
            </w:rPr>
            <w:fldChar w:fldCharType="end"/>
          </w:r>
        </w:sdtContent>
      </w:sdt>
      <w:r w:rsidR="00812F58">
        <w:t>.</w:t>
      </w:r>
    </w:p>
    <w:p w:rsidR="00272BFF" w:rsidRDefault="00272BFF" w:rsidP="00302481">
      <w:pPr>
        <w:ind w:firstLine="540"/>
      </w:pPr>
    </w:p>
    <w:p w:rsidR="0094118B" w:rsidRDefault="0094118B" w:rsidP="0094118B">
      <w:pPr>
        <w:keepNext/>
        <w:ind w:firstLine="540"/>
      </w:pPr>
      <w:r>
        <w:rPr>
          <w:noProof/>
          <w:lang w:eastAsia="en-US"/>
        </w:rPr>
        <w:lastRenderedPageBreak/>
        <w:drawing>
          <wp:inline distT="0" distB="0" distL="0" distR="0" wp14:anchorId="16494FC0" wp14:editId="15852DA7">
            <wp:extent cx="3357677" cy="2593001"/>
            <wp:effectExtent l="0" t="0" r="0" b="0"/>
            <wp:docPr id="450790" name="Picture 450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369254" cy="2601942"/>
                    </a:xfrm>
                    <a:prstGeom prst="rect">
                      <a:avLst/>
                    </a:prstGeom>
                  </pic:spPr>
                </pic:pic>
              </a:graphicData>
            </a:graphic>
          </wp:inline>
        </w:drawing>
      </w:r>
    </w:p>
    <w:p w:rsidR="00812F58" w:rsidRDefault="0094118B" w:rsidP="0094118B">
      <w:pPr>
        <w:pStyle w:val="Caption"/>
      </w:pPr>
      <w:bookmarkStart w:id="87" w:name="_Ref416109916"/>
      <w:r>
        <w:t xml:space="preserve">Gambar 2. </w:t>
      </w:r>
      <w:fldSimple w:instr=" SEQ Gambar_2. \* ARABIC ">
        <w:r w:rsidR="00B43F71">
          <w:rPr>
            <w:noProof/>
          </w:rPr>
          <w:t>7</w:t>
        </w:r>
      </w:fldSimple>
      <w:r>
        <w:t xml:space="preserve"> Gambaran Umum Kerangka Kerja Spring</w:t>
      </w:r>
      <w:bookmarkEnd w:id="87"/>
      <w:r w:rsidR="0089570A">
        <w:t xml:space="preserve"> </w:t>
      </w:r>
    </w:p>
    <w:p w:rsidR="0094118B" w:rsidRDefault="00EC4649" w:rsidP="0094118B">
      <w:pPr>
        <w:ind w:left="270" w:firstLine="630"/>
      </w:pPr>
      <w:r>
        <w:t xml:space="preserve">Dalam pengerjaan Tugas Akhir ini, penggunaan modul kerangka kerja Spring yang ditunjukkan pada </w:t>
      </w:r>
      <w:r>
        <w:fldChar w:fldCharType="begin"/>
      </w:r>
      <w:r>
        <w:instrText xml:space="preserve"> REF _Ref416109916 \h </w:instrText>
      </w:r>
      <w:r>
        <w:fldChar w:fldCharType="separate"/>
      </w:r>
      <w:r>
        <w:t xml:space="preserve">Gambar 2. </w:t>
      </w:r>
      <w:r>
        <w:rPr>
          <w:noProof/>
        </w:rPr>
        <w:t>4</w:t>
      </w:r>
      <w:r>
        <w:t xml:space="preserve"> </w:t>
      </w:r>
      <w:r>
        <w:fldChar w:fldCharType="end"/>
      </w:r>
      <w:r w:rsidR="008B62A4">
        <w:t xml:space="preserve"> adalah JDBC dan </w:t>
      </w:r>
      <w:r>
        <w:rPr>
          <w:i/>
        </w:rPr>
        <w:t>Transaction</w:t>
      </w:r>
      <w:r w:rsidR="008B62A4">
        <w:t xml:space="preserve"> pada akses data/integrase,</w:t>
      </w:r>
      <w:r>
        <w:t xml:space="preserve"> Web-Servlet, Beans dan Context</w:t>
      </w:r>
      <w:r w:rsidR="008B62A4">
        <w:t xml:space="preserve"> pada </w:t>
      </w:r>
      <w:r w:rsidR="008B62A4">
        <w:rPr>
          <w:i/>
        </w:rPr>
        <w:t>Core Container</w:t>
      </w:r>
      <w:r>
        <w:t xml:space="preserve">. </w:t>
      </w:r>
    </w:p>
    <w:p w:rsidR="00EC4649" w:rsidRDefault="00EC4649" w:rsidP="0094118B">
      <w:pPr>
        <w:ind w:left="270" w:firstLine="630"/>
      </w:pPr>
    </w:p>
    <w:p w:rsidR="004305DD" w:rsidRPr="0089570A" w:rsidRDefault="0089570A" w:rsidP="00E0062B">
      <w:pPr>
        <w:pStyle w:val="Heading3"/>
        <w:spacing w:after="100"/>
      </w:pPr>
      <w:bookmarkStart w:id="88" w:name="_Toc418550477"/>
      <w:r>
        <w:t>JDBC (</w:t>
      </w:r>
      <w:r>
        <w:rPr>
          <w:i/>
        </w:rPr>
        <w:t>Java Database Connectivity</w:t>
      </w:r>
      <w:r>
        <w:t>)</w:t>
      </w:r>
      <w:bookmarkEnd w:id="88"/>
      <w:r w:rsidR="00571969">
        <w:t xml:space="preserve"> </w:t>
      </w:r>
      <w:sdt>
        <w:sdtPr>
          <w:id w:val="261652136"/>
          <w:citation/>
        </w:sdtPr>
        <w:sdtContent>
          <w:r w:rsidR="00571969">
            <w:fldChar w:fldCharType="begin"/>
          </w:r>
          <w:r w:rsidR="00571969">
            <w:instrText xml:space="preserve"> CITATION Ora15 \l 1033 </w:instrText>
          </w:r>
          <w:r w:rsidR="00571969">
            <w:fldChar w:fldCharType="separate"/>
          </w:r>
          <w:r w:rsidR="008944B2">
            <w:rPr>
              <w:noProof/>
            </w:rPr>
            <w:t>[12]</w:t>
          </w:r>
          <w:r w:rsidR="00571969">
            <w:fldChar w:fldCharType="end"/>
          </w:r>
        </w:sdtContent>
      </w:sdt>
    </w:p>
    <w:p w:rsidR="00E0062B" w:rsidRDefault="00CF3645" w:rsidP="00CF3645">
      <w:pPr>
        <w:spacing w:after="200"/>
        <w:ind w:firstLine="720"/>
      </w:pPr>
      <w:r>
        <w:t>JDBC API merupakan Java API yang mampu mengakses beragam jenis data tabular, terutama data yang tersim</w:t>
      </w:r>
      <w:r w:rsidR="00B61DCB">
        <w:t xml:space="preserve">pan dalam basisdata relasional. Kemampuan JDBC terdiri dari 3 hal, yaitu menyambungkan sumber data dari basisdata, mengirimkan </w:t>
      </w:r>
      <w:r w:rsidR="00B61DCB">
        <w:rPr>
          <w:i/>
        </w:rPr>
        <w:t>query</w:t>
      </w:r>
      <w:r w:rsidR="00B61DCB">
        <w:t xml:space="preserve"> dan perubahan pada basisdata, melakukan pengolahan dan temu kembali data yang diterima dari basisdata untuk </w:t>
      </w:r>
      <w:r w:rsidR="00B61DCB">
        <w:rPr>
          <w:i/>
        </w:rPr>
        <w:t>query</w:t>
      </w:r>
      <w:r w:rsidR="00571969">
        <w:t xml:space="preserve"> yang dikirimkan pengguna</w:t>
      </w:r>
      <w:r w:rsidR="00B61DCB">
        <w:t xml:space="preserve">. </w:t>
      </w:r>
    </w:p>
    <w:p w:rsidR="002C4E9A" w:rsidRPr="002C4E9A" w:rsidRDefault="002C4E9A" w:rsidP="00CF3645">
      <w:pPr>
        <w:spacing w:after="200"/>
        <w:ind w:firstLine="720"/>
      </w:pPr>
      <w:r>
        <w:t>Arsitektur JDBC mendukung proses model untuk arsitektur dua lapisan (</w:t>
      </w:r>
      <w:r>
        <w:rPr>
          <w:i/>
        </w:rPr>
        <w:t>two-tier</w:t>
      </w:r>
      <w:r>
        <w:t>) dan tiga lapisan (</w:t>
      </w:r>
      <w:r>
        <w:rPr>
          <w:i/>
        </w:rPr>
        <w:t>three-tier</w:t>
      </w:r>
      <w:r>
        <w:t xml:space="preserve">) untuk </w:t>
      </w:r>
      <w:r>
        <w:lastRenderedPageBreak/>
        <w:t>akses ke basisdata.</w:t>
      </w:r>
      <w:r w:rsidR="0047079B">
        <w:t xml:space="preserve"> Pada </w:t>
      </w:r>
      <w:r w:rsidR="0047079B">
        <w:fldChar w:fldCharType="begin"/>
      </w:r>
      <w:r w:rsidR="0047079B">
        <w:instrText xml:space="preserve"> REF _Ref418550826 \h </w:instrText>
      </w:r>
      <w:r w:rsidR="0047079B">
        <w:fldChar w:fldCharType="separate"/>
      </w:r>
      <w:r w:rsidR="0047079B">
        <w:t xml:space="preserve">Gambar 2. </w:t>
      </w:r>
      <w:r w:rsidR="0047079B">
        <w:rPr>
          <w:noProof/>
        </w:rPr>
        <w:t>7</w:t>
      </w:r>
      <w:r w:rsidR="0047079B">
        <w:t xml:space="preserve"> </w:t>
      </w:r>
      <w:r w:rsidR="0047079B">
        <w:fldChar w:fldCharType="end"/>
      </w:r>
      <w:r w:rsidR="0047079B">
        <w:t xml:space="preserve"> dan </w:t>
      </w:r>
      <w:r w:rsidR="0047079B">
        <w:fldChar w:fldCharType="begin"/>
      </w:r>
      <w:r w:rsidR="0047079B">
        <w:instrText xml:space="preserve"> REF _Ref418550936 \h </w:instrText>
      </w:r>
      <w:r w:rsidR="0047079B">
        <w:fldChar w:fldCharType="separate"/>
      </w:r>
      <w:r w:rsidR="0047079B">
        <w:t xml:space="preserve">Gambar 2. </w:t>
      </w:r>
      <w:r w:rsidR="0047079B">
        <w:rPr>
          <w:noProof/>
        </w:rPr>
        <w:t>8</w:t>
      </w:r>
      <w:r w:rsidR="0047079B">
        <w:t xml:space="preserve"> akan</w:t>
      </w:r>
      <w:r w:rsidR="0047079B">
        <w:fldChar w:fldCharType="end"/>
      </w:r>
      <w:r w:rsidR="0047079B">
        <w:t xml:space="preserve"> dijelaskan mengenai visualisasi arsitektur dari JDBC.</w:t>
      </w:r>
    </w:p>
    <w:p w:rsidR="0047079B" w:rsidRDefault="002C4E9A" w:rsidP="0047079B">
      <w:pPr>
        <w:keepNext/>
        <w:spacing w:after="200"/>
        <w:jc w:val="center"/>
      </w:pPr>
      <w:r>
        <w:rPr>
          <w:noProof/>
          <w:lang w:eastAsia="en-US"/>
        </w:rPr>
        <w:drawing>
          <wp:inline distT="0" distB="0" distL="0" distR="0" wp14:anchorId="31351C49" wp14:editId="5D8AF456">
            <wp:extent cx="3095625" cy="1419225"/>
            <wp:effectExtent l="0" t="0" r="9525" b="9525"/>
            <wp:docPr id="294" name="Picture 294" descr="https://docs.oracle.com/javase/tutorial/jdbc/overview/intro.an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racle.com/javase/tutorial/jdbc/overview/intro.anc2.gi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95625" cy="1419225"/>
                    </a:xfrm>
                    <a:prstGeom prst="rect">
                      <a:avLst/>
                    </a:prstGeom>
                    <a:noFill/>
                    <a:ln>
                      <a:noFill/>
                    </a:ln>
                  </pic:spPr>
                </pic:pic>
              </a:graphicData>
            </a:graphic>
          </wp:inline>
        </w:drawing>
      </w:r>
    </w:p>
    <w:p w:rsidR="002C4E9A" w:rsidRDefault="0047079B" w:rsidP="0047079B">
      <w:pPr>
        <w:pStyle w:val="Caption"/>
        <w:rPr>
          <w:i/>
        </w:rPr>
      </w:pPr>
      <w:bookmarkStart w:id="89" w:name="_Ref418550826"/>
      <w:r>
        <w:t xml:space="preserve">Gambar 2. </w:t>
      </w:r>
      <w:fldSimple w:instr=" SEQ Gambar_2. \* ARABIC ">
        <w:r w:rsidR="00B43F71">
          <w:rPr>
            <w:noProof/>
          </w:rPr>
          <w:t>8</w:t>
        </w:r>
      </w:fldSimple>
      <w:r>
        <w:t xml:space="preserve"> Arsitektur JDBC pada Arsitektur </w:t>
      </w:r>
      <w:r>
        <w:rPr>
          <w:i/>
        </w:rPr>
        <w:t>Two-Tier</w:t>
      </w:r>
      <w:bookmarkEnd w:id="89"/>
    </w:p>
    <w:p w:rsidR="0047079B" w:rsidRDefault="0047079B" w:rsidP="0047079B">
      <w:pPr>
        <w:ind w:firstLine="720"/>
      </w:pPr>
      <w:r>
        <w:t xml:space="preserve">Pada </w:t>
      </w:r>
      <w:r>
        <w:fldChar w:fldCharType="begin"/>
      </w:r>
      <w:r>
        <w:instrText xml:space="preserve"> REF _Ref418550826 \h </w:instrText>
      </w:r>
      <w:r>
        <w:fldChar w:fldCharType="separate"/>
      </w:r>
      <w:r>
        <w:t xml:space="preserve">Gambar 2. </w:t>
      </w:r>
      <w:r>
        <w:rPr>
          <w:noProof/>
        </w:rPr>
        <w:t>7</w:t>
      </w:r>
      <w:r>
        <w:t xml:space="preserve"> diatas,</w:t>
      </w:r>
      <w:r>
        <w:fldChar w:fldCharType="end"/>
      </w:r>
      <w:r>
        <w:t xml:space="preserve"> aplikasi Java atau biasa disebut dengan Java Applet melakukan penyampaian data langsung pada sumber data. Tentunya ini dibutuhkan JDBC yang dapat mengakses kebutuhan aplikasi terhadap data di sumber data. Pengguna mengirimkan </w:t>
      </w:r>
      <w:r>
        <w:rPr>
          <w:i/>
        </w:rPr>
        <w:t>query</w:t>
      </w:r>
      <w:r>
        <w:t xml:space="preserve"> pada basisdata atau sumber data lainnya dan hasil data akan dikirimkan kembali pada pengguna. Sumber data pada arsitektur ini ditempatkan pada mesin lainnya yang terkoneksikan dengan jaringan internet</w:t>
      </w:r>
    </w:p>
    <w:p w:rsidR="0047079B" w:rsidRPr="0047079B" w:rsidRDefault="0047079B" w:rsidP="0047079B">
      <w:pPr>
        <w:ind w:firstLine="720"/>
      </w:pPr>
    </w:p>
    <w:p w:rsidR="0047079B" w:rsidRDefault="0047079B" w:rsidP="0047079B">
      <w:pPr>
        <w:keepNext/>
        <w:jc w:val="center"/>
      </w:pPr>
      <w:r>
        <w:rPr>
          <w:noProof/>
          <w:lang w:eastAsia="en-US"/>
        </w:rPr>
        <w:drawing>
          <wp:inline distT="0" distB="0" distL="0" distR="0" wp14:anchorId="36CC5C96" wp14:editId="5908BC0F">
            <wp:extent cx="2533650" cy="1635357"/>
            <wp:effectExtent l="0" t="0" r="0" b="3175"/>
            <wp:docPr id="295" name="Picture 295" descr="https://docs.oracle.com/javase/tutorial/jdbc/overview/intro.an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oracle.com/javase/tutorial/jdbc/overview/intro.anc1.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541202" cy="1640232"/>
                    </a:xfrm>
                    <a:prstGeom prst="rect">
                      <a:avLst/>
                    </a:prstGeom>
                    <a:noFill/>
                    <a:ln>
                      <a:noFill/>
                    </a:ln>
                  </pic:spPr>
                </pic:pic>
              </a:graphicData>
            </a:graphic>
          </wp:inline>
        </w:drawing>
      </w:r>
    </w:p>
    <w:p w:rsidR="0047079B" w:rsidRDefault="0047079B" w:rsidP="0047079B">
      <w:pPr>
        <w:pStyle w:val="Caption"/>
        <w:rPr>
          <w:i/>
        </w:rPr>
      </w:pPr>
      <w:bookmarkStart w:id="90" w:name="_Ref418550936"/>
      <w:r>
        <w:t xml:space="preserve">Gambar 2. </w:t>
      </w:r>
      <w:fldSimple w:instr=" SEQ Gambar_2. \* ARABIC ">
        <w:r w:rsidR="00B43F71">
          <w:rPr>
            <w:noProof/>
          </w:rPr>
          <w:t>9</w:t>
        </w:r>
      </w:fldSimple>
      <w:r>
        <w:t xml:space="preserve"> Arsitektur JDBC pada Arsitektur </w:t>
      </w:r>
      <w:r>
        <w:rPr>
          <w:i/>
        </w:rPr>
        <w:t>Three-Tier</w:t>
      </w:r>
      <w:bookmarkEnd w:id="90"/>
    </w:p>
    <w:p w:rsidR="00571969" w:rsidRDefault="00571969" w:rsidP="00571969">
      <w:pPr>
        <w:ind w:firstLine="720"/>
      </w:pPr>
      <w:r>
        <w:lastRenderedPageBreak/>
        <w:t xml:space="preserve">Berbeda dengan arsitektur </w:t>
      </w:r>
      <w:r>
        <w:rPr>
          <w:i/>
        </w:rPr>
        <w:t>three-tier</w:t>
      </w:r>
      <w:r>
        <w:t xml:space="preserve">, pada </w:t>
      </w:r>
      <w:r>
        <w:fldChar w:fldCharType="begin"/>
      </w:r>
      <w:r>
        <w:instrText xml:space="preserve"> REF _Ref418550936 \h </w:instrText>
      </w:r>
      <w:r>
        <w:fldChar w:fldCharType="separate"/>
      </w:r>
      <w:r>
        <w:t xml:space="preserve">Gambar 2. </w:t>
      </w:r>
      <w:r>
        <w:rPr>
          <w:noProof/>
        </w:rPr>
        <w:t>8</w:t>
      </w:r>
      <w:r>
        <w:t xml:space="preserve"> </w:t>
      </w:r>
      <w:r>
        <w:fldChar w:fldCharType="end"/>
      </w:r>
      <w:r>
        <w:t xml:space="preserve"> perintah-perintah akan dikirimkan pada </w:t>
      </w:r>
      <w:r>
        <w:rPr>
          <w:i/>
        </w:rPr>
        <w:t>“middle tier”</w:t>
      </w:r>
      <w:r>
        <w:t xml:space="preserve"> dari </w:t>
      </w:r>
      <w:r>
        <w:rPr>
          <w:i/>
        </w:rPr>
        <w:t>service</w:t>
      </w:r>
      <w:r>
        <w:t xml:space="preserve">, kemudian perintah-perintah tersebut diteruskan menuju sumber data. Sumber data akan melakukan pengolahan perintah dan mengirimkan permintaan data kembali pada </w:t>
      </w:r>
      <w:r>
        <w:rPr>
          <w:i/>
        </w:rPr>
        <w:t>“middle tier”</w:t>
      </w:r>
      <w:r>
        <w:t xml:space="preserve">dan dikirimkan ke pengguna. </w:t>
      </w:r>
    </w:p>
    <w:p w:rsidR="00571969" w:rsidRPr="00571969" w:rsidRDefault="00571969" w:rsidP="00571969">
      <w:pPr>
        <w:ind w:firstLine="720"/>
      </w:pPr>
    </w:p>
    <w:p w:rsidR="004305DD" w:rsidRPr="0089570A" w:rsidRDefault="00E93066" w:rsidP="00E0062B">
      <w:pPr>
        <w:pStyle w:val="Heading3"/>
        <w:spacing w:after="100"/>
        <w:rPr>
          <w:i/>
        </w:rPr>
      </w:pPr>
      <w:bookmarkStart w:id="91" w:name="_Toc418550478"/>
      <w:r>
        <w:rPr>
          <w:i/>
        </w:rPr>
        <w:t>Spring-</w:t>
      </w:r>
      <w:r w:rsidR="0089570A">
        <w:rPr>
          <w:i/>
        </w:rPr>
        <w:t>Transaction</w:t>
      </w:r>
      <w:bookmarkEnd w:id="91"/>
      <w:r>
        <w:rPr>
          <w:i/>
        </w:rPr>
        <w:t xml:space="preserve"> Manager </w:t>
      </w:r>
      <w:sdt>
        <w:sdtPr>
          <w:rPr>
            <w:i/>
          </w:rPr>
          <w:id w:val="-279419675"/>
          <w:citation/>
        </w:sdtPr>
        <w:sdtContent>
          <w:r>
            <w:rPr>
              <w:i/>
            </w:rPr>
            <w:fldChar w:fldCharType="begin"/>
          </w:r>
          <w:r>
            <w:instrText xml:space="preserve"> CITATION Tut15 \l 1033 </w:instrText>
          </w:r>
          <w:r>
            <w:rPr>
              <w:i/>
            </w:rPr>
            <w:fldChar w:fldCharType="separate"/>
          </w:r>
          <w:r w:rsidR="008944B2">
            <w:rPr>
              <w:noProof/>
            </w:rPr>
            <w:t>[13]</w:t>
          </w:r>
          <w:r>
            <w:rPr>
              <w:i/>
            </w:rPr>
            <w:fldChar w:fldCharType="end"/>
          </w:r>
        </w:sdtContent>
      </w:sdt>
    </w:p>
    <w:p w:rsidR="00E93066" w:rsidRDefault="00E93066" w:rsidP="00E0062B">
      <w:pPr>
        <w:ind w:firstLine="720"/>
      </w:pPr>
      <w:r>
        <w:t>Sebuah transaksi basisdata terdiri dari urutan aksi yang dianggap sebagai sebuah satuan pekerjaan dalam Spring. Aksi-aksi tersebut harus dapat berjalan seluruhnya atau tidak. Manajemen transaksi</w:t>
      </w:r>
      <w:r w:rsidR="007E6052">
        <w:t xml:space="preserve"> menjadi hal terpenting untuk</w:t>
      </w:r>
      <w:r>
        <w:t xml:space="preserve"> aplikasi </w:t>
      </w:r>
      <w:r>
        <w:rPr>
          <w:i/>
        </w:rPr>
        <w:t>enterprise</w:t>
      </w:r>
      <w:r w:rsidR="007E6052">
        <w:t xml:space="preserve"> </w:t>
      </w:r>
      <w:r>
        <w:t xml:space="preserve">berorientasi RDBMS </w:t>
      </w:r>
      <w:r w:rsidR="007E6052">
        <w:t>agar data dapat dijamin kebenarannya dan konsisten.</w:t>
      </w:r>
      <w:r>
        <w:t xml:space="preserve"> </w:t>
      </w:r>
    </w:p>
    <w:p w:rsidR="007E6052" w:rsidRDefault="00E93066" w:rsidP="007E6052">
      <w:pPr>
        <w:ind w:firstLine="720"/>
      </w:pPr>
      <w:r>
        <w:t>Konsep dari transaksi dijelaskan dengan 4 komponen yang sering disingkat menjadi ACID (</w:t>
      </w:r>
      <w:r>
        <w:rPr>
          <w:i/>
        </w:rPr>
        <w:t>Atomicity, Consistency, Isolation, Durability</w:t>
      </w:r>
      <w:r>
        <w:t xml:space="preserve">). </w:t>
      </w:r>
      <w:r>
        <w:rPr>
          <w:i/>
        </w:rPr>
        <w:t>Atomicity</w:t>
      </w:r>
      <w:r>
        <w:t xml:space="preserve"> memiliki pengertian transaksi merupakan sebuah unit satuan pekerjaan walaupun dalam keberjalanannya berhasil atau tidak berhasil. </w:t>
      </w:r>
      <w:r>
        <w:rPr>
          <w:i/>
        </w:rPr>
        <w:t>Consistency</w:t>
      </w:r>
      <w:r>
        <w:t xml:space="preserve"> dalam hal ini memberikan pengertian referensi pada basisdata, seperti </w:t>
      </w:r>
      <w:r>
        <w:rPr>
          <w:i/>
        </w:rPr>
        <w:t>primary key</w:t>
      </w:r>
      <w:r>
        <w:t xml:space="preserve"> pada tabel dan lainnya. </w:t>
      </w:r>
      <w:r>
        <w:rPr>
          <w:i/>
        </w:rPr>
        <w:t>Isolation</w:t>
      </w:r>
      <w:r>
        <w:t xml:space="preserve"> </w:t>
      </w:r>
      <w:r w:rsidR="007E6052">
        <w:t xml:space="preserve">dibutuhkan </w:t>
      </w:r>
      <w:r>
        <w:t>apabila secara bers</w:t>
      </w:r>
      <w:r w:rsidR="007E6052">
        <w:t xml:space="preserve">amaan terjadi proses transaksi, setiap transaksi harus terisolasi masing-masingnya untuk mencegah rusaknya data. </w:t>
      </w:r>
      <w:r w:rsidR="007E6052">
        <w:rPr>
          <w:i/>
        </w:rPr>
        <w:t>Durability</w:t>
      </w:r>
      <w:r w:rsidR="007E6052">
        <w:t xml:space="preserve"> ialah setiap sebuah transaksi berhasil diselesaikan, hasil dari transaksi tersebut menjadi permanen dan tidak dapat dihapus dari basisdata jika sistem mengalami kerusakan.</w:t>
      </w:r>
    </w:p>
    <w:p w:rsidR="007E6052" w:rsidRDefault="007E6052" w:rsidP="007E6052">
      <w:pPr>
        <w:ind w:firstLine="720"/>
      </w:pPr>
      <w:r>
        <w:t>Penerapan 4 komponen dalam basisdata dengan menggunaakn SQL, secara mudah dapat dijelaskan menjadi 3 poin, yaitu :</w:t>
      </w:r>
    </w:p>
    <w:p w:rsidR="007E6052" w:rsidRPr="007E6052" w:rsidRDefault="007E6052" w:rsidP="007E6052">
      <w:pPr>
        <w:pStyle w:val="ListParagraph"/>
        <w:numPr>
          <w:ilvl w:val="0"/>
          <w:numId w:val="47"/>
        </w:numPr>
      </w:pPr>
      <w:r>
        <w:t xml:space="preserve">Transaksi dimulai dengan menggunakan perintah </w:t>
      </w:r>
      <w:r>
        <w:rPr>
          <w:i/>
        </w:rPr>
        <w:t>begin transaction</w:t>
      </w:r>
    </w:p>
    <w:p w:rsidR="007E6052" w:rsidRDefault="00BF5374" w:rsidP="007E6052">
      <w:pPr>
        <w:pStyle w:val="ListParagraph"/>
        <w:numPr>
          <w:ilvl w:val="0"/>
          <w:numId w:val="47"/>
        </w:numPr>
      </w:pPr>
      <w:r>
        <w:t xml:space="preserve">Menjalankan aksi hapus, perbaharui atau tambah data menggunakan </w:t>
      </w:r>
      <w:r>
        <w:rPr>
          <w:i/>
        </w:rPr>
        <w:t>query</w:t>
      </w:r>
      <w:r>
        <w:t xml:space="preserve"> SQL</w:t>
      </w:r>
    </w:p>
    <w:p w:rsidR="00BF5374" w:rsidRDefault="00BF5374" w:rsidP="007E6052">
      <w:pPr>
        <w:pStyle w:val="ListParagraph"/>
        <w:numPr>
          <w:ilvl w:val="0"/>
          <w:numId w:val="47"/>
        </w:numPr>
      </w:pPr>
      <w:r>
        <w:t xml:space="preserve">Jika seluruh operasi berhasil, maka akan menjalankan perintah </w:t>
      </w:r>
      <w:r>
        <w:rPr>
          <w:i/>
        </w:rPr>
        <w:t>commit</w:t>
      </w:r>
      <w:r>
        <w:t xml:space="preserve">. Apabila operasi </w:t>
      </w:r>
      <w:r>
        <w:lastRenderedPageBreak/>
        <w:t xml:space="preserve">tidak berhasil, maka transaksi akan melakukan </w:t>
      </w:r>
      <w:r>
        <w:rPr>
          <w:i/>
        </w:rPr>
        <w:t>rollback</w:t>
      </w:r>
      <w:r>
        <w:t xml:space="preserve"> pada seluruh operasi.</w:t>
      </w:r>
    </w:p>
    <w:p w:rsidR="00BF5374" w:rsidRPr="007E6052" w:rsidRDefault="00BF5374" w:rsidP="00BF5374">
      <w:pPr>
        <w:pStyle w:val="ListParagraph"/>
        <w:ind w:left="1440"/>
      </w:pPr>
    </w:p>
    <w:p w:rsidR="00E93066" w:rsidRPr="000C1F7F" w:rsidRDefault="00BF5374" w:rsidP="00E0062B">
      <w:pPr>
        <w:ind w:firstLine="720"/>
      </w:pPr>
      <w:r>
        <w:t xml:space="preserve">Pada kerangka kerja Spring terdapat </w:t>
      </w:r>
      <w:r>
        <w:rPr>
          <w:i/>
        </w:rPr>
        <w:t>abstract layer</w:t>
      </w:r>
      <w:r>
        <w:t xml:space="preserve"> diatas API manajemen transaksi yang berbeda-beda. Tujuan adanya transaksi pada Spring adalah untuk menyediakan alternatif pada transaksi EJB (</w:t>
      </w:r>
      <w:r>
        <w:rPr>
          <w:i/>
        </w:rPr>
        <w:t>Enterprise Java Beans</w:t>
      </w:r>
      <w:r>
        <w:t>)</w:t>
      </w:r>
      <w:r w:rsidR="000C1F7F">
        <w:t xml:space="preserve"> dengan menambahkan kemampuan transaksi pada POJO (</w:t>
      </w:r>
      <w:r w:rsidR="000C1F7F">
        <w:rPr>
          <w:i/>
        </w:rPr>
        <w:t>Plain Old Java Object</w:t>
      </w:r>
      <w:r w:rsidR="000C1F7F">
        <w:t>). EJB membutuhkan server aplikasi, sedangkan manajemen transaksi pada Spring dapat diimplementasikan tanpa membutuhkan server aplikasi.</w:t>
      </w:r>
    </w:p>
    <w:p w:rsidR="004305DD" w:rsidRPr="0089570A" w:rsidRDefault="0089570A" w:rsidP="00114DCD">
      <w:pPr>
        <w:pStyle w:val="Heading3"/>
        <w:spacing w:before="200" w:after="100"/>
      </w:pPr>
      <w:bookmarkStart w:id="92" w:name="_Toc418550479"/>
      <w:r w:rsidRPr="000C1F7F">
        <w:rPr>
          <w:i/>
        </w:rPr>
        <w:t>Servlet</w:t>
      </w:r>
      <w:bookmarkEnd w:id="92"/>
      <w:r w:rsidR="00B82B12">
        <w:rPr>
          <w:i/>
        </w:rPr>
        <w:t xml:space="preserve"> </w:t>
      </w:r>
      <w:sdt>
        <w:sdtPr>
          <w:rPr>
            <w:i/>
          </w:rPr>
          <w:id w:val="-703478651"/>
          <w:citation/>
        </w:sdtPr>
        <w:sdtContent>
          <w:r w:rsidR="00B82B12">
            <w:rPr>
              <w:i/>
            </w:rPr>
            <w:fldChar w:fldCharType="begin"/>
          </w:r>
          <w:r w:rsidR="00B82B12">
            <w:rPr>
              <w:i/>
            </w:rPr>
            <w:instrText xml:space="preserve"> CITATION The15 \l 1033 </w:instrText>
          </w:r>
          <w:r w:rsidR="00B82B12">
            <w:rPr>
              <w:i/>
            </w:rPr>
            <w:fldChar w:fldCharType="separate"/>
          </w:r>
          <w:r w:rsidR="008944B2">
            <w:rPr>
              <w:noProof/>
            </w:rPr>
            <w:t>[14]</w:t>
          </w:r>
          <w:r w:rsidR="00B82B12">
            <w:rPr>
              <w:i/>
            </w:rPr>
            <w:fldChar w:fldCharType="end"/>
          </w:r>
        </w:sdtContent>
      </w:sdt>
    </w:p>
    <w:p w:rsidR="00035E77" w:rsidRDefault="000C1F7F" w:rsidP="004065E8">
      <w:pPr>
        <w:spacing w:after="100"/>
        <w:ind w:firstLine="720"/>
      </w:pPr>
      <w:r>
        <w:rPr>
          <w:i/>
        </w:rPr>
        <w:t xml:space="preserve">Servlet </w:t>
      </w:r>
      <w:r>
        <w:t xml:space="preserve">merupakan kelas dalam bahasa pemrograman Java yang digunakan untuk memperluas kemampuan server yang diakses oleh </w:t>
      </w:r>
      <w:r>
        <w:rPr>
          <w:i/>
        </w:rPr>
        <w:t xml:space="preserve">host application, </w:t>
      </w:r>
      <w:r>
        <w:t xml:space="preserve">dengan cara model pemrograman </w:t>
      </w:r>
      <w:r>
        <w:rPr>
          <w:i/>
        </w:rPr>
        <w:t>request-response</w:t>
      </w:r>
      <w:r>
        <w:t xml:space="preserve">. Walaupun </w:t>
      </w:r>
      <w:r>
        <w:rPr>
          <w:i/>
        </w:rPr>
        <w:t>servlet</w:t>
      </w:r>
      <w:r>
        <w:t xml:space="preserve"> dapat merespon berbagai tipe </w:t>
      </w:r>
      <w:r>
        <w:rPr>
          <w:i/>
        </w:rPr>
        <w:t>request</w:t>
      </w:r>
      <w:r>
        <w:t xml:space="preserve">, biasanya </w:t>
      </w:r>
      <w:r>
        <w:rPr>
          <w:i/>
        </w:rPr>
        <w:t>servlet</w:t>
      </w:r>
      <w:r>
        <w:t xml:space="preserve"> digunakan</w:t>
      </w:r>
      <w:r w:rsidR="007D1CEB">
        <w:t xml:space="preserve"> untuk memperluas aplikasi </w:t>
      </w:r>
      <w:r w:rsidR="007D1CEB">
        <w:rPr>
          <w:i/>
        </w:rPr>
        <w:t>host</w:t>
      </w:r>
      <w:r w:rsidR="007D1CEB">
        <w:t xml:space="preserve"> di </w:t>
      </w:r>
      <w:r w:rsidR="007D1CEB">
        <w:rPr>
          <w:i/>
        </w:rPr>
        <w:t>web server</w:t>
      </w:r>
      <w:r w:rsidR="007D1CEB">
        <w:t xml:space="preserve">. Pada beberapa aplikasi, teknologi Java Servlet mendefinisikan kelas </w:t>
      </w:r>
      <w:r w:rsidR="007D1CEB">
        <w:rPr>
          <w:i/>
        </w:rPr>
        <w:t>servlet HTTP-</w:t>
      </w:r>
      <w:r w:rsidR="008F130D">
        <w:rPr>
          <w:i/>
        </w:rPr>
        <w:t>S</w:t>
      </w:r>
      <w:r w:rsidR="007D1CEB">
        <w:rPr>
          <w:i/>
        </w:rPr>
        <w:t>pecific</w:t>
      </w:r>
      <w:r w:rsidR="007D1CEB">
        <w:t xml:space="preserve">. </w:t>
      </w:r>
    </w:p>
    <w:p w:rsidR="007D1CEB" w:rsidRPr="008F130D" w:rsidRDefault="007D1CEB" w:rsidP="004065E8">
      <w:pPr>
        <w:spacing w:after="100"/>
        <w:ind w:firstLine="720"/>
      </w:pPr>
      <w:r>
        <w:t xml:space="preserve">Paket “javax.servlet” dan “javax.servlet.http” menyediakan </w:t>
      </w:r>
      <w:r>
        <w:rPr>
          <w:i/>
        </w:rPr>
        <w:t>interface</w:t>
      </w:r>
      <w:r>
        <w:t xml:space="preserve"> dan kelas-kelas untuk mengimplementasikan </w:t>
      </w:r>
      <w:r>
        <w:rPr>
          <w:i/>
        </w:rPr>
        <w:t>servlet</w:t>
      </w:r>
      <w:r>
        <w:t xml:space="preserve">. Seluruh </w:t>
      </w:r>
      <w:r>
        <w:rPr>
          <w:i/>
        </w:rPr>
        <w:t>servlet</w:t>
      </w:r>
      <w:r>
        <w:t xml:space="preserve"> harus mengimplementasikan </w:t>
      </w:r>
      <w:r w:rsidR="008F130D">
        <w:rPr>
          <w:i/>
        </w:rPr>
        <w:t>interface servlet</w:t>
      </w:r>
      <w:r w:rsidR="008F130D">
        <w:t xml:space="preserve"> yang sekaligus mendefinisikan metode </w:t>
      </w:r>
      <w:r w:rsidR="008F130D">
        <w:rPr>
          <w:i/>
        </w:rPr>
        <w:t>life-cycle</w:t>
      </w:r>
      <w:r w:rsidR="008F130D">
        <w:t xml:space="preserve">. Saat melakukan implementasi </w:t>
      </w:r>
      <w:r w:rsidR="008F130D">
        <w:rPr>
          <w:i/>
        </w:rPr>
        <w:t>service</w:t>
      </w:r>
      <w:r w:rsidR="008F130D">
        <w:t xml:space="preserve"> yang sifatnya umum, dapat digunakan atau memperluas kelas “GenericServlet” yang menyediakan API Java Servlet. Pada kelass “HttpServlet” terdapat </w:t>
      </w:r>
      <w:r w:rsidR="008F130D">
        <w:rPr>
          <w:i/>
        </w:rPr>
        <w:t>method</w:t>
      </w:r>
      <w:r w:rsidR="008F130D">
        <w:t xml:space="preserve"> seperti “doGet” dan “doPost” untuk mengelola </w:t>
      </w:r>
      <w:r w:rsidR="008F130D">
        <w:rPr>
          <w:i/>
        </w:rPr>
        <w:t>HTTP-specific service</w:t>
      </w:r>
      <w:r w:rsidR="008F130D">
        <w:t>.</w:t>
      </w:r>
    </w:p>
    <w:p w:rsidR="00035E77" w:rsidRDefault="00035E77" w:rsidP="00035E77">
      <w:pPr>
        <w:ind w:firstLine="720"/>
        <w:rPr>
          <w:sz w:val="4"/>
          <w:szCs w:val="4"/>
        </w:rPr>
      </w:pPr>
    </w:p>
    <w:p w:rsidR="00567FEC" w:rsidRPr="00567FEC" w:rsidRDefault="00567FEC" w:rsidP="00035E77">
      <w:pPr>
        <w:ind w:firstLine="720"/>
        <w:rPr>
          <w:sz w:val="4"/>
          <w:szCs w:val="4"/>
        </w:rPr>
      </w:pPr>
    </w:p>
    <w:p w:rsidR="004305DD" w:rsidRPr="00E1127B" w:rsidRDefault="0089570A" w:rsidP="00AF6BDA">
      <w:pPr>
        <w:pStyle w:val="Heading3"/>
        <w:spacing w:before="100" w:after="100"/>
      </w:pPr>
      <w:bookmarkStart w:id="93" w:name="_Toc418550481"/>
      <w:r>
        <w:t>Beans</w:t>
      </w:r>
      <w:bookmarkEnd w:id="93"/>
      <w:r w:rsidR="00E45095">
        <w:t xml:space="preserve"> </w:t>
      </w:r>
      <w:sdt>
        <w:sdtPr>
          <w:id w:val="1335959233"/>
          <w:citation/>
        </w:sdtPr>
        <w:sdtContent>
          <w:r w:rsidR="00E45095">
            <w:fldChar w:fldCharType="begin"/>
          </w:r>
          <w:r w:rsidR="00E45095">
            <w:instrText xml:space="preserve"> CITATION Tut151 \l 1033 </w:instrText>
          </w:r>
          <w:r w:rsidR="00E45095">
            <w:fldChar w:fldCharType="separate"/>
          </w:r>
          <w:r w:rsidR="008944B2">
            <w:rPr>
              <w:noProof/>
            </w:rPr>
            <w:t>[15]</w:t>
          </w:r>
          <w:r w:rsidR="00E45095">
            <w:fldChar w:fldCharType="end"/>
          </w:r>
        </w:sdtContent>
      </w:sdt>
    </w:p>
    <w:p w:rsidR="00AF6BDA" w:rsidRDefault="008B62A4" w:rsidP="00CE526B">
      <w:pPr>
        <w:spacing w:after="200"/>
        <w:ind w:firstLine="720"/>
      </w:pPr>
      <w:r>
        <w:t>Kumpulan objek yang menjadi pembentuk aplikasi dan dikelola oleh wadah Spring IoC (</w:t>
      </w:r>
      <w:r>
        <w:rPr>
          <w:i/>
        </w:rPr>
        <w:t>Inverse of Control</w:t>
      </w:r>
      <w:r>
        <w:t xml:space="preserve">)—sekarang  </w:t>
      </w:r>
      <w:r w:rsidR="00A11C6E">
        <w:t>bernama</w:t>
      </w:r>
      <w:r>
        <w:t xml:space="preserve"> </w:t>
      </w:r>
      <w:r>
        <w:rPr>
          <w:i/>
        </w:rPr>
        <w:t>Dependency Injection—</w:t>
      </w:r>
      <w:r>
        <w:t xml:space="preserve">adalah </w:t>
      </w:r>
      <w:r>
        <w:rPr>
          <w:i/>
        </w:rPr>
        <w:t>beans</w:t>
      </w:r>
      <w:r>
        <w:t xml:space="preserve">. Sebuah </w:t>
      </w:r>
      <w:r>
        <w:rPr>
          <w:i/>
        </w:rPr>
        <w:t>bean</w:t>
      </w:r>
      <w:r>
        <w:t xml:space="preserve"> </w:t>
      </w:r>
      <w:r>
        <w:lastRenderedPageBreak/>
        <w:t xml:space="preserve">merupakan objek yang dipakai, dibentuk dan lainnya, dikelola oleh wadah Spring IoC. </w:t>
      </w:r>
      <w:r>
        <w:rPr>
          <w:i/>
        </w:rPr>
        <w:t>Beans</w:t>
      </w:r>
      <w:r>
        <w:t xml:space="preserve"> ini dibuat dengan konfigurasi metadata yang diberikan pada wadah</w:t>
      </w:r>
      <w:r w:rsidR="00B2353A">
        <w:t>. S</w:t>
      </w:r>
      <w:r>
        <w:t xml:space="preserve">ebagai contoh, pada </w:t>
      </w:r>
      <w:r>
        <w:rPr>
          <w:i/>
        </w:rPr>
        <w:t>file</w:t>
      </w:r>
      <w:r>
        <w:t xml:space="preserve"> XML</w:t>
      </w:r>
      <w:r w:rsidR="00B2353A">
        <w:t xml:space="preserve"> </w:t>
      </w:r>
      <w:r>
        <w:t>terdapat definisi “&lt;bean/&gt;”</w:t>
      </w:r>
      <w:r w:rsidR="00B2353A">
        <w:t xml:space="preserve"> yang berisikan informasi disebut metadata konfigurasi. Metadata konfigurasi </w:t>
      </w:r>
      <w:r w:rsidR="00DC5959">
        <w:t xml:space="preserve">dibutuhkan untuk mengetahui bagaimana pembuatan sebuah </w:t>
      </w:r>
      <w:r w:rsidR="00DC5959">
        <w:rPr>
          <w:i/>
        </w:rPr>
        <w:t>bean</w:t>
      </w:r>
      <w:r w:rsidR="00DC5959">
        <w:t xml:space="preserve">, rincian </w:t>
      </w:r>
      <w:r w:rsidR="00DC5959">
        <w:rPr>
          <w:i/>
        </w:rPr>
        <w:t>lifecycle bean</w:t>
      </w:r>
      <w:r w:rsidR="00DC5959">
        <w:t xml:space="preserve"> dan </w:t>
      </w:r>
      <w:r w:rsidR="00DC5959">
        <w:rPr>
          <w:i/>
        </w:rPr>
        <w:t>dependency</w:t>
      </w:r>
      <w:r w:rsidR="00DC5959">
        <w:t xml:space="preserve"> dari </w:t>
      </w:r>
      <w:r w:rsidR="00DC5959">
        <w:rPr>
          <w:i/>
        </w:rPr>
        <w:t>bean</w:t>
      </w:r>
      <w:r w:rsidR="00DC5959">
        <w:t>.</w:t>
      </w:r>
    </w:p>
    <w:p w:rsidR="00CE526B" w:rsidRPr="0089570A" w:rsidRDefault="00DC5959" w:rsidP="00EF527A">
      <w:pPr>
        <w:spacing w:after="200"/>
        <w:ind w:firstLine="720"/>
      </w:pPr>
      <w:r>
        <w:t xml:space="preserve">Tiga komponen </w:t>
      </w:r>
      <w:r w:rsidRPr="00DC5959">
        <w:rPr>
          <w:i/>
        </w:rPr>
        <w:t>method</w:t>
      </w:r>
      <w:r>
        <w:t xml:space="preserve"> </w:t>
      </w:r>
      <w:r w:rsidRPr="00DC5959">
        <w:t>penting</w:t>
      </w:r>
      <w:r>
        <w:t xml:space="preserve"> untuk menyediakan metadata konfigurasi pada</w:t>
      </w:r>
      <w:r>
        <w:rPr>
          <w:i/>
        </w:rPr>
        <w:t xml:space="preserve"> Spring Container</w:t>
      </w:r>
      <w:r>
        <w:t xml:space="preserve">, terdiri dari </w:t>
      </w:r>
      <w:r>
        <w:rPr>
          <w:i/>
        </w:rPr>
        <w:t>file</w:t>
      </w:r>
      <w:r>
        <w:t xml:space="preserve"> konfigurasi berbasis XML, konfigurasi berbasis anotasi dan konfigurasi berbasis Java. </w:t>
      </w:r>
      <w:r w:rsidR="00EF527A">
        <w:t xml:space="preserve"> </w:t>
      </w:r>
    </w:p>
    <w:p w:rsidR="003278BB" w:rsidRDefault="005A67A5" w:rsidP="003278BB">
      <w:r>
        <w:rPr>
          <w:i/>
        </w:rPr>
        <w:t xml:space="preserve"> </w:t>
      </w:r>
    </w:p>
    <w:p w:rsidR="00FA420E" w:rsidRDefault="00FA420E" w:rsidP="00FA420E">
      <w:pPr>
        <w:pStyle w:val="Heading2"/>
      </w:pPr>
      <w:r>
        <w:t>PostgreSQL</w:t>
      </w:r>
      <w:r w:rsidR="00C30BCA">
        <w:t xml:space="preserve"> </w:t>
      </w:r>
      <w:sdt>
        <w:sdtPr>
          <w:id w:val="1533527696"/>
          <w:citation/>
        </w:sdtPr>
        <w:sdtContent>
          <w:r w:rsidR="00C30BCA">
            <w:fldChar w:fldCharType="begin"/>
          </w:r>
          <w:r w:rsidR="00C30BCA">
            <w:instrText xml:space="preserve"> CITATION Pos15 \l 1033 </w:instrText>
          </w:r>
          <w:r w:rsidR="00C30BCA">
            <w:fldChar w:fldCharType="separate"/>
          </w:r>
          <w:r w:rsidR="00C30BCA">
            <w:rPr>
              <w:noProof/>
            </w:rPr>
            <w:t>[16]</w:t>
          </w:r>
          <w:r w:rsidR="00C30BCA">
            <w:fldChar w:fldCharType="end"/>
          </w:r>
        </w:sdtContent>
      </w:sdt>
    </w:p>
    <w:p w:rsidR="00FA420E" w:rsidRPr="00EF527A" w:rsidRDefault="002C48BE" w:rsidP="00FA420E">
      <w:pPr>
        <w:ind w:firstLine="720"/>
      </w:pPr>
      <w:r>
        <w:t xml:space="preserve">PostgreSQL merupakan sebuah basisdata </w:t>
      </w:r>
      <w:r w:rsidR="00EF527A">
        <w:t xml:space="preserve">yang dikembangkan oleh </w:t>
      </w:r>
      <w:r w:rsidR="00EF527A">
        <w:rPr>
          <w:i/>
        </w:rPr>
        <w:t xml:space="preserve">University of California </w:t>
      </w:r>
      <w:r w:rsidR="00EF527A">
        <w:t xml:space="preserve">dan sistem manajemen basisdata dengan relasional objek (ORDBMS) berbasiskan POSTGRES. PostgreSQL bersifat </w:t>
      </w:r>
      <w:r w:rsidR="00EF527A">
        <w:rPr>
          <w:i/>
        </w:rPr>
        <w:t>open-source</w:t>
      </w:r>
      <w:r w:rsidR="00EF527A">
        <w:t xml:space="preserve"> sehingga dapat digunakan, dimodifikasi dan disebarkan. ORDBMS ini dapat mendukung bagian besar dari standar SQL dan menawarkan berbagai macam fitur seperti </w:t>
      </w:r>
      <w:r w:rsidR="00EF527A">
        <w:rPr>
          <w:i/>
        </w:rPr>
        <w:t>query</w:t>
      </w:r>
      <w:r w:rsidR="00EF527A">
        <w:t xml:space="preserve"> yang bersifat kompleks, </w:t>
      </w:r>
      <w:r w:rsidR="00EF527A">
        <w:rPr>
          <w:i/>
        </w:rPr>
        <w:t>foreign key</w:t>
      </w:r>
      <w:r w:rsidR="00EF527A">
        <w:t xml:space="preserve"> dan lainnya.</w:t>
      </w:r>
    </w:p>
    <w:p w:rsidR="00944ECA" w:rsidRDefault="00944ECA" w:rsidP="002600A9">
      <w:pPr>
        <w:jc w:val="center"/>
        <w:rPr>
          <w:b/>
          <w:i/>
        </w:rPr>
      </w:pPr>
    </w:p>
    <w:p w:rsidR="007A6718" w:rsidRDefault="007A6718" w:rsidP="002600A9">
      <w:pPr>
        <w:jc w:val="center"/>
        <w:rPr>
          <w:b/>
          <w:i/>
        </w:rPr>
      </w:pPr>
    </w:p>
    <w:p w:rsidR="007A6718" w:rsidRDefault="007A6718" w:rsidP="002600A9">
      <w:pPr>
        <w:jc w:val="center"/>
        <w:rPr>
          <w:b/>
          <w:i/>
        </w:rPr>
      </w:pPr>
    </w:p>
    <w:p w:rsidR="006736FC" w:rsidRPr="00944ECA" w:rsidRDefault="006736FC" w:rsidP="002600A9">
      <w:pPr>
        <w:jc w:val="center"/>
        <w:rPr>
          <w:b/>
          <w:i/>
        </w:rPr>
        <w:sectPr w:rsidR="006736FC" w:rsidRPr="00944ECA" w:rsidSect="00401DCD">
          <w:pgSz w:w="8392" w:h="11907" w:code="11"/>
          <w:pgMar w:top="1418" w:right="1134" w:bottom="1418" w:left="1418" w:header="709" w:footer="709" w:gutter="0"/>
          <w:cols w:space="708"/>
          <w:titlePg/>
          <w:docGrid w:linePitch="360"/>
        </w:sectPr>
      </w:pPr>
    </w:p>
    <w:p w:rsidR="000D256C" w:rsidRPr="00010DFC" w:rsidRDefault="00076BC9" w:rsidP="001164FC">
      <w:pPr>
        <w:pStyle w:val="Heading1"/>
        <w:numPr>
          <w:ilvl w:val="0"/>
          <w:numId w:val="0"/>
        </w:numPr>
        <w:rPr>
          <w:noProof/>
          <w:lang w:val="id-ID"/>
        </w:rPr>
      </w:pPr>
      <w:bookmarkStart w:id="94" w:name="_Toc418550489"/>
      <w:r>
        <w:rPr>
          <w:noProof/>
          <w:lang w:val="id-ID"/>
        </w:rPr>
        <w:lastRenderedPageBreak/>
        <w:t>BAB III</w:t>
      </w:r>
      <w:r w:rsidR="000D256C" w:rsidRPr="00326ED3">
        <w:rPr>
          <w:noProof/>
          <w:lang w:val="id-ID"/>
        </w:rPr>
        <w:br/>
      </w:r>
      <w:bookmarkEnd w:id="94"/>
      <w:r w:rsidR="005A67A5">
        <w:rPr>
          <w:noProof/>
        </w:rPr>
        <w:t>ANALISIS DAN PERANCANGAN SISTEM</w:t>
      </w:r>
    </w:p>
    <w:p w:rsidR="001E4CF7" w:rsidRPr="005A67A5" w:rsidRDefault="003075CB" w:rsidP="005A67A5">
      <w:pPr>
        <w:spacing w:before="240"/>
        <w:ind w:firstLine="540"/>
        <w:rPr>
          <w:u w:val="single"/>
          <w:lang w:val="id-ID"/>
        </w:rPr>
      </w:pPr>
      <w:r>
        <w:t xml:space="preserve">Pada bab </w:t>
      </w:r>
      <w:r w:rsidR="001164FC">
        <w:t xml:space="preserve">ini akan </w:t>
      </w:r>
      <w:r w:rsidR="005A67A5">
        <w:t xml:space="preserve">membahas analisis hasil wawancara proses bisnis </w:t>
      </w:r>
      <w:r w:rsidR="003150FF">
        <w:t xml:space="preserve">sistem informasi akademik modul </w:t>
      </w:r>
      <w:r w:rsidR="005A67A5">
        <w:t>mata kuliah pada beberapa perguruan tinggi dan perancangan sistem yang akan dibangun.  Analisis hasil wawancara akan menghasilkan suatu proses bisnis yang bersifat umum atau generik sesuai dengan pengerjaan Tugas Akhir. Perancangan sistem akan mencantumkan analisis kebutuhan yang diperlukan di perangkat lunak setelah me</w:t>
      </w:r>
      <w:r w:rsidR="003150FF">
        <w:t xml:space="preserve">ndapatkan proses bisnis generik. Perancangan sistem ini akan </w:t>
      </w:r>
      <w:r w:rsidR="005A67A5">
        <w:t xml:space="preserve">direpresentasikan dengan </w:t>
      </w:r>
      <w:r w:rsidR="003150FF">
        <w:t xml:space="preserve">menggunakan </w:t>
      </w:r>
      <w:r w:rsidR="005A67A5">
        <w:t>diagram UML (</w:t>
      </w:r>
      <w:r w:rsidR="005A67A5">
        <w:rPr>
          <w:i/>
        </w:rPr>
        <w:t>Unified Modelling Language</w:t>
      </w:r>
      <w:r w:rsidR="005A67A5">
        <w:t>)</w:t>
      </w:r>
      <w:r w:rsidR="003150FF">
        <w:t>.</w:t>
      </w:r>
    </w:p>
    <w:p w:rsidR="001164FC" w:rsidRPr="001164FC" w:rsidRDefault="001164FC" w:rsidP="001164FC">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95" w:name="_Toc379144524"/>
      <w:bookmarkStart w:id="96" w:name="_Toc407442676"/>
      <w:bookmarkStart w:id="97" w:name="_Toc408211576"/>
      <w:bookmarkStart w:id="98" w:name="_Toc408211641"/>
      <w:bookmarkStart w:id="99" w:name="_Toc408211706"/>
      <w:bookmarkStart w:id="100" w:name="_Toc408304517"/>
      <w:bookmarkStart w:id="101" w:name="_Toc409207785"/>
      <w:bookmarkStart w:id="102" w:name="_Toc409550542"/>
      <w:bookmarkStart w:id="103" w:name="_Toc409550616"/>
      <w:bookmarkStart w:id="104" w:name="_Toc418550490"/>
      <w:bookmarkEnd w:id="95"/>
      <w:bookmarkEnd w:id="96"/>
      <w:bookmarkEnd w:id="97"/>
      <w:bookmarkEnd w:id="98"/>
      <w:bookmarkEnd w:id="99"/>
      <w:bookmarkEnd w:id="100"/>
      <w:bookmarkEnd w:id="101"/>
      <w:bookmarkEnd w:id="102"/>
      <w:bookmarkEnd w:id="103"/>
      <w:bookmarkEnd w:id="104"/>
    </w:p>
    <w:p w:rsidR="009C088D" w:rsidRDefault="003150FF" w:rsidP="007618FE">
      <w:pPr>
        <w:pStyle w:val="Heading2"/>
        <w:spacing w:before="320" w:after="200"/>
      </w:pPr>
      <w:r>
        <w:t>Analisis</w:t>
      </w:r>
    </w:p>
    <w:p w:rsidR="00915E21" w:rsidRDefault="00915E21" w:rsidP="00272BFF">
      <w:pPr>
        <w:ind w:firstLine="576"/>
      </w:pPr>
      <w:r>
        <w:t xml:space="preserve">Tahap analisis dibagi menjadi beberapa bagian, antara lain analisis proses bisnis acuan, penggalian proses bisnis mata kuliah, deskripsi umum sistem, kasus penggunaan sistem dan kebutuhan perangkat lunak. Secara umum, tahapan-tahapan diatas dapat dijelaskan dengan </w:t>
      </w:r>
      <w:r>
        <w:fldChar w:fldCharType="begin"/>
      </w:r>
      <w:r>
        <w:instrText xml:space="preserve"> REF _Ref418786666 \h </w:instrText>
      </w:r>
      <w:r>
        <w:fldChar w:fldCharType="separate"/>
      </w:r>
      <w:r>
        <w:t xml:space="preserve">Gambar 3. </w:t>
      </w:r>
      <w:r>
        <w:rPr>
          <w:noProof/>
        </w:rPr>
        <w:t>1</w:t>
      </w:r>
      <w:r>
        <w:t xml:space="preserve"> </w:t>
      </w:r>
      <w:r>
        <w:fldChar w:fldCharType="end"/>
      </w:r>
      <w:r>
        <w:t>.</w:t>
      </w:r>
    </w:p>
    <w:p w:rsidR="00915E21" w:rsidRDefault="00915E21" w:rsidP="00915E21">
      <w:pPr>
        <w:keepNext/>
      </w:pPr>
      <w:r>
        <w:rPr>
          <w:noProof/>
          <w:lang w:eastAsia="en-US"/>
        </w:rPr>
        <w:drawing>
          <wp:inline distT="0" distB="0" distL="0" distR="0" wp14:anchorId="2993E970" wp14:editId="2A6F370B">
            <wp:extent cx="3629025" cy="1647825"/>
            <wp:effectExtent l="76200" t="0" r="66675"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7" r:lo="rId98" r:qs="rId99" r:cs="rId100"/>
              </a:graphicData>
            </a:graphic>
          </wp:inline>
        </w:drawing>
      </w:r>
    </w:p>
    <w:p w:rsidR="00915E21" w:rsidRDefault="00915E21" w:rsidP="00915E21">
      <w:pPr>
        <w:pStyle w:val="Caption"/>
        <w:rPr>
          <w:noProof/>
        </w:rPr>
      </w:pPr>
      <w:bookmarkStart w:id="105" w:name="_Ref418786666"/>
      <w:r>
        <w:t xml:space="preserve">Gambar 3. </w:t>
      </w:r>
      <w:fldSimple w:instr=" SEQ Gambar_3. \* ARABIC ">
        <w:r w:rsidR="00360C18">
          <w:rPr>
            <w:noProof/>
          </w:rPr>
          <w:t>1</w:t>
        </w:r>
      </w:fldSimple>
      <w:r>
        <w:t xml:space="preserve"> Rangkaian Tahapan Analisis Proses Bisnis Sistem</w:t>
      </w:r>
      <w:bookmarkEnd w:id="105"/>
    </w:p>
    <w:p w:rsidR="00915E21" w:rsidRDefault="00915E21" w:rsidP="00272BFF">
      <w:pPr>
        <w:ind w:firstLine="576"/>
      </w:pPr>
    </w:p>
    <w:p w:rsidR="00915E21" w:rsidRDefault="00915E21" w:rsidP="00272BFF">
      <w:pPr>
        <w:ind w:firstLine="576"/>
      </w:pPr>
    </w:p>
    <w:p w:rsidR="00915E21" w:rsidRDefault="00915E21" w:rsidP="00915E21">
      <w:pPr>
        <w:pStyle w:val="Heading3"/>
      </w:pPr>
      <w:r>
        <w:t>Analisis proses bisnis acuan</w:t>
      </w:r>
    </w:p>
    <w:p w:rsidR="00915E21" w:rsidRDefault="00915E21" w:rsidP="00272BFF">
      <w:pPr>
        <w:ind w:firstLine="576"/>
      </w:pPr>
    </w:p>
    <w:p w:rsidR="007C1B80" w:rsidRDefault="00515682" w:rsidP="00272BFF">
      <w:pPr>
        <w:ind w:firstLine="576"/>
      </w:pPr>
      <w:r>
        <w:t>Dengan menggunakan metode wawancara dalam menggali proses bisnis sistem informasi akademik perguruan tinggi lain, maka diperlukan adanya daftar pertanyaan atau daftar analisis kebutuhan awal. Pada modul mata kuliah yang kelak akan dibuat, penulis mendapatkan sumber dari analisis penggunaan dari sisi mahasiswa</w:t>
      </w:r>
      <w:r w:rsidR="008944B2">
        <w:t xml:space="preserve"> pada sistem informasi akademik dan</w:t>
      </w:r>
      <w:r>
        <w:t xml:space="preserve"> studi literatur dari Tugas Akhir </w:t>
      </w:r>
      <w:r w:rsidR="008944B2">
        <w:t>H.Umar</w:t>
      </w:r>
      <w:r w:rsidR="00272BFF">
        <w:t xml:space="preserve"> </w:t>
      </w:r>
      <w:r>
        <w:t>yang berjudul “</w:t>
      </w:r>
      <w:r w:rsidRPr="00515682">
        <w:t xml:space="preserve">Rancang Bangun </w:t>
      </w:r>
      <w:r w:rsidR="008944B2">
        <w:t>Aplikasi Kurikulum u</w:t>
      </w:r>
      <w:r w:rsidRPr="00515682">
        <w:t>ntuk Mendukung Manajemen Mutu Belajar Mengajar Perguruan Tinggi Studi Kasus ITS</w:t>
      </w:r>
      <w:r>
        <w:t>”</w:t>
      </w:r>
      <w:r w:rsidR="008944B2">
        <w:t xml:space="preserve"> </w:t>
      </w:r>
      <w:sdt>
        <w:sdtPr>
          <w:id w:val="29854268"/>
          <w:citation/>
        </w:sdtPr>
        <w:sdtContent>
          <w:r w:rsidR="00272BFF">
            <w:fldChar w:fldCharType="begin"/>
          </w:r>
          <w:r w:rsidR="00272BFF">
            <w:instrText xml:space="preserve"> CITATION Has \l 1033 </w:instrText>
          </w:r>
          <w:r w:rsidR="00272BFF">
            <w:fldChar w:fldCharType="separate"/>
          </w:r>
          <w:r w:rsidR="00272BFF">
            <w:rPr>
              <w:noProof/>
            </w:rPr>
            <w:t>[3]</w:t>
          </w:r>
          <w:r w:rsidR="00272BFF">
            <w:fldChar w:fldCharType="end"/>
          </w:r>
        </w:sdtContent>
      </w:sdt>
      <w:r w:rsidR="00272BFF">
        <w:t xml:space="preserve">. </w:t>
      </w:r>
    </w:p>
    <w:p w:rsidR="007C1B80" w:rsidRDefault="007C1B80" w:rsidP="00272BFF">
      <w:pPr>
        <w:ind w:firstLine="576"/>
      </w:pPr>
      <w:r>
        <w:t xml:space="preserve">Studi pada sistem informasi akademik ITS menghasilkan adanya laporan-laporan seperti menampilkan prasyarat mata kuliah dan menampilkan mata kuliah tiap semester yang dapat diakses oleh mahasiswa. Pada Tugas Akhir sebelumnya </w:t>
      </w:r>
      <w:sdt>
        <w:sdtPr>
          <w:id w:val="1559515164"/>
          <w:citation/>
        </w:sdtPr>
        <w:sdtContent>
          <w:r>
            <w:fldChar w:fldCharType="begin"/>
          </w:r>
          <w:r>
            <w:instrText xml:space="preserve"> CITATION Has \l 1033 </w:instrText>
          </w:r>
          <w:r>
            <w:fldChar w:fldCharType="separate"/>
          </w:r>
          <w:r>
            <w:rPr>
              <w:noProof/>
            </w:rPr>
            <w:t>[3]</w:t>
          </w:r>
          <w:r>
            <w:fldChar w:fldCharType="end"/>
          </w:r>
        </w:sdtContent>
      </w:sdt>
      <w:r>
        <w:t xml:space="preserve"> terdapat adanya capaian pembelajaran yang menjadi parameter suatu kurikulum apakah sudah berjalan sesuai dengan mutu pendidikan. Selain kurikulum, terdapat juga capaian pembelajaran mata kuliah hingga perencanaan pembelajaran yang diharapkan dapat menyesuaikan capaian pembelajaran mata kuliah.</w:t>
      </w:r>
    </w:p>
    <w:p w:rsidR="007A6718" w:rsidRDefault="007A6718" w:rsidP="00272BFF">
      <w:pPr>
        <w:ind w:firstLine="576"/>
      </w:pPr>
      <w:r>
        <w:t>Setelah melakukan analisis awal, akan didapatkan daftar kebutuhan fungsionalitas</w:t>
      </w:r>
      <w:r w:rsidR="008A691E">
        <w:t xml:space="preserve"> acuan yang dapat dilihat pada </w:t>
      </w:r>
      <w:r w:rsidR="008A691E">
        <w:fldChar w:fldCharType="begin"/>
      </w:r>
      <w:r w:rsidR="008A691E">
        <w:instrText xml:space="preserve"> REF _Ref418784882 \h </w:instrText>
      </w:r>
      <w:r w:rsidR="008A691E">
        <w:fldChar w:fldCharType="separate"/>
      </w:r>
      <w:r w:rsidR="008A691E">
        <w:t xml:space="preserve">Tabel 3. </w:t>
      </w:r>
      <w:r w:rsidR="008A691E">
        <w:rPr>
          <w:noProof/>
        </w:rPr>
        <w:t>1.</w:t>
      </w:r>
      <w:r w:rsidR="008A691E">
        <w:t xml:space="preserve"> </w:t>
      </w:r>
      <w:r w:rsidR="008A691E">
        <w:fldChar w:fldCharType="end"/>
      </w:r>
    </w:p>
    <w:p w:rsidR="007A6718" w:rsidRDefault="007A6718" w:rsidP="00272BFF">
      <w:pPr>
        <w:ind w:firstLine="576"/>
      </w:pPr>
    </w:p>
    <w:tbl>
      <w:tblPr>
        <w:tblStyle w:val="GridTable4"/>
        <w:tblW w:w="5845" w:type="dxa"/>
        <w:tblLook w:val="04A0" w:firstRow="1" w:lastRow="0" w:firstColumn="1" w:lastColumn="0" w:noHBand="0" w:noVBand="1"/>
      </w:tblPr>
      <w:tblGrid>
        <w:gridCol w:w="540"/>
        <w:gridCol w:w="5305"/>
      </w:tblGrid>
      <w:tr w:rsidR="007A6718" w:rsidTr="007A6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jc w:val="center"/>
            </w:pPr>
            <w:r>
              <w:t>No.</w:t>
            </w:r>
          </w:p>
        </w:tc>
        <w:tc>
          <w:tcPr>
            <w:tcW w:w="5305" w:type="dxa"/>
          </w:tcPr>
          <w:p w:rsidR="007A6718" w:rsidRDefault="007A6718" w:rsidP="007A6718">
            <w:pPr>
              <w:jc w:val="center"/>
              <w:cnfStyle w:val="100000000000" w:firstRow="1" w:lastRow="0" w:firstColumn="0" w:lastColumn="0" w:oddVBand="0" w:evenVBand="0" w:oddHBand="0" w:evenHBand="0" w:firstRowFirstColumn="0" w:firstRowLastColumn="0" w:lastRowFirstColumn="0" w:lastRowLastColumn="0"/>
            </w:pPr>
            <w:r>
              <w:t xml:space="preserve">Analisis Kebutuhan Acuan Modul Mata Kuliah  </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proses penambahan matakuliah</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2</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proses pergantian kurikulum</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3</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Pergantian kurikulum berganti secara periodik</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4</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prasyarat matakuliah</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5</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capaian pembelajaran/kurikulum untuk matakuliah</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lastRenderedPageBreak/>
              <w:t>6</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capaian pembelajaran/kurikulum program tingkat institut hingga ke program studi (hierarki)</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7</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 xml:space="preserve">Adanya evaluasi dari hasil penilaian dengan capaian pembelajaran/kurikulum matakuliah </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8</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hubungan matakuliah kurikulum baru ke/dari matakuliah kurikulum lama</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9</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rencana pembelajaran untuk tiap matakuliah dari dosen pengajar</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10</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pengelompokkan matakuliah untuk semester/caturwulan berapa</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11</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matakuliah wajib dan pilihan</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12</w:t>
            </w:r>
          </w:p>
        </w:tc>
        <w:tc>
          <w:tcPr>
            <w:tcW w:w="5305" w:type="dxa"/>
          </w:tcPr>
          <w:p w:rsidR="007A6718"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matakuliah tingkat perguruan tinggi (matakuliah umum) dan matakuliah program studi/jurusan</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13</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Pengajuan perubahan kurikulum dilakukan oleh tiap program studi</w:t>
            </w:r>
          </w:p>
        </w:tc>
      </w:tr>
      <w:tr w:rsidR="007A6718" w:rsidTr="007A6718">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14</w:t>
            </w:r>
          </w:p>
        </w:tc>
        <w:tc>
          <w:tcPr>
            <w:tcW w:w="5305" w:type="dxa"/>
          </w:tcPr>
          <w:p w:rsidR="007A6718" w:rsidRPr="00F97EB0" w:rsidRDefault="007A6718" w:rsidP="0067275C">
            <w:pPr>
              <w:spacing w:line="360" w:lineRule="auto"/>
              <w:jc w:val="left"/>
              <w:cnfStyle w:val="000000000000" w:firstRow="0" w:lastRow="0" w:firstColumn="0" w:lastColumn="0" w:oddVBand="0" w:evenVBand="0" w:oddHBand="0" w:evenHBand="0" w:firstRowFirstColumn="0" w:firstRowLastColumn="0" w:lastRowFirstColumn="0" w:lastRowLastColumn="0"/>
            </w:pPr>
            <w:r>
              <w:t>Adanya berita acara setelah melakukan pembelajaran</w:t>
            </w:r>
          </w:p>
        </w:tc>
      </w:tr>
      <w:tr w:rsidR="007A6718" w:rsidTr="007A6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A6718" w:rsidRDefault="007A6718" w:rsidP="007A6718">
            <w:pPr>
              <w:spacing w:line="360" w:lineRule="auto"/>
            </w:pPr>
            <w:r>
              <w:t>15</w:t>
            </w:r>
          </w:p>
        </w:tc>
        <w:tc>
          <w:tcPr>
            <w:tcW w:w="5305" w:type="dxa"/>
          </w:tcPr>
          <w:p w:rsidR="007A6718" w:rsidRDefault="007A6718" w:rsidP="0067275C">
            <w:pPr>
              <w:spacing w:line="360" w:lineRule="auto"/>
              <w:jc w:val="left"/>
              <w:cnfStyle w:val="000000100000" w:firstRow="0" w:lastRow="0" w:firstColumn="0" w:lastColumn="0" w:oddVBand="0" w:evenVBand="0" w:oddHBand="1" w:evenHBand="0" w:firstRowFirstColumn="0" w:firstRowLastColumn="0" w:lastRowFirstColumn="0" w:lastRowLastColumn="0"/>
            </w:pPr>
            <w:r>
              <w:t>Adanya penilaian kinerja dosen terhadap matakuliah yang diajarkan</w:t>
            </w:r>
          </w:p>
        </w:tc>
      </w:tr>
    </w:tbl>
    <w:p w:rsidR="007A6718" w:rsidRDefault="007A6718">
      <w:pPr>
        <w:pStyle w:val="Caption"/>
      </w:pPr>
      <w:bookmarkStart w:id="106" w:name="_Ref418784882"/>
      <w:r>
        <w:t xml:space="preserve">Tabel 3. </w:t>
      </w:r>
      <w:fldSimple w:instr=" SEQ Tabel_3. \* ARABIC ">
        <w:r w:rsidR="000F2870">
          <w:rPr>
            <w:noProof/>
          </w:rPr>
          <w:t>1</w:t>
        </w:r>
      </w:fldSimple>
      <w:r>
        <w:t xml:space="preserve"> Analisis Kebutuhan Acuan Modul Mata Kuliah ITS</w:t>
      </w:r>
      <w:bookmarkEnd w:id="106"/>
    </w:p>
    <w:p w:rsidR="00915E21" w:rsidRDefault="00915E21" w:rsidP="00915E21">
      <w:pPr>
        <w:pStyle w:val="Heading3"/>
      </w:pPr>
      <w:r>
        <w:t>Penggalian Proses Bisnis Modul Mata Kuliah</w:t>
      </w:r>
    </w:p>
    <w:p w:rsidR="00915E21" w:rsidRPr="00915E21" w:rsidRDefault="00915E21" w:rsidP="00915E21"/>
    <w:p w:rsidR="00216B59" w:rsidRDefault="00216B59" w:rsidP="00216B59">
      <w:pPr>
        <w:ind w:firstLine="630"/>
      </w:pPr>
      <w:r>
        <w:t xml:space="preserve">Tahap setelah merumuskan analisis kebutuhan adalah wawancara proses bisnis sebagai bentuk penggalian kebutuhan secara umum di perguruan tinggi lainnya dan dilaksanakan pada </w:t>
      </w:r>
      <w:r>
        <w:lastRenderedPageBreak/>
        <w:t>tanggal 10-20 Maret 2015. Wawancara dilakukan dengan mengambil 5 sampel perguruan tinggi yang dianggap telah memenuhi keberagaman variasi proses bisnis, seperti politeknik diwakili oleh PENS (Politeknik Elektronika Negeri Surabaya) dan universitas swasta diwakili oleh UNNAR (Universitas Narotama). Sampel-sampel perguruan tinggi untuk melakukan wawancara berada di Surabaya dengan rincian perguruan</w:t>
      </w:r>
      <w:r w:rsidR="008A691E">
        <w:t xml:space="preserve"> tinggi dapat dilihat pada </w:t>
      </w:r>
      <w:r w:rsidR="008A691E">
        <w:fldChar w:fldCharType="begin"/>
      </w:r>
      <w:r w:rsidR="008A691E">
        <w:instrText xml:space="preserve"> REF _Ref418784916 \h </w:instrText>
      </w:r>
      <w:r w:rsidR="008A691E">
        <w:fldChar w:fldCharType="separate"/>
      </w:r>
      <w:r w:rsidR="008A691E">
        <w:t xml:space="preserve">Tabel 3. </w:t>
      </w:r>
      <w:r w:rsidR="008A691E">
        <w:rPr>
          <w:noProof/>
        </w:rPr>
        <w:t>2</w:t>
      </w:r>
      <w:r w:rsidR="008A691E">
        <w:t xml:space="preserve"> .</w:t>
      </w:r>
      <w:r w:rsidR="008A691E">
        <w:fldChar w:fldCharType="end"/>
      </w:r>
    </w:p>
    <w:p w:rsidR="00216B59" w:rsidRDefault="00216B59" w:rsidP="00216B59">
      <w:pPr>
        <w:ind w:firstLine="630"/>
      </w:pPr>
    </w:p>
    <w:tbl>
      <w:tblPr>
        <w:tblStyle w:val="GridTable4"/>
        <w:tblW w:w="5845" w:type="dxa"/>
        <w:tblLook w:val="0420" w:firstRow="1" w:lastRow="0" w:firstColumn="0" w:lastColumn="0" w:noHBand="0" w:noVBand="1"/>
      </w:tblPr>
      <w:tblGrid>
        <w:gridCol w:w="2155"/>
        <w:gridCol w:w="1675"/>
        <w:gridCol w:w="2015"/>
      </w:tblGrid>
      <w:tr w:rsidR="00156181" w:rsidTr="00156181">
        <w:trPr>
          <w:cnfStyle w:val="100000000000" w:firstRow="1" w:lastRow="0" w:firstColumn="0" w:lastColumn="0" w:oddVBand="0" w:evenVBand="0" w:oddHBand="0" w:evenHBand="0" w:firstRowFirstColumn="0" w:firstRowLastColumn="0" w:lastRowFirstColumn="0" w:lastRowLastColumn="0"/>
        </w:trPr>
        <w:tc>
          <w:tcPr>
            <w:tcW w:w="2155" w:type="dxa"/>
          </w:tcPr>
          <w:p w:rsidR="00156181" w:rsidRDefault="00156181" w:rsidP="00216B59">
            <w:r>
              <w:t>Nama Universitas</w:t>
            </w:r>
          </w:p>
        </w:tc>
        <w:tc>
          <w:tcPr>
            <w:tcW w:w="1675" w:type="dxa"/>
          </w:tcPr>
          <w:p w:rsidR="00156181" w:rsidRDefault="00156181" w:rsidP="00216B59">
            <w:r>
              <w:t>Pihak yang Diwawancarai</w:t>
            </w:r>
          </w:p>
        </w:tc>
        <w:tc>
          <w:tcPr>
            <w:tcW w:w="2015" w:type="dxa"/>
          </w:tcPr>
          <w:p w:rsidR="00156181" w:rsidRDefault="00156181" w:rsidP="00216B59">
            <w:r>
              <w:t>Tanggal Wawancara</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67275C">
            <w:pPr>
              <w:jc w:val="left"/>
            </w:pPr>
            <w:r>
              <w:t>Universitas Negeri Surabaya (UNESA)</w:t>
            </w:r>
          </w:p>
        </w:tc>
        <w:tc>
          <w:tcPr>
            <w:tcW w:w="1675" w:type="dxa"/>
          </w:tcPr>
          <w:p w:rsidR="00156181" w:rsidRDefault="00156181" w:rsidP="0067275C">
            <w:pPr>
              <w:jc w:val="left"/>
            </w:pPr>
            <w:r>
              <w:t xml:space="preserve">Bapak Asmunin </w:t>
            </w:r>
          </w:p>
        </w:tc>
        <w:tc>
          <w:tcPr>
            <w:tcW w:w="2015" w:type="dxa"/>
          </w:tcPr>
          <w:p w:rsidR="00156181" w:rsidRDefault="00156181" w:rsidP="0067275C">
            <w:pPr>
              <w:jc w:val="left"/>
            </w:pPr>
            <w:r>
              <w:t>10 Maret 2015</w:t>
            </w:r>
          </w:p>
        </w:tc>
      </w:tr>
      <w:tr w:rsidR="00156181" w:rsidTr="00156181">
        <w:tc>
          <w:tcPr>
            <w:tcW w:w="2155" w:type="dxa"/>
          </w:tcPr>
          <w:p w:rsidR="00156181" w:rsidRDefault="00156181" w:rsidP="0067275C">
            <w:pPr>
              <w:jc w:val="left"/>
            </w:pPr>
            <w:r>
              <w:t>Universitas Airlangga (UNAIR)</w:t>
            </w:r>
          </w:p>
        </w:tc>
        <w:tc>
          <w:tcPr>
            <w:tcW w:w="1675" w:type="dxa"/>
          </w:tcPr>
          <w:p w:rsidR="00156181" w:rsidRDefault="00156181" w:rsidP="0067275C">
            <w:pPr>
              <w:jc w:val="left"/>
            </w:pPr>
            <w:r>
              <w:t xml:space="preserve">Bapak Badrus           </w:t>
            </w:r>
          </w:p>
        </w:tc>
        <w:tc>
          <w:tcPr>
            <w:tcW w:w="2015" w:type="dxa"/>
          </w:tcPr>
          <w:p w:rsidR="00156181" w:rsidRDefault="00156181" w:rsidP="0067275C">
            <w:pPr>
              <w:jc w:val="left"/>
            </w:pPr>
            <w:r>
              <w:t>11 Maret 2015</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67275C">
            <w:pPr>
              <w:jc w:val="left"/>
            </w:pPr>
            <w:r>
              <w:t>Universits Pembangunan Negara Veteran (UPN Veteran)</w:t>
            </w:r>
          </w:p>
        </w:tc>
        <w:tc>
          <w:tcPr>
            <w:tcW w:w="1675" w:type="dxa"/>
          </w:tcPr>
          <w:p w:rsidR="00156181" w:rsidRDefault="00156181" w:rsidP="0067275C">
            <w:pPr>
              <w:jc w:val="left"/>
            </w:pPr>
            <w:r>
              <w:t>Bapak Budi Nugroho</w:t>
            </w:r>
          </w:p>
        </w:tc>
        <w:tc>
          <w:tcPr>
            <w:tcW w:w="2015" w:type="dxa"/>
          </w:tcPr>
          <w:p w:rsidR="00156181" w:rsidRDefault="00156181" w:rsidP="0067275C">
            <w:pPr>
              <w:jc w:val="left"/>
            </w:pPr>
            <w:r>
              <w:t>12 Maret 2015</w:t>
            </w:r>
          </w:p>
        </w:tc>
      </w:tr>
      <w:tr w:rsidR="00156181" w:rsidTr="00156181">
        <w:tc>
          <w:tcPr>
            <w:tcW w:w="2155" w:type="dxa"/>
          </w:tcPr>
          <w:p w:rsidR="00156181" w:rsidRDefault="00156181" w:rsidP="0067275C">
            <w:pPr>
              <w:jc w:val="left"/>
            </w:pPr>
            <w:r>
              <w:t>Politeknik Elektronika Negeri Surabaya (PENS)</w:t>
            </w:r>
          </w:p>
        </w:tc>
        <w:tc>
          <w:tcPr>
            <w:tcW w:w="1675" w:type="dxa"/>
          </w:tcPr>
          <w:p w:rsidR="00156181" w:rsidRDefault="00156181" w:rsidP="0067275C">
            <w:pPr>
              <w:jc w:val="left"/>
            </w:pPr>
            <w:r>
              <w:t>Ibu Pin</w:t>
            </w:r>
          </w:p>
        </w:tc>
        <w:tc>
          <w:tcPr>
            <w:tcW w:w="2015" w:type="dxa"/>
          </w:tcPr>
          <w:p w:rsidR="00156181" w:rsidRDefault="00156181" w:rsidP="0067275C">
            <w:pPr>
              <w:jc w:val="left"/>
            </w:pPr>
            <w:r>
              <w:t>17 Maret 2015</w:t>
            </w:r>
          </w:p>
        </w:tc>
      </w:tr>
      <w:tr w:rsidR="00156181" w:rsidTr="00156181">
        <w:trPr>
          <w:cnfStyle w:val="000000100000" w:firstRow="0" w:lastRow="0" w:firstColumn="0" w:lastColumn="0" w:oddVBand="0" w:evenVBand="0" w:oddHBand="1" w:evenHBand="0" w:firstRowFirstColumn="0" w:firstRowLastColumn="0" w:lastRowFirstColumn="0" w:lastRowLastColumn="0"/>
        </w:trPr>
        <w:tc>
          <w:tcPr>
            <w:tcW w:w="2155" w:type="dxa"/>
          </w:tcPr>
          <w:p w:rsidR="00156181" w:rsidRDefault="00156181" w:rsidP="0067275C">
            <w:pPr>
              <w:jc w:val="left"/>
            </w:pPr>
            <w:r>
              <w:t>Universitas Narotama (UNNAR)</w:t>
            </w:r>
          </w:p>
        </w:tc>
        <w:tc>
          <w:tcPr>
            <w:tcW w:w="1675" w:type="dxa"/>
          </w:tcPr>
          <w:p w:rsidR="00156181" w:rsidRDefault="00156181" w:rsidP="0067275C">
            <w:pPr>
              <w:jc w:val="left"/>
            </w:pPr>
            <w:r>
              <w:t>Bapak Eko</w:t>
            </w:r>
          </w:p>
        </w:tc>
        <w:tc>
          <w:tcPr>
            <w:tcW w:w="2015" w:type="dxa"/>
          </w:tcPr>
          <w:p w:rsidR="00156181" w:rsidRDefault="00156181" w:rsidP="0067275C">
            <w:pPr>
              <w:keepNext/>
              <w:jc w:val="left"/>
            </w:pPr>
            <w:r>
              <w:t>20 Maret 2015</w:t>
            </w:r>
          </w:p>
        </w:tc>
      </w:tr>
    </w:tbl>
    <w:p w:rsidR="00216B59" w:rsidRDefault="00156181" w:rsidP="00156181">
      <w:pPr>
        <w:pStyle w:val="Caption"/>
      </w:pPr>
      <w:bookmarkStart w:id="107" w:name="_Ref418784916"/>
      <w:r>
        <w:t xml:space="preserve">Tabel 3. </w:t>
      </w:r>
      <w:fldSimple w:instr=" SEQ Tabel_3. \* ARABIC ">
        <w:r w:rsidR="000F2870">
          <w:rPr>
            <w:noProof/>
          </w:rPr>
          <w:t>2</w:t>
        </w:r>
      </w:fldSimple>
      <w:r>
        <w:t xml:space="preserve"> </w:t>
      </w:r>
      <w:bookmarkEnd w:id="107"/>
      <w:r w:rsidR="008A691E">
        <w:t>Daftar Sampel Perguruan Tinggi</w:t>
      </w:r>
    </w:p>
    <w:p w:rsidR="008A691E" w:rsidRDefault="008A691E" w:rsidP="00216B59">
      <w:pPr>
        <w:ind w:firstLine="630"/>
      </w:pPr>
      <w:r>
        <w:t xml:space="preserve">Proses wawancara menghasilkan tabel perbandingan proses bisnis masing-masing sampel perguruan tinggi dengan proses bisnis acuan yang dapat dilihat perbedaannya pada </w:t>
      </w:r>
      <w:r>
        <w:fldChar w:fldCharType="begin"/>
      </w:r>
      <w:r>
        <w:instrText xml:space="preserve"> REF _Ref418785364 \h </w:instrText>
      </w:r>
      <w:r>
        <w:fldChar w:fldCharType="separate"/>
      </w:r>
      <w:r>
        <w:t xml:space="preserve">Tabel 3. </w:t>
      </w:r>
      <w:r>
        <w:rPr>
          <w:noProof/>
        </w:rPr>
        <w:t>3</w:t>
      </w:r>
      <w:r>
        <w:t xml:space="preserve"> dan</w:t>
      </w:r>
      <w:r>
        <w:fldChar w:fldCharType="end"/>
      </w:r>
      <w:r>
        <w:t xml:space="preserve"> </w:t>
      </w:r>
      <w:r>
        <w:fldChar w:fldCharType="begin"/>
      </w:r>
      <w:r>
        <w:instrText xml:space="preserve"> REF _Ref418785372 \h </w:instrText>
      </w:r>
      <w:r>
        <w:fldChar w:fldCharType="separate"/>
      </w:r>
      <w:r>
        <w:t xml:space="preserve">Tabel 3. </w:t>
      </w:r>
      <w:r>
        <w:rPr>
          <w:noProof/>
        </w:rPr>
        <w:t>4</w:t>
      </w:r>
      <w:r>
        <w:t>.</w:t>
      </w:r>
      <w:r>
        <w:fldChar w:fldCharType="end"/>
      </w:r>
      <w:r>
        <w:t xml:space="preserve"> Warna hijau menunjukkan pada proses bisnis modul mata kuliah di perguruan tinggi tersebut memiliki adanya proses bisnis yang sama, sedangkan warna merah menunjukkan tidak ada proses bisnis tersebut dalam modul mata kuliah perguruan tinggi yang dijadikan sampel.</w:t>
      </w:r>
    </w:p>
    <w:p w:rsidR="008A691E" w:rsidRDefault="008A691E" w:rsidP="00216B59">
      <w:pPr>
        <w:ind w:firstLine="630"/>
      </w:pPr>
    </w:p>
    <w:tbl>
      <w:tblPr>
        <w:tblStyle w:val="GridTable4"/>
        <w:tblW w:w="5834" w:type="dxa"/>
        <w:tblLook w:val="0420" w:firstRow="1" w:lastRow="0" w:firstColumn="0" w:lastColumn="0" w:noHBand="0" w:noVBand="1"/>
      </w:tblPr>
      <w:tblGrid>
        <w:gridCol w:w="540"/>
        <w:gridCol w:w="2695"/>
        <w:gridCol w:w="962"/>
        <w:gridCol w:w="968"/>
        <w:gridCol w:w="669"/>
      </w:tblGrid>
      <w:tr w:rsidR="008A691E" w:rsidTr="00C56F6F">
        <w:trPr>
          <w:cnfStyle w:val="100000000000" w:firstRow="1" w:lastRow="0" w:firstColumn="0" w:lastColumn="0" w:oddVBand="0" w:evenVBand="0" w:oddHBand="0" w:evenHBand="0" w:firstRowFirstColumn="0" w:firstRowLastColumn="0" w:lastRowFirstColumn="0" w:lastRowLastColumn="0"/>
        </w:trPr>
        <w:tc>
          <w:tcPr>
            <w:tcW w:w="540" w:type="dxa"/>
          </w:tcPr>
          <w:p w:rsidR="008A691E" w:rsidRDefault="008A691E" w:rsidP="008A691E">
            <w:pPr>
              <w:spacing w:line="360" w:lineRule="auto"/>
            </w:pPr>
            <w:r>
              <w:lastRenderedPageBreak/>
              <w:t>No.</w:t>
            </w:r>
          </w:p>
        </w:tc>
        <w:tc>
          <w:tcPr>
            <w:tcW w:w="2695" w:type="dxa"/>
          </w:tcPr>
          <w:p w:rsidR="008A691E" w:rsidRDefault="008A691E" w:rsidP="008A691E">
            <w:pPr>
              <w:spacing w:line="360" w:lineRule="auto"/>
            </w:pPr>
            <w:r>
              <w:t>Analisis Kebutuhan ITS</w:t>
            </w:r>
          </w:p>
        </w:tc>
        <w:tc>
          <w:tcPr>
            <w:tcW w:w="962" w:type="dxa"/>
          </w:tcPr>
          <w:p w:rsidR="008A691E" w:rsidRDefault="008A691E" w:rsidP="008A691E">
            <w:pPr>
              <w:spacing w:line="360" w:lineRule="auto"/>
            </w:pPr>
            <w:r>
              <w:t>UNESA</w:t>
            </w:r>
          </w:p>
        </w:tc>
        <w:tc>
          <w:tcPr>
            <w:tcW w:w="968" w:type="dxa"/>
          </w:tcPr>
          <w:p w:rsidR="008A691E" w:rsidRDefault="008A691E" w:rsidP="008A691E">
            <w:pPr>
              <w:spacing w:line="360" w:lineRule="auto"/>
            </w:pPr>
            <w:r>
              <w:t>UNAIR</w:t>
            </w:r>
          </w:p>
        </w:tc>
        <w:tc>
          <w:tcPr>
            <w:tcW w:w="669" w:type="dxa"/>
          </w:tcPr>
          <w:p w:rsidR="008A691E" w:rsidRDefault="008A691E" w:rsidP="008A691E">
            <w:pPr>
              <w:spacing w:line="360" w:lineRule="auto"/>
            </w:pPr>
            <w:r>
              <w:t xml:space="preserve">UPN </w:t>
            </w: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w:t>
            </w:r>
          </w:p>
        </w:tc>
        <w:tc>
          <w:tcPr>
            <w:tcW w:w="2695" w:type="dxa"/>
          </w:tcPr>
          <w:p w:rsidR="008A691E" w:rsidRDefault="008A691E" w:rsidP="0067275C">
            <w:pPr>
              <w:spacing w:line="276" w:lineRule="auto"/>
              <w:jc w:val="left"/>
            </w:pPr>
            <w:r>
              <w:t>Adanya proses penambahan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2</w:t>
            </w:r>
          </w:p>
        </w:tc>
        <w:tc>
          <w:tcPr>
            <w:tcW w:w="2695" w:type="dxa"/>
          </w:tcPr>
          <w:p w:rsidR="008A691E" w:rsidRDefault="008A691E" w:rsidP="0067275C">
            <w:pPr>
              <w:spacing w:line="276" w:lineRule="auto"/>
              <w:jc w:val="left"/>
            </w:pPr>
            <w:r>
              <w:t>Adanya proses pergantian kurikulum</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3</w:t>
            </w:r>
          </w:p>
        </w:tc>
        <w:tc>
          <w:tcPr>
            <w:tcW w:w="2695" w:type="dxa"/>
          </w:tcPr>
          <w:p w:rsidR="008A691E" w:rsidRDefault="008A691E" w:rsidP="0067275C">
            <w:pPr>
              <w:spacing w:line="276" w:lineRule="auto"/>
              <w:jc w:val="left"/>
            </w:pPr>
            <w:r>
              <w:t>Pergantian kurikulum berganti secara periodik</w:t>
            </w:r>
          </w:p>
        </w:tc>
        <w:tc>
          <w:tcPr>
            <w:tcW w:w="962" w:type="dxa"/>
            <w:shd w:val="clear" w:color="auto" w:fill="FF0000"/>
          </w:tcPr>
          <w:p w:rsidR="008A691E" w:rsidRDefault="008A691E" w:rsidP="008A691E">
            <w:pPr>
              <w:spacing w:line="360" w:lineRule="auto"/>
            </w:pPr>
          </w:p>
        </w:tc>
        <w:tc>
          <w:tcPr>
            <w:tcW w:w="968" w:type="dxa"/>
            <w:shd w:val="clear" w:color="auto" w:fill="FF0000"/>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4</w:t>
            </w:r>
          </w:p>
        </w:tc>
        <w:tc>
          <w:tcPr>
            <w:tcW w:w="2695" w:type="dxa"/>
          </w:tcPr>
          <w:p w:rsidR="008A691E" w:rsidRDefault="008A691E" w:rsidP="0067275C">
            <w:pPr>
              <w:spacing w:line="276" w:lineRule="auto"/>
              <w:jc w:val="left"/>
            </w:pPr>
            <w:r>
              <w:t>Adanya prasyarat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5</w:t>
            </w:r>
          </w:p>
        </w:tc>
        <w:tc>
          <w:tcPr>
            <w:tcW w:w="2695" w:type="dxa"/>
          </w:tcPr>
          <w:p w:rsidR="008A691E" w:rsidRDefault="008A691E" w:rsidP="0067275C">
            <w:pPr>
              <w:spacing w:line="276" w:lineRule="auto"/>
              <w:jc w:val="left"/>
            </w:pPr>
            <w:r>
              <w:t>Adanya capaian pembelajaran/kurikulum untuk matakuliah</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c>
          <w:tcPr>
            <w:tcW w:w="540" w:type="dxa"/>
          </w:tcPr>
          <w:p w:rsidR="008A691E" w:rsidRDefault="008A691E" w:rsidP="008A691E">
            <w:pPr>
              <w:spacing w:line="360" w:lineRule="auto"/>
            </w:pPr>
            <w:r>
              <w:t>6</w:t>
            </w:r>
          </w:p>
        </w:tc>
        <w:tc>
          <w:tcPr>
            <w:tcW w:w="2695" w:type="dxa"/>
          </w:tcPr>
          <w:p w:rsidR="008A691E" w:rsidRDefault="008A691E" w:rsidP="0067275C">
            <w:pPr>
              <w:spacing w:line="276" w:lineRule="auto"/>
              <w:jc w:val="left"/>
            </w:pPr>
            <w:r>
              <w:t>Adanya capaian pembelajaran/kurikulum program tingkat institut hingga ke program studi (hierarki)</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7</w:t>
            </w:r>
          </w:p>
        </w:tc>
        <w:tc>
          <w:tcPr>
            <w:tcW w:w="2695" w:type="dxa"/>
          </w:tcPr>
          <w:p w:rsidR="008A691E" w:rsidRDefault="008A691E" w:rsidP="0067275C">
            <w:pPr>
              <w:spacing w:line="276" w:lineRule="auto"/>
              <w:jc w:val="left"/>
            </w:pPr>
            <w:r>
              <w:t xml:space="preserve">Adanya evaluasi dari hasil penilaian dengan capaian pembelajaran/kurikulum matakuliah </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8</w:t>
            </w:r>
          </w:p>
        </w:tc>
        <w:tc>
          <w:tcPr>
            <w:tcW w:w="2695" w:type="dxa"/>
          </w:tcPr>
          <w:p w:rsidR="008A691E" w:rsidRDefault="008A691E" w:rsidP="0067275C">
            <w:pPr>
              <w:spacing w:line="276" w:lineRule="auto"/>
              <w:jc w:val="left"/>
            </w:pPr>
            <w:r>
              <w:t>Adanya hubungan matakuliah kurikulum baru ke/dari matakuliah kurikulum lama</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9</w:t>
            </w:r>
          </w:p>
        </w:tc>
        <w:tc>
          <w:tcPr>
            <w:tcW w:w="2695" w:type="dxa"/>
          </w:tcPr>
          <w:p w:rsidR="008A691E" w:rsidRDefault="008A691E" w:rsidP="0067275C">
            <w:pPr>
              <w:spacing w:line="276" w:lineRule="auto"/>
              <w:jc w:val="left"/>
            </w:pPr>
            <w:r>
              <w:t>Adanya rencana pembelajaran untuk tiap matakuliah dari dosen pengajar</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6A3A6A">
        <w:tc>
          <w:tcPr>
            <w:tcW w:w="540" w:type="dxa"/>
          </w:tcPr>
          <w:p w:rsidR="008A691E" w:rsidRDefault="008A691E" w:rsidP="008A691E">
            <w:pPr>
              <w:spacing w:line="360" w:lineRule="auto"/>
            </w:pPr>
            <w:r>
              <w:lastRenderedPageBreak/>
              <w:t>10</w:t>
            </w:r>
          </w:p>
        </w:tc>
        <w:tc>
          <w:tcPr>
            <w:tcW w:w="2695" w:type="dxa"/>
          </w:tcPr>
          <w:p w:rsidR="008A691E" w:rsidRDefault="008A691E" w:rsidP="0067275C">
            <w:pPr>
              <w:spacing w:line="276" w:lineRule="auto"/>
              <w:jc w:val="left"/>
            </w:pPr>
            <w:r>
              <w:t>Adanya pengelompokkan matakuliah untuk semester/caturwulan berapa</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11</w:t>
            </w:r>
          </w:p>
        </w:tc>
        <w:tc>
          <w:tcPr>
            <w:tcW w:w="2695" w:type="dxa"/>
          </w:tcPr>
          <w:p w:rsidR="008A691E" w:rsidRDefault="008A691E" w:rsidP="0067275C">
            <w:pPr>
              <w:spacing w:line="276" w:lineRule="auto"/>
              <w:jc w:val="left"/>
            </w:pPr>
            <w:r>
              <w:t>Adanya matakuliah wajib dan pilihan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12</w:t>
            </w:r>
          </w:p>
        </w:tc>
        <w:tc>
          <w:tcPr>
            <w:tcW w:w="2695" w:type="dxa"/>
          </w:tcPr>
          <w:p w:rsidR="008A691E" w:rsidRDefault="008A691E" w:rsidP="0067275C">
            <w:pPr>
              <w:spacing w:line="276" w:lineRule="auto"/>
              <w:jc w:val="left"/>
            </w:pPr>
            <w:r>
              <w:t>Adanya matakuliah tingkat perguruan tinggi (matakuliah umum) dan matakuliah program studi/jurusan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13</w:t>
            </w:r>
          </w:p>
        </w:tc>
        <w:tc>
          <w:tcPr>
            <w:tcW w:w="2695" w:type="dxa"/>
          </w:tcPr>
          <w:p w:rsidR="008A691E" w:rsidRDefault="008A691E" w:rsidP="0067275C">
            <w:pPr>
              <w:spacing w:line="276" w:lineRule="auto"/>
              <w:jc w:val="left"/>
            </w:pPr>
            <w:r>
              <w:t>Pengajuan perubahan kurikulum dilakukan oleh tiap program studi</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c>
          <w:tcPr>
            <w:tcW w:w="540" w:type="dxa"/>
          </w:tcPr>
          <w:p w:rsidR="008A691E" w:rsidRDefault="008A691E" w:rsidP="008A691E">
            <w:pPr>
              <w:spacing w:line="360" w:lineRule="auto"/>
            </w:pPr>
            <w:r>
              <w:t>14</w:t>
            </w:r>
          </w:p>
        </w:tc>
        <w:tc>
          <w:tcPr>
            <w:tcW w:w="2695" w:type="dxa"/>
          </w:tcPr>
          <w:p w:rsidR="008A691E" w:rsidRPr="00F97EB0" w:rsidRDefault="008A691E" w:rsidP="0067275C">
            <w:pPr>
              <w:spacing w:line="276" w:lineRule="auto"/>
              <w:jc w:val="left"/>
            </w:pPr>
            <w:r>
              <w:t>Adanya berita acara setelah melakukan pembelajaran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r w:rsidR="008A691E" w:rsidTr="00C56F6F">
        <w:trPr>
          <w:cnfStyle w:val="000000100000" w:firstRow="0" w:lastRow="0" w:firstColumn="0" w:lastColumn="0" w:oddVBand="0" w:evenVBand="0" w:oddHBand="1" w:evenHBand="0" w:firstRowFirstColumn="0" w:firstRowLastColumn="0" w:lastRowFirstColumn="0" w:lastRowLastColumn="0"/>
        </w:trPr>
        <w:tc>
          <w:tcPr>
            <w:tcW w:w="540" w:type="dxa"/>
          </w:tcPr>
          <w:p w:rsidR="008A691E" w:rsidRDefault="008A691E" w:rsidP="008A691E">
            <w:pPr>
              <w:spacing w:line="360" w:lineRule="auto"/>
            </w:pPr>
            <w:r>
              <w:t>15</w:t>
            </w:r>
          </w:p>
        </w:tc>
        <w:tc>
          <w:tcPr>
            <w:tcW w:w="2695" w:type="dxa"/>
          </w:tcPr>
          <w:p w:rsidR="008A691E" w:rsidRDefault="008A691E" w:rsidP="0067275C">
            <w:pPr>
              <w:spacing w:line="276" w:lineRule="auto"/>
              <w:jc w:val="left"/>
            </w:pPr>
            <w:r>
              <w:t>Adanya penilaian kinerja dosen terhadap matakuliah yang diajarkan</w:t>
            </w:r>
          </w:p>
        </w:tc>
        <w:tc>
          <w:tcPr>
            <w:tcW w:w="962" w:type="dxa"/>
            <w:shd w:val="clear" w:color="auto" w:fill="2EF25D"/>
          </w:tcPr>
          <w:p w:rsidR="008A691E" w:rsidRDefault="008A691E" w:rsidP="008A691E">
            <w:pPr>
              <w:spacing w:line="360" w:lineRule="auto"/>
            </w:pPr>
          </w:p>
        </w:tc>
        <w:tc>
          <w:tcPr>
            <w:tcW w:w="968" w:type="dxa"/>
            <w:shd w:val="clear" w:color="auto" w:fill="2EF25D"/>
          </w:tcPr>
          <w:p w:rsidR="008A691E" w:rsidRDefault="008A691E" w:rsidP="008A691E">
            <w:pPr>
              <w:spacing w:line="360" w:lineRule="auto"/>
            </w:pPr>
          </w:p>
        </w:tc>
        <w:tc>
          <w:tcPr>
            <w:tcW w:w="669" w:type="dxa"/>
            <w:shd w:val="clear" w:color="auto" w:fill="2EF25D"/>
          </w:tcPr>
          <w:p w:rsidR="008A691E" w:rsidRDefault="008A691E" w:rsidP="008A691E">
            <w:pPr>
              <w:spacing w:line="360" w:lineRule="auto"/>
              <w:ind w:right="-198"/>
            </w:pPr>
          </w:p>
        </w:tc>
      </w:tr>
    </w:tbl>
    <w:p w:rsidR="0067275C" w:rsidRDefault="008A691E" w:rsidP="0067275C">
      <w:pPr>
        <w:pStyle w:val="Caption"/>
      </w:pPr>
      <w:bookmarkStart w:id="108" w:name="_Ref418785364"/>
      <w:r>
        <w:t xml:space="preserve">Tabel 3. </w:t>
      </w:r>
      <w:fldSimple w:instr=" SEQ Tabel_3. \* ARABIC ">
        <w:r w:rsidR="000F2870">
          <w:rPr>
            <w:noProof/>
          </w:rPr>
          <w:t>3</w:t>
        </w:r>
      </w:fldSimple>
      <w:r>
        <w:t xml:space="preserve"> Hasil Wawancara Perbandingan Proses Bisnis Modul Mata Kuliah</w:t>
      </w:r>
      <w:bookmarkEnd w:id="108"/>
    </w:p>
    <w:p w:rsidR="0067275C" w:rsidRDefault="0067275C" w:rsidP="0067275C"/>
    <w:p w:rsidR="0067275C" w:rsidRDefault="0067275C" w:rsidP="0067275C"/>
    <w:p w:rsidR="0067275C" w:rsidRPr="0067275C" w:rsidRDefault="0067275C" w:rsidP="0067275C"/>
    <w:tbl>
      <w:tblPr>
        <w:tblStyle w:val="GridTable4"/>
        <w:tblW w:w="5990" w:type="dxa"/>
        <w:tblLayout w:type="fixed"/>
        <w:tblLook w:val="0420" w:firstRow="1" w:lastRow="0" w:firstColumn="0" w:lastColumn="0" w:noHBand="0" w:noVBand="1"/>
      </w:tblPr>
      <w:tblGrid>
        <w:gridCol w:w="625"/>
        <w:gridCol w:w="3475"/>
        <w:gridCol w:w="830"/>
        <w:gridCol w:w="1060"/>
      </w:tblGrid>
      <w:tr w:rsidR="008A691E" w:rsidTr="0067275C">
        <w:trPr>
          <w:cnfStyle w:val="100000000000" w:firstRow="1" w:lastRow="0" w:firstColumn="0" w:lastColumn="0" w:oddVBand="0" w:evenVBand="0" w:oddHBand="0" w:evenHBand="0" w:firstRowFirstColumn="0" w:firstRowLastColumn="0" w:lastRowFirstColumn="0" w:lastRowLastColumn="0"/>
        </w:trPr>
        <w:tc>
          <w:tcPr>
            <w:tcW w:w="625" w:type="dxa"/>
          </w:tcPr>
          <w:p w:rsidR="008A691E" w:rsidRDefault="008A691E" w:rsidP="008A691E">
            <w:pPr>
              <w:spacing w:line="360" w:lineRule="auto"/>
            </w:pPr>
            <w:r>
              <w:t>No.</w:t>
            </w:r>
          </w:p>
        </w:tc>
        <w:tc>
          <w:tcPr>
            <w:tcW w:w="3475" w:type="dxa"/>
          </w:tcPr>
          <w:p w:rsidR="008A691E" w:rsidRDefault="008A691E" w:rsidP="008A691E">
            <w:pPr>
              <w:spacing w:line="360" w:lineRule="auto"/>
            </w:pPr>
            <w:r>
              <w:t>Analisis Kebutuhan ITS</w:t>
            </w:r>
          </w:p>
        </w:tc>
        <w:tc>
          <w:tcPr>
            <w:tcW w:w="830" w:type="dxa"/>
          </w:tcPr>
          <w:p w:rsidR="008A691E" w:rsidRDefault="008A691E" w:rsidP="008A691E">
            <w:pPr>
              <w:spacing w:line="360" w:lineRule="auto"/>
            </w:pPr>
            <w:r>
              <w:t>PENS</w:t>
            </w:r>
          </w:p>
        </w:tc>
        <w:tc>
          <w:tcPr>
            <w:tcW w:w="1060" w:type="dxa"/>
          </w:tcPr>
          <w:p w:rsidR="008A691E" w:rsidRDefault="008A691E" w:rsidP="008A691E">
            <w:pPr>
              <w:spacing w:line="360" w:lineRule="auto"/>
            </w:pPr>
            <w:r>
              <w:t>UNNAR</w:t>
            </w: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1</w:t>
            </w:r>
          </w:p>
        </w:tc>
        <w:tc>
          <w:tcPr>
            <w:tcW w:w="3475" w:type="dxa"/>
          </w:tcPr>
          <w:p w:rsidR="008A691E" w:rsidRDefault="008A691E" w:rsidP="0067275C">
            <w:pPr>
              <w:spacing w:line="276" w:lineRule="auto"/>
              <w:jc w:val="left"/>
            </w:pPr>
            <w:r>
              <w:t>Adanya proses penambahan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2</w:t>
            </w:r>
          </w:p>
        </w:tc>
        <w:tc>
          <w:tcPr>
            <w:tcW w:w="3475" w:type="dxa"/>
          </w:tcPr>
          <w:p w:rsidR="008A691E" w:rsidRDefault="008A691E" w:rsidP="0067275C">
            <w:pPr>
              <w:spacing w:line="276" w:lineRule="auto"/>
              <w:jc w:val="left"/>
            </w:pPr>
            <w:r>
              <w:t>Adanya proses pergantian kurikulum</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3</w:t>
            </w:r>
          </w:p>
        </w:tc>
        <w:tc>
          <w:tcPr>
            <w:tcW w:w="3475" w:type="dxa"/>
          </w:tcPr>
          <w:p w:rsidR="008A691E" w:rsidRDefault="008A691E" w:rsidP="0067275C">
            <w:pPr>
              <w:spacing w:line="276" w:lineRule="auto"/>
              <w:jc w:val="left"/>
            </w:pPr>
            <w:r>
              <w:t>Pergantian kurikulum berganti secara periodik</w:t>
            </w:r>
          </w:p>
        </w:tc>
        <w:tc>
          <w:tcPr>
            <w:tcW w:w="830" w:type="dxa"/>
            <w:shd w:val="clear" w:color="auto" w:fill="FF0000"/>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lastRenderedPageBreak/>
              <w:t>4</w:t>
            </w:r>
          </w:p>
        </w:tc>
        <w:tc>
          <w:tcPr>
            <w:tcW w:w="3475" w:type="dxa"/>
          </w:tcPr>
          <w:p w:rsidR="008A691E" w:rsidRDefault="008A691E" w:rsidP="0067275C">
            <w:pPr>
              <w:spacing w:line="276" w:lineRule="auto"/>
              <w:jc w:val="left"/>
            </w:pPr>
            <w:r>
              <w:t>Adanya prasyarat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5</w:t>
            </w:r>
          </w:p>
        </w:tc>
        <w:tc>
          <w:tcPr>
            <w:tcW w:w="3475" w:type="dxa"/>
          </w:tcPr>
          <w:p w:rsidR="008A691E" w:rsidRDefault="008A691E" w:rsidP="0067275C">
            <w:pPr>
              <w:spacing w:line="276" w:lineRule="auto"/>
              <w:jc w:val="left"/>
            </w:pPr>
            <w:r>
              <w:t>Adanya capaian pembelajaran/kurikulum untuk matakuliah</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6</w:t>
            </w:r>
          </w:p>
        </w:tc>
        <w:tc>
          <w:tcPr>
            <w:tcW w:w="3475" w:type="dxa"/>
          </w:tcPr>
          <w:p w:rsidR="008A691E" w:rsidRDefault="008A691E" w:rsidP="0067275C">
            <w:pPr>
              <w:spacing w:line="276" w:lineRule="auto"/>
              <w:jc w:val="left"/>
            </w:pPr>
            <w:r>
              <w:t>Adanya capaian pembelajaran/kurikulum program tingkat institut hingga ke program studi (hierarki)</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7</w:t>
            </w:r>
          </w:p>
        </w:tc>
        <w:tc>
          <w:tcPr>
            <w:tcW w:w="3475" w:type="dxa"/>
          </w:tcPr>
          <w:p w:rsidR="008A691E" w:rsidRDefault="008A691E" w:rsidP="0067275C">
            <w:pPr>
              <w:spacing w:line="276" w:lineRule="auto"/>
              <w:jc w:val="left"/>
            </w:pPr>
            <w:r>
              <w:t xml:space="preserve">Adanya evaluasi dari hasil penilaian dengan capaian pembelajaran/kurikulum matakuliah </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8</w:t>
            </w:r>
          </w:p>
        </w:tc>
        <w:tc>
          <w:tcPr>
            <w:tcW w:w="3475" w:type="dxa"/>
          </w:tcPr>
          <w:p w:rsidR="008A691E" w:rsidRDefault="008A691E" w:rsidP="0067275C">
            <w:pPr>
              <w:spacing w:line="276" w:lineRule="auto"/>
              <w:jc w:val="left"/>
            </w:pPr>
            <w:r>
              <w:t>Adanya hubungan matakuliah kurikulum baru ke/dari matakuliah kurikulum lama</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9</w:t>
            </w:r>
          </w:p>
        </w:tc>
        <w:tc>
          <w:tcPr>
            <w:tcW w:w="3475" w:type="dxa"/>
          </w:tcPr>
          <w:p w:rsidR="008A691E" w:rsidRDefault="008A691E" w:rsidP="0067275C">
            <w:pPr>
              <w:spacing w:line="276" w:lineRule="auto"/>
              <w:jc w:val="left"/>
            </w:pPr>
            <w:r>
              <w:t>Adanya rencana pembelajaran untuk tiap matakuliah dari dosen pengajar</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10</w:t>
            </w:r>
          </w:p>
        </w:tc>
        <w:tc>
          <w:tcPr>
            <w:tcW w:w="3475" w:type="dxa"/>
          </w:tcPr>
          <w:p w:rsidR="008A691E" w:rsidRDefault="008A691E" w:rsidP="0067275C">
            <w:pPr>
              <w:spacing w:line="276" w:lineRule="auto"/>
              <w:jc w:val="left"/>
            </w:pPr>
            <w:r>
              <w:t>Adanya pengelompokkan matakuliah untuk semester/caturwulan berapa</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11</w:t>
            </w:r>
          </w:p>
        </w:tc>
        <w:tc>
          <w:tcPr>
            <w:tcW w:w="3475" w:type="dxa"/>
          </w:tcPr>
          <w:p w:rsidR="008A691E" w:rsidRDefault="008A691E" w:rsidP="0067275C">
            <w:pPr>
              <w:spacing w:line="276" w:lineRule="auto"/>
              <w:jc w:val="left"/>
            </w:pPr>
            <w:r>
              <w:t>Adanya matakuliah wajib dan pilihan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12</w:t>
            </w:r>
          </w:p>
        </w:tc>
        <w:tc>
          <w:tcPr>
            <w:tcW w:w="3475" w:type="dxa"/>
          </w:tcPr>
          <w:p w:rsidR="008A691E" w:rsidRDefault="008A691E" w:rsidP="0067275C">
            <w:pPr>
              <w:spacing w:line="276" w:lineRule="auto"/>
              <w:jc w:val="left"/>
            </w:pPr>
            <w:r>
              <w:t>Adanya matakuliah tingkat perguruan tinggi (matakuliah umum) dan matakuliah program studi/jurusan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t>13</w:t>
            </w:r>
          </w:p>
        </w:tc>
        <w:tc>
          <w:tcPr>
            <w:tcW w:w="3475" w:type="dxa"/>
          </w:tcPr>
          <w:p w:rsidR="008A691E" w:rsidRDefault="008A691E" w:rsidP="0067275C">
            <w:pPr>
              <w:spacing w:line="276" w:lineRule="auto"/>
              <w:jc w:val="left"/>
            </w:pPr>
            <w:r>
              <w:t>Pengajuan perubahan kurikulum dilakukan oleh tiap program studi</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c>
          <w:tcPr>
            <w:tcW w:w="625" w:type="dxa"/>
          </w:tcPr>
          <w:p w:rsidR="008A691E" w:rsidRDefault="008A691E" w:rsidP="008A691E">
            <w:pPr>
              <w:spacing w:line="360" w:lineRule="auto"/>
            </w:pPr>
            <w:r>
              <w:t>14</w:t>
            </w:r>
          </w:p>
        </w:tc>
        <w:tc>
          <w:tcPr>
            <w:tcW w:w="3475" w:type="dxa"/>
          </w:tcPr>
          <w:p w:rsidR="008A691E" w:rsidRPr="00F97EB0" w:rsidRDefault="008A691E" w:rsidP="0067275C">
            <w:pPr>
              <w:spacing w:line="276" w:lineRule="auto"/>
              <w:jc w:val="left"/>
            </w:pPr>
            <w:r>
              <w:t>Adanya berita acara setelah melakukan pembelajaran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r w:rsidR="008A691E"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8A691E" w:rsidRDefault="008A691E" w:rsidP="008A691E">
            <w:pPr>
              <w:spacing w:line="360" w:lineRule="auto"/>
            </w:pPr>
            <w:r>
              <w:lastRenderedPageBreak/>
              <w:t>15</w:t>
            </w:r>
          </w:p>
        </w:tc>
        <w:tc>
          <w:tcPr>
            <w:tcW w:w="3475" w:type="dxa"/>
          </w:tcPr>
          <w:p w:rsidR="008A691E" w:rsidRDefault="008A691E" w:rsidP="0067275C">
            <w:pPr>
              <w:spacing w:line="276" w:lineRule="auto"/>
              <w:jc w:val="left"/>
            </w:pPr>
            <w:r>
              <w:t>Adanya penilaian kinerja dosen terhadap matakuliah yang diajarkan</w:t>
            </w:r>
          </w:p>
        </w:tc>
        <w:tc>
          <w:tcPr>
            <w:tcW w:w="830" w:type="dxa"/>
            <w:shd w:val="clear" w:color="auto" w:fill="2EF25D"/>
          </w:tcPr>
          <w:p w:rsidR="008A691E" w:rsidRDefault="008A691E" w:rsidP="008A691E">
            <w:pPr>
              <w:spacing w:line="360" w:lineRule="auto"/>
            </w:pPr>
          </w:p>
        </w:tc>
        <w:tc>
          <w:tcPr>
            <w:tcW w:w="1060" w:type="dxa"/>
            <w:shd w:val="clear" w:color="auto" w:fill="2EF25D"/>
          </w:tcPr>
          <w:p w:rsidR="008A691E" w:rsidRDefault="008A691E" w:rsidP="008A691E">
            <w:pPr>
              <w:spacing w:line="360" w:lineRule="auto"/>
            </w:pPr>
          </w:p>
        </w:tc>
      </w:tr>
    </w:tbl>
    <w:p w:rsidR="00216B59" w:rsidRDefault="008A691E" w:rsidP="008A691E">
      <w:pPr>
        <w:pStyle w:val="Caption"/>
      </w:pPr>
      <w:bookmarkStart w:id="109" w:name="_Ref418785372"/>
      <w:r>
        <w:t xml:space="preserve">Tabel 3. </w:t>
      </w:r>
      <w:fldSimple w:instr=" SEQ Tabel_3. \* ARABIC ">
        <w:r w:rsidR="000F2870">
          <w:rPr>
            <w:noProof/>
          </w:rPr>
          <w:t>4</w:t>
        </w:r>
      </w:fldSimple>
      <w:r>
        <w:t xml:space="preserve"> Hasil Wawancara Perbandingan Proses Bisnis Modul Mata Kuliah</w:t>
      </w:r>
      <w:bookmarkEnd w:id="109"/>
    </w:p>
    <w:p w:rsidR="008A691E" w:rsidRDefault="008A691E" w:rsidP="00216B59">
      <w:pPr>
        <w:ind w:firstLine="630"/>
      </w:pPr>
    </w:p>
    <w:p w:rsidR="00DF5524" w:rsidRDefault="00F73731" w:rsidP="00915E21">
      <w:pPr>
        <w:ind w:firstLine="630"/>
      </w:pPr>
      <w:r>
        <w:t xml:space="preserve">Berdasarkan hasil wawancara diatas, pada 5 perguruan tinggi yang menjadi target penggalian proses bisnis modul mata kuliah, mayoritas memiliki kesamaan yang sama, seperti contohnya adanya pengelolaan mata kuliah, prasyarat mata kuliah, capaian pembelajaran dan lainnya. Perbedaan hanya terletak pada </w:t>
      </w:r>
      <w:r w:rsidR="006A3A6A">
        <w:t>1</w:t>
      </w:r>
      <w:r>
        <w:t xml:space="preserve"> poin, yaitu pergantian kurikulum tidak berlangsung secara periodik atau secara bersamaan seluruh fakultas</w:t>
      </w:r>
      <w:r w:rsidR="006A3A6A">
        <w:t xml:space="preserve">. </w:t>
      </w:r>
    </w:p>
    <w:p w:rsidR="00244CB9" w:rsidRDefault="006A3A6A" w:rsidP="00915E21">
      <w:pPr>
        <w:ind w:firstLine="630"/>
      </w:pPr>
      <w:r>
        <w:t>Pada perguruan tinggi UNESA, UNAIR dan PENS, hal ini terjadi dikarenakan pihak universitas/politeknik menyerahkan sepenuhnya pada masing-masing program studi/jurusan/fakultas. Sebagai contoh, UNAIR memberlakukan aturan otonomi bagi masing-masing fakultas dalam mengatur akademiknya. UNAIR memiliki perbedaan peraturan dengan fakultas lain dan melihat pada tahun berdirinya fakultas tersebut sehingga mempengaruhi apabila terjadi perubahan kurikulum. Begitupun pada UNESA dan PENS, perubahan kurikulum bergantung pada otonomi program studi/jurusan masing-masing, dilihat dari tahun berdiri program studi/jurusan tersebut dan aturan akademik yang berbeda-beda implementasinya.</w:t>
      </w:r>
      <w:r w:rsidR="00915E21">
        <w:t xml:space="preserve"> </w:t>
      </w:r>
      <w:bookmarkStart w:id="110" w:name="_Ref368813591"/>
    </w:p>
    <w:p w:rsidR="00915E21" w:rsidRDefault="00915E21" w:rsidP="00915E21">
      <w:pPr>
        <w:ind w:firstLine="630"/>
      </w:pPr>
    </w:p>
    <w:p w:rsidR="00915E21" w:rsidRDefault="00915E21" w:rsidP="00915E21">
      <w:pPr>
        <w:pStyle w:val="Heading3"/>
      </w:pPr>
      <w:r>
        <w:t xml:space="preserve">Deskripsi Umum </w:t>
      </w:r>
      <w:r w:rsidR="00F77674">
        <w:t>Sistem</w:t>
      </w:r>
    </w:p>
    <w:p w:rsidR="00915E21" w:rsidRPr="00915E21" w:rsidRDefault="00915E21" w:rsidP="00915E21"/>
    <w:p w:rsidR="00915E21" w:rsidRDefault="00F77674" w:rsidP="00915E21">
      <w:pPr>
        <w:ind w:firstLine="630"/>
      </w:pPr>
      <w:r>
        <w:t>Sistem informasi akademik yang akan dibuat merupakan sebuah sistem informasi dengan proses bisnis yang bersifat umum dan dapat digunakan untuk variasi proses bisnis akademik di perguruan tinggi lainnya. Dalam Tugas Akhir ini, modul mata kuliah merupakan bagian dari sistem informasi akademik yang</w:t>
      </w:r>
      <w:r w:rsidR="00692321">
        <w:t xml:space="preserve"> mengatur pengelolaan kurikulum, capaian pembelajaran, </w:t>
      </w:r>
      <w:r>
        <w:t>mata kuliah</w:t>
      </w:r>
      <w:r w:rsidR="00692321">
        <w:t xml:space="preserve"> dan rencana pembelajaran</w:t>
      </w:r>
      <w:r>
        <w:t xml:space="preserve">. Untuk mendapatkan kebutuhan </w:t>
      </w:r>
      <w:r>
        <w:lastRenderedPageBreak/>
        <w:t>fungsional yang bersifat umum, diperlukan adanya penggalian proses bisnis dengan melakukan wawancara pada 5 sampel perguruan tinggi di Surabaya.</w:t>
      </w:r>
    </w:p>
    <w:p w:rsidR="00F77674" w:rsidRDefault="00F77674" w:rsidP="00915E21">
      <w:pPr>
        <w:ind w:firstLine="630"/>
      </w:pPr>
      <w:r>
        <w:t xml:space="preserve">Secara umum, gambaran alur aktivitas dalam modul mata kuliah </w:t>
      </w:r>
      <w:r w:rsidR="004021C0">
        <w:t xml:space="preserve">direpresentasikan dengan diagram aktivitas yang </w:t>
      </w:r>
      <w:r>
        <w:t xml:space="preserve">terdapat pada </w:t>
      </w:r>
      <w:r w:rsidR="004021C0">
        <w:fldChar w:fldCharType="begin"/>
      </w:r>
      <w:r w:rsidR="004021C0">
        <w:instrText xml:space="preserve"> REF _Ref418802161 \h </w:instrText>
      </w:r>
      <w:r w:rsidR="004021C0">
        <w:fldChar w:fldCharType="separate"/>
      </w:r>
      <w:r w:rsidR="004021C0">
        <w:t xml:space="preserve">Gambar 3. </w:t>
      </w:r>
      <w:r w:rsidR="004021C0">
        <w:rPr>
          <w:noProof/>
        </w:rPr>
        <w:t>2. Kotak aksi yang berwarna merah memiliki pengertian bahwa aksi tersebut harus dilewati dalam sistem, sedangkan kotak aksi yang tidak berwarna memiliki pengertian bahwa aksi</w:t>
      </w:r>
      <w:r w:rsidR="004021C0">
        <w:t xml:space="preserve"> </w:t>
      </w:r>
      <w:r w:rsidR="004021C0">
        <w:fldChar w:fldCharType="end"/>
      </w:r>
      <w:r w:rsidR="004021C0">
        <w:t>tersebut boleh tidak diisi apabila proses bisnis di salah</w:t>
      </w:r>
      <w:r w:rsidR="00B3799A">
        <w:t xml:space="preserve"> satu perguruan tinggi</w:t>
      </w:r>
      <w:r w:rsidR="004021C0">
        <w:t xml:space="preserve"> tidak menggunakan menu tersebut. </w:t>
      </w:r>
    </w:p>
    <w:p w:rsidR="00B3799A" w:rsidRDefault="00B3799A" w:rsidP="00B3799A">
      <w:pPr>
        <w:ind w:firstLine="630"/>
      </w:pPr>
      <w:r>
        <w:t>Secara umum, perguruan tinggi akan membuat sebuah kurikulum baru di tingkat akademik tertinggi, sebagai contoh di ITS, yaitu kurikulum tingkat institut. Setelah kurikulum dibuat, pengguna dapat membuat daftar capaian pembelajaran (</w:t>
      </w:r>
      <w:r>
        <w:rPr>
          <w:i/>
        </w:rPr>
        <w:t>learning outcome</w:t>
      </w:r>
      <w:r>
        <w:t>) untuk kurikulum institut. Pengguna dapat melewati tahap kelola capaian pembelajaran jika dirasa tidak dibutuhkan dalam modul mata kuliah.</w:t>
      </w:r>
    </w:p>
    <w:p w:rsidR="004021C0" w:rsidRDefault="0077128B" w:rsidP="004021C0">
      <w:pPr>
        <w:keepNext/>
      </w:pPr>
      <w:r>
        <w:rPr>
          <w:noProof/>
          <w:lang w:eastAsia="en-US"/>
        </w:rPr>
        <w:drawing>
          <wp:inline distT="0" distB="0" distL="0" distR="0" wp14:anchorId="1B80D51F" wp14:editId="387CCCFF">
            <wp:extent cx="3708400" cy="2328545"/>
            <wp:effectExtent l="19050" t="19050" r="25400" b="146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LUR AKTIVITAS PENGELOLAAN.png"/>
                    <pic:cNvPicPr/>
                  </pic:nvPicPr>
                  <pic:blipFill>
                    <a:blip r:embed="rId102">
                      <a:extLst>
                        <a:ext uri="{28A0092B-C50C-407E-A947-70E740481C1C}">
                          <a14:useLocalDpi xmlns:a14="http://schemas.microsoft.com/office/drawing/2010/main" val="0"/>
                        </a:ext>
                      </a:extLst>
                    </a:blip>
                    <a:stretch>
                      <a:fillRect/>
                    </a:stretch>
                  </pic:blipFill>
                  <pic:spPr>
                    <a:xfrm>
                      <a:off x="0" y="0"/>
                      <a:ext cx="3708400" cy="2328545"/>
                    </a:xfrm>
                    <a:prstGeom prst="rect">
                      <a:avLst/>
                    </a:prstGeom>
                    <a:ln>
                      <a:solidFill>
                        <a:schemeClr val="tx1">
                          <a:lumMod val="95000"/>
                          <a:lumOff val="5000"/>
                        </a:schemeClr>
                      </a:solidFill>
                    </a:ln>
                  </pic:spPr>
                </pic:pic>
              </a:graphicData>
            </a:graphic>
          </wp:inline>
        </w:drawing>
      </w:r>
    </w:p>
    <w:p w:rsidR="004021C0" w:rsidRDefault="004021C0" w:rsidP="004021C0">
      <w:pPr>
        <w:pStyle w:val="Caption"/>
        <w:ind w:firstLine="540"/>
      </w:pPr>
      <w:bookmarkStart w:id="111" w:name="_Ref418802161"/>
      <w:r>
        <w:t xml:space="preserve">Gambar 3. </w:t>
      </w:r>
      <w:fldSimple w:instr=" SEQ Gambar_3. \* ARABIC ">
        <w:r w:rsidR="00360C18">
          <w:rPr>
            <w:noProof/>
          </w:rPr>
          <w:t>2</w:t>
        </w:r>
      </w:fldSimple>
      <w:r>
        <w:t xml:space="preserve"> Alur Proses Bisnis Modul Mata Kuliah</w:t>
      </w:r>
      <w:bookmarkEnd w:id="111"/>
    </w:p>
    <w:p w:rsidR="00B3799A" w:rsidRDefault="00B3799A" w:rsidP="00B3799A">
      <w:pPr>
        <w:ind w:firstLine="630"/>
      </w:pPr>
      <w:r>
        <w:t xml:space="preserve">Proses berikutnya adalah </w:t>
      </w:r>
      <w:r w:rsidR="0077128B">
        <w:t xml:space="preserve">penentuan capaian pembelajaran pada kurikulum satuan manajemen. Tahapan ini akan menentukan </w:t>
      </w:r>
      <w:r w:rsidR="0077128B">
        <w:lastRenderedPageBreak/>
        <w:t>capaian-capaian pada kurikulum satuan manajemen yang diambil dari kurikulum tingkat pusat. Proses ini pada beberapa perguruan tinggi seperti UNAIR dan UPN, tidak dilakukan dalam sistem melainkan hanya berupa dokumen-dokumen saja. Hal ini mengakibatkan tahapan ini boleh tidak dilakukan.</w:t>
      </w:r>
    </w:p>
    <w:p w:rsidR="0077128B" w:rsidRDefault="0077128B" w:rsidP="00B3799A">
      <w:pPr>
        <w:ind w:firstLine="630"/>
      </w:pPr>
      <w:r>
        <w:t>Selanjutnya adalah pengelolaan mata kuliah. Pada tahapan ini, pengguna akan memasukkan data-data mata kuliah seperti tahun kurikulum, deskripsi mata kuliah secara umum, rumpun mata ku</w:t>
      </w:r>
      <w:r w:rsidR="00DF5524">
        <w:t>liah dan lainnya. Setelah penambahan mata kuliah berhasil, pengguna diminta untuk memasukkan satuan manajemen. Tahapan ini adalah untuk menentukan mata kuliah dimiliki oleh jurusan atau program studi, dimana jurusan dan program studi termasuk di dalam satuan manajemen.</w:t>
      </w:r>
    </w:p>
    <w:p w:rsidR="00DF5524" w:rsidRDefault="00DF5524" w:rsidP="00DF5524">
      <w:pPr>
        <w:ind w:firstLine="630"/>
      </w:pPr>
      <w:r>
        <w:t xml:space="preserve">Setelah melakukan </w:t>
      </w:r>
      <w:r>
        <w:rPr>
          <w:i/>
        </w:rPr>
        <w:t>assign</w:t>
      </w:r>
      <w:r>
        <w:t xml:space="preserve"> satuan manajemen dengan mata kuliah, pengguna mengisi prasyarat mata kuliah yang kemudian mengisikan ekuivalensi mata kuliah. Ekuivalensi mata kuliah merupakan penyetaraan atau hubungan antara suatu mata kuliah dengan mata kuliah tertentu jika terjadi perubahan kurikulum.</w:t>
      </w:r>
    </w:p>
    <w:p w:rsidR="00DF5524" w:rsidRDefault="00DF5524" w:rsidP="00DF5524">
      <w:pPr>
        <w:ind w:firstLine="630"/>
      </w:pPr>
      <w:r>
        <w:t xml:space="preserve">Mata kuliah memiliki capaian pembelajaran yang diisikan pada tahap selanjutnya. Capaian pembelajaran mata kuliah akan menentukan capaian di setiap pertemuan pada rencana pembelajaran. Walaupun merupakan suatu elemen penting pada proses pembelajaran, tetapi pada perguruan tinggi tertentu seperti UPN, UNAIR dan UNESA, mengisikan capaian pembelajaran mata kuliah dan rencana pembelajaran tidak dipegang oleh sistem, hanya berupa dokumen saja. </w:t>
      </w:r>
    </w:p>
    <w:p w:rsidR="00EF527A" w:rsidRDefault="00EF527A" w:rsidP="00DF5524">
      <w:pPr>
        <w:ind w:firstLine="630"/>
      </w:pPr>
    </w:p>
    <w:p w:rsidR="00EF527A" w:rsidRDefault="00EF527A" w:rsidP="00EF527A">
      <w:pPr>
        <w:pStyle w:val="Heading3"/>
      </w:pPr>
      <w:r>
        <w:t>Spesifikasi Kebutuhan Perangkat Lunak</w:t>
      </w:r>
    </w:p>
    <w:p w:rsidR="00EF527A" w:rsidRDefault="00EF527A" w:rsidP="00EF527A">
      <w:pPr>
        <w:ind w:firstLine="630"/>
      </w:pPr>
    </w:p>
    <w:p w:rsidR="00EF527A" w:rsidRDefault="00EF527A" w:rsidP="00EF527A">
      <w:pPr>
        <w:ind w:firstLine="630"/>
      </w:pPr>
      <w:r>
        <w:t xml:space="preserve">Sesuai dengan uraian mengenai cakupan perangkat lunak yang dibangun pada poin 3.1.1., dibutuhkan adanya spesifikasi perangkat lunak </w:t>
      </w:r>
      <w:r w:rsidR="00214831">
        <w:t xml:space="preserve">agar dapat memberikan solusi dari permasalahan yang diberikan dan dapat bekerja dengan baik dalam mengakomodasi kebutuhan. </w:t>
      </w:r>
      <w:r w:rsidR="00C30BCA">
        <w:t xml:space="preserve">Diharapkan dengan adanya spesifikasi ini dapat menyesuaikan kebutuhan-kebutuhan pengguna setelah </w:t>
      </w:r>
      <w:r w:rsidR="00C30BCA">
        <w:lastRenderedPageBreak/>
        <w:t xml:space="preserve">melakukan survei pada beberapa perguruan tinggi sebelumnya. Spesifikasi kebutuhan perangkat lunak adalah penjelasan mengenai kebutuhan sistem yang diinginkan pelanggan atau klien dalam bentuk tulisan.  </w:t>
      </w:r>
      <w:r w:rsidR="00214831">
        <w:t>Spesifikasi kebutuhan perangkat lunak pada Tugas Akhir ini terdiri dari</w:t>
      </w:r>
      <w:r w:rsidR="00C30BCA">
        <w:t xml:space="preserve"> </w:t>
      </w:r>
      <w:r w:rsidR="00214831">
        <w:t>kebutuhan fungsion</w:t>
      </w:r>
      <w:r w:rsidR="0067275C">
        <w:t>al</w:t>
      </w:r>
      <w:r w:rsidR="000F2870">
        <w:t xml:space="preserve"> yang dapat dilihat pada </w:t>
      </w:r>
      <w:r w:rsidR="000F2870">
        <w:fldChar w:fldCharType="begin"/>
      </w:r>
      <w:r w:rsidR="000F2870">
        <w:instrText xml:space="preserve"> REF _Ref420362721 \h </w:instrText>
      </w:r>
      <w:r w:rsidR="000F2870">
        <w:fldChar w:fldCharType="separate"/>
      </w:r>
      <w:r w:rsidR="000F2870">
        <w:t xml:space="preserve">Tabel 3. </w:t>
      </w:r>
      <w:r w:rsidR="000F2870">
        <w:rPr>
          <w:noProof/>
        </w:rPr>
        <w:t>5</w:t>
      </w:r>
      <w:r w:rsidR="000F2870">
        <w:t xml:space="preserve"> </w:t>
      </w:r>
      <w:r w:rsidR="000F2870">
        <w:fldChar w:fldCharType="end"/>
      </w:r>
      <w:r w:rsidR="0067275C">
        <w:t xml:space="preserve"> </w:t>
      </w:r>
    </w:p>
    <w:p w:rsidR="00214831" w:rsidRDefault="00214831" w:rsidP="00EF527A">
      <w:pPr>
        <w:ind w:firstLine="630"/>
      </w:pPr>
    </w:p>
    <w:p w:rsidR="00214831" w:rsidRDefault="00214831" w:rsidP="00214831">
      <w:pPr>
        <w:pStyle w:val="Heading4"/>
      </w:pPr>
      <w:r>
        <w:t>Kebutuhan Fungsional</w:t>
      </w:r>
    </w:p>
    <w:p w:rsidR="00214831" w:rsidRPr="00214831" w:rsidRDefault="00214831" w:rsidP="00214831"/>
    <w:tbl>
      <w:tblPr>
        <w:tblStyle w:val="GridTable4"/>
        <w:tblW w:w="0" w:type="auto"/>
        <w:tblLook w:val="0420" w:firstRow="1" w:lastRow="0" w:firstColumn="0" w:lastColumn="0" w:noHBand="0" w:noVBand="1"/>
      </w:tblPr>
      <w:tblGrid>
        <w:gridCol w:w="625"/>
        <w:gridCol w:w="2070"/>
        <w:gridCol w:w="2700"/>
      </w:tblGrid>
      <w:tr w:rsidR="00214831" w:rsidTr="0067275C">
        <w:trPr>
          <w:cnfStyle w:val="100000000000" w:firstRow="1" w:lastRow="0" w:firstColumn="0" w:lastColumn="0" w:oddVBand="0" w:evenVBand="0" w:oddHBand="0" w:evenHBand="0" w:firstRowFirstColumn="0" w:firstRowLastColumn="0" w:lastRowFirstColumn="0" w:lastRowLastColumn="0"/>
        </w:trPr>
        <w:tc>
          <w:tcPr>
            <w:tcW w:w="625" w:type="dxa"/>
          </w:tcPr>
          <w:p w:rsidR="00214831" w:rsidRDefault="00214831" w:rsidP="00214831">
            <w:r>
              <w:t>No.</w:t>
            </w:r>
          </w:p>
        </w:tc>
        <w:tc>
          <w:tcPr>
            <w:tcW w:w="2070" w:type="dxa"/>
          </w:tcPr>
          <w:p w:rsidR="00214831" w:rsidRDefault="00214831" w:rsidP="00214831">
            <w:pPr>
              <w:jc w:val="center"/>
            </w:pPr>
            <w:r>
              <w:t>Kebutuhan Fungsional</w:t>
            </w:r>
          </w:p>
        </w:tc>
        <w:tc>
          <w:tcPr>
            <w:tcW w:w="2700" w:type="dxa"/>
          </w:tcPr>
          <w:p w:rsidR="00214831" w:rsidRDefault="00214831" w:rsidP="00214831">
            <w:pPr>
              <w:jc w:val="center"/>
            </w:pPr>
            <w:r>
              <w:t>Deskripsi</w:t>
            </w:r>
          </w:p>
        </w:tc>
      </w:tr>
      <w:tr w:rsidR="00214831"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214831" w:rsidRDefault="00214831" w:rsidP="00214831">
            <w:r>
              <w:t>1</w:t>
            </w:r>
          </w:p>
        </w:tc>
        <w:tc>
          <w:tcPr>
            <w:tcW w:w="2070" w:type="dxa"/>
          </w:tcPr>
          <w:p w:rsidR="00214831" w:rsidRDefault="00214831" w:rsidP="00214831">
            <w:r>
              <w:t>Mengelola kurikulum</w:t>
            </w:r>
          </w:p>
        </w:tc>
        <w:tc>
          <w:tcPr>
            <w:tcW w:w="2700" w:type="dxa"/>
          </w:tcPr>
          <w:p w:rsidR="00214831" w:rsidRDefault="00214831" w:rsidP="00214831">
            <w:r>
              <w:t>Melakukan pembuatan kurikulum yang akan digunakan pada satuan manajemen</w:t>
            </w:r>
          </w:p>
        </w:tc>
      </w:tr>
      <w:tr w:rsidR="00214831" w:rsidTr="0067275C">
        <w:tc>
          <w:tcPr>
            <w:tcW w:w="625" w:type="dxa"/>
          </w:tcPr>
          <w:p w:rsidR="00214831" w:rsidRDefault="00214831" w:rsidP="00214831">
            <w:r>
              <w:t>2</w:t>
            </w:r>
          </w:p>
        </w:tc>
        <w:tc>
          <w:tcPr>
            <w:tcW w:w="2070" w:type="dxa"/>
          </w:tcPr>
          <w:p w:rsidR="00214831" w:rsidRDefault="00214831" w:rsidP="00214831">
            <w:r>
              <w:t>Mengelola capaian pembelajaran</w:t>
            </w:r>
          </w:p>
        </w:tc>
        <w:tc>
          <w:tcPr>
            <w:tcW w:w="2700" w:type="dxa"/>
          </w:tcPr>
          <w:p w:rsidR="00214831" w:rsidRDefault="00214831" w:rsidP="00214831">
            <w:r>
              <w:t>Melakukan pengelolaan capaian pembelajaran untuk satuan manajemen dan capaian pembelajaran untuk mata kuliah.</w:t>
            </w:r>
          </w:p>
        </w:tc>
      </w:tr>
      <w:tr w:rsidR="00214831"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214831" w:rsidRDefault="00214831" w:rsidP="00214831">
            <w:r>
              <w:t>3</w:t>
            </w:r>
          </w:p>
        </w:tc>
        <w:tc>
          <w:tcPr>
            <w:tcW w:w="2070" w:type="dxa"/>
          </w:tcPr>
          <w:p w:rsidR="00214831" w:rsidRDefault="00214831" w:rsidP="00214831">
            <w:r>
              <w:t>Mengelola mata kuliah</w:t>
            </w:r>
          </w:p>
        </w:tc>
        <w:tc>
          <w:tcPr>
            <w:tcW w:w="2700" w:type="dxa"/>
          </w:tcPr>
          <w:p w:rsidR="00214831" w:rsidRDefault="00214831" w:rsidP="00214831">
            <w:r>
              <w:t>Melakukan pengelolaan mata kuliah, prasyarat mata kuliah dan mata kuliah untuk satuan manajemen.</w:t>
            </w:r>
          </w:p>
        </w:tc>
      </w:tr>
      <w:tr w:rsidR="00214831" w:rsidTr="0067275C">
        <w:tc>
          <w:tcPr>
            <w:tcW w:w="625" w:type="dxa"/>
          </w:tcPr>
          <w:p w:rsidR="00214831" w:rsidRDefault="00214831" w:rsidP="00214831">
            <w:r>
              <w:t>4</w:t>
            </w:r>
          </w:p>
        </w:tc>
        <w:tc>
          <w:tcPr>
            <w:tcW w:w="2070" w:type="dxa"/>
          </w:tcPr>
          <w:p w:rsidR="00214831" w:rsidRDefault="00214831" w:rsidP="00214831">
            <w:r>
              <w:t>Mengelola silabus</w:t>
            </w:r>
          </w:p>
        </w:tc>
        <w:tc>
          <w:tcPr>
            <w:tcW w:w="2700" w:type="dxa"/>
          </w:tcPr>
          <w:p w:rsidR="00214831" w:rsidRDefault="00214831" w:rsidP="00214831">
            <w:pPr>
              <w:keepNext/>
            </w:pPr>
            <w:r>
              <w:t>Melakukan pengelolaan silabus, pemetaan silabus dari capaian pembelajaran mata kuliah dan capaian pembelajaran satuan manajemen.</w:t>
            </w:r>
          </w:p>
        </w:tc>
      </w:tr>
      <w:tr w:rsidR="00214831"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214831" w:rsidRDefault="00214831" w:rsidP="00214831">
            <w:r>
              <w:t>5</w:t>
            </w:r>
          </w:p>
        </w:tc>
        <w:tc>
          <w:tcPr>
            <w:tcW w:w="2070" w:type="dxa"/>
          </w:tcPr>
          <w:p w:rsidR="00214831" w:rsidRDefault="00214831" w:rsidP="00214831">
            <w:r>
              <w:t>Mengelola rencana pembelajaran</w:t>
            </w:r>
          </w:p>
        </w:tc>
        <w:tc>
          <w:tcPr>
            <w:tcW w:w="2700" w:type="dxa"/>
          </w:tcPr>
          <w:p w:rsidR="00214831" w:rsidRDefault="00214831" w:rsidP="00214831">
            <w:pPr>
              <w:keepNext/>
            </w:pPr>
            <w:r>
              <w:t>Melakukan pengelolaan rencana pembelajaran yang didapatkan dari silabus.</w:t>
            </w:r>
          </w:p>
        </w:tc>
      </w:tr>
      <w:tr w:rsidR="000F2870" w:rsidTr="0067275C">
        <w:tc>
          <w:tcPr>
            <w:tcW w:w="625" w:type="dxa"/>
          </w:tcPr>
          <w:p w:rsidR="000F2870" w:rsidRDefault="000F2870" w:rsidP="00214831">
            <w:r>
              <w:t>6</w:t>
            </w:r>
          </w:p>
        </w:tc>
        <w:tc>
          <w:tcPr>
            <w:tcW w:w="2070" w:type="dxa"/>
          </w:tcPr>
          <w:p w:rsidR="000F2870" w:rsidRDefault="000F2870" w:rsidP="00214831">
            <w:r>
              <w:t>Menampilkan silabus mata kuliah</w:t>
            </w:r>
          </w:p>
        </w:tc>
        <w:tc>
          <w:tcPr>
            <w:tcW w:w="2700" w:type="dxa"/>
          </w:tcPr>
          <w:p w:rsidR="000F2870" w:rsidRDefault="000F2870" w:rsidP="00214831">
            <w:pPr>
              <w:keepNext/>
            </w:pPr>
            <w:r>
              <w:t xml:space="preserve">Menampilkan silabus yang didapatkan dari data-data </w:t>
            </w:r>
            <w:r>
              <w:lastRenderedPageBreak/>
              <w:t>metode pembelajaran, bentuk penilaian dan lainna</w:t>
            </w:r>
          </w:p>
        </w:tc>
      </w:tr>
      <w:tr w:rsidR="000F2870"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0F2870" w:rsidRDefault="000F2870" w:rsidP="00214831">
            <w:r>
              <w:lastRenderedPageBreak/>
              <w:t>7</w:t>
            </w:r>
          </w:p>
        </w:tc>
        <w:tc>
          <w:tcPr>
            <w:tcW w:w="2070" w:type="dxa"/>
          </w:tcPr>
          <w:p w:rsidR="000F2870" w:rsidRDefault="000F2870" w:rsidP="00214831">
            <w:r>
              <w:t>Menampilkan rencana pembelajaran</w:t>
            </w:r>
          </w:p>
        </w:tc>
        <w:tc>
          <w:tcPr>
            <w:tcW w:w="2700" w:type="dxa"/>
          </w:tcPr>
          <w:p w:rsidR="000F2870" w:rsidRDefault="000F2870" w:rsidP="00214831">
            <w:pPr>
              <w:keepNext/>
            </w:pPr>
            <w:r>
              <w:t>Menampilkan rencana pembelajaran pada 1 mata kuliah</w:t>
            </w:r>
          </w:p>
        </w:tc>
      </w:tr>
      <w:tr w:rsidR="0067275C" w:rsidTr="0067275C">
        <w:tc>
          <w:tcPr>
            <w:tcW w:w="625" w:type="dxa"/>
          </w:tcPr>
          <w:p w:rsidR="0067275C" w:rsidRDefault="0067275C" w:rsidP="0067275C">
            <w:r>
              <w:t>8</w:t>
            </w:r>
          </w:p>
        </w:tc>
        <w:tc>
          <w:tcPr>
            <w:tcW w:w="2070" w:type="dxa"/>
          </w:tcPr>
          <w:p w:rsidR="0067275C" w:rsidRDefault="0067275C" w:rsidP="0067275C">
            <w:r>
              <w:t>Mengelola rumpun mata kuliah</w:t>
            </w:r>
          </w:p>
        </w:tc>
        <w:tc>
          <w:tcPr>
            <w:tcW w:w="2700" w:type="dxa"/>
          </w:tcPr>
          <w:p w:rsidR="0067275C" w:rsidRDefault="0067275C" w:rsidP="0067275C">
            <w:r>
              <w:t>Melakukan manajemen rumpun mata kuliah yang menjadi pendukung pada tabel MK</w:t>
            </w:r>
          </w:p>
        </w:tc>
      </w:tr>
      <w:tr w:rsidR="0067275C" w:rsidTr="0067275C">
        <w:trPr>
          <w:cnfStyle w:val="000000100000" w:firstRow="0" w:lastRow="0" w:firstColumn="0" w:lastColumn="0" w:oddVBand="0" w:evenVBand="0" w:oddHBand="1" w:evenHBand="0" w:firstRowFirstColumn="0" w:firstRowLastColumn="0" w:lastRowFirstColumn="0" w:lastRowLastColumn="0"/>
        </w:trPr>
        <w:tc>
          <w:tcPr>
            <w:tcW w:w="625" w:type="dxa"/>
          </w:tcPr>
          <w:p w:rsidR="0067275C" w:rsidRDefault="0067275C" w:rsidP="0067275C">
            <w:r>
              <w:t>9</w:t>
            </w:r>
          </w:p>
        </w:tc>
        <w:tc>
          <w:tcPr>
            <w:tcW w:w="2070" w:type="dxa"/>
          </w:tcPr>
          <w:p w:rsidR="0067275C" w:rsidRDefault="0067275C" w:rsidP="0067275C">
            <w:r>
              <w:t>Mengelola pustaka</w:t>
            </w:r>
          </w:p>
        </w:tc>
        <w:tc>
          <w:tcPr>
            <w:tcW w:w="2700" w:type="dxa"/>
          </w:tcPr>
          <w:p w:rsidR="0067275C" w:rsidRDefault="0067275C" w:rsidP="0067275C">
            <w:r>
              <w:t>Melakukan pengelolaan pustaka utama dan pendukung yang dibutuhkan pada silabus</w:t>
            </w:r>
          </w:p>
        </w:tc>
      </w:tr>
      <w:tr w:rsidR="0067275C" w:rsidTr="0067275C">
        <w:tc>
          <w:tcPr>
            <w:tcW w:w="625" w:type="dxa"/>
          </w:tcPr>
          <w:p w:rsidR="0067275C" w:rsidRDefault="0067275C" w:rsidP="0067275C">
            <w:r>
              <w:t>10</w:t>
            </w:r>
          </w:p>
        </w:tc>
        <w:tc>
          <w:tcPr>
            <w:tcW w:w="2070" w:type="dxa"/>
          </w:tcPr>
          <w:p w:rsidR="0067275C" w:rsidRDefault="0067275C" w:rsidP="0067275C">
            <w:r>
              <w:t>Mengelola metode pembelajaran</w:t>
            </w:r>
          </w:p>
        </w:tc>
        <w:tc>
          <w:tcPr>
            <w:tcW w:w="2700" w:type="dxa"/>
          </w:tcPr>
          <w:p w:rsidR="0067275C" w:rsidRDefault="0067275C" w:rsidP="0067275C">
            <w:r>
              <w:t>Melakukan manajemen metode pembelajaran yang dibutuhkan di tabel RP</w:t>
            </w:r>
          </w:p>
        </w:tc>
      </w:tr>
    </w:tbl>
    <w:p w:rsidR="00214831" w:rsidRDefault="00214831" w:rsidP="0067275C">
      <w:pPr>
        <w:pStyle w:val="Caption"/>
      </w:pPr>
      <w:bookmarkStart w:id="112" w:name="_Ref420362721"/>
      <w:r>
        <w:t xml:space="preserve">Tabel 3. </w:t>
      </w:r>
      <w:fldSimple w:instr=" SEQ Tabel_3. \* ARABIC ">
        <w:r w:rsidR="000F2870">
          <w:rPr>
            <w:noProof/>
          </w:rPr>
          <w:t>5</w:t>
        </w:r>
      </w:fldSimple>
      <w:r>
        <w:t xml:space="preserve"> Kebutuhan Fungsional Perangkat Lunak</w:t>
      </w:r>
      <w:bookmarkEnd w:id="112"/>
    </w:p>
    <w:p w:rsidR="00E96D8E" w:rsidRPr="00E96D8E" w:rsidRDefault="00E96D8E" w:rsidP="00E96D8E"/>
    <w:p w:rsidR="00E96D8E" w:rsidRDefault="00E96D8E" w:rsidP="00E96D8E">
      <w:pPr>
        <w:pStyle w:val="Heading4"/>
      </w:pPr>
      <w:r>
        <w:t>Aktor</w:t>
      </w:r>
    </w:p>
    <w:p w:rsidR="00E96D8E" w:rsidRDefault="00E96D8E" w:rsidP="00E96D8E">
      <w:pPr>
        <w:ind w:firstLine="540"/>
      </w:pPr>
    </w:p>
    <w:p w:rsidR="00E96D8E" w:rsidRDefault="00E96D8E" w:rsidP="00E96D8E">
      <w:pPr>
        <w:ind w:firstLine="540"/>
      </w:pPr>
      <w:r>
        <w:t>Pengertian aktor adalah pihak-pihak, baik manusia maupun sistem/perangkat lunak lain yang terlibat dan berinteraksi langsung dengan sistem. Dalam sistem untuk T</w:t>
      </w:r>
      <w:r w:rsidR="00C30BCA">
        <w:t>ugas Akhir ini memiliki 3</w:t>
      </w:r>
      <w:r w:rsidR="000476D7">
        <w:t xml:space="preserve"> aktor secara umum, yaitu administrator, koordinator pendidik</w:t>
      </w:r>
      <w:r w:rsidR="00C30BCA">
        <w:t>, pendidik dan peserta didik. Penjelasan lebih rinci akan dibahas pada poin 3.1.4.4 mengenai kasus penggunaan perangkat lunak.</w:t>
      </w:r>
    </w:p>
    <w:p w:rsidR="00C30BCA" w:rsidRDefault="00C30BCA" w:rsidP="00E96D8E">
      <w:pPr>
        <w:ind w:firstLine="540"/>
      </w:pPr>
    </w:p>
    <w:p w:rsidR="00C30BCA" w:rsidRDefault="00C30BCA" w:rsidP="00C30BCA">
      <w:pPr>
        <w:pStyle w:val="Heading4"/>
      </w:pPr>
      <w:r>
        <w:t>Kasus Penggunaan</w:t>
      </w:r>
    </w:p>
    <w:p w:rsidR="00C30BCA" w:rsidRDefault="00C30BCA" w:rsidP="00C30BCA"/>
    <w:p w:rsidR="00C30BCA" w:rsidRDefault="00C30BCA" w:rsidP="00C30BCA">
      <w:pPr>
        <w:ind w:firstLine="540"/>
      </w:pPr>
      <w:r>
        <w:t xml:space="preserve">Bagian ini menjelaskan secara rinci kasus penggunaan yang terdapat pada perangkat lunak. Selain itu, terdapat juga spesifikasi kasus penggunaan, diagram aktivitas dan diagram urutan untuk tiap-tiap kasus penggunaan. Sesuai dengan penjelasan kebutuhan </w:t>
      </w:r>
      <w:r>
        <w:lastRenderedPageBreak/>
        <w:t xml:space="preserve">fungsional, maka perangkat lunak memiliki 7 kasus penggunaan yang dapat dilihat pada </w:t>
      </w:r>
    </w:p>
    <w:p w:rsidR="00C30BCA" w:rsidRDefault="00C30BCA" w:rsidP="00C30BCA">
      <w:pPr>
        <w:ind w:firstLine="540"/>
      </w:pPr>
    </w:p>
    <w:p w:rsidR="00360C18" w:rsidRDefault="000476D7" w:rsidP="00360C18">
      <w:pPr>
        <w:keepNext/>
      </w:pPr>
      <w:r>
        <w:rPr>
          <w:noProof/>
          <w:lang w:eastAsia="en-US"/>
        </w:rPr>
        <w:drawing>
          <wp:inline distT="0" distB="0" distL="0" distR="0">
            <wp:extent cx="3708400" cy="337820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USE CASE DIAGRAM rev 1.png"/>
                    <pic:cNvPicPr/>
                  </pic:nvPicPr>
                  <pic:blipFill>
                    <a:blip r:embed="rId103">
                      <a:extLst>
                        <a:ext uri="{28A0092B-C50C-407E-A947-70E740481C1C}">
                          <a14:useLocalDpi xmlns:a14="http://schemas.microsoft.com/office/drawing/2010/main" val="0"/>
                        </a:ext>
                      </a:extLst>
                    </a:blip>
                    <a:stretch>
                      <a:fillRect/>
                    </a:stretch>
                  </pic:blipFill>
                  <pic:spPr>
                    <a:xfrm>
                      <a:off x="0" y="0"/>
                      <a:ext cx="3708400" cy="3378200"/>
                    </a:xfrm>
                    <a:prstGeom prst="rect">
                      <a:avLst/>
                    </a:prstGeom>
                  </pic:spPr>
                </pic:pic>
              </a:graphicData>
            </a:graphic>
          </wp:inline>
        </w:drawing>
      </w:r>
    </w:p>
    <w:p w:rsidR="00360C18" w:rsidRDefault="00360C18" w:rsidP="00360C18">
      <w:pPr>
        <w:pStyle w:val="Caption"/>
      </w:pPr>
      <w:r>
        <w:t xml:space="preserve">Gambar 3. </w:t>
      </w:r>
      <w:fldSimple w:instr=" SEQ Gambar_3. \* ARABIC ">
        <w:r>
          <w:rPr>
            <w:noProof/>
          </w:rPr>
          <w:t>3</w:t>
        </w:r>
      </w:fldSimple>
      <w:r>
        <w:t xml:space="preserve"> Kasus Penggunaan Perangkat Lunak</w:t>
      </w:r>
    </w:p>
    <w:p w:rsidR="00360C18" w:rsidRDefault="003A790C" w:rsidP="003A790C">
      <w:pPr>
        <w:pStyle w:val="Heading4"/>
      </w:pPr>
      <w:r>
        <w:t>Kasus Penggunaan Mengelola Kurikulum</w:t>
      </w:r>
    </w:p>
    <w:p w:rsidR="003A790C" w:rsidRDefault="003A790C" w:rsidP="003A790C"/>
    <w:p w:rsidR="003A790C" w:rsidRDefault="003A790C" w:rsidP="003A790C">
      <w:pPr>
        <w:ind w:firstLine="540"/>
      </w:pPr>
      <w:r>
        <w:t xml:space="preserve">Pada kasus penggunaan ini, aktor mengatur kurikulum yang digunakan satuan manajemen yang memiliki kurikulum. Data kurikulum meliputi nama kurikulum, rentang tahun penggunaan kurikulum, satuan manajemen yang menggunakan kurikulum dan status kurikulum apakah aktif atau tidak. Rincian kasus penggunaan tersebut </w:t>
      </w:r>
      <w:r w:rsidR="00627128">
        <w:t xml:space="preserve">dapat dilihat pada , sedangkan diagram urutan dan diagram aktivitas terdapat pada </w:t>
      </w:r>
    </w:p>
    <w:p w:rsidR="00627128" w:rsidRDefault="00627128" w:rsidP="003A790C">
      <w:pPr>
        <w:ind w:firstLine="540"/>
      </w:pPr>
    </w:p>
    <w:tbl>
      <w:tblPr>
        <w:tblStyle w:val="GridTable4"/>
        <w:tblW w:w="5665" w:type="dxa"/>
        <w:tblLook w:val="04A0" w:firstRow="1" w:lastRow="0" w:firstColumn="1" w:lastColumn="0" w:noHBand="0" w:noVBand="1"/>
      </w:tblPr>
      <w:tblGrid>
        <w:gridCol w:w="1795"/>
        <w:gridCol w:w="3870"/>
      </w:tblGrid>
      <w:tr w:rsidR="00627128" w:rsidTr="00627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627128">
            <w:pPr>
              <w:jc w:val="center"/>
            </w:pPr>
            <w:r>
              <w:lastRenderedPageBreak/>
              <w:t>Komponen</w:t>
            </w:r>
          </w:p>
        </w:tc>
        <w:tc>
          <w:tcPr>
            <w:tcW w:w="3870" w:type="dxa"/>
          </w:tcPr>
          <w:p w:rsidR="00627128" w:rsidRDefault="00627128" w:rsidP="00627128">
            <w:pPr>
              <w:jc w:val="center"/>
              <w:cnfStyle w:val="100000000000" w:firstRow="1" w:lastRow="0" w:firstColumn="0" w:lastColumn="0" w:oddVBand="0" w:evenVBand="0" w:oddHBand="0" w:evenHBand="0" w:firstRowFirstColumn="0" w:firstRowLastColumn="0" w:lastRowFirstColumn="0" w:lastRowLastColumn="0"/>
            </w:pPr>
            <w:r>
              <w:t>Deskripsi</w:t>
            </w:r>
          </w:p>
        </w:tc>
      </w:tr>
      <w:tr w:rsidR="00627128" w:rsidTr="00627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Nama</w:t>
            </w:r>
          </w:p>
        </w:tc>
        <w:tc>
          <w:tcPr>
            <w:tcW w:w="3870" w:type="dxa"/>
          </w:tcPr>
          <w:p w:rsidR="00627128" w:rsidRDefault="00627128" w:rsidP="003A790C">
            <w:pPr>
              <w:cnfStyle w:val="000000100000" w:firstRow="0" w:lastRow="0" w:firstColumn="0" w:lastColumn="0" w:oddVBand="0" w:evenVBand="0" w:oddHBand="1" w:evenHBand="0" w:firstRowFirstColumn="0" w:firstRowLastColumn="0" w:lastRowFirstColumn="0" w:lastRowLastColumn="0"/>
            </w:pPr>
            <w:r>
              <w:t>Mengelola kurikulum</w:t>
            </w:r>
          </w:p>
        </w:tc>
      </w:tr>
      <w:tr w:rsidR="00627128" w:rsidTr="00627128">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Nomor</w:t>
            </w:r>
          </w:p>
        </w:tc>
        <w:tc>
          <w:tcPr>
            <w:tcW w:w="3870" w:type="dxa"/>
          </w:tcPr>
          <w:p w:rsidR="00627128" w:rsidRDefault="00627128" w:rsidP="003A790C">
            <w:pPr>
              <w:cnfStyle w:val="000000000000" w:firstRow="0" w:lastRow="0" w:firstColumn="0" w:lastColumn="0" w:oddVBand="0" w:evenVBand="0" w:oddHBand="0" w:evenHBand="0" w:firstRowFirstColumn="0" w:firstRowLastColumn="0" w:lastRowFirstColumn="0" w:lastRowLastColumn="0"/>
            </w:pPr>
            <w:r>
              <w:t>UC-001</w:t>
            </w:r>
          </w:p>
        </w:tc>
      </w:tr>
      <w:tr w:rsidR="00627128" w:rsidTr="00627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Deskripsi</w:t>
            </w:r>
          </w:p>
        </w:tc>
        <w:tc>
          <w:tcPr>
            <w:tcW w:w="3870" w:type="dxa"/>
          </w:tcPr>
          <w:p w:rsidR="00627128" w:rsidRDefault="00627128" w:rsidP="00627128">
            <w:pPr>
              <w:cnfStyle w:val="000000100000" w:firstRow="0" w:lastRow="0" w:firstColumn="0" w:lastColumn="0" w:oddVBand="0" w:evenVBand="0" w:oddHBand="1" w:evenHBand="0" w:firstRowFirstColumn="0" w:firstRowLastColumn="0" w:lastRowFirstColumn="0" w:lastRowLastColumn="0"/>
            </w:pPr>
            <w:r>
              <w:t>Kasus penggunaan ini digunakan untuk mengatur kurikulum meliputi penambahan data kurikulum, perubahan data kurikulum dan melakukan non-aktif pada kurikulum. Data kurikulum diperbaharui atau ditambahkan saat periode perubahan kurikulum.</w:t>
            </w:r>
          </w:p>
        </w:tc>
      </w:tr>
      <w:tr w:rsidR="00627128" w:rsidTr="00627128">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Tipe</w:t>
            </w:r>
          </w:p>
        </w:tc>
        <w:tc>
          <w:tcPr>
            <w:tcW w:w="3870" w:type="dxa"/>
          </w:tcPr>
          <w:p w:rsidR="00627128" w:rsidRDefault="00627128" w:rsidP="00627128">
            <w:pPr>
              <w:cnfStyle w:val="000000000000" w:firstRow="0" w:lastRow="0" w:firstColumn="0" w:lastColumn="0" w:oddVBand="0" w:evenVBand="0" w:oddHBand="0" w:evenHBand="0" w:firstRowFirstColumn="0" w:firstRowLastColumn="0" w:lastRowFirstColumn="0" w:lastRowLastColumn="0"/>
            </w:pPr>
            <w:r>
              <w:t>Fungsional</w:t>
            </w:r>
          </w:p>
        </w:tc>
      </w:tr>
      <w:tr w:rsidR="00627128" w:rsidTr="00627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Pemicu</w:t>
            </w:r>
          </w:p>
        </w:tc>
        <w:tc>
          <w:tcPr>
            <w:tcW w:w="3870" w:type="dxa"/>
          </w:tcPr>
          <w:p w:rsidR="00627128" w:rsidRDefault="00627128" w:rsidP="00627128">
            <w:pPr>
              <w:cnfStyle w:val="000000100000" w:firstRow="0" w:lastRow="0" w:firstColumn="0" w:lastColumn="0" w:oddVBand="0" w:evenVBand="0" w:oddHBand="1" w:evenHBand="0" w:firstRowFirstColumn="0" w:firstRowLastColumn="0" w:lastRowFirstColumn="0" w:lastRowLastColumn="0"/>
            </w:pPr>
            <w:r>
              <w:t>Aktor memilih menu kurikulum dan memilih sub-menu kelola.</w:t>
            </w:r>
          </w:p>
        </w:tc>
      </w:tr>
      <w:tr w:rsidR="00627128" w:rsidTr="00627128">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Aktor</w:t>
            </w:r>
          </w:p>
        </w:tc>
        <w:tc>
          <w:tcPr>
            <w:tcW w:w="3870" w:type="dxa"/>
          </w:tcPr>
          <w:p w:rsidR="00627128" w:rsidRDefault="000476D7" w:rsidP="00627128">
            <w:pPr>
              <w:cnfStyle w:val="000000000000" w:firstRow="0" w:lastRow="0" w:firstColumn="0" w:lastColumn="0" w:oddVBand="0" w:evenVBand="0" w:oddHBand="0" w:evenHBand="0" w:firstRowFirstColumn="0" w:firstRowLastColumn="0" w:lastRowFirstColumn="0" w:lastRowLastColumn="0"/>
            </w:pPr>
            <w:r>
              <w:t>Administrator</w:t>
            </w:r>
          </w:p>
        </w:tc>
      </w:tr>
      <w:tr w:rsidR="00627128" w:rsidTr="00627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r>
              <w:t>Kondisi Awal</w:t>
            </w:r>
          </w:p>
        </w:tc>
        <w:tc>
          <w:tcPr>
            <w:tcW w:w="3870" w:type="dxa"/>
          </w:tcPr>
          <w:p w:rsidR="00627128" w:rsidRDefault="00CB4112" w:rsidP="00627128">
            <w:pPr>
              <w:cnfStyle w:val="000000100000" w:firstRow="0" w:lastRow="0" w:firstColumn="0" w:lastColumn="0" w:oddVBand="0" w:evenVBand="0" w:oddHBand="1" w:evenHBand="0" w:firstRowFirstColumn="0" w:firstRowLastColumn="0" w:lastRowFirstColumn="0" w:lastRowLastColumn="0"/>
            </w:pPr>
            <w:r>
              <w:t>Kur</w:t>
            </w:r>
            <w:bookmarkStart w:id="113" w:name="_GoBack"/>
            <w:bookmarkEnd w:id="113"/>
          </w:p>
        </w:tc>
      </w:tr>
      <w:tr w:rsidR="00627128" w:rsidTr="00627128">
        <w:tc>
          <w:tcPr>
            <w:cnfStyle w:val="001000000000" w:firstRow="0" w:lastRow="0" w:firstColumn="1" w:lastColumn="0" w:oddVBand="0" w:evenVBand="0" w:oddHBand="0" w:evenHBand="0" w:firstRowFirstColumn="0" w:firstRowLastColumn="0" w:lastRowFirstColumn="0" w:lastRowLastColumn="0"/>
            <w:tcW w:w="1795" w:type="dxa"/>
          </w:tcPr>
          <w:p w:rsidR="00627128" w:rsidRDefault="00627128" w:rsidP="003A790C"/>
        </w:tc>
        <w:tc>
          <w:tcPr>
            <w:tcW w:w="3870" w:type="dxa"/>
          </w:tcPr>
          <w:p w:rsidR="00627128" w:rsidRDefault="00627128" w:rsidP="00627128">
            <w:pPr>
              <w:cnfStyle w:val="000000000000" w:firstRow="0" w:lastRow="0" w:firstColumn="0" w:lastColumn="0" w:oddVBand="0" w:evenVBand="0" w:oddHBand="0" w:evenHBand="0" w:firstRowFirstColumn="0" w:firstRowLastColumn="0" w:lastRowFirstColumn="0" w:lastRowLastColumn="0"/>
            </w:pPr>
          </w:p>
        </w:tc>
      </w:tr>
    </w:tbl>
    <w:p w:rsidR="00627128" w:rsidRPr="003A790C" w:rsidRDefault="00627128" w:rsidP="003A790C">
      <w:pPr>
        <w:ind w:firstLine="540"/>
      </w:pPr>
    </w:p>
    <w:p w:rsidR="00C27C6A" w:rsidRPr="00F710A5" w:rsidRDefault="00A6324C" w:rsidP="00773E2A">
      <w:pPr>
        <w:pStyle w:val="Heading2"/>
        <w:spacing w:after="200" w:line="276" w:lineRule="auto"/>
      </w:pPr>
      <w:bookmarkStart w:id="114" w:name="_Toc418550492"/>
      <w:bookmarkEnd w:id="110"/>
      <w:r w:rsidRPr="00F710A5">
        <w:t>Preprocessing</w:t>
      </w:r>
      <w:bookmarkEnd w:id="114"/>
      <w:r w:rsidRPr="00F710A5">
        <w:t xml:space="preserve"> </w:t>
      </w:r>
    </w:p>
    <w:p w:rsidR="00B81B1C" w:rsidRPr="0095463B" w:rsidRDefault="0095463B" w:rsidP="00B81B1C">
      <w:pPr>
        <w:spacing w:after="200"/>
        <w:ind w:firstLine="540"/>
      </w:pPr>
      <w:r>
        <w:rPr>
          <w:lang w:val="id-ID"/>
        </w:rPr>
        <w:t>Dalam mengawali proses pengerjaan program, maka harus disiapkan terlebih dahulu data yang akan digunakan dalam proses pengerjaan.</w:t>
      </w:r>
      <w:r>
        <w:t xml:space="preserve"> </w:t>
      </w:r>
      <w:r w:rsidR="00B81B1C">
        <w:rPr>
          <w:i/>
        </w:rPr>
        <w:t xml:space="preserve">Preprocessing </w:t>
      </w:r>
      <w:r>
        <w:t xml:space="preserve">adalah tahapan yang </w:t>
      </w:r>
      <w:r w:rsidR="00B81B1C">
        <w:t>penting untuk dilakukan</w:t>
      </w:r>
      <w:r>
        <w:t xml:space="preserve">. Pada tugas akhir kali ini, tahap </w:t>
      </w:r>
      <w:r>
        <w:rPr>
          <w:i/>
        </w:rPr>
        <w:t xml:space="preserve">preprocessing </w:t>
      </w:r>
      <w:r>
        <w:t>yang dilakukan adalah normalisasi dan reduksi dimensi fitur</w:t>
      </w:r>
      <w:r w:rsidR="00CA7230">
        <w:t xml:space="preserve">. </w:t>
      </w:r>
    </w:p>
    <w:p w:rsidR="00A6324C" w:rsidRDefault="00B81B1C" w:rsidP="00773E2A">
      <w:pPr>
        <w:pStyle w:val="Heading3"/>
        <w:spacing w:after="200"/>
      </w:pPr>
      <w:bookmarkStart w:id="115" w:name="_Toc418550493"/>
      <w:r>
        <w:t>Normalisasi</w:t>
      </w:r>
      <w:bookmarkEnd w:id="115"/>
    </w:p>
    <w:p w:rsidR="00225465" w:rsidRDefault="003E0CAC" w:rsidP="003E0CAC">
      <w:pPr>
        <w:spacing w:after="200"/>
        <w:ind w:firstLine="720"/>
      </w:pPr>
      <w:r>
        <w:t xml:space="preserve">Normalisasi yang dilakukan adalah normalisasi </w:t>
      </w:r>
      <w:r>
        <w:rPr>
          <w:i/>
        </w:rPr>
        <w:t xml:space="preserve">gaussian </w:t>
      </w:r>
      <w:r>
        <w:t xml:space="preserve">atau standardisasi. Hal ini membuat data berdistribusi normal (0,1). Perhitungan nilai normalisasi menggunakan persamaan 2.7. </w:t>
      </w:r>
    </w:p>
    <w:p w:rsidR="00B81B1C" w:rsidRPr="00A6324C" w:rsidRDefault="00B81B1C" w:rsidP="003E0CAC">
      <w:pPr>
        <w:pStyle w:val="Heading3"/>
        <w:spacing w:after="200"/>
      </w:pPr>
      <w:bookmarkStart w:id="116" w:name="_Toc418550494"/>
      <w:r>
        <w:t xml:space="preserve">Reduksi Dimensi </w:t>
      </w:r>
      <w:r w:rsidR="002D1D93">
        <w:t>Atribut</w:t>
      </w:r>
      <w:bookmarkEnd w:id="116"/>
    </w:p>
    <w:p w:rsidR="008410E2" w:rsidRDefault="008410E2" w:rsidP="008410E2">
      <w:pPr>
        <w:ind w:firstLine="720"/>
      </w:pPr>
      <w:r>
        <w:t xml:space="preserve">Dataset kanker </w:t>
      </w:r>
      <w:r>
        <w:rPr>
          <w:i/>
        </w:rPr>
        <w:t xml:space="preserve">colon </w:t>
      </w:r>
      <w:r>
        <w:t>mempunyai</w:t>
      </w:r>
      <w:r>
        <w:rPr>
          <w:lang w:val="id-ID"/>
        </w:rPr>
        <w:t xml:space="preserve"> </w:t>
      </w:r>
      <w:r>
        <w:t xml:space="preserve">dimensi fitur yang besar, yaitu 2000 </w:t>
      </w:r>
      <w:r w:rsidR="002D1D93">
        <w:t>atribut</w:t>
      </w:r>
      <w:r>
        <w:t xml:space="preserve">. Besarnya dimensi </w:t>
      </w:r>
      <w:r w:rsidR="005705D7">
        <w:t>fitur</w:t>
      </w:r>
      <w:r>
        <w:t xml:space="preserve"> tentu akan sangat </w:t>
      </w:r>
      <w:r>
        <w:lastRenderedPageBreak/>
        <w:t>mempengaruhi kecepatan (</w:t>
      </w:r>
      <w:r>
        <w:rPr>
          <w:i/>
        </w:rPr>
        <w:t xml:space="preserve">running </w:t>
      </w:r>
      <w:r w:rsidRPr="008410E2">
        <w:rPr>
          <w:i/>
        </w:rPr>
        <w:t>time</w:t>
      </w:r>
      <w:r>
        <w:t xml:space="preserve">) </w:t>
      </w:r>
      <w:r w:rsidRPr="008410E2">
        <w:t>dalam</w:t>
      </w:r>
      <w:r>
        <w:t xml:space="preserve"> proses pengolahan data. Oleh karena itu, perlu dilakukan reduksi dimensi fitur.</w:t>
      </w:r>
    </w:p>
    <w:p w:rsidR="00A1794C" w:rsidRDefault="002D1D93" w:rsidP="00A1794C">
      <w:pPr>
        <w:ind w:firstLine="720"/>
        <w:rPr>
          <w:lang w:eastAsia="en-US"/>
        </w:rPr>
      </w:pPr>
      <w:r w:rsidRPr="00F8628F">
        <w:rPr>
          <w:i/>
          <w:lang w:val="id-ID" w:eastAsia="en-US"/>
        </w:rPr>
        <w:t>Principal Component Analysis</w:t>
      </w:r>
      <w:r>
        <w:rPr>
          <w:i/>
          <w:lang w:eastAsia="en-US"/>
        </w:rPr>
        <w:t xml:space="preserve"> </w:t>
      </w:r>
      <w:r>
        <w:rPr>
          <w:lang w:eastAsia="en-US"/>
        </w:rPr>
        <w:t>(PCA)</w:t>
      </w:r>
      <w:r w:rsidRPr="00337833">
        <w:rPr>
          <w:lang w:val="id-ID" w:eastAsia="en-US"/>
        </w:rPr>
        <w:t xml:space="preserve"> yaitu metode yang dapat mentransformasikan fitur ke dimensi lain dengan menghitung tingkat kepentingan informasi yang akan diambil. Sebe</w:t>
      </w:r>
      <w:r>
        <w:rPr>
          <w:lang w:val="id-ID" w:eastAsia="en-US"/>
        </w:rPr>
        <w:t xml:space="preserve">lum melakukan PCA, data </w:t>
      </w:r>
      <w:r w:rsidRPr="00337833">
        <w:rPr>
          <w:lang w:val="id-ID" w:eastAsia="en-US"/>
        </w:rPr>
        <w:t>harus distandardisasi terlebih dahulu karena akan mempengaruhi nilai eigen yang dihasilkan.</w:t>
      </w:r>
      <w:r w:rsidR="001D302E">
        <w:rPr>
          <w:lang w:val="id-ID"/>
        </w:rPr>
        <w:t xml:space="preserve"> </w:t>
      </w:r>
      <w:r>
        <w:t xml:space="preserve">Jumlah nilai eigen yang terbentuk dari proses PCA harus sama dengan jumlah atribut. </w:t>
      </w:r>
      <w:r w:rsidRPr="00337833">
        <w:rPr>
          <w:lang w:val="id-ID" w:eastAsia="en-US"/>
        </w:rPr>
        <w:t>Standardisasi</w:t>
      </w:r>
      <w:r>
        <w:rPr>
          <w:lang w:eastAsia="en-US"/>
        </w:rPr>
        <w:t xml:space="preserve"> </w:t>
      </w:r>
      <w:r w:rsidRPr="00337833">
        <w:rPr>
          <w:lang w:val="id-ID" w:eastAsia="en-US"/>
        </w:rPr>
        <w:t xml:space="preserve">dilakukan untuk menghilangkan efek dominasi </w:t>
      </w:r>
      <w:r>
        <w:rPr>
          <w:lang w:eastAsia="en-US"/>
        </w:rPr>
        <w:t>varians</w:t>
      </w:r>
      <w:r w:rsidRPr="00337833">
        <w:rPr>
          <w:lang w:val="id-ID" w:eastAsia="en-US"/>
        </w:rPr>
        <w:t xml:space="preserve"> suatu var</w:t>
      </w:r>
      <w:r>
        <w:rPr>
          <w:lang w:val="id-ID" w:eastAsia="en-US"/>
        </w:rPr>
        <w:t>iab</w:t>
      </w:r>
      <w:r w:rsidRPr="00337833">
        <w:rPr>
          <w:lang w:val="id-ID" w:eastAsia="en-US"/>
        </w:rPr>
        <w:t>e</w:t>
      </w:r>
      <w:r>
        <w:rPr>
          <w:lang w:eastAsia="en-US"/>
        </w:rPr>
        <w:t>l</w:t>
      </w:r>
      <w:r>
        <w:rPr>
          <w:lang w:val="id-ID" w:eastAsia="en-US"/>
        </w:rPr>
        <w:t xml:space="preserve"> terhadap varaibel lain</w:t>
      </w:r>
      <w:r>
        <w:rPr>
          <w:lang w:eastAsia="en-US"/>
        </w:rPr>
        <w:t>.</w:t>
      </w:r>
      <w:r w:rsidRPr="00337833">
        <w:rPr>
          <w:lang w:val="id-ID" w:eastAsia="en-US"/>
        </w:rPr>
        <w:t xml:space="preserve"> </w:t>
      </w:r>
    </w:p>
    <w:p w:rsidR="002D1D93" w:rsidRDefault="002D1D93" w:rsidP="002D1D93">
      <w:pPr>
        <w:spacing w:after="100"/>
        <w:ind w:firstLine="720"/>
        <w:rPr>
          <w:lang w:eastAsia="en-US"/>
        </w:rPr>
      </w:pPr>
      <w:r>
        <w:rPr>
          <w:lang w:eastAsia="en-US"/>
        </w:rPr>
        <w:t xml:space="preserve">Pengerjaan normalisasi dan reduksi dimensi atribut menggunakan </w:t>
      </w:r>
      <w:r>
        <w:rPr>
          <w:i/>
          <w:lang w:eastAsia="en-US"/>
        </w:rPr>
        <w:t xml:space="preserve">library </w:t>
      </w:r>
      <w:r>
        <w:rPr>
          <w:lang w:eastAsia="en-US"/>
        </w:rPr>
        <w:t xml:space="preserve">matlab, dimana masukan dalam proses ini adalah matriks data kanker </w:t>
      </w:r>
      <w:r>
        <w:rPr>
          <w:i/>
          <w:lang w:eastAsia="en-US"/>
        </w:rPr>
        <w:t>colon.</w:t>
      </w:r>
      <w:r w:rsidR="00013801">
        <w:rPr>
          <w:i/>
          <w:lang w:eastAsia="en-US"/>
        </w:rPr>
        <w:t xml:space="preserve"> Pseudocode </w:t>
      </w:r>
      <w:r w:rsidR="00013801">
        <w:rPr>
          <w:lang w:eastAsia="en-US"/>
        </w:rPr>
        <w:t xml:space="preserve">PCA dapat dilihat </w:t>
      </w:r>
      <w:r w:rsidR="00013801" w:rsidRPr="00013801">
        <w:rPr>
          <w:lang w:eastAsia="en-US"/>
        </w:rPr>
        <w:t xml:space="preserve">pada </w:t>
      </w:r>
      <w:r w:rsidR="00422044">
        <w:fldChar w:fldCharType="begin"/>
      </w:r>
      <w:r w:rsidR="00422044">
        <w:instrText xml:space="preserve"> REF _Ref409084513 \h  \* MERGEFORMAT </w:instrText>
      </w:r>
      <w:r w:rsidR="00422044">
        <w:fldChar w:fldCharType="separate"/>
      </w:r>
      <w:r w:rsidR="00DE4529" w:rsidRPr="00DE4529">
        <w:t>Gambar 3.2</w:t>
      </w:r>
      <w:r w:rsidR="00422044">
        <w:fldChar w:fldCharType="end"/>
      </w:r>
      <w:r w:rsidR="00013801" w:rsidRPr="00013801">
        <w:rPr>
          <w:lang w:eastAsia="en-US"/>
        </w:rPr>
        <w:t>.</w:t>
      </w:r>
    </w:p>
    <w:p w:rsidR="00DC3EB3" w:rsidRPr="00013801" w:rsidRDefault="00DC3EB3" w:rsidP="002D1D93">
      <w:pPr>
        <w:spacing w:after="100"/>
        <w:ind w:firstLine="720"/>
        <w:rPr>
          <w:lang w:eastAsia="en-US"/>
        </w:rPr>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2D1D93" w:rsidRPr="002D1D93" w:rsidRDefault="002D1D93" w:rsidP="002D1D93">
            <w:pPr>
              <w:jc w:val="left"/>
              <w:rPr>
                <w:rFonts w:ascii="Courier New" w:hAnsi="Courier New" w:cs="Courier New"/>
                <w:i/>
                <w:sz w:val="18"/>
                <w:szCs w:val="18"/>
              </w:rPr>
            </w:pPr>
            <w:r>
              <w:rPr>
                <w:rFonts w:ascii="Courier New" w:hAnsi="Courier New" w:cs="Courier New"/>
                <w:sz w:val="18"/>
                <w:szCs w:val="18"/>
              </w:rPr>
              <w:t xml:space="preserve">Matriks data kanker </w:t>
            </w:r>
            <w:r>
              <w:rPr>
                <w:rFonts w:ascii="Courier New" w:hAnsi="Courier New" w:cs="Courier New"/>
                <w:i/>
                <w:sz w:val="18"/>
                <w:szCs w:val="18"/>
              </w:rPr>
              <w:t>colon</w:t>
            </w:r>
          </w:p>
        </w:tc>
      </w:tr>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Keluaran</w:t>
            </w:r>
          </w:p>
        </w:tc>
        <w:tc>
          <w:tcPr>
            <w:tcW w:w="3820" w:type="dxa"/>
            <w:shd w:val="clear" w:color="auto" w:fill="auto"/>
            <w:vAlign w:val="center"/>
          </w:tcPr>
          <w:p w:rsidR="002D1D93" w:rsidRPr="00BA598A" w:rsidRDefault="002D1D93" w:rsidP="002D1D93">
            <w:pPr>
              <w:jc w:val="left"/>
              <w:rPr>
                <w:rFonts w:ascii="Courier New" w:hAnsi="Courier New" w:cs="Courier New"/>
                <w:sz w:val="18"/>
                <w:szCs w:val="18"/>
              </w:rPr>
            </w:pPr>
            <w:r>
              <w:rPr>
                <w:rFonts w:ascii="Courier New" w:hAnsi="Courier New" w:cs="Courier New"/>
                <w:sz w:val="18"/>
                <w:szCs w:val="18"/>
              </w:rPr>
              <w:t>Data yang telah distandardisasi, nilai loading, nilai eigen, skor komponen, varians terjelaskan</w:t>
            </w:r>
          </w:p>
        </w:tc>
      </w:tr>
      <w:tr w:rsidR="002D1D93" w:rsidRPr="00BA598A" w:rsidTr="002D1D93">
        <w:trPr>
          <w:trHeight w:val="894"/>
        </w:trPr>
        <w:tc>
          <w:tcPr>
            <w:tcW w:w="5850" w:type="dxa"/>
            <w:gridSpan w:val="2"/>
            <w:shd w:val="clear" w:color="auto" w:fill="auto"/>
            <w:vAlign w:val="center"/>
          </w:tcPr>
          <w:p w:rsidR="002D1D93" w:rsidRP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 xml:space="preserve">data = data kanker </w:t>
            </w:r>
            <w:r>
              <w:rPr>
                <w:rFonts w:ascii="Courier New" w:hAnsi="Courier New" w:cs="Courier New"/>
                <w:i/>
                <w:color w:val="000000"/>
                <w:sz w:val="18"/>
                <w:szCs w:val="18"/>
              </w:rPr>
              <w:t>colon</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dataNormal = standardisasi(data)</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[COEFF,SCORE,LATENT] = princomp(dataNormal)</w:t>
            </w:r>
          </w:p>
          <w:p w:rsidR="002D1D93" w:rsidRPr="00BA598A" w:rsidRDefault="002D1D93" w:rsidP="002D1D93">
            <w:pPr>
              <w:pStyle w:val="ListParagraph"/>
              <w:keepNext/>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varTerjelaskan = cumsum(LATENT) / sum(LATENT)</w:t>
            </w:r>
          </w:p>
        </w:tc>
      </w:tr>
    </w:tbl>
    <w:p w:rsidR="002D1D93" w:rsidRPr="002D1D93" w:rsidRDefault="002D1D93" w:rsidP="002D1D93">
      <w:pPr>
        <w:pStyle w:val="Caption"/>
        <w:spacing w:before="100"/>
        <w:rPr>
          <w:i/>
          <w:sz w:val="20"/>
          <w:szCs w:val="20"/>
        </w:rPr>
      </w:pPr>
      <w:bookmarkStart w:id="117" w:name="_Ref409084513"/>
      <w:bookmarkStart w:id="118" w:name="_Toc409550667"/>
      <w:r w:rsidRPr="002D1D93">
        <w:rPr>
          <w:i/>
          <w:sz w:val="20"/>
          <w:szCs w:val="20"/>
        </w:rPr>
        <w:t>Gambar 3.</w:t>
      </w:r>
      <w:r w:rsidR="00725214" w:rsidRPr="002D1D93">
        <w:rPr>
          <w:i/>
          <w:sz w:val="20"/>
          <w:szCs w:val="20"/>
        </w:rPr>
        <w:fldChar w:fldCharType="begin"/>
      </w:r>
      <w:r w:rsidRPr="002D1D93">
        <w:rPr>
          <w:i/>
          <w:sz w:val="20"/>
          <w:szCs w:val="20"/>
        </w:rPr>
        <w:instrText xml:space="preserve"> SEQ Gambar_3. \* ARABIC </w:instrText>
      </w:r>
      <w:r w:rsidR="00725214" w:rsidRPr="002D1D93">
        <w:rPr>
          <w:i/>
          <w:sz w:val="20"/>
          <w:szCs w:val="20"/>
        </w:rPr>
        <w:fldChar w:fldCharType="separate"/>
      </w:r>
      <w:r w:rsidR="00360C18">
        <w:rPr>
          <w:i/>
          <w:noProof/>
          <w:sz w:val="20"/>
          <w:szCs w:val="20"/>
        </w:rPr>
        <w:t>4</w:t>
      </w:r>
      <w:r w:rsidR="00725214" w:rsidRPr="002D1D93">
        <w:rPr>
          <w:i/>
          <w:sz w:val="20"/>
          <w:szCs w:val="20"/>
        </w:rPr>
        <w:fldChar w:fldCharType="end"/>
      </w:r>
      <w:bookmarkEnd w:id="117"/>
      <w:r w:rsidRPr="002D1D93">
        <w:rPr>
          <w:i/>
          <w:sz w:val="20"/>
          <w:szCs w:val="20"/>
        </w:rPr>
        <w:t>. Pseudocode Principal Component Analysis</w:t>
      </w:r>
      <w:bookmarkEnd w:id="118"/>
    </w:p>
    <w:p w:rsidR="00013801" w:rsidRDefault="00013801" w:rsidP="001164FC">
      <w:pPr>
        <w:ind w:firstLine="576"/>
      </w:pPr>
      <w:r>
        <w:t>COEFF menunjukkan nilai loading, SCORE menunjukkan nilai skor komponen, dan LATENT menunjukkan nilai eigen yang dihasilkan.</w:t>
      </w:r>
    </w:p>
    <w:p w:rsidR="001164FC" w:rsidRDefault="00013801" w:rsidP="00013801">
      <w:pPr>
        <w:ind w:firstLine="576"/>
        <w:rPr>
          <w:lang w:val="id-ID"/>
        </w:rPr>
      </w:pPr>
      <w:r>
        <w:t xml:space="preserve"> Dari nilai eigen yang dihasilkan, dapat dihitung nilai varians yang terjelaskan dari sejumlah fitur baru yang diambil tersebut. Pada tugas akhir kali ini, diambil fitur sejumlah total varians terjelaskan &gt;= 99.98% yang menurut skala Kaiser-mayor olkin data tersebut berkriteria sangat baik. Oleh karena itu, atribut yang awalnya berjumlah 2000 artribut disusutkan menjadi 61 </w:t>
      </w:r>
      <w:r>
        <w:lastRenderedPageBreak/>
        <w:t>atribut. Hanya 61 atribut ini sajalah yang akan terus digunakan untuk tahapan selanjutnya.</w:t>
      </w:r>
    </w:p>
    <w:p w:rsidR="00120E2F" w:rsidRDefault="00120E2F" w:rsidP="001164FC">
      <w:pPr>
        <w:rPr>
          <w:lang w:val="id-ID"/>
        </w:rPr>
      </w:pPr>
    </w:p>
    <w:p w:rsidR="004E443F" w:rsidRPr="004E443F" w:rsidRDefault="00BA1992" w:rsidP="00BA1992">
      <w:pPr>
        <w:pStyle w:val="Heading2"/>
        <w:spacing w:after="200"/>
      </w:pPr>
      <w:bookmarkStart w:id="119" w:name="_Toc418550495"/>
      <w:r w:rsidRPr="00BA1992">
        <w:rPr>
          <w:i/>
        </w:rPr>
        <w:t>Processing</w:t>
      </w:r>
      <w:bookmarkEnd w:id="119"/>
    </w:p>
    <w:p w:rsidR="00AA0AA6" w:rsidRDefault="001164FC" w:rsidP="00773E2A">
      <w:pPr>
        <w:ind w:firstLine="540"/>
        <w:rPr>
          <w:lang w:val="id-ID"/>
        </w:rPr>
      </w:pPr>
      <w:r>
        <w:rPr>
          <w:lang w:val="id-ID"/>
        </w:rPr>
        <w:t xml:space="preserve">Pada bagian ini dijelaskan </w:t>
      </w:r>
      <w:r w:rsidRPr="00CD66B5">
        <w:rPr>
          <w:i/>
          <w:lang w:val="id-ID"/>
        </w:rPr>
        <w:t>pseudocode</w:t>
      </w:r>
      <w:r>
        <w:rPr>
          <w:lang w:val="id-ID"/>
        </w:rPr>
        <w:t xml:space="preserve"> dari metode </w:t>
      </w:r>
      <w:r w:rsidR="006B7303">
        <w:rPr>
          <w:i/>
        </w:rPr>
        <w:t xml:space="preserve">Genetic Algorithm </w:t>
      </w:r>
      <w:r w:rsidR="00773E2A">
        <w:t>(GA)</w:t>
      </w:r>
      <w:r>
        <w:rPr>
          <w:lang w:val="id-ID"/>
        </w:rPr>
        <w:t xml:space="preserve">. Metode </w:t>
      </w:r>
      <w:r w:rsidR="00773E2A">
        <w:t xml:space="preserve">GA mempunyai </w:t>
      </w:r>
      <w:r w:rsidR="00B43243">
        <w:t>6</w:t>
      </w:r>
      <w:r w:rsidR="00773E2A">
        <w:t xml:space="preserve"> fungsi utama, yaitu </w:t>
      </w:r>
      <w:r w:rsidR="00773E2A" w:rsidRPr="00773E2A">
        <w:t>fungsi</w:t>
      </w:r>
      <w:r w:rsidR="00FC5B55">
        <w:rPr>
          <w:b/>
        </w:rPr>
        <w:t xml:space="preserve"> </w:t>
      </w:r>
      <w:r w:rsidR="00D61202">
        <w:rPr>
          <w:i/>
        </w:rPr>
        <w:t xml:space="preserve">generate </w:t>
      </w:r>
      <w:r w:rsidR="00D61202">
        <w:t xml:space="preserve">kromosom, fungsi menghitung </w:t>
      </w:r>
      <w:r w:rsidR="00D61202">
        <w:rPr>
          <w:i/>
        </w:rPr>
        <w:t xml:space="preserve">fitness value, </w:t>
      </w:r>
      <w:r w:rsidR="00D61202">
        <w:t xml:space="preserve">fungsi seleksi, fungsi </w:t>
      </w:r>
      <w:r w:rsidR="00D61202">
        <w:rPr>
          <w:i/>
        </w:rPr>
        <w:t xml:space="preserve">crossover, </w:t>
      </w:r>
      <w:r w:rsidR="00D61202">
        <w:t xml:space="preserve">dan fungsi mutasi. </w:t>
      </w:r>
      <w:r>
        <w:rPr>
          <w:lang w:val="id-ID"/>
        </w:rPr>
        <w:t xml:space="preserve">Penerapan algoritma </w:t>
      </w:r>
      <w:r w:rsidR="00773E2A">
        <w:t>GA</w:t>
      </w:r>
      <w:r>
        <w:rPr>
          <w:lang w:val="id-ID"/>
        </w:rPr>
        <w:t xml:space="preserve"> ini menggunakan </w:t>
      </w:r>
      <w:r w:rsidR="00773E2A" w:rsidRPr="00773E2A">
        <w:t>bahasa pemrograman</w:t>
      </w:r>
      <w:r w:rsidR="00773E2A">
        <w:rPr>
          <w:i/>
        </w:rPr>
        <w:t xml:space="preserve"> </w:t>
      </w:r>
      <w:r w:rsidR="00773E2A" w:rsidRPr="00773E2A">
        <w:t>Java</w:t>
      </w:r>
      <w:r w:rsidRPr="00773E2A">
        <w:rPr>
          <w:lang w:val="id-ID"/>
        </w:rPr>
        <w:t>.</w:t>
      </w:r>
    </w:p>
    <w:p w:rsidR="00AA0AA6" w:rsidRDefault="001164FC" w:rsidP="00AA0AA6">
      <w:pPr>
        <w:pStyle w:val="Heading3"/>
        <w:spacing w:before="200" w:after="200"/>
        <w:rPr>
          <w:lang w:val="id-ID"/>
        </w:rPr>
      </w:pPr>
      <w:bookmarkStart w:id="120" w:name="_Toc378184518"/>
      <w:bookmarkStart w:id="121" w:name="_Toc418550496"/>
      <w:r>
        <w:rPr>
          <w:lang w:val="id-ID"/>
        </w:rPr>
        <w:t xml:space="preserve">Fungsi </w:t>
      </w:r>
      <w:bookmarkEnd w:id="120"/>
      <w:r w:rsidR="00E117FF" w:rsidRPr="00E117FF">
        <w:rPr>
          <w:i/>
        </w:rPr>
        <w:t>G</w:t>
      </w:r>
      <w:r w:rsidR="00FC5B55" w:rsidRPr="00E117FF">
        <w:rPr>
          <w:i/>
        </w:rPr>
        <w:t>enerate</w:t>
      </w:r>
      <w:r w:rsidR="00E117FF">
        <w:t xml:space="preserve"> </w:t>
      </w:r>
      <w:r w:rsidR="00FC5B55">
        <w:t>Kromosom</w:t>
      </w:r>
      <w:bookmarkEnd w:id="121"/>
    </w:p>
    <w:p w:rsidR="00DC3EB3" w:rsidRDefault="0052218F" w:rsidP="00DC3EB3">
      <w:pPr>
        <w:ind w:firstLine="720"/>
      </w:pPr>
      <w:r>
        <w:rPr>
          <w:noProof/>
          <w:lang w:eastAsia="en-US"/>
        </w:rPr>
        <mc:AlternateContent>
          <mc:Choice Requires="wps">
            <w:drawing>
              <wp:anchor distT="0" distB="0" distL="114300" distR="114300" simplePos="0" relativeHeight="252189696" behindDoc="0" locked="0" layoutInCell="1" allowOverlap="1" wp14:anchorId="0BEC223A" wp14:editId="7CE9C643">
                <wp:simplePos x="0" y="0"/>
                <wp:positionH relativeFrom="column">
                  <wp:posOffset>814070</wp:posOffset>
                </wp:positionH>
                <wp:positionV relativeFrom="paragraph">
                  <wp:posOffset>352425</wp:posOffset>
                </wp:positionV>
                <wp:extent cx="152400" cy="914400"/>
                <wp:effectExtent l="635" t="4445" r="0" b="0"/>
                <wp:wrapNone/>
                <wp:docPr id="182"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914400"/>
                        </a:xfrm>
                        <a:prstGeom prst="leftBrace">
                          <a:avLst>
                            <a:gd name="adj1" fmla="val 50000"/>
                            <a:gd name="adj2" fmla="val 50000"/>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9D4F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0" o:spid="_x0000_s1026" type="#_x0000_t87" style="position:absolute;margin-left:64.1pt;margin-top:27.75pt;width:12pt;height:1in;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" stroked="f"/>
            </w:pict>
          </mc:Fallback>
        </mc:AlternateContent>
      </w:r>
      <w:r w:rsidR="001164FC">
        <w:rPr>
          <w:lang w:val="id-ID"/>
        </w:rPr>
        <w:t xml:space="preserve">Fungsi </w:t>
      </w:r>
      <w:r w:rsidR="00E117FF">
        <w:rPr>
          <w:i/>
        </w:rPr>
        <w:t xml:space="preserve">generate </w:t>
      </w:r>
      <w:r w:rsidR="00E117FF">
        <w:t>kromosom</w:t>
      </w:r>
      <w:r w:rsidR="00FC5B55">
        <w:t xml:space="preserve"> adalah fungsi pertama dalam algoritma genetik. Kromosom direpresentasikan dalam bilangan biner se</w:t>
      </w:r>
      <w:r w:rsidR="00BF18EA">
        <w:t>ukuran banyaknya fitur</w:t>
      </w:r>
      <w:r w:rsidR="00013801">
        <w:t>, yaitu 61 atribut</w:t>
      </w:r>
      <w:r w:rsidR="00BF18EA">
        <w:t xml:space="preserve">. </w:t>
      </w:r>
      <w:r w:rsidR="00114FBB">
        <w:t>Atribut yang bernilai 1 akan digunakan untuk perhitun</w:t>
      </w:r>
      <w:r w:rsidR="00013801">
        <w:t xml:space="preserve">gan selanjutnya, sedangkan </w:t>
      </w:r>
      <w:r w:rsidR="00A547BC">
        <w:t xml:space="preserve">atribut yang </w:t>
      </w:r>
      <w:r w:rsidR="00114FBB">
        <w:t xml:space="preserve">bernilai 0 tidak akan digunakan. </w:t>
      </w:r>
    </w:p>
    <w:p w:rsidR="00D751F7" w:rsidRPr="00D751F7" w:rsidRDefault="0052218F" w:rsidP="00013801">
      <w:pPr>
        <w:spacing w:after="400"/>
        <w:ind w:firstLine="720"/>
      </w:pPr>
      <w:r>
        <w:rPr>
          <w:noProof/>
          <w:lang w:eastAsia="en-US"/>
        </w:rPr>
        <mc:AlternateContent>
          <mc:Choice Requires="wps">
            <w:drawing>
              <wp:anchor distT="0" distB="0" distL="114300" distR="114300" simplePos="0" relativeHeight="252191744" behindDoc="0" locked="0" layoutInCell="1" allowOverlap="1" wp14:anchorId="2F67E536" wp14:editId="3FD11F9C">
                <wp:simplePos x="0" y="0"/>
                <wp:positionH relativeFrom="column">
                  <wp:posOffset>140970</wp:posOffset>
                </wp:positionH>
                <wp:positionV relativeFrom="paragraph">
                  <wp:posOffset>928370</wp:posOffset>
                </wp:positionV>
                <wp:extent cx="3476625" cy="895350"/>
                <wp:effectExtent l="12700" t="6985" r="6350" b="12065"/>
                <wp:wrapNone/>
                <wp:docPr id="181"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6625" cy="89535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E9415" id="Rectangle 173" o:spid="_x0000_s1026" style="position:absolute;margin-left:11.1pt;margin-top:73.1pt;width:273.75pt;height:70.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" filled="f" strokecolor="black [3213]"/>
            </w:pict>
          </mc:Fallback>
        </mc:AlternateContent>
      </w:r>
      <w:r w:rsidR="00BF18EA">
        <w:t xml:space="preserve">Selain itu, kromosom juga direpresentasikan dengan sebuah nilai sebagai parameter k pada </w:t>
      </w:r>
      <w:r w:rsidR="0040549F">
        <w:rPr>
          <w:i/>
        </w:rPr>
        <w:t>K-Means</w:t>
      </w:r>
      <w:r w:rsidR="00BF18EA">
        <w:rPr>
          <w:i/>
        </w:rPr>
        <w:t xml:space="preserve">. Generate </w:t>
      </w:r>
      <w:r w:rsidR="00BF18EA">
        <w:t xml:space="preserve">bit dan nilai kromosom menggunakan fungsi yang sudah disediakan Java, yaitu </w:t>
      </w:r>
      <w:r w:rsidR="00BF18EA" w:rsidRPr="006B7303">
        <w:rPr>
          <w:rFonts w:ascii="Courier New" w:hAnsi="Courier New" w:cs="Courier New"/>
          <w:sz w:val="20"/>
          <w:szCs w:val="20"/>
        </w:rPr>
        <w:t>Math.Random()</w:t>
      </w:r>
      <w:r w:rsidR="00BF18EA" w:rsidRPr="006B7303">
        <w:rPr>
          <w:i/>
          <w:sz w:val="20"/>
          <w:szCs w:val="20"/>
        </w:rPr>
        <w:t>.</w:t>
      </w:r>
      <w:r w:rsidR="006B7303" w:rsidRPr="006B7303">
        <w:t xml:space="preserve"> </w:t>
      </w:r>
      <w:r w:rsidR="00D751F7">
        <w:t xml:space="preserve">Representasi kromosom </w:t>
      </w:r>
      <w:r w:rsidR="002C3F15">
        <w:t xml:space="preserve">yang digunakan pada tugas akhir kali ini </w:t>
      </w:r>
      <w:r w:rsidR="00D751F7">
        <w:t>ditunjukkan pada</w:t>
      </w:r>
      <w:r w:rsidR="00D751F7" w:rsidRPr="00D751F7">
        <w:t xml:space="preserve">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D751F7" w:rsidRPr="00D751F7">
        <w:t>.</w:t>
      </w:r>
    </w:p>
    <w:tbl>
      <w:tblPr>
        <w:tblStyle w:val="TableGrid"/>
        <w:tblW w:w="4950" w:type="dxa"/>
        <w:tblInd w:w="558" w:type="dxa"/>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gridCol w:w="630"/>
      </w:tblGrid>
      <w:tr w:rsidR="00BF18EA" w:rsidTr="00BF18EA">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w:t>
            </w:r>
          </w:p>
        </w:tc>
        <w:tc>
          <w:tcPr>
            <w:tcW w:w="360" w:type="dxa"/>
          </w:tcPr>
          <w:p w:rsidR="00BF18EA" w:rsidRDefault="00BF18EA" w:rsidP="00BF18EA">
            <w:pPr>
              <w:jc w:val="center"/>
            </w:pPr>
            <w:r>
              <w:t>..</w:t>
            </w:r>
          </w:p>
        </w:tc>
        <w:tc>
          <w:tcPr>
            <w:tcW w:w="360" w:type="dxa"/>
          </w:tcPr>
          <w:p w:rsidR="00BF18EA" w:rsidRDefault="00BF18EA" w:rsidP="00BF18EA">
            <w:pPr>
              <w:jc w:val="center"/>
            </w:pPr>
            <w:r>
              <w:t>1</w:t>
            </w:r>
          </w:p>
        </w:tc>
        <w:tc>
          <w:tcPr>
            <w:tcW w:w="630" w:type="dxa"/>
          </w:tcPr>
          <w:p w:rsidR="00BF18EA" w:rsidRDefault="0052218F" w:rsidP="00BF18EA">
            <w:pPr>
              <w:jc w:val="center"/>
            </w:pPr>
            <w:r>
              <w:rPr>
                <w:noProof/>
                <w:lang w:eastAsia="en-US"/>
              </w:rPr>
              <mc:AlternateContent>
                <mc:Choice Requires="wps">
                  <w:drawing>
                    <wp:anchor distT="0" distB="0" distL="114300" distR="114300" simplePos="0" relativeHeight="252192768" behindDoc="0" locked="0" layoutInCell="1" allowOverlap="1" wp14:anchorId="54B67917" wp14:editId="775043E4">
                      <wp:simplePos x="0" y="0"/>
                      <wp:positionH relativeFrom="column">
                        <wp:posOffset>135890</wp:posOffset>
                      </wp:positionH>
                      <wp:positionV relativeFrom="paragraph">
                        <wp:posOffset>147320</wp:posOffset>
                      </wp:positionV>
                      <wp:extent cx="19050" cy="323850"/>
                      <wp:effectExtent l="57150" t="11430" r="38100" b="17145"/>
                      <wp:wrapNone/>
                      <wp:docPr id="180"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32385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960BB" id="AutoShape 174" o:spid="_x0000_s1026" type="#_x0000_t32" style="position:absolute;margin-left:10.7pt;margin-top:11.6pt;width:1.5pt;height:25.5pt;flip:x;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" strokecolor="black [3213]">
                      <v:stroke endarrow="block"/>
                    </v:shape>
                  </w:pict>
                </mc:Fallback>
              </mc:AlternateContent>
            </w:r>
            <w:r w:rsidR="00BF18EA">
              <w:t>3</w:t>
            </w:r>
          </w:p>
        </w:tc>
      </w:tr>
    </w:tbl>
    <w:p w:rsidR="00BF18EA" w:rsidRDefault="0052218F" w:rsidP="001164FC">
      <w:r>
        <w:rPr>
          <w:noProof/>
          <w:lang w:eastAsia="en-US"/>
        </w:rPr>
        <mc:AlternateContent>
          <mc:Choice Requires="wps">
            <w:drawing>
              <wp:anchor distT="0" distB="0" distL="114300" distR="114300" simplePos="0" relativeHeight="252190720" behindDoc="0" locked="0" layoutInCell="1" allowOverlap="1" wp14:anchorId="5D49682E" wp14:editId="642E8B58">
                <wp:simplePos x="0" y="0"/>
                <wp:positionH relativeFrom="column">
                  <wp:posOffset>1628775</wp:posOffset>
                </wp:positionH>
                <wp:positionV relativeFrom="paragraph">
                  <wp:posOffset>-1254760</wp:posOffset>
                </wp:positionV>
                <wp:extent cx="62230" cy="2709545"/>
                <wp:effectExtent l="5080" t="9525" r="9525" b="13970"/>
                <wp:wrapNone/>
                <wp:docPr id="17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2230" cy="2709545"/>
                        </a:xfrm>
                        <a:prstGeom prst="leftBrace">
                          <a:avLst>
                            <a:gd name="adj1" fmla="val 362840"/>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846DC" id="AutoShape 171" o:spid="_x0000_s1026" type="#_x0000_t87" style="position:absolute;margin-left:128.25pt;margin-top:-98.8pt;width:4.9pt;height:213.35pt;rotation:-90;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" strokecolor="black [3213]"/>
            </w:pict>
          </mc:Fallback>
        </mc:AlternateContent>
      </w:r>
    </w:p>
    <w:p w:rsidR="00BF18EA" w:rsidRPr="00BF18EA" w:rsidRDefault="00BF18EA" w:rsidP="001164FC">
      <w:pPr>
        <w:rPr>
          <w:sz w:val="20"/>
          <w:szCs w:val="20"/>
        </w:rPr>
      </w:pPr>
      <w:r>
        <w:tab/>
        <w:t xml:space="preserve">   </w:t>
      </w:r>
      <w:r w:rsidRPr="00BF18EA">
        <w:rPr>
          <w:sz w:val="20"/>
          <w:szCs w:val="20"/>
        </w:rPr>
        <w:t>Bilangan biner berukuran banyaknya atribut</w:t>
      </w:r>
    </w:p>
    <w:p w:rsidR="00BF18EA" w:rsidRDefault="0052218F" w:rsidP="001164FC">
      <w:r>
        <w:rPr>
          <w:noProof/>
          <w:lang w:eastAsia="en-US"/>
        </w:rPr>
        <mc:AlternateContent>
          <mc:Choice Requires="wps">
            <w:drawing>
              <wp:anchor distT="0" distB="0" distL="114300" distR="114300" simplePos="0" relativeHeight="252193792" behindDoc="0" locked="0" layoutInCell="1" allowOverlap="1" wp14:anchorId="68A4989E" wp14:editId="0D7FC396">
                <wp:simplePos x="0" y="0"/>
                <wp:positionH relativeFrom="column">
                  <wp:posOffset>1604645</wp:posOffset>
                </wp:positionH>
                <wp:positionV relativeFrom="paragraph">
                  <wp:posOffset>12065</wp:posOffset>
                </wp:positionV>
                <wp:extent cx="1847850" cy="209550"/>
                <wp:effectExtent l="0" t="1905" r="0" b="0"/>
                <wp:wrapNone/>
                <wp:docPr id="178"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76D7" w:rsidRPr="00BF18EA" w:rsidRDefault="000476D7"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4989E" id="Text Box 175" o:spid="_x0000_s1030" type="#_x0000_t202" style="position:absolute;left:0;text-align:left;margin-left:126.35pt;margin-top:.95pt;width:145.5pt;height:16.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5EuA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" filled="f" stroked="f">
                <v:textbox>
                  <w:txbxContent>
                    <w:p w:rsidR="000476D7" w:rsidRPr="00BF18EA" w:rsidRDefault="000476D7"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v:textbox>
              </v:shape>
            </w:pict>
          </mc:Fallback>
        </mc:AlternateContent>
      </w:r>
    </w:p>
    <w:p w:rsidR="00BF18EA" w:rsidRDefault="00BF18EA" w:rsidP="001164FC"/>
    <w:p w:rsidR="00BF18EA" w:rsidRDefault="0052218F" w:rsidP="001164FC">
      <w:r>
        <w:rPr>
          <w:noProof/>
          <w:lang w:eastAsia="en-US"/>
        </w:rPr>
        <mc:AlternateContent>
          <mc:Choice Requires="wps">
            <w:drawing>
              <wp:anchor distT="0" distB="0" distL="114300" distR="114300" simplePos="0" relativeHeight="252195840" behindDoc="0" locked="0" layoutInCell="1" allowOverlap="1" wp14:anchorId="797F1154" wp14:editId="1AC8BA6E">
                <wp:simplePos x="0" y="0"/>
                <wp:positionH relativeFrom="column">
                  <wp:posOffset>109220</wp:posOffset>
                </wp:positionH>
                <wp:positionV relativeFrom="paragraph">
                  <wp:posOffset>36195</wp:posOffset>
                </wp:positionV>
                <wp:extent cx="3476625" cy="273050"/>
                <wp:effectExtent l="0" t="4445" r="0" b="0"/>
                <wp:wrapNone/>
                <wp:docPr id="177"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76D7" w:rsidRPr="00865A34" w:rsidRDefault="000476D7" w:rsidP="00865A34">
                            <w:pPr>
                              <w:pStyle w:val="Caption"/>
                              <w:rPr>
                                <w:i/>
                                <w:noProof/>
                                <w:sz w:val="20"/>
                                <w:szCs w:val="20"/>
                              </w:rPr>
                            </w:pPr>
                            <w:bookmarkStart w:id="122" w:name="_Ref404794539"/>
                            <w:bookmarkStart w:id="123"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Pr>
                                <w:i/>
                                <w:noProof/>
                                <w:sz w:val="20"/>
                                <w:szCs w:val="20"/>
                              </w:rPr>
                              <w:t>5</w:t>
                            </w:r>
                            <w:r w:rsidRPr="00865A34">
                              <w:rPr>
                                <w:i/>
                                <w:sz w:val="20"/>
                                <w:szCs w:val="20"/>
                              </w:rPr>
                              <w:fldChar w:fldCharType="end"/>
                            </w:r>
                            <w:bookmarkEnd w:id="122"/>
                            <w:r w:rsidRPr="00865A34">
                              <w:rPr>
                                <w:i/>
                                <w:sz w:val="20"/>
                                <w:szCs w:val="20"/>
                              </w:rPr>
                              <w:t>. Representasi Kromosom</w:t>
                            </w:r>
                            <w:bookmarkEnd w:id="12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97F1154" id="Text Box 176" o:spid="_x0000_s1031" type="#_x0000_t202" style="position:absolute;left:0;text-align:left;margin-left:8.6pt;margin-top:2.85pt;width:273.75pt;height:21.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" stroked="f">
                <v:textbox style="mso-fit-shape-to-text:t" inset="0,0,0,0">
                  <w:txbxContent>
                    <w:p w:rsidR="000476D7" w:rsidRPr="00865A34" w:rsidRDefault="000476D7" w:rsidP="00865A34">
                      <w:pPr>
                        <w:pStyle w:val="Caption"/>
                        <w:rPr>
                          <w:i/>
                          <w:noProof/>
                          <w:sz w:val="20"/>
                          <w:szCs w:val="20"/>
                        </w:rPr>
                      </w:pPr>
                      <w:bookmarkStart w:id="124" w:name="_Ref404794539"/>
                      <w:bookmarkStart w:id="125"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Pr>
                          <w:i/>
                          <w:noProof/>
                          <w:sz w:val="20"/>
                          <w:szCs w:val="20"/>
                        </w:rPr>
                        <w:t>5</w:t>
                      </w:r>
                      <w:r w:rsidRPr="00865A34">
                        <w:rPr>
                          <w:i/>
                          <w:sz w:val="20"/>
                          <w:szCs w:val="20"/>
                        </w:rPr>
                        <w:fldChar w:fldCharType="end"/>
                      </w:r>
                      <w:bookmarkEnd w:id="124"/>
                      <w:r w:rsidRPr="00865A34">
                        <w:rPr>
                          <w:i/>
                          <w:sz w:val="20"/>
                          <w:szCs w:val="20"/>
                        </w:rPr>
                        <w:t>. Representasi Kromosom</w:t>
                      </w:r>
                      <w:bookmarkEnd w:id="125"/>
                    </w:p>
                  </w:txbxContent>
                </v:textbox>
              </v:shape>
            </w:pict>
          </mc:Fallback>
        </mc:AlternateContent>
      </w:r>
    </w:p>
    <w:p w:rsidR="00865A34" w:rsidRDefault="00865A34" w:rsidP="001164FC"/>
    <w:p w:rsidR="00120E2F" w:rsidRDefault="00770EBD" w:rsidP="00013801">
      <w:pPr>
        <w:spacing w:after="100"/>
        <w:ind w:firstLine="630"/>
        <w:rPr>
          <w:lang w:val="id-ID"/>
        </w:rPr>
      </w:pPr>
      <w:r>
        <w:t>Input dari fungsi ini merupakan informasi banyaknya atribut hasil reduksi dimensi fitur</w:t>
      </w:r>
      <w:r w:rsidR="00A547BC">
        <w:t xml:space="preserve"> oleh PCA</w:t>
      </w:r>
      <w:r>
        <w:t xml:space="preserve">, batas minimal dan maksimal parameter </w:t>
      </w:r>
      <w:r w:rsidRPr="006B7303">
        <w:rPr>
          <w:rFonts w:ascii="Courier New" w:hAnsi="Courier New" w:cs="Courier New"/>
          <w:sz w:val="20"/>
          <w:szCs w:val="20"/>
        </w:rPr>
        <w:t>nilai</w:t>
      </w:r>
      <w:r w:rsidR="00114FBB" w:rsidRPr="006B7303">
        <w:rPr>
          <w:rFonts w:ascii="Courier New" w:hAnsi="Courier New" w:cs="Courier New"/>
          <w:sz w:val="20"/>
          <w:szCs w:val="20"/>
        </w:rPr>
        <w:t>K</w:t>
      </w:r>
      <w:r>
        <w:t xml:space="preserve"> untuk </w:t>
      </w:r>
      <w:r w:rsidR="0040549F">
        <w:rPr>
          <w:i/>
        </w:rPr>
        <w:t>K-Means</w:t>
      </w:r>
      <w:r>
        <w:t xml:space="preserve">. </w:t>
      </w:r>
      <w:r w:rsidR="00013801">
        <w:t xml:space="preserve">Untuk inisialisasi </w:t>
      </w:r>
      <w:r w:rsidR="00013801">
        <w:lastRenderedPageBreak/>
        <w:t>awal, akan di-</w:t>
      </w:r>
      <w:r w:rsidR="00013801">
        <w:rPr>
          <w:i/>
        </w:rPr>
        <w:t xml:space="preserve">generate </w:t>
      </w:r>
      <w:r w:rsidR="00013801">
        <w:t xml:space="preserve">sebanyak 100 individu. </w:t>
      </w:r>
      <w:r w:rsidR="001164FC">
        <w:rPr>
          <w:i/>
          <w:lang w:val="id-ID"/>
        </w:rPr>
        <w:t xml:space="preserve">Pseudocode </w:t>
      </w:r>
      <w:r w:rsidR="001164FC">
        <w:rPr>
          <w:lang w:val="id-ID"/>
        </w:rPr>
        <w:t xml:space="preserve">fungsi </w:t>
      </w:r>
      <w:r w:rsidR="00E117FF">
        <w:rPr>
          <w:i/>
        </w:rPr>
        <w:t xml:space="preserve">generate </w:t>
      </w:r>
      <w:r w:rsidR="00E117FF">
        <w:t>kromosom</w:t>
      </w:r>
      <w:r w:rsidR="001164FC">
        <w:rPr>
          <w:lang w:val="id-ID"/>
        </w:rPr>
        <w:t xml:space="preserve"> dapat dilihat pada</w:t>
      </w:r>
      <w:r w:rsidR="00C93832">
        <w:t xml:space="preserve"> </w:t>
      </w:r>
      <w:r w:rsidR="00422044">
        <w:fldChar w:fldCharType="begin"/>
      </w:r>
      <w:r w:rsidR="00422044">
        <w:instrText xml:space="preserve"> REF _Ref404795813 \h  \* MERGEFORMAT </w:instrText>
      </w:r>
      <w:r w:rsidR="00422044">
        <w:fldChar w:fldCharType="separate"/>
      </w:r>
      <w:r w:rsidR="00DE4529" w:rsidRPr="00DE4529">
        <w:t>Gambar 3.4</w:t>
      </w:r>
      <w:r w:rsidR="00422044">
        <w:fldChar w:fldCharType="end"/>
      </w:r>
      <w:r w:rsidR="002C3F15" w:rsidRPr="002C3F15">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1164FC" w:rsidRPr="00BA598A" w:rsidRDefault="00770EBD" w:rsidP="00BA1992">
            <w:pPr>
              <w:jc w:val="left"/>
              <w:rPr>
                <w:rFonts w:ascii="Courier New" w:hAnsi="Courier New" w:cs="Courier New"/>
                <w:i/>
                <w:sz w:val="18"/>
                <w:szCs w:val="18"/>
              </w:rPr>
            </w:pPr>
            <w:r w:rsidRPr="00BA598A">
              <w:rPr>
                <w:rFonts w:ascii="Courier New" w:hAnsi="Courier New" w:cs="Courier New"/>
                <w:sz w:val="18"/>
                <w:szCs w:val="18"/>
              </w:rPr>
              <w:t>Informasi banyaknya atribut, batas minimal</w:t>
            </w:r>
            <w:r w:rsidR="00A547BC" w:rsidRPr="00BA598A">
              <w:rPr>
                <w:rFonts w:ascii="Courier New" w:hAnsi="Courier New" w:cs="Courier New"/>
                <w:sz w:val="18"/>
                <w:szCs w:val="18"/>
              </w:rPr>
              <w:t>,</w:t>
            </w:r>
            <w:r w:rsidRPr="00BA598A">
              <w:rPr>
                <w:rFonts w:ascii="Courier New" w:hAnsi="Courier New" w:cs="Courier New"/>
                <w:sz w:val="18"/>
                <w:szCs w:val="18"/>
              </w:rPr>
              <w:t xml:space="preserve"> dan maksimal parameter nilai </w:t>
            </w:r>
            <w:r w:rsidR="00A547BC" w:rsidRPr="00BA598A">
              <w:rPr>
                <w:rFonts w:ascii="Courier New" w:hAnsi="Courier New" w:cs="Courier New"/>
                <w:i/>
                <w:sz w:val="18"/>
                <w:szCs w:val="18"/>
              </w:rPr>
              <w:t>k</w:t>
            </w:r>
          </w:p>
        </w:tc>
      </w:tr>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Keluaran</w:t>
            </w:r>
          </w:p>
        </w:tc>
        <w:tc>
          <w:tcPr>
            <w:tcW w:w="3820" w:type="dxa"/>
            <w:shd w:val="clear" w:color="auto" w:fill="auto"/>
          </w:tcPr>
          <w:p w:rsidR="001164FC" w:rsidRPr="00BA598A" w:rsidRDefault="0043281D" w:rsidP="00F14D74">
            <w:pPr>
              <w:jc w:val="left"/>
              <w:rPr>
                <w:rFonts w:ascii="Courier New" w:hAnsi="Courier New" w:cs="Courier New"/>
                <w:sz w:val="18"/>
                <w:szCs w:val="18"/>
              </w:rPr>
            </w:pPr>
            <w:r w:rsidRPr="00BA598A">
              <w:rPr>
                <w:rFonts w:ascii="Courier New" w:hAnsi="Courier New" w:cs="Courier New"/>
                <w:sz w:val="18"/>
                <w:szCs w:val="18"/>
              </w:rPr>
              <w:t>Representasi kromosom</w:t>
            </w:r>
            <w:r w:rsidR="00770EBD" w:rsidRPr="00BA598A">
              <w:rPr>
                <w:rFonts w:ascii="Courier New" w:hAnsi="Courier New" w:cs="Courier New"/>
                <w:sz w:val="18"/>
                <w:szCs w:val="18"/>
              </w:rPr>
              <w:t xml:space="preserve"> sesuai dengan </w:t>
            </w:r>
            <w:r w:rsidR="00422044">
              <w:fldChar w:fldCharType="begin"/>
            </w:r>
            <w:r w:rsidR="00422044">
              <w:instrText xml:space="preserve"> REF _Ref404794539 \h  \* MERGEFORMAT </w:instrText>
            </w:r>
            <w:r w:rsidR="00422044">
              <w:fldChar w:fldCharType="separate"/>
            </w:r>
            <w:r w:rsidR="00DE4529" w:rsidRPr="00DE4529">
              <w:rPr>
                <w:rFonts w:ascii="Courier New" w:hAnsi="Courier New" w:cs="Courier New"/>
                <w:i/>
                <w:sz w:val="18"/>
                <w:szCs w:val="18"/>
              </w:rPr>
              <w:t>Gambar 3.3</w:t>
            </w:r>
            <w:r w:rsidR="00422044">
              <w:fldChar w:fldCharType="end"/>
            </w:r>
          </w:p>
        </w:tc>
      </w:tr>
      <w:tr w:rsidR="001164FC" w:rsidRPr="00BA598A" w:rsidTr="002C3F15">
        <w:trPr>
          <w:trHeight w:val="1119"/>
        </w:trPr>
        <w:tc>
          <w:tcPr>
            <w:tcW w:w="5850" w:type="dxa"/>
            <w:gridSpan w:val="2"/>
            <w:shd w:val="clear" w:color="auto" w:fill="auto"/>
            <w:vAlign w:val="center"/>
          </w:tcPr>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individu = new byte[</w:t>
            </w:r>
            <w:r w:rsidR="00F35C8D" w:rsidRPr="00BA598A">
              <w:rPr>
                <w:rFonts w:ascii="Courier New" w:hAnsi="Courier New" w:cs="Courier New"/>
                <w:color w:val="000000"/>
                <w:sz w:val="18"/>
                <w:szCs w:val="18"/>
              </w:rPr>
              <w:t>dimensi fitur]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for(int i=0; i&lt;individu.length; i++)</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ab/>
              <w:t>i</w:t>
            </w:r>
            <w:r w:rsidR="00F35C8D" w:rsidRPr="00BA598A">
              <w:rPr>
                <w:rFonts w:ascii="Courier New" w:hAnsi="Courier New" w:cs="Courier New"/>
                <w:color w:val="000000"/>
                <w:sz w:val="18"/>
                <w:szCs w:val="18"/>
              </w:rPr>
              <w:t xml:space="preserve">ndividu[i] = </w:t>
            </w:r>
            <w:r w:rsidR="00F35C8D" w:rsidRPr="00BA598A">
              <w:rPr>
                <w:rFonts w:ascii="Courier New" w:hAnsi="Courier New" w:cs="Courier New"/>
                <w:i/>
                <w:color w:val="000000"/>
                <w:sz w:val="18"/>
                <w:szCs w:val="18"/>
              </w:rPr>
              <w:t xml:space="preserve">generate </w:t>
            </w:r>
            <w:r w:rsidR="00F35C8D" w:rsidRPr="00BA598A">
              <w:rPr>
                <w:rFonts w:ascii="Courier New" w:hAnsi="Courier New" w:cs="Courier New"/>
                <w:color w:val="000000"/>
                <w:sz w:val="18"/>
                <w:szCs w:val="18"/>
              </w:rPr>
              <w:t>bit</w:t>
            </w:r>
          </w:p>
          <w:p w:rsidR="00F35C8D" w:rsidRPr="00BA598A" w:rsidRDefault="00047BE1"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e</w:t>
            </w:r>
            <w:r w:rsidR="00F35C8D" w:rsidRPr="00BA598A">
              <w:rPr>
                <w:rFonts w:ascii="Courier New" w:hAnsi="Courier New" w:cs="Courier New"/>
                <w:color w:val="000000"/>
                <w:sz w:val="18"/>
                <w:szCs w:val="18"/>
              </w:rPr>
              <w:t>nd for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int k = </w:t>
            </w:r>
            <w:r w:rsidR="00F35C8D" w:rsidRPr="00BA598A">
              <w:rPr>
                <w:rFonts w:ascii="Courier New" w:hAnsi="Courier New" w:cs="Courier New"/>
                <w:color w:val="000000"/>
                <w:sz w:val="18"/>
                <w:szCs w:val="18"/>
              </w:rPr>
              <w:t>batas maksimal parameter nilai k</w:t>
            </w:r>
          </w:p>
          <w:p w:rsidR="001164FC" w:rsidRPr="00BA598A" w:rsidRDefault="00F35C8D" w:rsidP="007236B7">
            <w:pPr>
              <w:pStyle w:val="ListParagraph"/>
              <w:keepNext/>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nilaiK = </w:t>
            </w:r>
            <w:r w:rsidRPr="00BA598A">
              <w:rPr>
                <w:rFonts w:ascii="Courier New" w:hAnsi="Courier New" w:cs="Courier New"/>
                <w:i/>
                <w:color w:val="000000"/>
                <w:sz w:val="18"/>
                <w:szCs w:val="18"/>
              </w:rPr>
              <w:t>generate</w:t>
            </w:r>
            <w:r w:rsidRPr="00BA598A">
              <w:rPr>
                <w:rFonts w:ascii="Courier New" w:hAnsi="Courier New" w:cs="Courier New"/>
                <w:color w:val="000000"/>
                <w:sz w:val="18"/>
                <w:szCs w:val="18"/>
              </w:rPr>
              <w:t xml:space="preserve"> k</w:t>
            </w:r>
          </w:p>
        </w:tc>
      </w:tr>
    </w:tbl>
    <w:p w:rsidR="00CE60C9" w:rsidRDefault="00C93832" w:rsidP="00A547BC">
      <w:pPr>
        <w:pStyle w:val="Caption"/>
        <w:spacing w:before="100"/>
        <w:rPr>
          <w:i/>
          <w:sz w:val="20"/>
          <w:szCs w:val="20"/>
        </w:rPr>
      </w:pPr>
      <w:bookmarkStart w:id="126" w:name="_Ref404795813"/>
      <w:bookmarkStart w:id="127" w:name="_Toc409550668"/>
      <w:r w:rsidRPr="00C93832">
        <w:rPr>
          <w:i/>
          <w:sz w:val="20"/>
          <w:szCs w:val="20"/>
        </w:rPr>
        <w:t>Gambar 3.</w:t>
      </w:r>
      <w:r w:rsidR="00725214" w:rsidRPr="00C93832">
        <w:rPr>
          <w:i/>
          <w:sz w:val="20"/>
          <w:szCs w:val="20"/>
        </w:rPr>
        <w:fldChar w:fldCharType="begin"/>
      </w:r>
      <w:r w:rsidRPr="00C93832">
        <w:rPr>
          <w:i/>
          <w:sz w:val="20"/>
          <w:szCs w:val="20"/>
        </w:rPr>
        <w:instrText xml:space="preserve"> SEQ Gambar_3. \* ARABIC </w:instrText>
      </w:r>
      <w:r w:rsidR="00725214" w:rsidRPr="00C93832">
        <w:rPr>
          <w:i/>
          <w:sz w:val="20"/>
          <w:szCs w:val="20"/>
        </w:rPr>
        <w:fldChar w:fldCharType="separate"/>
      </w:r>
      <w:r w:rsidR="00360C18">
        <w:rPr>
          <w:i/>
          <w:noProof/>
          <w:sz w:val="20"/>
          <w:szCs w:val="20"/>
        </w:rPr>
        <w:t>6</w:t>
      </w:r>
      <w:r w:rsidR="00725214" w:rsidRPr="00C93832">
        <w:rPr>
          <w:i/>
          <w:sz w:val="20"/>
          <w:szCs w:val="20"/>
        </w:rPr>
        <w:fldChar w:fldCharType="end"/>
      </w:r>
      <w:bookmarkEnd w:id="126"/>
      <w:r w:rsidR="00E117FF">
        <w:rPr>
          <w:i/>
          <w:sz w:val="20"/>
          <w:szCs w:val="20"/>
        </w:rPr>
        <w:t>. Pseudocode Fungsi G</w:t>
      </w:r>
      <w:r w:rsidRPr="00C93832">
        <w:rPr>
          <w:i/>
          <w:sz w:val="20"/>
          <w:szCs w:val="20"/>
        </w:rPr>
        <w:t>enerate</w:t>
      </w:r>
      <w:r w:rsidR="00E117FF">
        <w:rPr>
          <w:i/>
          <w:sz w:val="20"/>
          <w:szCs w:val="20"/>
        </w:rPr>
        <w:t xml:space="preserve"> </w:t>
      </w:r>
      <w:r w:rsidRPr="00C93832">
        <w:rPr>
          <w:i/>
          <w:sz w:val="20"/>
          <w:szCs w:val="20"/>
        </w:rPr>
        <w:t>Kromosom</w:t>
      </w:r>
      <w:bookmarkEnd w:id="127"/>
    </w:p>
    <w:p w:rsidR="00DC3EB3" w:rsidRDefault="00DC3EB3" w:rsidP="00DC3EB3"/>
    <w:p w:rsidR="00DC3EB3" w:rsidRDefault="00DC3EB3" w:rsidP="00DC3EB3"/>
    <w:p w:rsidR="00DC3EB3" w:rsidRPr="00DC3EB3" w:rsidRDefault="00DC3EB3" w:rsidP="00DC3EB3"/>
    <w:p w:rsidR="007550C2" w:rsidRDefault="007550C2" w:rsidP="00C93832">
      <w:pPr>
        <w:pStyle w:val="Heading3"/>
        <w:spacing w:before="300" w:after="200"/>
        <w:rPr>
          <w:i/>
        </w:rPr>
      </w:pPr>
      <w:bookmarkStart w:id="128" w:name="_Toc418550497"/>
      <w:r>
        <w:t xml:space="preserve">Fungsi </w:t>
      </w:r>
      <w:r w:rsidR="00E117FF">
        <w:t xml:space="preserve">Menghitung </w:t>
      </w:r>
      <w:r w:rsidR="00E117FF" w:rsidRPr="00E117FF">
        <w:rPr>
          <w:i/>
        </w:rPr>
        <w:t>Fitness</w:t>
      </w:r>
      <w:r w:rsidR="00E117FF">
        <w:rPr>
          <w:i/>
        </w:rPr>
        <w:t xml:space="preserve"> Value</w:t>
      </w:r>
      <w:bookmarkEnd w:id="128"/>
    </w:p>
    <w:p w:rsidR="00082A53" w:rsidRDefault="001164FC" w:rsidP="00D01108">
      <w:pPr>
        <w:ind w:firstLine="720"/>
      </w:pPr>
      <w:r>
        <w:rPr>
          <w:lang w:val="id-ID"/>
        </w:rPr>
        <w:t xml:space="preserve">Fungsi </w:t>
      </w:r>
      <w:r w:rsidR="00E117FF">
        <w:t xml:space="preserve">menghitung </w:t>
      </w:r>
      <w:r w:rsidR="00E117FF">
        <w:rPr>
          <w:i/>
        </w:rPr>
        <w:t xml:space="preserve">fitness value </w:t>
      </w:r>
      <w:r>
        <w:rPr>
          <w:lang w:val="id-ID"/>
        </w:rPr>
        <w:t xml:space="preserve">adalah fungsi untuk menghitung nilai </w:t>
      </w:r>
      <w:r w:rsidR="00114FBB">
        <w:rPr>
          <w:i/>
        </w:rPr>
        <w:t xml:space="preserve">fitness </w:t>
      </w:r>
      <w:r w:rsidR="00114FBB">
        <w:t xml:space="preserve">sebuah individu. </w:t>
      </w:r>
      <w:r w:rsidR="00DF6F65">
        <w:t xml:space="preserve">Di dalam fungsi inilah letak implementasi algoritma </w:t>
      </w:r>
      <w:r w:rsidR="0040549F">
        <w:rPr>
          <w:i/>
        </w:rPr>
        <w:t>K-Means</w:t>
      </w:r>
      <w:r w:rsidR="00DF6F65">
        <w:rPr>
          <w:i/>
        </w:rPr>
        <w:t xml:space="preserve"> </w:t>
      </w:r>
      <w:r w:rsidR="00DF6F65">
        <w:t xml:space="preserve">dan </w:t>
      </w:r>
      <w:r w:rsidR="006B7303">
        <w:rPr>
          <w:i/>
        </w:rPr>
        <w:t>K-Nearest Neighbor</w:t>
      </w:r>
      <w:r w:rsidR="00DF6F65">
        <w:rPr>
          <w:i/>
        </w:rPr>
        <w:t xml:space="preserve">. </w:t>
      </w:r>
      <w:r w:rsidR="00114FBB">
        <w:t xml:space="preserve">Nilai </w:t>
      </w:r>
      <w:r w:rsidR="00114FBB">
        <w:rPr>
          <w:i/>
        </w:rPr>
        <w:t xml:space="preserve">fitness </w:t>
      </w:r>
      <w:r w:rsidR="00114FBB">
        <w:t xml:space="preserve">yang digunakan adalah nilai </w:t>
      </w:r>
      <w:r w:rsidR="00BA1992">
        <w:t>akurasi</w:t>
      </w:r>
      <w:r w:rsidR="00114FBB">
        <w:t xml:space="preserve"> </w:t>
      </w:r>
      <w:r>
        <w:rPr>
          <w:lang w:val="id-ID"/>
        </w:rPr>
        <w:t xml:space="preserve">dari </w:t>
      </w:r>
      <w:r w:rsidR="008973F9">
        <w:t>algoritma</w:t>
      </w:r>
      <w:r w:rsidR="00A547BC">
        <w:t xml:space="preserve"> </w:t>
      </w:r>
      <w:r w:rsidR="006B7303">
        <w:rPr>
          <w:i/>
        </w:rPr>
        <w:t>K-Nearest Neighbor</w:t>
      </w:r>
      <w:r w:rsidR="00114FBB">
        <w:rPr>
          <w:i/>
        </w:rPr>
        <w:t xml:space="preserve">. </w:t>
      </w:r>
      <w:r w:rsidR="00114FBB">
        <w:t xml:space="preserve">Data </w:t>
      </w:r>
      <w:r w:rsidR="00114FBB" w:rsidRPr="006B7303">
        <w:rPr>
          <w:i/>
        </w:rPr>
        <w:t>training</w:t>
      </w:r>
      <w:r w:rsidR="00114FBB">
        <w:t xml:space="preserve"> akan </w:t>
      </w:r>
      <w:r w:rsidR="0081295B">
        <w:t xml:space="preserve">dipisah antara label positif dan negatif kanker, yang kemudian masing-masing kelompok </w:t>
      </w:r>
      <w:r w:rsidR="00D751F7">
        <w:t xml:space="preserve">akan dikenakan algoritma </w:t>
      </w:r>
      <w:r w:rsidR="0040549F">
        <w:rPr>
          <w:i/>
        </w:rPr>
        <w:t>K-Means</w:t>
      </w:r>
      <w:r w:rsidR="00D751F7">
        <w:rPr>
          <w:i/>
        </w:rPr>
        <w:t xml:space="preserve">. </w:t>
      </w:r>
      <w:r w:rsidR="00D751F7">
        <w:t>D</w:t>
      </w:r>
      <w:r w:rsidR="0081295B">
        <w:t xml:space="preserve">ata </w:t>
      </w:r>
      <w:r w:rsidR="00D751F7">
        <w:t xml:space="preserve">akan </w:t>
      </w:r>
      <w:r w:rsidR="00114FBB">
        <w:t xml:space="preserve">dikelompokkan </w:t>
      </w:r>
      <w:r w:rsidR="00D751F7">
        <w:t>s</w:t>
      </w:r>
      <w:r w:rsidR="00114FBB">
        <w:t xml:space="preserve">ebanyak </w:t>
      </w:r>
      <w:r w:rsidR="00114FBB" w:rsidRPr="006B7303">
        <w:rPr>
          <w:rFonts w:ascii="Courier New" w:hAnsi="Courier New" w:cs="Courier New"/>
          <w:sz w:val="20"/>
          <w:szCs w:val="20"/>
        </w:rPr>
        <w:t>nilaiK</w:t>
      </w:r>
      <w:r w:rsidR="00114FBB">
        <w:t xml:space="preserve"> kelompok. </w:t>
      </w:r>
      <w:r w:rsidR="0081295B">
        <w:t xml:space="preserve">Pemisahan ini bertujuan untuk pemberian label data </w:t>
      </w:r>
      <w:r w:rsidR="0081295B" w:rsidRPr="006B7303">
        <w:rPr>
          <w:i/>
        </w:rPr>
        <w:t>testing</w:t>
      </w:r>
      <w:r w:rsidR="0081295B">
        <w:t xml:space="preserve"> untuk evaluasi keakuratan prediksi kelas nantinya. </w:t>
      </w:r>
      <w:r w:rsidR="00114FBB">
        <w:t>Setelah</w:t>
      </w:r>
      <w:r w:rsidR="00D751F7">
        <w:t xml:space="preserve"> terbentuk kelompok-kelompok, data </w:t>
      </w:r>
      <w:r w:rsidR="00D751F7" w:rsidRPr="006B7303">
        <w:rPr>
          <w:i/>
        </w:rPr>
        <w:t>testing</w:t>
      </w:r>
      <w:r w:rsidR="00D751F7">
        <w:t xml:space="preserve"> akan dihitung </w:t>
      </w:r>
      <w:r w:rsidR="00D01108">
        <w:t>jarak</w:t>
      </w:r>
      <w:r w:rsidR="00D751F7">
        <w:t xml:space="preserve"> (</w:t>
      </w:r>
      <w:r w:rsidR="00D01108">
        <w:t xml:space="preserve">atau nilai </w:t>
      </w:r>
      <w:r w:rsidR="008973F9">
        <w:rPr>
          <w:i/>
        </w:rPr>
        <w:t>di</w:t>
      </w:r>
      <w:r w:rsidR="00D751F7">
        <w:rPr>
          <w:i/>
        </w:rPr>
        <w:t>similarity</w:t>
      </w:r>
      <w:r w:rsidR="00D751F7">
        <w:t xml:space="preserve">) terhadap kelompok data </w:t>
      </w:r>
      <w:r w:rsidR="00D751F7" w:rsidRPr="006B7303">
        <w:rPr>
          <w:i/>
        </w:rPr>
        <w:t>training</w:t>
      </w:r>
      <w:r w:rsidR="00D751F7">
        <w:t xml:space="preserve">. Data </w:t>
      </w:r>
      <w:r w:rsidR="00D751F7" w:rsidRPr="006B7303">
        <w:rPr>
          <w:i/>
        </w:rPr>
        <w:t>testing</w:t>
      </w:r>
      <w:r w:rsidR="00D751F7">
        <w:t xml:space="preserve"> dengan nilai </w:t>
      </w:r>
      <w:r w:rsidR="00D01108">
        <w:t xml:space="preserve">jarak paling kecil atau </w:t>
      </w:r>
      <w:r w:rsidR="00D751F7">
        <w:t>kemiripan</w:t>
      </w:r>
      <w:r w:rsidR="00C97C60">
        <w:t xml:space="preserve"> paling besar akan dilabeli dengan label kelompok tersebut. </w:t>
      </w:r>
      <w:r w:rsidR="006B7303">
        <w:t>Jarak</w:t>
      </w:r>
      <w:r w:rsidR="00C97C60">
        <w:t xml:space="preserve"> data </w:t>
      </w:r>
      <w:r w:rsidR="00C97C60" w:rsidRPr="006B7303">
        <w:rPr>
          <w:i/>
        </w:rPr>
        <w:t>testing</w:t>
      </w:r>
      <w:r w:rsidR="00C97C60">
        <w:t xml:space="preserve"> dengan data </w:t>
      </w:r>
      <w:r w:rsidR="00C97C60" w:rsidRPr="006B7303">
        <w:rPr>
          <w:i/>
        </w:rPr>
        <w:t>training</w:t>
      </w:r>
      <w:r w:rsidR="00C97C60">
        <w:t xml:space="preserve"> dihitung menggunakan </w:t>
      </w:r>
      <w:r w:rsidR="00C97C60">
        <w:rPr>
          <w:i/>
        </w:rPr>
        <w:t xml:space="preserve">Euclidian Distance </w:t>
      </w:r>
      <w:r w:rsidR="007618FE">
        <w:t>seperti pada persamaan 2.1.</w:t>
      </w:r>
    </w:p>
    <w:p w:rsidR="00E052D3" w:rsidRDefault="0052218F" w:rsidP="007550C2">
      <w:pPr>
        <w:ind w:firstLine="720"/>
      </w:pPr>
      <w:r>
        <w:rPr>
          <w:noProof/>
          <w:lang w:eastAsia="en-US"/>
        </w:rPr>
        <mc:AlternateContent>
          <mc:Choice Requires="wps">
            <w:drawing>
              <wp:anchor distT="0" distB="0" distL="114300" distR="114300" simplePos="0" relativeHeight="252372992" behindDoc="0" locked="0" layoutInCell="1" allowOverlap="1" wp14:anchorId="21A4CBA1" wp14:editId="4A24A5C5">
                <wp:simplePos x="0" y="0"/>
                <wp:positionH relativeFrom="column">
                  <wp:posOffset>723900</wp:posOffset>
                </wp:positionH>
                <wp:positionV relativeFrom="paragraph">
                  <wp:posOffset>142875</wp:posOffset>
                </wp:positionV>
                <wp:extent cx="2385695" cy="222885"/>
                <wp:effectExtent l="0" t="3810" r="0" b="1905"/>
                <wp:wrapNone/>
                <wp:docPr id="176"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695" cy="222885"/>
                        </a:xfrm>
                        <a:prstGeom prst="rect">
                          <a:avLst/>
                        </a:prstGeom>
                        <a:solidFill>
                          <a:srgbClr val="92D05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0476D7" w:rsidRPr="00DA5199" w:rsidRDefault="000476D7" w:rsidP="00DA5199">
                            <w:pPr>
                              <w:jc w:val="center"/>
                              <w:rPr>
                                <w:b/>
                                <w:sz w:val="20"/>
                                <w:szCs w:val="20"/>
                              </w:rPr>
                            </w:pPr>
                            <w:r w:rsidRPr="00DA5199">
                              <w:rPr>
                                <w:b/>
                                <w:sz w:val="20"/>
                                <w:szCs w:val="20"/>
                              </w:rPr>
                              <w:t>Data yang belum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4CBA1" id="Text Box 314" o:spid="_x0000_s1032" type="#_x0000_t202" style="position:absolute;left:0;text-align:left;margin-left:57pt;margin-top:11.25pt;width:187.85pt;height:17.55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" fillcolor="#92d050" stroked="f" strokecolor="black [3213]">
                <v:textbox>
                  <w:txbxContent>
                    <w:p w:rsidR="000476D7" w:rsidRPr="00DA5199" w:rsidRDefault="000476D7" w:rsidP="00DA5199">
                      <w:pPr>
                        <w:jc w:val="center"/>
                        <w:rPr>
                          <w:b/>
                          <w:sz w:val="20"/>
                          <w:szCs w:val="20"/>
                        </w:rPr>
                      </w:pPr>
                      <w:r w:rsidRPr="00DA5199">
                        <w:rPr>
                          <w:b/>
                          <w:sz w:val="20"/>
                          <w:szCs w:val="20"/>
                        </w:rPr>
                        <w:t>Data yang belum diketahui labelnya</w:t>
                      </w:r>
                    </w:p>
                  </w:txbxContent>
                </v:textbox>
              </v:shape>
            </w:pict>
          </mc:Fallback>
        </mc:AlternateContent>
      </w: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75040" behindDoc="0" locked="0" layoutInCell="1" allowOverlap="1" wp14:anchorId="7AF85EF0" wp14:editId="255F1E5E">
                <wp:simplePos x="0" y="0"/>
                <wp:positionH relativeFrom="column">
                  <wp:posOffset>1939925</wp:posOffset>
                </wp:positionH>
                <wp:positionV relativeFrom="paragraph">
                  <wp:posOffset>41910</wp:posOffset>
                </wp:positionV>
                <wp:extent cx="0" cy="175895"/>
                <wp:effectExtent l="12065" t="14605" r="16510" b="9525"/>
                <wp:wrapNone/>
                <wp:docPr id="175"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895"/>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E3956" id="AutoShape 329" o:spid="_x0000_s1026" type="#_x0000_t32" style="position:absolute;margin-left:152.75pt;margin-top:3.3pt;width:0;height:13.85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78112" behindDoc="0" locked="0" layoutInCell="1" allowOverlap="1" wp14:anchorId="4D1CB551" wp14:editId="6164D4F7">
                <wp:simplePos x="0" y="0"/>
                <wp:positionH relativeFrom="column">
                  <wp:posOffset>981075</wp:posOffset>
                </wp:positionH>
                <wp:positionV relativeFrom="paragraph">
                  <wp:posOffset>93345</wp:posOffset>
                </wp:positionV>
                <wp:extent cx="0" cy="451485"/>
                <wp:effectExtent l="62865" t="17145" r="60960" b="26670"/>
                <wp:wrapNone/>
                <wp:docPr id="174"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148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18E04" id="AutoShape 339" o:spid="_x0000_s1026" type="#_x0000_t32" style="position:absolute;margin-left:77.25pt;margin-top:7.35pt;width:0;height:35.5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77088" behindDoc="0" locked="0" layoutInCell="1" allowOverlap="1" wp14:anchorId="744B0130" wp14:editId="7C797922">
                <wp:simplePos x="0" y="0"/>
                <wp:positionH relativeFrom="column">
                  <wp:posOffset>1378585</wp:posOffset>
                </wp:positionH>
                <wp:positionV relativeFrom="paragraph">
                  <wp:posOffset>114935</wp:posOffset>
                </wp:positionV>
                <wp:extent cx="0" cy="763905"/>
                <wp:effectExtent l="60325" t="10160" r="63500" b="26035"/>
                <wp:wrapNone/>
                <wp:docPr id="173"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390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CD12C" id="AutoShape 338" o:spid="_x0000_s1026" type="#_x0000_t32" style="position:absolute;margin-left:108.55pt;margin-top:9.05pt;width:0;height:60.1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2208" behindDoc="0" locked="0" layoutInCell="1" allowOverlap="1" wp14:anchorId="5B29005D" wp14:editId="4EFFE918">
                <wp:simplePos x="0" y="0"/>
                <wp:positionH relativeFrom="column">
                  <wp:posOffset>2849880</wp:posOffset>
                </wp:positionH>
                <wp:positionV relativeFrom="paragraph">
                  <wp:posOffset>45085</wp:posOffset>
                </wp:positionV>
                <wp:extent cx="0" cy="499745"/>
                <wp:effectExtent l="64770" t="16510" r="59055" b="26670"/>
                <wp:wrapNone/>
                <wp:docPr id="172" name="Auto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B1B0E" id="AutoShape 342" o:spid="_x0000_s1026" type="#_x0000_t32" style="position:absolute;margin-left:224.4pt;margin-top:3.55pt;width:0;height:39.35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0160" behindDoc="0" locked="0" layoutInCell="1" allowOverlap="1" wp14:anchorId="4A9E1A7B" wp14:editId="2E6AB594">
                <wp:simplePos x="0" y="0"/>
                <wp:positionH relativeFrom="column">
                  <wp:posOffset>2429510</wp:posOffset>
                </wp:positionH>
                <wp:positionV relativeFrom="paragraph">
                  <wp:posOffset>45085</wp:posOffset>
                </wp:positionV>
                <wp:extent cx="0" cy="808355"/>
                <wp:effectExtent l="63500" t="16510" r="60325" b="22860"/>
                <wp:wrapNone/>
                <wp:docPr id="171"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835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C258D" id="AutoShape 340" o:spid="_x0000_s1026" type="#_x0000_t32" style="position:absolute;margin-left:191.3pt;margin-top:3.55pt;width:0;height:63.65pt;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4256" behindDoc="0" locked="0" layoutInCell="1" allowOverlap="1" wp14:anchorId="4EC4C0E3" wp14:editId="6D28A14C">
                <wp:simplePos x="0" y="0"/>
                <wp:positionH relativeFrom="column">
                  <wp:posOffset>66675</wp:posOffset>
                </wp:positionH>
                <wp:positionV relativeFrom="paragraph">
                  <wp:posOffset>140970</wp:posOffset>
                </wp:positionV>
                <wp:extent cx="398145" cy="0"/>
                <wp:effectExtent l="15240" t="17145" r="15240" b="11430"/>
                <wp:wrapNone/>
                <wp:docPr id="170" name="Auto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97081" id="AutoShape 343" o:spid="_x0000_s1026" type="#_x0000_t32" style="position:absolute;margin-left:5.25pt;margin-top:11.1pt;width:31.35pt;height:0;z-index:2523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" strokecolor="black [3213]" strokeweight="1.5pt"/>
            </w:pict>
          </mc:Fallback>
        </mc:AlternateContent>
      </w:r>
      <w:r>
        <w:rPr>
          <w:noProof/>
          <w:lang w:eastAsia="en-US"/>
        </w:rPr>
        <mc:AlternateContent>
          <mc:Choice Requires="wps">
            <w:drawing>
              <wp:anchor distT="0" distB="0" distL="114300" distR="114300" simplePos="0" relativeHeight="252383232" behindDoc="0" locked="0" layoutInCell="1" allowOverlap="1" wp14:anchorId="4AC0E2D6" wp14:editId="64CAF9E4">
                <wp:simplePos x="0" y="0"/>
                <wp:positionH relativeFrom="column">
                  <wp:posOffset>464820</wp:posOffset>
                </wp:positionH>
                <wp:positionV relativeFrom="paragraph">
                  <wp:posOffset>46355</wp:posOffset>
                </wp:positionV>
                <wp:extent cx="2769870" cy="262890"/>
                <wp:effectExtent l="3810" t="0" r="0" b="0"/>
                <wp:wrapNone/>
                <wp:docPr id="169"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262890"/>
                        </a:xfrm>
                        <a:prstGeom prst="rect">
                          <a:avLst/>
                        </a:prstGeom>
                        <a:solidFill>
                          <a:srgbClr val="FFFF0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0476D7" w:rsidRPr="00DA5199" w:rsidRDefault="000476D7" w:rsidP="00DA5199">
                            <w:pPr>
                              <w:jc w:val="center"/>
                              <w:rPr>
                                <w:b/>
                                <w:sz w:val="20"/>
                                <w:szCs w:val="20"/>
                              </w:rPr>
                            </w:pPr>
                            <w:r>
                              <w:rPr>
                                <w:b/>
                                <w:sz w:val="20"/>
                                <w:szCs w:val="20"/>
                              </w:rPr>
                              <w:t>Dihitung kemiripannya dengan antar klaster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0E2D6" id="Text Box 328" o:spid="_x0000_s1033" type="#_x0000_t202" style="position:absolute;left:0;text-align:left;margin-left:36.6pt;margin-top:3.65pt;width:218.1pt;height:20.7pt;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" fillcolor="yellow" stroked="f" strokecolor="black [3213]">
                <v:textbox>
                  <w:txbxContent>
                    <w:p w:rsidR="000476D7" w:rsidRPr="00DA5199" w:rsidRDefault="000476D7" w:rsidP="00DA5199">
                      <w:pPr>
                        <w:jc w:val="center"/>
                        <w:rPr>
                          <w:b/>
                          <w:sz w:val="20"/>
                          <w:szCs w:val="20"/>
                        </w:rPr>
                      </w:pPr>
                      <w:r>
                        <w:rPr>
                          <w:b/>
                          <w:sz w:val="20"/>
                          <w:szCs w:val="20"/>
                        </w:rPr>
                        <w:t>Dihitung kemiripannya dengan antar klaster</w:t>
                      </w:r>
                    </w:p>
                  </w:txbxContent>
                </v:textbox>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89376" behindDoc="0" locked="0" layoutInCell="1" allowOverlap="1" wp14:anchorId="59E18AF9" wp14:editId="3C9D68EB">
                <wp:simplePos x="0" y="0"/>
                <wp:positionH relativeFrom="column">
                  <wp:posOffset>3633470</wp:posOffset>
                </wp:positionH>
                <wp:positionV relativeFrom="paragraph">
                  <wp:posOffset>1905</wp:posOffset>
                </wp:positionV>
                <wp:extent cx="635" cy="1292860"/>
                <wp:effectExtent l="10160" t="10160" r="17780" b="11430"/>
                <wp:wrapNone/>
                <wp:docPr id="168" name="Auto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9286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6FC9E" id="AutoShape 349" o:spid="_x0000_s1026" type="#_x0000_t32" style="position:absolute;margin-left:286.1pt;margin-top:.15pt;width:.05pt;height:101.8pt;flip:y;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" strokecolor="black [3213]" strokeweight="1.5pt"/>
            </w:pict>
          </mc:Fallback>
        </mc:AlternateContent>
      </w:r>
      <w:r>
        <w:rPr>
          <w:noProof/>
          <w:lang w:eastAsia="en-US"/>
        </w:rPr>
        <mc:AlternateContent>
          <mc:Choice Requires="wps">
            <w:drawing>
              <wp:anchor distT="0" distB="0" distL="114300" distR="114300" simplePos="0" relativeHeight="252385280" behindDoc="0" locked="0" layoutInCell="1" allowOverlap="1" wp14:anchorId="7DCEDFE0" wp14:editId="046F92C8">
                <wp:simplePos x="0" y="0"/>
                <wp:positionH relativeFrom="column">
                  <wp:posOffset>66675</wp:posOffset>
                </wp:positionH>
                <wp:positionV relativeFrom="paragraph">
                  <wp:posOffset>12065</wp:posOffset>
                </wp:positionV>
                <wp:extent cx="635" cy="1316990"/>
                <wp:effectExtent l="15240" t="10795" r="12700" b="15240"/>
                <wp:wrapNone/>
                <wp:docPr id="167" name="Auto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1699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920EE" id="AutoShape 344" o:spid="_x0000_s1026" type="#_x0000_t32" style="position:absolute;margin-left:5.25pt;margin-top:.95pt;width:.05pt;height:103.7pt;z-index:2523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" strokecolor="black [3213]" strokeweight="1.5pt"/>
            </w:pict>
          </mc:Fallback>
        </mc:AlternateContent>
      </w:r>
      <w:r>
        <w:rPr>
          <w:noProof/>
          <w:lang w:eastAsia="en-US"/>
        </w:rPr>
        <mc:AlternateContent>
          <mc:Choice Requires="wps">
            <w:drawing>
              <wp:anchor distT="0" distB="0" distL="114300" distR="114300" simplePos="0" relativeHeight="252388352" behindDoc="0" locked="0" layoutInCell="1" allowOverlap="1" wp14:anchorId="475EC69E" wp14:editId="19F66B93">
                <wp:simplePos x="0" y="0"/>
                <wp:positionH relativeFrom="column">
                  <wp:posOffset>3235960</wp:posOffset>
                </wp:positionH>
                <wp:positionV relativeFrom="paragraph">
                  <wp:posOffset>1905</wp:posOffset>
                </wp:positionV>
                <wp:extent cx="398145" cy="0"/>
                <wp:effectExtent l="12700" t="10160" r="17780" b="18415"/>
                <wp:wrapNone/>
                <wp:docPr id="166" name="Auto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2EC9C" id="AutoShape 348" o:spid="_x0000_s1026" type="#_x0000_t32" style="position:absolute;margin-left:254.8pt;margin-top:.15pt;width:31.35pt;height:0;flip:x y;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g">
            <w:drawing>
              <wp:anchor distT="0" distB="0" distL="114300" distR="114300" simplePos="0" relativeHeight="252371968" behindDoc="0" locked="0" layoutInCell="1" allowOverlap="1" wp14:anchorId="1D89A784" wp14:editId="44EC46DF">
                <wp:simplePos x="0" y="0"/>
                <wp:positionH relativeFrom="column">
                  <wp:posOffset>2045970</wp:posOffset>
                </wp:positionH>
                <wp:positionV relativeFrom="paragraph">
                  <wp:posOffset>128905</wp:posOffset>
                </wp:positionV>
                <wp:extent cx="1587500" cy="1737995"/>
                <wp:effectExtent l="3810" t="21590" r="0" b="2540"/>
                <wp:wrapNone/>
                <wp:docPr id="158"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737995"/>
                          <a:chOff x="4484" y="2066"/>
                          <a:chExt cx="2500" cy="2737"/>
                        </a:xfrm>
                      </wpg:grpSpPr>
                      <wpg:grpSp>
                        <wpg:cNvPr id="159" name="Group 309"/>
                        <wpg:cNvGrpSpPr>
                          <a:grpSpLocks/>
                        </wpg:cNvGrpSpPr>
                        <wpg:grpSpPr bwMode="auto">
                          <a:xfrm>
                            <a:off x="4599" y="2066"/>
                            <a:ext cx="2286" cy="1889"/>
                            <a:chOff x="4221" y="1979"/>
                            <a:chExt cx="2286" cy="1889"/>
                          </a:xfrm>
                        </wpg:grpSpPr>
                        <wps:wsp>
                          <wps:cNvPr id="160" name="AutoShape 298"/>
                          <wps:cNvSpPr>
                            <a:spLocks noChangeArrowheads="1"/>
                          </wps:cNvSpPr>
                          <wps:spPr bwMode="auto">
                            <a:xfrm>
                              <a:off x="4390" y="1979"/>
                              <a:ext cx="1936" cy="1889"/>
                            </a:xfrm>
                            <a:prstGeom prst="flowChartSummingJunction">
                              <a:avLst/>
                            </a:prstGeom>
                            <a:solidFill>
                              <a:schemeClr val="accent6">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61" name="Text Box 303"/>
                          <wps:cNvSpPr txBox="1">
                            <a:spLocks noChangeArrowheads="1"/>
                          </wps:cNvSpPr>
                          <wps:spPr bwMode="auto">
                            <a:xfrm>
                              <a:off x="4710" y="2066"/>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76D7" w:rsidRDefault="000476D7" w:rsidP="00E052D3">
                                <w:pPr>
                                  <w:jc w:val="center"/>
                                  <w:rPr>
                                    <w:b/>
                                    <w:sz w:val="20"/>
                                    <w:szCs w:val="20"/>
                                  </w:rPr>
                                </w:pPr>
                                <w:r w:rsidRPr="00E052D3">
                                  <w:rPr>
                                    <w:b/>
                                    <w:sz w:val="20"/>
                                    <w:szCs w:val="20"/>
                                  </w:rPr>
                                  <w:t xml:space="preserve">Klaster </w:t>
                                </w:r>
                              </w:p>
                              <w:p w:rsidR="000476D7" w:rsidRPr="00E052D3" w:rsidRDefault="000476D7"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62" name="Text Box 304"/>
                          <wps:cNvSpPr txBox="1">
                            <a:spLocks noChangeArrowheads="1"/>
                          </wps:cNvSpPr>
                          <wps:spPr bwMode="auto">
                            <a:xfrm>
                              <a:off x="5254" y="2667"/>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76D7" w:rsidRDefault="000476D7" w:rsidP="00E052D3">
                                <w:pPr>
                                  <w:jc w:val="center"/>
                                  <w:rPr>
                                    <w:b/>
                                    <w:sz w:val="20"/>
                                    <w:szCs w:val="20"/>
                                  </w:rPr>
                                </w:pPr>
                                <w:r w:rsidRPr="00E052D3">
                                  <w:rPr>
                                    <w:b/>
                                    <w:sz w:val="20"/>
                                    <w:szCs w:val="20"/>
                                  </w:rPr>
                                  <w:t xml:space="preserve">Klaster </w:t>
                                </w:r>
                              </w:p>
                              <w:p w:rsidR="000476D7" w:rsidRPr="00E052D3" w:rsidRDefault="000476D7"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63" name="Text Box 305"/>
                          <wps:cNvSpPr txBox="1">
                            <a:spLocks noChangeArrowheads="1"/>
                          </wps:cNvSpPr>
                          <wps:spPr bwMode="auto">
                            <a:xfrm>
                              <a:off x="4221" y="2679"/>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76D7" w:rsidRDefault="000476D7" w:rsidP="00E052D3">
                                <w:pPr>
                                  <w:jc w:val="center"/>
                                  <w:rPr>
                                    <w:b/>
                                    <w:sz w:val="20"/>
                                    <w:szCs w:val="20"/>
                                  </w:rPr>
                                </w:pPr>
                                <w:r w:rsidRPr="00E052D3">
                                  <w:rPr>
                                    <w:b/>
                                    <w:sz w:val="20"/>
                                    <w:szCs w:val="20"/>
                                  </w:rPr>
                                  <w:t xml:space="preserve">Klaster </w:t>
                                </w:r>
                              </w:p>
                              <w:p w:rsidR="000476D7" w:rsidRPr="00E052D3" w:rsidRDefault="000476D7"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64" name="Text Box 307"/>
                          <wps:cNvSpPr txBox="1">
                            <a:spLocks noChangeArrowheads="1"/>
                          </wps:cNvSpPr>
                          <wps:spPr bwMode="auto">
                            <a:xfrm>
                              <a:off x="4727" y="3223"/>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76D7" w:rsidRDefault="000476D7" w:rsidP="00E052D3">
                                <w:pPr>
                                  <w:jc w:val="center"/>
                                  <w:rPr>
                                    <w:b/>
                                    <w:sz w:val="20"/>
                                    <w:szCs w:val="20"/>
                                  </w:rPr>
                                </w:pPr>
                                <w:r w:rsidRPr="00E052D3">
                                  <w:rPr>
                                    <w:b/>
                                    <w:sz w:val="20"/>
                                    <w:szCs w:val="20"/>
                                  </w:rPr>
                                  <w:t xml:space="preserve">Klaster </w:t>
                                </w:r>
                              </w:p>
                              <w:p w:rsidR="000476D7" w:rsidRPr="00E052D3" w:rsidRDefault="000476D7" w:rsidP="00E052D3">
                                <w:pPr>
                                  <w:jc w:val="center"/>
                                  <w:rPr>
                                    <w:b/>
                                    <w:sz w:val="20"/>
                                    <w:szCs w:val="20"/>
                                  </w:rPr>
                                </w:pPr>
                                <w:r>
                                  <w:rPr>
                                    <w:b/>
                                    <w:sz w:val="20"/>
                                    <w:szCs w:val="20"/>
                                  </w:rPr>
                                  <w:t>n</w:t>
                                </w:r>
                              </w:p>
                            </w:txbxContent>
                          </wps:txbx>
                          <wps:bodyPr rot="0" vert="horz" wrap="square" lIns="91440" tIns="45720" rIns="91440" bIns="45720" anchor="t" anchorCtr="0" upright="1">
                            <a:noAutofit/>
                          </wps:bodyPr>
                        </wps:wsp>
                      </wpg:grpSp>
                      <wps:wsp>
                        <wps:cNvPr id="165" name="Text Box 311"/>
                        <wps:cNvSpPr txBox="1">
                          <a:spLocks noChangeArrowheads="1"/>
                        </wps:cNvSpPr>
                        <wps:spPr bwMode="auto">
                          <a:xfrm>
                            <a:off x="4484" y="405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76D7" w:rsidRPr="00E052D3" w:rsidRDefault="000476D7"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9A784" id="Group 313" o:spid="_x0000_s1034" style="position:absolute;left:0;text-align:left;margin-left:161.1pt;margin-top:10.15pt;width:125pt;height:136.85pt;z-index:252371968" coordorigin="4484,2066" coordsize="2500,2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">
                <v:group id="Group 309" o:spid="_x0000_s1035" style="position:absolute;left:4599;top:2066;width:2286;height:1889" coordorigin="4221,1979" coordsize="2286,1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298" o:spid="_x0000_s1036" type="#_x0000_t123" style="position:absolute;left:4390;top:1979;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cmMUA&#10;AADcAAAADwAAAGRycy9kb3ducmV2LnhtbESPQWvCQBCF74X+h2UK3uqmgiLRVawgqIdiVfQ6ZMck&#10;mJ0N2dVEf33nIPQ2w3vz3jfTeecqdacmlJ4NfPUTUMSZtyXnBo6H1ecYVIjIFivPZOBBAeaz97cp&#10;pta3/Ev3fcyVhHBI0UARY51qHbKCHIa+r4lFu/jGYZS1ybVtsJVwV+lBkoy0w5KlocCalgVl1/3N&#10;GXj+jI96fR4+T9+bG5fb1e7cDVpjeh/dYgIqUhf/za/rtRX8keDLMzKBn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jpyYxQAAANwAAAAPAAAAAAAAAAAAAAAAAJgCAABkcnMv&#10;ZG93bnJldi54bWxQSwUGAAAAAAQABAD1AAAAigMAAAAA&#10;" fillcolor="#fabf8f [1945]" strokecolor="black [3213]" strokeweight="2.25pt"/>
                  <v:shape id="Text Box 303" o:spid="_x0000_s1037" type="#_x0000_t202" style="position:absolute;left:4710;top:2066;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0476D7" w:rsidRDefault="000476D7" w:rsidP="00E052D3">
                          <w:pPr>
                            <w:jc w:val="center"/>
                            <w:rPr>
                              <w:b/>
                              <w:sz w:val="20"/>
                              <w:szCs w:val="20"/>
                            </w:rPr>
                          </w:pPr>
                          <w:r w:rsidRPr="00E052D3">
                            <w:rPr>
                              <w:b/>
                              <w:sz w:val="20"/>
                              <w:szCs w:val="20"/>
                            </w:rPr>
                            <w:t xml:space="preserve">Klaster </w:t>
                          </w:r>
                        </w:p>
                        <w:p w:rsidR="000476D7" w:rsidRPr="00E052D3" w:rsidRDefault="000476D7" w:rsidP="00E052D3">
                          <w:pPr>
                            <w:jc w:val="center"/>
                            <w:rPr>
                              <w:b/>
                              <w:sz w:val="20"/>
                              <w:szCs w:val="20"/>
                            </w:rPr>
                          </w:pPr>
                          <w:r w:rsidRPr="00E052D3">
                            <w:rPr>
                              <w:b/>
                              <w:sz w:val="20"/>
                              <w:szCs w:val="20"/>
                            </w:rPr>
                            <w:t>1</w:t>
                          </w:r>
                        </w:p>
                      </w:txbxContent>
                    </v:textbox>
                  </v:shape>
                  <v:shape id="Text Box 304" o:spid="_x0000_s1038" type="#_x0000_t202" style="position:absolute;left:5254;top:2667;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0476D7" w:rsidRDefault="000476D7" w:rsidP="00E052D3">
                          <w:pPr>
                            <w:jc w:val="center"/>
                            <w:rPr>
                              <w:b/>
                              <w:sz w:val="20"/>
                              <w:szCs w:val="20"/>
                            </w:rPr>
                          </w:pPr>
                          <w:r w:rsidRPr="00E052D3">
                            <w:rPr>
                              <w:b/>
                              <w:sz w:val="20"/>
                              <w:szCs w:val="20"/>
                            </w:rPr>
                            <w:t xml:space="preserve">Klaster </w:t>
                          </w:r>
                        </w:p>
                        <w:p w:rsidR="000476D7" w:rsidRPr="00E052D3" w:rsidRDefault="000476D7" w:rsidP="00E052D3">
                          <w:pPr>
                            <w:jc w:val="center"/>
                            <w:rPr>
                              <w:b/>
                              <w:sz w:val="20"/>
                              <w:szCs w:val="20"/>
                            </w:rPr>
                          </w:pPr>
                          <w:r>
                            <w:rPr>
                              <w:b/>
                              <w:sz w:val="20"/>
                              <w:szCs w:val="20"/>
                            </w:rPr>
                            <w:t>2</w:t>
                          </w:r>
                        </w:p>
                      </w:txbxContent>
                    </v:textbox>
                  </v:shape>
                  <v:shape id="Text Box 305" o:spid="_x0000_s1039" type="#_x0000_t202" style="position:absolute;left:4221;top:2679;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0476D7" w:rsidRDefault="000476D7" w:rsidP="00E052D3">
                          <w:pPr>
                            <w:jc w:val="center"/>
                            <w:rPr>
                              <w:b/>
                              <w:sz w:val="20"/>
                              <w:szCs w:val="20"/>
                            </w:rPr>
                          </w:pPr>
                          <w:r w:rsidRPr="00E052D3">
                            <w:rPr>
                              <w:b/>
                              <w:sz w:val="20"/>
                              <w:szCs w:val="20"/>
                            </w:rPr>
                            <w:t xml:space="preserve">Klaster </w:t>
                          </w:r>
                        </w:p>
                        <w:p w:rsidR="000476D7" w:rsidRPr="00E052D3" w:rsidRDefault="000476D7" w:rsidP="00E052D3">
                          <w:pPr>
                            <w:jc w:val="center"/>
                            <w:rPr>
                              <w:b/>
                              <w:sz w:val="20"/>
                              <w:szCs w:val="20"/>
                            </w:rPr>
                          </w:pPr>
                          <w:r>
                            <w:rPr>
                              <w:b/>
                              <w:sz w:val="20"/>
                              <w:szCs w:val="20"/>
                            </w:rPr>
                            <w:t>3</w:t>
                          </w:r>
                        </w:p>
                      </w:txbxContent>
                    </v:textbox>
                  </v:shape>
                  <v:shape id="Text Box 307" o:spid="_x0000_s1040" type="#_x0000_t202" style="position:absolute;left:4727;top:3223;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0476D7" w:rsidRDefault="000476D7" w:rsidP="00E052D3">
                          <w:pPr>
                            <w:jc w:val="center"/>
                            <w:rPr>
                              <w:b/>
                              <w:sz w:val="20"/>
                              <w:szCs w:val="20"/>
                            </w:rPr>
                          </w:pPr>
                          <w:r w:rsidRPr="00E052D3">
                            <w:rPr>
                              <w:b/>
                              <w:sz w:val="20"/>
                              <w:szCs w:val="20"/>
                            </w:rPr>
                            <w:t xml:space="preserve">Klaster </w:t>
                          </w:r>
                        </w:p>
                        <w:p w:rsidR="000476D7" w:rsidRPr="00E052D3" w:rsidRDefault="000476D7" w:rsidP="00E052D3">
                          <w:pPr>
                            <w:jc w:val="center"/>
                            <w:rPr>
                              <w:b/>
                              <w:sz w:val="20"/>
                              <w:szCs w:val="20"/>
                            </w:rPr>
                          </w:pPr>
                          <w:r>
                            <w:rPr>
                              <w:b/>
                              <w:sz w:val="20"/>
                              <w:szCs w:val="20"/>
                            </w:rPr>
                            <w:t>n</w:t>
                          </w:r>
                        </w:p>
                      </w:txbxContent>
                    </v:textbox>
                  </v:shape>
                </v:group>
                <v:shape id="Text Box 311" o:spid="_x0000_s1041" type="#_x0000_t202" style="position:absolute;left:4484;top:405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0476D7" w:rsidRPr="00E052D3" w:rsidRDefault="000476D7"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v:textbox>
                </v:shape>
              </v:group>
            </w:pict>
          </mc:Fallback>
        </mc:AlternateContent>
      </w:r>
      <w:r>
        <w:rPr>
          <w:noProof/>
          <w:lang w:eastAsia="en-US"/>
        </w:rPr>
        <mc:AlternateContent>
          <mc:Choice Requires="wpg">
            <w:drawing>
              <wp:anchor distT="0" distB="0" distL="114300" distR="114300" simplePos="0" relativeHeight="252369920" behindDoc="0" locked="0" layoutInCell="1" allowOverlap="1" wp14:anchorId="3767C3A3" wp14:editId="22C909E6">
                <wp:simplePos x="0" y="0"/>
                <wp:positionH relativeFrom="column">
                  <wp:posOffset>156845</wp:posOffset>
                </wp:positionH>
                <wp:positionV relativeFrom="paragraph">
                  <wp:posOffset>140335</wp:posOffset>
                </wp:positionV>
                <wp:extent cx="1587500" cy="1689735"/>
                <wp:effectExtent l="635" t="23495" r="2540" b="1270"/>
                <wp:wrapNone/>
                <wp:docPr id="150"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689735"/>
                          <a:chOff x="1721" y="1622"/>
                          <a:chExt cx="2500" cy="2661"/>
                        </a:xfrm>
                      </wpg:grpSpPr>
                      <wpg:grpSp>
                        <wpg:cNvPr id="151" name="Group 308"/>
                        <wpg:cNvGrpSpPr>
                          <a:grpSpLocks/>
                        </wpg:cNvGrpSpPr>
                        <wpg:grpSpPr bwMode="auto">
                          <a:xfrm>
                            <a:off x="1829" y="1622"/>
                            <a:ext cx="2392" cy="1916"/>
                            <a:chOff x="1643" y="1290"/>
                            <a:chExt cx="2392" cy="1916"/>
                          </a:xfrm>
                        </wpg:grpSpPr>
                        <wps:wsp>
                          <wps:cNvPr id="152" name="AutoShape 297"/>
                          <wps:cNvSpPr>
                            <a:spLocks noChangeArrowheads="1"/>
                          </wps:cNvSpPr>
                          <wps:spPr bwMode="auto">
                            <a:xfrm>
                              <a:off x="1869" y="1290"/>
                              <a:ext cx="1936" cy="1889"/>
                            </a:xfrm>
                            <a:prstGeom prst="flowChartSummingJunction">
                              <a:avLst/>
                            </a:prstGeom>
                            <a:solidFill>
                              <a:schemeClr val="accent5">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53" name="Text Box 299"/>
                          <wps:cNvSpPr txBox="1">
                            <a:spLocks noChangeArrowheads="1"/>
                          </wps:cNvSpPr>
                          <wps:spPr bwMode="auto">
                            <a:xfrm>
                              <a:off x="2206" y="1421"/>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76D7" w:rsidRDefault="000476D7" w:rsidP="00E052D3">
                                <w:pPr>
                                  <w:jc w:val="center"/>
                                  <w:rPr>
                                    <w:b/>
                                    <w:sz w:val="20"/>
                                    <w:szCs w:val="20"/>
                                  </w:rPr>
                                </w:pPr>
                                <w:r w:rsidRPr="00E052D3">
                                  <w:rPr>
                                    <w:b/>
                                    <w:sz w:val="20"/>
                                    <w:szCs w:val="20"/>
                                  </w:rPr>
                                  <w:t xml:space="preserve">Klaster </w:t>
                                </w:r>
                              </w:p>
                              <w:p w:rsidR="000476D7" w:rsidRPr="00E052D3" w:rsidRDefault="000476D7"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54" name="Text Box 300"/>
                          <wps:cNvSpPr txBox="1">
                            <a:spLocks noChangeArrowheads="1"/>
                          </wps:cNvSpPr>
                          <wps:spPr bwMode="auto">
                            <a:xfrm>
                              <a:off x="2782" y="1978"/>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76D7" w:rsidRDefault="000476D7" w:rsidP="00E052D3">
                                <w:pPr>
                                  <w:jc w:val="center"/>
                                  <w:rPr>
                                    <w:b/>
                                    <w:sz w:val="20"/>
                                    <w:szCs w:val="20"/>
                                  </w:rPr>
                                </w:pPr>
                                <w:r w:rsidRPr="00E052D3">
                                  <w:rPr>
                                    <w:b/>
                                    <w:sz w:val="20"/>
                                    <w:szCs w:val="20"/>
                                  </w:rPr>
                                  <w:t xml:space="preserve">Klaster </w:t>
                                </w:r>
                              </w:p>
                              <w:p w:rsidR="000476D7" w:rsidRPr="00E052D3" w:rsidRDefault="000476D7"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55" name="Text Box 301"/>
                          <wps:cNvSpPr txBox="1">
                            <a:spLocks noChangeArrowheads="1"/>
                          </wps:cNvSpPr>
                          <wps:spPr bwMode="auto">
                            <a:xfrm>
                              <a:off x="1643" y="1947"/>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76D7" w:rsidRDefault="000476D7" w:rsidP="00E052D3">
                                <w:pPr>
                                  <w:jc w:val="center"/>
                                  <w:rPr>
                                    <w:b/>
                                    <w:sz w:val="20"/>
                                    <w:szCs w:val="20"/>
                                  </w:rPr>
                                </w:pPr>
                                <w:r w:rsidRPr="00E052D3">
                                  <w:rPr>
                                    <w:b/>
                                    <w:sz w:val="20"/>
                                    <w:szCs w:val="20"/>
                                  </w:rPr>
                                  <w:t xml:space="preserve">Klaster </w:t>
                                </w:r>
                              </w:p>
                              <w:p w:rsidR="000476D7" w:rsidRPr="00E052D3" w:rsidRDefault="000476D7"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56" name="Text Box 302"/>
                          <wps:cNvSpPr txBox="1">
                            <a:spLocks noChangeArrowheads="1"/>
                          </wps:cNvSpPr>
                          <wps:spPr bwMode="auto">
                            <a:xfrm>
                              <a:off x="2187" y="2529"/>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76D7" w:rsidRDefault="000476D7" w:rsidP="00E052D3">
                                <w:pPr>
                                  <w:jc w:val="center"/>
                                  <w:rPr>
                                    <w:b/>
                                    <w:sz w:val="20"/>
                                    <w:szCs w:val="20"/>
                                  </w:rPr>
                                </w:pPr>
                                <w:r w:rsidRPr="00E052D3">
                                  <w:rPr>
                                    <w:b/>
                                    <w:sz w:val="20"/>
                                    <w:szCs w:val="20"/>
                                  </w:rPr>
                                  <w:t xml:space="preserve">Klaster </w:t>
                                </w:r>
                              </w:p>
                              <w:p w:rsidR="000476D7" w:rsidRPr="00E052D3" w:rsidRDefault="000476D7" w:rsidP="00E052D3">
                                <w:pPr>
                                  <w:jc w:val="center"/>
                                  <w:rPr>
                                    <w:b/>
                                    <w:sz w:val="20"/>
                                    <w:szCs w:val="20"/>
                                  </w:rPr>
                                </w:pPr>
                                <w:r>
                                  <w:rPr>
                                    <w:b/>
                                    <w:sz w:val="20"/>
                                    <w:szCs w:val="20"/>
                                  </w:rPr>
                                  <w:t>n</w:t>
                                </w:r>
                              </w:p>
                            </w:txbxContent>
                          </wps:txbx>
                          <wps:bodyPr rot="0" vert="horz" wrap="square" lIns="91440" tIns="45720" rIns="91440" bIns="45720" anchor="t" anchorCtr="0" upright="1">
                            <a:noAutofit/>
                          </wps:bodyPr>
                        </wps:wsp>
                      </wpg:grpSp>
                      <wps:wsp>
                        <wps:cNvPr id="157" name="Text Box 310"/>
                        <wps:cNvSpPr txBox="1">
                          <a:spLocks noChangeArrowheads="1"/>
                        </wps:cNvSpPr>
                        <wps:spPr bwMode="auto">
                          <a:xfrm>
                            <a:off x="1721" y="353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76D7" w:rsidRPr="00E052D3" w:rsidRDefault="000476D7"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67C3A3" id="Group 312" o:spid="_x0000_s1042" style="position:absolute;left:0;text-align:left;margin-left:12.35pt;margin-top:11.05pt;width:125pt;height:133.05pt;z-index:252369920" coordorigin="1721,1622" coordsize="2500,2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">
                <v:group id="Group 308" o:spid="_x0000_s1043" style="position:absolute;left:1829;top:1622;width:2392;height:1916" coordorigin="1643,1290" coordsize="2392,19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AutoShape 297" o:spid="_x0000_s1044" type="#_x0000_t123" style="position:absolute;left:1869;top:1290;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SEsIA&#10;AADcAAAADwAAAGRycy9kb3ducmV2LnhtbERPTWvCQBC9C/0PyxS8iNkotEjqKlUQNT2ZFrwO2WkS&#10;mp0Nu5sY/71bKPQ2j/c56+1oWjGQ841lBYskBUFcWt1wpeDr8zBfgfABWWNrmRTcycN28zRZY6bt&#10;jS80FKESMYR9hgrqELpMSl/WZNAntiOO3Ld1BkOErpLa4S2Gm1Yu0/RVGmw4NtTY0b6m8qfojYJj&#10;PsPG6v5jd762eb+qhtHkg1LT5/H9DUSgMfyL/9wnHee/LOH3mXiB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JISwgAAANwAAAAPAAAAAAAAAAAAAAAAAJgCAABkcnMvZG93&#10;bnJldi54bWxQSwUGAAAAAAQABAD1AAAAhwMAAAAA&#10;" fillcolor="#92cddc [1944]" strokecolor="black [3213]" strokeweight="2.25pt"/>
                  <v:shape id="Text Box 299" o:spid="_x0000_s1045" type="#_x0000_t202" style="position:absolute;left:2206;top:1421;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0476D7" w:rsidRDefault="000476D7" w:rsidP="00E052D3">
                          <w:pPr>
                            <w:jc w:val="center"/>
                            <w:rPr>
                              <w:b/>
                              <w:sz w:val="20"/>
                              <w:szCs w:val="20"/>
                            </w:rPr>
                          </w:pPr>
                          <w:r w:rsidRPr="00E052D3">
                            <w:rPr>
                              <w:b/>
                              <w:sz w:val="20"/>
                              <w:szCs w:val="20"/>
                            </w:rPr>
                            <w:t xml:space="preserve">Klaster </w:t>
                          </w:r>
                        </w:p>
                        <w:p w:rsidR="000476D7" w:rsidRPr="00E052D3" w:rsidRDefault="000476D7" w:rsidP="00E052D3">
                          <w:pPr>
                            <w:jc w:val="center"/>
                            <w:rPr>
                              <w:b/>
                              <w:sz w:val="20"/>
                              <w:szCs w:val="20"/>
                            </w:rPr>
                          </w:pPr>
                          <w:r w:rsidRPr="00E052D3">
                            <w:rPr>
                              <w:b/>
                              <w:sz w:val="20"/>
                              <w:szCs w:val="20"/>
                            </w:rPr>
                            <w:t>1</w:t>
                          </w:r>
                        </w:p>
                      </w:txbxContent>
                    </v:textbox>
                  </v:shape>
                  <v:shape id="Text Box 300" o:spid="_x0000_s1046" type="#_x0000_t202" style="position:absolute;left:2782;top:1978;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0476D7" w:rsidRDefault="000476D7" w:rsidP="00E052D3">
                          <w:pPr>
                            <w:jc w:val="center"/>
                            <w:rPr>
                              <w:b/>
                              <w:sz w:val="20"/>
                              <w:szCs w:val="20"/>
                            </w:rPr>
                          </w:pPr>
                          <w:r w:rsidRPr="00E052D3">
                            <w:rPr>
                              <w:b/>
                              <w:sz w:val="20"/>
                              <w:szCs w:val="20"/>
                            </w:rPr>
                            <w:t xml:space="preserve">Klaster </w:t>
                          </w:r>
                        </w:p>
                        <w:p w:rsidR="000476D7" w:rsidRPr="00E052D3" w:rsidRDefault="000476D7" w:rsidP="00E052D3">
                          <w:pPr>
                            <w:jc w:val="center"/>
                            <w:rPr>
                              <w:b/>
                              <w:sz w:val="20"/>
                              <w:szCs w:val="20"/>
                            </w:rPr>
                          </w:pPr>
                          <w:r>
                            <w:rPr>
                              <w:b/>
                              <w:sz w:val="20"/>
                              <w:szCs w:val="20"/>
                            </w:rPr>
                            <w:t>2</w:t>
                          </w:r>
                        </w:p>
                      </w:txbxContent>
                    </v:textbox>
                  </v:shape>
                  <v:shape id="Text Box 301" o:spid="_x0000_s1047" type="#_x0000_t202" style="position:absolute;left:1643;top:1947;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0476D7" w:rsidRDefault="000476D7" w:rsidP="00E052D3">
                          <w:pPr>
                            <w:jc w:val="center"/>
                            <w:rPr>
                              <w:b/>
                              <w:sz w:val="20"/>
                              <w:szCs w:val="20"/>
                            </w:rPr>
                          </w:pPr>
                          <w:r w:rsidRPr="00E052D3">
                            <w:rPr>
                              <w:b/>
                              <w:sz w:val="20"/>
                              <w:szCs w:val="20"/>
                            </w:rPr>
                            <w:t xml:space="preserve">Klaster </w:t>
                          </w:r>
                        </w:p>
                        <w:p w:rsidR="000476D7" w:rsidRPr="00E052D3" w:rsidRDefault="000476D7" w:rsidP="00E052D3">
                          <w:pPr>
                            <w:jc w:val="center"/>
                            <w:rPr>
                              <w:b/>
                              <w:sz w:val="20"/>
                              <w:szCs w:val="20"/>
                            </w:rPr>
                          </w:pPr>
                          <w:r>
                            <w:rPr>
                              <w:b/>
                              <w:sz w:val="20"/>
                              <w:szCs w:val="20"/>
                            </w:rPr>
                            <w:t>3</w:t>
                          </w:r>
                        </w:p>
                      </w:txbxContent>
                    </v:textbox>
                  </v:shape>
                  <v:shape id="Text Box 302" o:spid="_x0000_s1048" type="#_x0000_t202" style="position:absolute;left:2187;top:2529;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0476D7" w:rsidRDefault="000476D7" w:rsidP="00E052D3">
                          <w:pPr>
                            <w:jc w:val="center"/>
                            <w:rPr>
                              <w:b/>
                              <w:sz w:val="20"/>
                              <w:szCs w:val="20"/>
                            </w:rPr>
                          </w:pPr>
                          <w:r w:rsidRPr="00E052D3">
                            <w:rPr>
                              <w:b/>
                              <w:sz w:val="20"/>
                              <w:szCs w:val="20"/>
                            </w:rPr>
                            <w:t xml:space="preserve">Klaster </w:t>
                          </w:r>
                        </w:p>
                        <w:p w:rsidR="000476D7" w:rsidRPr="00E052D3" w:rsidRDefault="000476D7" w:rsidP="00E052D3">
                          <w:pPr>
                            <w:jc w:val="center"/>
                            <w:rPr>
                              <w:b/>
                              <w:sz w:val="20"/>
                              <w:szCs w:val="20"/>
                            </w:rPr>
                          </w:pPr>
                          <w:r>
                            <w:rPr>
                              <w:b/>
                              <w:sz w:val="20"/>
                              <w:szCs w:val="20"/>
                            </w:rPr>
                            <w:t>n</w:t>
                          </w:r>
                        </w:p>
                      </w:txbxContent>
                    </v:textbox>
                  </v:shape>
                </v:group>
                <v:shape id="Text Box 310" o:spid="_x0000_s1049" type="#_x0000_t202" style="position:absolute;left:1721;top:353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0476D7" w:rsidRPr="00E052D3" w:rsidRDefault="000476D7"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v:textbox>
                </v:shape>
              </v:group>
            </w:pict>
          </mc:Fallback>
        </mc:AlternateContent>
      </w: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2448" behindDoc="0" locked="0" layoutInCell="1" allowOverlap="1" wp14:anchorId="158D938D" wp14:editId="73623746">
                <wp:simplePos x="0" y="0"/>
                <wp:positionH relativeFrom="column">
                  <wp:posOffset>3236595</wp:posOffset>
                </wp:positionH>
                <wp:positionV relativeFrom="paragraph">
                  <wp:posOffset>13970</wp:posOffset>
                </wp:positionV>
                <wp:extent cx="397510" cy="0"/>
                <wp:effectExtent l="22860" t="62230" r="17780" b="61595"/>
                <wp:wrapNone/>
                <wp:docPr id="149" name="Auto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7510" cy="0"/>
                        </a:xfrm>
                        <a:prstGeom prst="straightConnector1">
                          <a:avLst/>
                        </a:prstGeom>
                        <a:noFill/>
                        <a:ln w="19050">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63F25" id="AutoShape 353" o:spid="_x0000_s1026" type="#_x0000_t32" style="position:absolute;margin-left:254.85pt;margin-top:1.1pt;width:31.3pt;height:0;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" strokecolor="black [3213]" strokeweight="1.5pt">
                <v:stroke startarrow="block"/>
              </v:shape>
            </w:pict>
          </mc:Fallback>
        </mc:AlternateContent>
      </w:r>
      <w:r>
        <w:rPr>
          <w:noProof/>
          <w:lang w:eastAsia="en-US"/>
        </w:rPr>
        <mc:AlternateContent>
          <mc:Choice Requires="wps">
            <w:drawing>
              <wp:anchor distT="0" distB="0" distL="114300" distR="114300" simplePos="0" relativeHeight="252386304" behindDoc="0" locked="0" layoutInCell="1" allowOverlap="1" wp14:anchorId="19EF7B55" wp14:editId="135B2BF2">
                <wp:simplePos x="0" y="0"/>
                <wp:positionH relativeFrom="column">
                  <wp:posOffset>66675</wp:posOffset>
                </wp:positionH>
                <wp:positionV relativeFrom="paragraph">
                  <wp:posOffset>124460</wp:posOffset>
                </wp:positionV>
                <wp:extent cx="504190" cy="0"/>
                <wp:effectExtent l="15240" t="58420" r="23495" b="65405"/>
                <wp:wrapNone/>
                <wp:docPr id="148"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8BB20" id="AutoShape 345" o:spid="_x0000_s1026" type="#_x0000_t32" style="position:absolute;margin-left:5.25pt;margin-top:9.8pt;width:39.7pt;height:0;z-index:2523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" strokecolor="black [3213]" strokeweight="1.5pt">
                <v:stroke endarrow="block"/>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1424" behindDoc="0" locked="0" layoutInCell="1" allowOverlap="1" wp14:anchorId="2BB1A201" wp14:editId="58A0D7F4">
                <wp:simplePos x="0" y="0"/>
                <wp:positionH relativeFrom="column">
                  <wp:posOffset>3235960</wp:posOffset>
                </wp:positionH>
                <wp:positionV relativeFrom="paragraph">
                  <wp:posOffset>73660</wp:posOffset>
                </wp:positionV>
                <wp:extent cx="398145" cy="0"/>
                <wp:effectExtent l="3175" t="0" r="0" b="3175"/>
                <wp:wrapNone/>
                <wp:docPr id="147" name="Auto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07623CF" id="AutoShape 352" o:spid="_x0000_s1026" type="#_x0000_t32" style="position:absolute;margin-left:254.8pt;margin-top:5.8pt;width:31.35pt;height:0;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" stroked="f"/>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0400" behindDoc="0" locked="0" layoutInCell="1" allowOverlap="1" wp14:anchorId="2D899272" wp14:editId="11C3DAFC">
                <wp:simplePos x="0" y="0"/>
                <wp:positionH relativeFrom="column">
                  <wp:posOffset>3075940</wp:posOffset>
                </wp:positionH>
                <wp:positionV relativeFrom="paragraph">
                  <wp:posOffset>9525</wp:posOffset>
                </wp:positionV>
                <wp:extent cx="558165" cy="0"/>
                <wp:effectExtent l="24130" t="64770" r="17780" b="59055"/>
                <wp:wrapNone/>
                <wp:docPr id="146" name="Auto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16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6884DC" id="AutoShape 351" o:spid="_x0000_s1026" type="#_x0000_t32" style="position:absolute;margin-left:242.2pt;margin-top:.75pt;width:43.95pt;height:0;flip:x;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7328" behindDoc="0" locked="0" layoutInCell="1" allowOverlap="1" wp14:anchorId="21B4B889" wp14:editId="2D182215">
                <wp:simplePos x="0" y="0"/>
                <wp:positionH relativeFrom="column">
                  <wp:posOffset>67310</wp:posOffset>
                </wp:positionH>
                <wp:positionV relativeFrom="paragraph">
                  <wp:posOffset>43815</wp:posOffset>
                </wp:positionV>
                <wp:extent cx="744220" cy="0"/>
                <wp:effectExtent l="15875" t="60960" r="20955" b="62865"/>
                <wp:wrapNone/>
                <wp:docPr id="145" name="Auto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422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087CE" id="AutoShape 347" o:spid="_x0000_s1026" type="#_x0000_t32" style="position:absolute;margin-left:5.3pt;margin-top:3.45pt;width:58.6pt;height:0;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" strokecolor="black [3213]" strokeweight="1.5pt">
                <v:stroke endarrow="block"/>
              </v:shape>
            </w:pict>
          </mc:Fallback>
        </mc:AlternateContent>
      </w: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9616" behindDoc="0" locked="0" layoutInCell="1" allowOverlap="1" wp14:anchorId="11E04FF5" wp14:editId="656812B0">
                <wp:simplePos x="0" y="0"/>
                <wp:positionH relativeFrom="column">
                  <wp:posOffset>2849245</wp:posOffset>
                </wp:positionH>
                <wp:positionV relativeFrom="paragraph">
                  <wp:posOffset>146050</wp:posOffset>
                </wp:positionV>
                <wp:extent cx="635" cy="114300"/>
                <wp:effectExtent l="16510" t="16510" r="11430" b="12065"/>
                <wp:wrapNone/>
                <wp:docPr id="144" name="Auto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10A690" id="AutoShape 358" o:spid="_x0000_s1026" type="#_x0000_t32" style="position:absolute;margin-left:224.35pt;margin-top:11.5pt;width:.05pt;height:9pt;flip:x;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" strokecolor="black [3213]" strokeweight="1.5pt"/>
            </w:pict>
          </mc:Fallback>
        </mc:AlternateContent>
      </w:r>
      <w:r>
        <w:rPr>
          <w:noProof/>
          <w:lang w:eastAsia="en-US"/>
        </w:rPr>
        <mc:AlternateContent>
          <mc:Choice Requires="wps">
            <w:drawing>
              <wp:anchor distT="0" distB="0" distL="114300" distR="114300" simplePos="0" relativeHeight="252398592" behindDoc="0" locked="0" layoutInCell="1" allowOverlap="1" wp14:anchorId="64A1DBFA" wp14:editId="3080F132">
                <wp:simplePos x="0" y="0"/>
                <wp:positionH relativeFrom="column">
                  <wp:posOffset>948055</wp:posOffset>
                </wp:positionH>
                <wp:positionV relativeFrom="paragraph">
                  <wp:posOffset>146050</wp:posOffset>
                </wp:positionV>
                <wp:extent cx="635" cy="114300"/>
                <wp:effectExtent l="10795" t="16510" r="17145" b="12065"/>
                <wp:wrapNone/>
                <wp:docPr id="143"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6CB749" id="AutoShape 357" o:spid="_x0000_s1026" type="#_x0000_t32" style="position:absolute;margin-left:74.65pt;margin-top:11.5pt;width:.05pt;height:9pt;flip:x;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401664" behindDoc="0" locked="0" layoutInCell="1" allowOverlap="1" wp14:anchorId="5DB1C9CD" wp14:editId="0897B7FC">
                <wp:simplePos x="0" y="0"/>
                <wp:positionH relativeFrom="column">
                  <wp:posOffset>34925</wp:posOffset>
                </wp:positionH>
                <wp:positionV relativeFrom="paragraph">
                  <wp:posOffset>441325</wp:posOffset>
                </wp:positionV>
                <wp:extent cx="3764915" cy="419100"/>
                <wp:effectExtent l="2540" t="0" r="4445" b="3810"/>
                <wp:wrapNone/>
                <wp:docPr id="142"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76D7" w:rsidRPr="00082A53" w:rsidRDefault="000476D7" w:rsidP="00082A53">
                            <w:pPr>
                              <w:pStyle w:val="Caption"/>
                              <w:rPr>
                                <w:i/>
                                <w:noProof/>
                                <w:sz w:val="20"/>
                                <w:szCs w:val="20"/>
                              </w:rPr>
                            </w:pPr>
                            <w:bookmarkStart w:id="129" w:name="_Ref408158546"/>
                            <w:bookmarkStart w:id="130"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Pr>
                                <w:i/>
                                <w:noProof/>
                                <w:sz w:val="20"/>
                                <w:szCs w:val="20"/>
                              </w:rPr>
                              <w:t>7</w:t>
                            </w:r>
                            <w:r w:rsidRPr="00082A53">
                              <w:rPr>
                                <w:i/>
                                <w:sz w:val="20"/>
                                <w:szCs w:val="20"/>
                              </w:rPr>
                              <w:fldChar w:fldCharType="end"/>
                            </w:r>
                            <w:bookmarkEnd w:id="129"/>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3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DB1C9CD" id="Text Box 361" o:spid="_x0000_s1050" type="#_x0000_t202" style="position:absolute;left:0;text-align:left;margin-left:2.75pt;margin-top:34.75pt;width:296.45pt;height:33pt;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" stroked="f">
                <v:textbox style="mso-fit-shape-to-text:t" inset="0,0,0,0">
                  <w:txbxContent>
                    <w:p w:rsidR="000476D7" w:rsidRPr="00082A53" w:rsidRDefault="000476D7" w:rsidP="00082A53">
                      <w:pPr>
                        <w:pStyle w:val="Caption"/>
                        <w:rPr>
                          <w:i/>
                          <w:noProof/>
                          <w:sz w:val="20"/>
                          <w:szCs w:val="20"/>
                        </w:rPr>
                      </w:pPr>
                      <w:bookmarkStart w:id="131" w:name="_Ref408158546"/>
                      <w:bookmarkStart w:id="132"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Pr>
                          <w:i/>
                          <w:noProof/>
                          <w:sz w:val="20"/>
                          <w:szCs w:val="20"/>
                        </w:rPr>
                        <w:t>7</w:t>
                      </w:r>
                      <w:r w:rsidRPr="00082A53">
                        <w:rPr>
                          <w:i/>
                          <w:sz w:val="20"/>
                          <w:szCs w:val="20"/>
                        </w:rPr>
                        <w:fldChar w:fldCharType="end"/>
                      </w:r>
                      <w:bookmarkEnd w:id="131"/>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32"/>
                    </w:p>
                  </w:txbxContent>
                </v:textbox>
              </v:shape>
            </w:pict>
          </mc:Fallback>
        </mc:AlternateContent>
      </w:r>
      <w:r>
        <w:rPr>
          <w:noProof/>
          <w:lang w:eastAsia="en-US"/>
        </w:rPr>
        <mc:AlternateContent>
          <mc:Choice Requires="wps">
            <w:drawing>
              <wp:anchor distT="0" distB="0" distL="114300" distR="114300" simplePos="0" relativeHeight="252397568" behindDoc="0" locked="0" layoutInCell="1" allowOverlap="1" wp14:anchorId="3F79F159" wp14:editId="442CC304">
                <wp:simplePos x="0" y="0"/>
                <wp:positionH relativeFrom="column">
                  <wp:posOffset>723900</wp:posOffset>
                </wp:positionH>
                <wp:positionV relativeFrom="paragraph">
                  <wp:posOffset>99695</wp:posOffset>
                </wp:positionV>
                <wp:extent cx="2364740" cy="222885"/>
                <wp:effectExtent l="0" t="0" r="1270" b="0"/>
                <wp:wrapNone/>
                <wp:docPr id="141"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222885"/>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0476D7" w:rsidRPr="00DA5199" w:rsidRDefault="000476D7"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9F159" id="Text Box 354" o:spid="_x0000_s1051" type="#_x0000_t202" style="position:absolute;left:0;text-align:left;margin-left:57pt;margin-top:7.85pt;width:186.2pt;height:17.5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" fillcolor="#b2a1c7 [1943]" stroked="f" strokecolor="black [3213]">
                <v:textbox>
                  <w:txbxContent>
                    <w:p w:rsidR="000476D7" w:rsidRPr="00DA5199" w:rsidRDefault="000476D7"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v:textbox>
              </v:shape>
            </w:pict>
          </mc:Fallback>
        </mc:AlternateContent>
      </w:r>
    </w:p>
    <w:p w:rsidR="00C97C60" w:rsidRDefault="00422044" w:rsidP="00082A53">
      <w:pPr>
        <w:spacing w:before="100"/>
        <w:ind w:firstLine="720"/>
      </w:pPr>
      <w:r>
        <w:fldChar w:fldCharType="begin"/>
      </w:r>
      <w:r>
        <w:instrText xml:space="preserve"> REF _Ref408158546 \h  \* MERGEFORMAT </w:instrText>
      </w:r>
      <w:r>
        <w:fldChar w:fldCharType="separate"/>
      </w:r>
      <w:r w:rsidR="00DE4529" w:rsidRPr="00DE4529">
        <w:t>Gambar 3.5</w:t>
      </w:r>
      <w:r>
        <w:fldChar w:fldCharType="end"/>
      </w:r>
      <w:r w:rsidR="00D72A13">
        <w:t>.</w:t>
      </w:r>
      <w:r w:rsidR="00082A53" w:rsidRPr="00082A53">
        <w:t xml:space="preserve"> adalah ilustrasi implementasi algoritma </w:t>
      </w:r>
      <w:r w:rsidR="0040549F">
        <w:rPr>
          <w:i/>
        </w:rPr>
        <w:t>K-Means</w:t>
      </w:r>
      <w:r w:rsidR="00082A53" w:rsidRPr="00082A53">
        <w:t xml:space="preserve"> dan </w:t>
      </w:r>
      <w:r w:rsidR="00D72A13" w:rsidRPr="0040549F">
        <w:rPr>
          <w:i/>
        </w:rPr>
        <w:t>K-Nearest Neighbor</w:t>
      </w:r>
      <w:r w:rsidR="00D72A13">
        <w:t xml:space="preserve"> </w:t>
      </w:r>
      <w:r w:rsidR="009D2B11">
        <w:t xml:space="preserve">pada fungsi </w:t>
      </w:r>
      <w:r w:rsidR="00D01108">
        <w:t xml:space="preserve">menghitung </w:t>
      </w:r>
      <w:r w:rsidR="00D01108">
        <w:rPr>
          <w:i/>
        </w:rPr>
        <w:t>fitness value</w:t>
      </w:r>
      <w:r w:rsidR="00082A53" w:rsidRPr="00082A53">
        <w:t>.</w:t>
      </w:r>
      <w:r w:rsidR="00082A53">
        <w:t xml:space="preserve"> </w:t>
      </w:r>
      <w:r w:rsidR="00C97C60">
        <w:t>Data yang telah dila</w:t>
      </w:r>
      <w:r w:rsidR="009D2B11">
        <w:t>beli akan dihitung keakuratan</w:t>
      </w:r>
      <w:r w:rsidR="00C97C60">
        <w:t xml:space="preserve"> prediksi kelasnya. Akurasi dihitung menggunakan rumus:</w:t>
      </w:r>
    </w:p>
    <w:p w:rsidR="00C97C60" w:rsidRDefault="00C97C60" w:rsidP="007550C2">
      <w:pPr>
        <w:ind w:firstLine="720"/>
      </w:pPr>
    </w:p>
    <w:p w:rsidR="00D4208E" w:rsidRPr="00D4208E" w:rsidRDefault="00725135" w:rsidP="007618FE">
      <w:pPr>
        <w:pStyle w:val="Caption"/>
        <w:jc w:val="right"/>
        <w:rPr>
          <w:b w:val="0"/>
        </w:rPr>
      </w:pPr>
      <m:oMath>
        <m:r>
          <m:rPr>
            <m:sty m:val="bi"/>
          </m:rPr>
          <w:rPr>
            <w:rFonts w:ascii="Cambria Math" w:hAnsi="Cambria Math"/>
          </w:rPr>
          <m:t xml:space="preserve">Akurasi= </m:t>
        </m:r>
        <m:f>
          <m:fPr>
            <m:ctrlPr>
              <w:rPr>
                <w:rFonts w:ascii="Cambria Math" w:hAnsi="Cambria Math"/>
                <w:b w:val="0"/>
                <w:i/>
              </w:rPr>
            </m:ctrlPr>
          </m:fPr>
          <m:num>
            <m:r>
              <m:rPr>
                <m:sty m:val="bi"/>
              </m:rPr>
              <w:rPr>
                <w:rFonts w:ascii="Cambria Math" w:hAnsi="Cambria Math"/>
              </w:rPr>
              <m:t>True Positive</m:t>
            </m:r>
          </m:num>
          <m:den>
            <m:r>
              <m:rPr>
                <m:sty m:val="bi"/>
              </m:rPr>
              <w:rPr>
                <w:rFonts w:ascii="Cambria Math" w:hAnsi="Cambria Math"/>
              </w:rPr>
              <m:t>Jumlah seluruh data</m:t>
            </m:r>
          </m:den>
        </m:f>
        <m:r>
          <m:rPr>
            <m:sty m:val="bi"/>
          </m:rPr>
          <w:rPr>
            <w:rFonts w:ascii="Cambria Math" w:hAnsi="Cambria Math"/>
          </w:rPr>
          <m:t>x 100%</m:t>
        </m:r>
      </m:oMath>
      <w:r w:rsidR="007618FE">
        <w:t xml:space="preserve">           </w:t>
      </w:r>
      <w:r w:rsidR="007618FE" w:rsidRPr="007618FE">
        <w:rPr>
          <w:b w:val="0"/>
        </w:rPr>
        <w:t>(3.</w:t>
      </w:r>
      <w:r w:rsidR="00DC3EB3">
        <w:rPr>
          <w:b w:val="0"/>
        </w:rPr>
        <w:t>1</w:t>
      </w:r>
      <w:r w:rsidR="007618FE" w:rsidRPr="007618FE">
        <w:rPr>
          <w:b w:val="0"/>
        </w:rPr>
        <w:t>)</w:t>
      </w:r>
      <w:r w:rsidR="00D4208E">
        <w:rPr>
          <w:b w:val="0"/>
        </w:rPr>
        <w:t xml:space="preserve">     </w:t>
      </w:r>
      <w:r w:rsidR="00C97C60">
        <w:t xml:space="preserve">                                    </w:t>
      </w:r>
      <w:r w:rsidR="00D4208E">
        <w:t xml:space="preserve">                          </w:t>
      </w:r>
    </w:p>
    <w:p w:rsidR="00C97C60" w:rsidRDefault="00C97C60" w:rsidP="00D4208E">
      <w:pPr>
        <w:ind w:firstLine="720"/>
      </w:pPr>
      <w:r>
        <w:t>Di</w:t>
      </w:r>
      <w:r w:rsidR="00D4208E">
        <w:t xml:space="preserve"> </w:t>
      </w:r>
      <w:r>
        <w:t xml:space="preserve">mana </w:t>
      </w:r>
      <w:r>
        <w:rPr>
          <w:i/>
        </w:rPr>
        <w:t xml:space="preserve">True Positive </w:t>
      </w:r>
      <w:r>
        <w:t xml:space="preserve">adalah jumlah data </w:t>
      </w:r>
      <w:r w:rsidR="00C15751">
        <w:t>yang diklasifikasikan dengan tepat.</w:t>
      </w:r>
      <w:r>
        <w:t xml:space="preserve"> </w:t>
      </w:r>
    </w:p>
    <w:p w:rsidR="001164FC" w:rsidRPr="001B2B59" w:rsidRDefault="001164FC" w:rsidP="00D4208E">
      <w:pPr>
        <w:spacing w:after="100"/>
        <w:ind w:firstLine="720"/>
      </w:pPr>
      <w:r>
        <w:rPr>
          <w:lang w:val="id-ID"/>
        </w:rPr>
        <w:t>Input atau masukan pada fungsi ini berupa data</w:t>
      </w:r>
      <w:r w:rsidR="00114FBB">
        <w:t xml:space="preserve"> </w:t>
      </w:r>
      <w:r w:rsidR="00114FBB" w:rsidRPr="006B7303">
        <w:rPr>
          <w:i/>
        </w:rPr>
        <w:t>training</w:t>
      </w:r>
      <w:r>
        <w:rPr>
          <w:lang w:val="id-ID"/>
        </w:rPr>
        <w:t xml:space="preserve"> yang disimpan dalam </w:t>
      </w:r>
      <w:r w:rsidR="0043281D" w:rsidRPr="0043281D">
        <w:rPr>
          <w:i/>
        </w:rPr>
        <w:t>Arraylist</w:t>
      </w:r>
      <w:r>
        <w:rPr>
          <w:lang w:val="id-ID"/>
        </w:rPr>
        <w:t xml:space="preserve"> bertipe </w:t>
      </w:r>
      <w:r w:rsidR="0043281D" w:rsidRPr="0043281D">
        <w:rPr>
          <w:i/>
        </w:rPr>
        <w:t>D</w:t>
      </w:r>
      <w:r w:rsidRPr="00841633">
        <w:rPr>
          <w:i/>
          <w:lang w:val="id-ID"/>
        </w:rPr>
        <w:t>ouble</w:t>
      </w:r>
      <w:r w:rsidR="0043281D">
        <w:rPr>
          <w:i/>
        </w:rPr>
        <w:t>[]</w:t>
      </w:r>
      <w:r w:rsidR="00C23E68">
        <w:rPr>
          <w:i/>
        </w:rPr>
        <w:t xml:space="preserve">, </w:t>
      </w:r>
      <w:r w:rsidR="0043281D">
        <w:t>kromosom</w:t>
      </w:r>
      <w:r w:rsidR="00C23E68">
        <w:t xml:space="preserve"> seperti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C23E68">
        <w:t xml:space="preserve">, dan data </w:t>
      </w:r>
      <w:r w:rsidR="00C23E68" w:rsidRPr="006B7303">
        <w:rPr>
          <w:i/>
        </w:rPr>
        <w:t>testing</w:t>
      </w:r>
      <w:r w:rsidR="00C23E68">
        <w:t xml:space="preserve"> yang juga </w:t>
      </w:r>
      <w:r w:rsidR="00C23E68">
        <w:rPr>
          <w:lang w:val="id-ID"/>
        </w:rPr>
        <w:t xml:space="preserve">disimpan dalam </w:t>
      </w:r>
      <w:r w:rsidR="00C23E68" w:rsidRPr="0043281D">
        <w:rPr>
          <w:i/>
        </w:rPr>
        <w:t>Arraylist</w:t>
      </w:r>
      <w:r w:rsidR="00C23E68">
        <w:rPr>
          <w:lang w:val="id-ID"/>
        </w:rPr>
        <w:t xml:space="preserve"> bertipe </w:t>
      </w:r>
      <w:r w:rsidR="00C23E68" w:rsidRPr="0043281D">
        <w:rPr>
          <w:i/>
        </w:rPr>
        <w:t>D</w:t>
      </w:r>
      <w:r w:rsidR="00C23E68" w:rsidRPr="00841633">
        <w:rPr>
          <w:i/>
          <w:lang w:val="id-ID"/>
        </w:rPr>
        <w:t>ouble</w:t>
      </w:r>
      <w:r w:rsidR="00C23E68">
        <w:rPr>
          <w:i/>
        </w:rPr>
        <w:t>[]</w:t>
      </w:r>
      <w:r w:rsidR="0043281D">
        <w:rPr>
          <w:lang w:val="id-ID"/>
        </w:rPr>
        <w:t>.</w:t>
      </w:r>
      <w:r w:rsidR="0043281D">
        <w:t xml:space="preserve"> </w:t>
      </w:r>
      <w:r>
        <w:rPr>
          <w:i/>
          <w:lang w:val="id-ID"/>
        </w:rPr>
        <w:t>Pseudocode</w:t>
      </w:r>
      <w:r>
        <w:rPr>
          <w:lang w:val="id-ID"/>
        </w:rPr>
        <w:t xml:space="preserve"> fungsi </w:t>
      </w:r>
      <w:r w:rsidR="00E117FF">
        <w:t xml:space="preserve">menghitung </w:t>
      </w:r>
      <w:r w:rsidR="00E117FF">
        <w:rPr>
          <w:i/>
        </w:rPr>
        <w:t xml:space="preserve">fitness value </w:t>
      </w:r>
      <w:r>
        <w:rPr>
          <w:lang w:val="id-ID"/>
        </w:rPr>
        <w:t>dapat dilihat pada</w:t>
      </w:r>
      <w:r w:rsidRPr="00D01108">
        <w:rPr>
          <w:lang w:val="id-ID"/>
        </w:rPr>
        <w:t xml:space="preserve"> </w:t>
      </w:r>
      <w:r w:rsidR="00422044">
        <w:fldChar w:fldCharType="begin"/>
      </w:r>
      <w:r w:rsidR="00422044">
        <w:instrText xml:space="preserve"> REF _Ref405949873 \h  \* MERGEFORMAT </w:instrText>
      </w:r>
      <w:r w:rsidR="00422044">
        <w:fldChar w:fldCharType="separate"/>
      </w:r>
      <w:r w:rsidR="00DE4529" w:rsidRPr="00DE4529">
        <w:t>Gambar 3.6</w:t>
      </w:r>
      <w:r w:rsidR="00422044">
        <w:fldChar w:fldCharType="end"/>
      </w:r>
      <w:r w:rsidR="00D01108" w:rsidRPr="00D01108">
        <w:t>.</w:t>
      </w:r>
    </w:p>
    <w:tbl>
      <w:tblPr>
        <w:tblpPr w:leftFromText="180" w:rightFromText="180" w:vertAnchor="text" w:horzAnchor="margin" w:tblpX="108" w:tblpY="74"/>
        <w:tblW w:w="5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888"/>
      </w:tblGrid>
      <w:tr w:rsidR="001164FC" w:rsidRPr="00BA598A" w:rsidTr="00BA598A">
        <w:trPr>
          <w:trHeight w:val="186"/>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Masukan</w:t>
            </w:r>
          </w:p>
        </w:tc>
        <w:tc>
          <w:tcPr>
            <w:tcW w:w="3888" w:type="dxa"/>
            <w:shd w:val="clear" w:color="auto" w:fill="auto"/>
          </w:tcPr>
          <w:p w:rsidR="001164FC" w:rsidRPr="00BA598A" w:rsidRDefault="0043281D" w:rsidP="00BA598A">
            <w:pPr>
              <w:rPr>
                <w:rFonts w:ascii="Courier New" w:hAnsi="Courier New" w:cs="Courier New"/>
                <w:sz w:val="18"/>
                <w:szCs w:val="18"/>
              </w:rPr>
            </w:pPr>
            <w:r w:rsidRPr="00BA598A">
              <w:rPr>
                <w:rFonts w:ascii="Courier New" w:hAnsi="Courier New" w:cs="Courier New"/>
                <w:sz w:val="18"/>
                <w:szCs w:val="18"/>
                <w:lang w:val="id-ID"/>
              </w:rPr>
              <w:t>D</w:t>
            </w:r>
            <w:r w:rsidR="001164FC" w:rsidRPr="00BA598A">
              <w:rPr>
                <w:rFonts w:ascii="Courier New" w:hAnsi="Courier New" w:cs="Courier New"/>
                <w:sz w:val="18"/>
                <w:szCs w:val="18"/>
                <w:lang w:val="id-ID"/>
              </w:rPr>
              <w:t>ata</w:t>
            </w:r>
            <w:r w:rsidR="00A3694D" w:rsidRPr="00BA598A">
              <w:rPr>
                <w:rFonts w:ascii="Courier New" w:hAnsi="Courier New" w:cs="Courier New"/>
                <w:sz w:val="18"/>
                <w:szCs w:val="18"/>
              </w:rPr>
              <w:t xml:space="preserve"> </w:t>
            </w:r>
            <w:r w:rsidR="00A3694D" w:rsidRPr="006B7303">
              <w:rPr>
                <w:rFonts w:ascii="Courier New" w:hAnsi="Courier New" w:cs="Courier New"/>
                <w:i/>
                <w:sz w:val="18"/>
                <w:szCs w:val="18"/>
              </w:rPr>
              <w:t>training</w:t>
            </w:r>
            <w:r w:rsidR="00A3694D" w:rsidRPr="00BA598A">
              <w:rPr>
                <w:rFonts w:ascii="Courier New" w:hAnsi="Courier New" w:cs="Courier New"/>
                <w:sz w:val="18"/>
                <w:szCs w:val="18"/>
              </w:rPr>
              <w:t xml:space="preserve">, </w:t>
            </w:r>
            <w:r w:rsidRPr="00BA598A">
              <w:rPr>
                <w:rFonts w:ascii="Courier New" w:hAnsi="Courier New" w:cs="Courier New"/>
                <w:sz w:val="18"/>
                <w:szCs w:val="18"/>
              </w:rPr>
              <w:t>kromosom</w:t>
            </w:r>
            <w:r w:rsidR="00A3694D" w:rsidRPr="00BA598A">
              <w:rPr>
                <w:rFonts w:ascii="Courier New" w:hAnsi="Courier New" w:cs="Courier New"/>
                <w:sz w:val="18"/>
                <w:szCs w:val="18"/>
              </w:rPr>
              <w:t xml:space="preserve">, dan data </w:t>
            </w:r>
            <w:r w:rsidR="00A3694D" w:rsidRPr="006B7303">
              <w:rPr>
                <w:rFonts w:ascii="Courier New" w:hAnsi="Courier New" w:cs="Courier New"/>
                <w:i/>
                <w:sz w:val="18"/>
                <w:szCs w:val="18"/>
              </w:rPr>
              <w:t>testing</w:t>
            </w:r>
          </w:p>
        </w:tc>
      </w:tr>
      <w:tr w:rsidR="001164FC" w:rsidRPr="00BA598A" w:rsidTr="00BA598A">
        <w:trPr>
          <w:trHeight w:val="197"/>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Keluaran</w:t>
            </w:r>
          </w:p>
        </w:tc>
        <w:tc>
          <w:tcPr>
            <w:tcW w:w="3888" w:type="dxa"/>
            <w:shd w:val="clear" w:color="auto" w:fill="auto"/>
          </w:tcPr>
          <w:p w:rsidR="001164FC" w:rsidRPr="00BA598A" w:rsidRDefault="001B2B59" w:rsidP="00BA598A">
            <w:pPr>
              <w:rPr>
                <w:rFonts w:ascii="Courier New" w:hAnsi="Courier New" w:cs="Courier New"/>
                <w:sz w:val="18"/>
                <w:szCs w:val="18"/>
              </w:rPr>
            </w:pPr>
            <w:r w:rsidRPr="00BA598A">
              <w:rPr>
                <w:rFonts w:ascii="Courier New" w:hAnsi="Courier New" w:cs="Courier New"/>
                <w:sz w:val="18"/>
                <w:szCs w:val="18"/>
              </w:rPr>
              <w:t>Akurasi</w:t>
            </w:r>
          </w:p>
        </w:tc>
      </w:tr>
      <w:tr w:rsidR="001164FC" w:rsidRPr="00BA598A" w:rsidTr="00BA598A">
        <w:trPr>
          <w:trHeight w:val="1294"/>
        </w:trPr>
        <w:tc>
          <w:tcPr>
            <w:tcW w:w="5868" w:type="dxa"/>
            <w:gridSpan w:val="2"/>
            <w:shd w:val="clear" w:color="auto" w:fill="auto"/>
          </w:tcPr>
          <w:p w:rsidR="00F35C8D" w:rsidRPr="00BA598A" w:rsidRDefault="00F35C8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lastRenderedPageBreak/>
              <w:t>for(int i=0; i&lt;nilaiK; i++)</w:t>
            </w:r>
          </w:p>
          <w:p w:rsidR="00047BE1" w:rsidRPr="00BA598A" w:rsidRDefault="001B2B59" w:rsidP="00BA598A">
            <w:pPr>
              <w:pStyle w:val="ListParagraph"/>
              <w:numPr>
                <w:ilvl w:val="0"/>
                <w:numId w:val="13"/>
              </w:numPr>
              <w:tabs>
                <w:tab w:val="left" w:pos="720"/>
              </w:tabs>
              <w:ind w:left="720" w:hanging="720"/>
              <w:jc w:val="left"/>
              <w:rPr>
                <w:rFonts w:ascii="Courier New" w:hAnsi="Courier New" w:cs="Courier New"/>
                <w:sz w:val="18"/>
                <w:szCs w:val="18"/>
                <w:lang w:val="id-ID"/>
              </w:rPr>
            </w:pPr>
            <w:r w:rsidRPr="00BA598A">
              <w:rPr>
                <w:rFonts w:ascii="Courier New" w:hAnsi="Courier New" w:cs="Courier New"/>
                <w:sz w:val="18"/>
                <w:szCs w:val="18"/>
                <w:lang w:val="id-ID"/>
              </w:rPr>
              <w:t>centroid</w:t>
            </w:r>
            <w:r w:rsidR="00047BE1" w:rsidRPr="00BA598A">
              <w:rPr>
                <w:rFonts w:ascii="Courier New" w:hAnsi="Courier New" w:cs="Courier New"/>
                <w:sz w:val="18"/>
                <w:szCs w:val="18"/>
                <w:lang w:val="id-ID"/>
              </w:rPr>
              <w:t>[</w:t>
            </w:r>
            <w:r w:rsidR="00047BE1" w:rsidRPr="00BA598A">
              <w:rPr>
                <w:rFonts w:ascii="Courier New" w:hAnsi="Courier New" w:cs="Courier New"/>
                <w:sz w:val="18"/>
                <w:szCs w:val="18"/>
              </w:rPr>
              <w:t>i</w:t>
            </w:r>
            <w:r w:rsidR="00047BE1" w:rsidRPr="00BA598A">
              <w:rPr>
                <w:rFonts w:ascii="Courier New" w:hAnsi="Courier New" w:cs="Courier New"/>
                <w:sz w:val="18"/>
                <w:szCs w:val="18"/>
                <w:lang w:val="id-ID"/>
              </w:rPr>
              <w:t xml:space="preserve">] =  </w:t>
            </w:r>
            <w:r w:rsidR="00047BE1" w:rsidRPr="00BA598A">
              <w:rPr>
                <w:rFonts w:ascii="Courier New" w:hAnsi="Courier New" w:cs="Courier New"/>
                <w:i/>
                <w:sz w:val="18"/>
                <w:szCs w:val="18"/>
              </w:rPr>
              <w:t>generate centroid</w:t>
            </w:r>
          </w:p>
          <w:p w:rsidR="00F35C8D"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Menyimpan data c</w:t>
            </w:r>
            <w:r w:rsidRPr="00BA598A">
              <w:rPr>
                <w:rFonts w:ascii="Courier New" w:hAnsi="Courier New" w:cs="Courier New"/>
                <w:i/>
                <w:sz w:val="18"/>
                <w:szCs w:val="18"/>
              </w:rPr>
              <w:t>entroid</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end for</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do</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 xml:space="preserve">antara data </w:t>
            </w:r>
            <w:r w:rsidRPr="006B7303">
              <w:rPr>
                <w:rFonts w:ascii="Courier New" w:hAnsi="Courier New" w:cs="Courier New"/>
                <w:i/>
                <w:sz w:val="18"/>
                <w:szCs w:val="18"/>
              </w:rPr>
              <w:t>training</w:t>
            </w:r>
            <w:r w:rsidRPr="00BA598A">
              <w:rPr>
                <w:rFonts w:ascii="Courier New" w:hAnsi="Courier New" w:cs="Courier New"/>
                <w:sz w:val="18"/>
                <w:szCs w:val="18"/>
              </w:rPr>
              <w:t xml:space="preserve"> dengan </w:t>
            </w:r>
            <w:r w:rsidRPr="00BA598A">
              <w:rPr>
                <w:rFonts w:ascii="Courier New" w:hAnsi="Courier New" w:cs="Courier New"/>
                <w:i/>
                <w:sz w:val="18"/>
                <w:szCs w:val="18"/>
              </w:rPr>
              <w:t>centroid</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Kelompokkan data ke-n dalam </w:t>
            </w:r>
            <w:r w:rsidRPr="00BA598A">
              <w:rPr>
                <w:rFonts w:ascii="Courier New" w:hAnsi="Courier New" w:cs="Courier New"/>
                <w:i/>
                <w:sz w:val="18"/>
                <w:szCs w:val="18"/>
              </w:rPr>
              <w:t>cluster</w:t>
            </w:r>
            <w:r w:rsidRPr="00BA598A">
              <w:rPr>
                <w:rFonts w:ascii="Courier New" w:hAnsi="Courier New" w:cs="Courier New"/>
                <w:sz w:val="18"/>
                <w:szCs w:val="18"/>
              </w:rPr>
              <w:t xml:space="preserve"> k sesuai dengan hasil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terkecil</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Update rata-rata </w:t>
            </w:r>
            <w:r w:rsidRPr="00BA598A">
              <w:rPr>
                <w:rFonts w:ascii="Courier New" w:hAnsi="Courier New" w:cs="Courier New"/>
                <w:i/>
                <w:sz w:val="18"/>
                <w:szCs w:val="18"/>
              </w:rPr>
              <w:t xml:space="preserve">centroid </w:t>
            </w:r>
            <w:r w:rsidRPr="00BA598A">
              <w:rPr>
                <w:rFonts w:ascii="Courier New" w:hAnsi="Courier New" w:cs="Courier New"/>
                <w:sz w:val="18"/>
                <w:szCs w:val="18"/>
              </w:rPr>
              <w:t xml:space="preserve">masing-masing </w:t>
            </w:r>
            <w:r w:rsidRPr="00BA598A">
              <w:rPr>
                <w:rFonts w:ascii="Courier New" w:hAnsi="Courier New" w:cs="Courier New"/>
                <w:i/>
                <w:sz w:val="18"/>
                <w:szCs w:val="18"/>
              </w:rPr>
              <w:t>cluster</w:t>
            </w:r>
            <w:r w:rsidRPr="00BA598A">
              <w:rPr>
                <w:rFonts w:ascii="Courier New" w:hAnsi="Courier New" w:cs="Courier New"/>
                <w:sz w:val="18"/>
                <w:szCs w:val="18"/>
              </w:rPr>
              <w:t xml:space="preserve"> </w:t>
            </w:r>
          </w:p>
          <w:p w:rsidR="00047BE1"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until data dalam </w:t>
            </w:r>
            <w:r w:rsidRPr="00BA598A">
              <w:rPr>
                <w:rFonts w:ascii="Courier New" w:hAnsi="Courier New" w:cs="Courier New"/>
                <w:i/>
                <w:sz w:val="18"/>
                <w:szCs w:val="18"/>
              </w:rPr>
              <w:t xml:space="preserve">cluster </w:t>
            </w:r>
            <w:r w:rsidRPr="00BA598A">
              <w:rPr>
                <w:rFonts w:ascii="Courier New" w:hAnsi="Courier New" w:cs="Courier New"/>
                <w:sz w:val="18"/>
                <w:szCs w:val="18"/>
              </w:rPr>
              <w:t xml:space="preserve">k tetap </w:t>
            </w: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p>
          <w:p w:rsidR="00A3694D" w:rsidRPr="00BA598A" w:rsidRDefault="00A3694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for(int i=0; i&lt;jumlah data </w:t>
            </w:r>
            <w:r w:rsidRPr="006B7303">
              <w:rPr>
                <w:rFonts w:ascii="Courier New" w:hAnsi="Courier New" w:cs="Courier New"/>
                <w:i/>
                <w:sz w:val="18"/>
                <w:szCs w:val="18"/>
              </w:rPr>
              <w:t>testing</w:t>
            </w:r>
            <w:r w:rsidRPr="00BA598A">
              <w:rPr>
                <w:rFonts w:ascii="Courier New" w:hAnsi="Courier New" w:cs="Courier New"/>
                <w:sz w:val="18"/>
                <w:szCs w:val="18"/>
              </w:rPr>
              <w:t>;i++)</w:t>
            </w:r>
          </w:p>
          <w:p w:rsidR="00F431E1" w:rsidRPr="00BA598A" w:rsidRDefault="00A3694D"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similarity </w:t>
            </w:r>
          </w:p>
          <w:p w:rsidR="00C23E68" w:rsidRPr="00BA598A" w:rsidRDefault="00C23E68"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Labeli data </w:t>
            </w:r>
            <w:r w:rsidRPr="006B7303">
              <w:rPr>
                <w:rFonts w:ascii="Courier New" w:hAnsi="Courier New" w:cs="Courier New"/>
                <w:i/>
                <w:sz w:val="18"/>
                <w:szCs w:val="18"/>
              </w:rPr>
              <w:t>testing</w:t>
            </w:r>
            <w:r w:rsidRPr="00BA598A">
              <w:rPr>
                <w:rFonts w:ascii="Courier New" w:hAnsi="Courier New" w:cs="Courier New"/>
                <w:sz w:val="18"/>
                <w:szCs w:val="18"/>
              </w:rPr>
              <w:t xml:space="preserve"> dengan label kelompok yang memilki nilai similarity terbesar</w:t>
            </w:r>
          </w:p>
          <w:p w:rsidR="001164FC" w:rsidRPr="00BA598A" w:rsidRDefault="00C23E68" w:rsidP="00BA598A">
            <w:pPr>
              <w:pStyle w:val="ListParagraph"/>
              <w:keepNext/>
              <w:numPr>
                <w:ilvl w:val="0"/>
                <w:numId w:val="13"/>
              </w:numPr>
              <w:ind w:left="450" w:hanging="450"/>
              <w:jc w:val="left"/>
              <w:rPr>
                <w:rFonts w:ascii="Courier New" w:hAnsi="Courier New" w:cs="Courier New"/>
                <w:sz w:val="18"/>
                <w:szCs w:val="18"/>
              </w:rPr>
            </w:pPr>
            <w:r w:rsidRPr="00BA598A">
              <w:rPr>
                <w:rFonts w:ascii="Courier New" w:hAnsi="Courier New" w:cs="Courier New"/>
                <w:sz w:val="18"/>
                <w:szCs w:val="18"/>
              </w:rPr>
              <w:t>end for</w:t>
            </w:r>
          </w:p>
          <w:p w:rsidR="00C23E68" w:rsidRPr="00BA598A" w:rsidRDefault="00C23E68" w:rsidP="00BA598A">
            <w:pPr>
              <w:pStyle w:val="ListParagraph"/>
              <w:keepNext/>
              <w:numPr>
                <w:ilvl w:val="0"/>
                <w:numId w:val="13"/>
              </w:numPr>
              <w:ind w:left="450" w:hanging="450"/>
              <w:jc w:val="left"/>
              <w:rPr>
                <w:rFonts w:ascii="Courier New" w:hAnsi="Courier New" w:cs="Courier New"/>
                <w:sz w:val="18"/>
                <w:szCs w:val="18"/>
              </w:rPr>
            </w:pPr>
          </w:p>
          <w:p w:rsidR="001B2B59" w:rsidRPr="00BA598A" w:rsidRDefault="00D01108" w:rsidP="00BA598A">
            <w:pPr>
              <w:pStyle w:val="ListParagraph"/>
              <w:keepNext/>
              <w:numPr>
                <w:ilvl w:val="0"/>
                <w:numId w:val="13"/>
              </w:numPr>
              <w:ind w:left="450" w:hanging="450"/>
              <w:jc w:val="left"/>
              <w:rPr>
                <w:rFonts w:ascii="Courier New" w:hAnsi="Courier New" w:cs="Courier New"/>
                <w:sz w:val="18"/>
                <w:szCs w:val="18"/>
              </w:rPr>
            </w:pPr>
            <w:r>
              <w:rPr>
                <w:rFonts w:ascii="Courier New" w:hAnsi="Courier New" w:cs="Courier New"/>
                <w:sz w:val="18"/>
                <w:szCs w:val="18"/>
              </w:rPr>
              <w:t>r</w:t>
            </w:r>
            <w:r w:rsidR="001B2B59" w:rsidRPr="00BA598A">
              <w:rPr>
                <w:rFonts w:ascii="Courier New" w:hAnsi="Courier New" w:cs="Courier New"/>
                <w:sz w:val="18"/>
                <w:szCs w:val="18"/>
              </w:rPr>
              <w:t>eturn akurasi</w:t>
            </w:r>
          </w:p>
        </w:tc>
      </w:tr>
      <w:tr w:rsidR="00BA598A" w:rsidRPr="00BA598A" w:rsidTr="00BA598A">
        <w:trPr>
          <w:trHeight w:val="293"/>
        </w:trPr>
        <w:tc>
          <w:tcPr>
            <w:tcW w:w="5868" w:type="dxa"/>
            <w:gridSpan w:val="2"/>
            <w:tcBorders>
              <w:left w:val="single" w:sz="4" w:space="0" w:color="FFFFFF" w:themeColor="background1"/>
              <w:bottom w:val="nil"/>
              <w:right w:val="nil"/>
            </w:tcBorders>
            <w:shd w:val="clear" w:color="auto" w:fill="auto"/>
          </w:tcPr>
          <w:p w:rsidR="00BA598A" w:rsidRPr="00BA598A" w:rsidRDefault="0052218F" w:rsidP="00BA598A">
            <w:pPr>
              <w:pStyle w:val="ListParagraph"/>
              <w:ind w:left="450"/>
              <w:jc w:val="left"/>
              <w:rPr>
                <w:rFonts w:ascii="Courier New" w:hAnsi="Courier New" w:cs="Courier New"/>
                <w:sz w:val="18"/>
                <w:szCs w:val="18"/>
              </w:rPr>
            </w:pPr>
            <w:r>
              <w:rPr>
                <w:noProof/>
                <w:lang w:eastAsia="en-US"/>
              </w:rPr>
              <mc:AlternateContent>
                <mc:Choice Requires="wps">
                  <w:drawing>
                    <wp:anchor distT="0" distB="0" distL="114300" distR="114300" simplePos="0" relativeHeight="252319744" behindDoc="0" locked="0" layoutInCell="1" allowOverlap="1" wp14:anchorId="04424893" wp14:editId="7DE6D3E4">
                      <wp:simplePos x="0" y="0"/>
                      <wp:positionH relativeFrom="column">
                        <wp:posOffset>-113030</wp:posOffset>
                      </wp:positionH>
                      <wp:positionV relativeFrom="paragraph">
                        <wp:posOffset>8255</wp:posOffset>
                      </wp:positionV>
                      <wp:extent cx="3799840" cy="281305"/>
                      <wp:effectExtent l="0" t="0" r="2540" b="4445"/>
                      <wp:wrapNone/>
                      <wp:docPr id="140"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76D7" w:rsidRPr="007618FE" w:rsidRDefault="000476D7" w:rsidP="007618FE">
                                  <w:pPr>
                                    <w:jc w:val="center"/>
                                    <w:rPr>
                                      <w:b/>
                                    </w:rPr>
                                  </w:pPr>
                                  <w:bookmarkStart w:id="133" w:name="_Ref405949873"/>
                                  <w:bookmarkStart w:id="134"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Pr>
                                      <w:b/>
                                      <w:i/>
                                      <w:noProof/>
                                      <w:sz w:val="20"/>
                                      <w:szCs w:val="20"/>
                                    </w:rPr>
                                    <w:t>8</w:t>
                                  </w:r>
                                  <w:r w:rsidRPr="007618FE">
                                    <w:rPr>
                                      <w:b/>
                                      <w:i/>
                                      <w:sz w:val="20"/>
                                      <w:szCs w:val="20"/>
                                    </w:rPr>
                                    <w:fldChar w:fldCharType="end"/>
                                  </w:r>
                                  <w:bookmarkEnd w:id="133"/>
                                  <w:r w:rsidRPr="007618FE">
                                    <w:rPr>
                                      <w:b/>
                                      <w:i/>
                                      <w:sz w:val="20"/>
                                      <w:szCs w:val="20"/>
                                    </w:rPr>
                                    <w:t xml:space="preserve">. Pseudocode Fungsi </w:t>
                                  </w:r>
                                  <w:r>
                                    <w:rPr>
                                      <w:b/>
                                      <w:i/>
                                      <w:sz w:val="20"/>
                                      <w:szCs w:val="20"/>
                                    </w:rPr>
                                    <w:t>Menghitung Fitness Value</w:t>
                                  </w:r>
                                  <w:bookmarkEnd w:id="13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24893" id="Text Box 261" o:spid="_x0000_s1052" type="#_x0000_t202" style="position:absolute;left:0;text-align:left;margin-left:-8.9pt;margin-top:.65pt;width:299.2pt;height:22.15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oauQ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" filled="f" stroked="f">
                      <v:textbox>
                        <w:txbxContent>
                          <w:p w:rsidR="000476D7" w:rsidRPr="007618FE" w:rsidRDefault="000476D7" w:rsidP="007618FE">
                            <w:pPr>
                              <w:jc w:val="center"/>
                              <w:rPr>
                                <w:b/>
                              </w:rPr>
                            </w:pPr>
                            <w:bookmarkStart w:id="135" w:name="_Ref405949873"/>
                            <w:bookmarkStart w:id="136"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Pr>
                                <w:b/>
                                <w:i/>
                                <w:noProof/>
                                <w:sz w:val="20"/>
                                <w:szCs w:val="20"/>
                              </w:rPr>
                              <w:t>8</w:t>
                            </w:r>
                            <w:r w:rsidRPr="007618FE">
                              <w:rPr>
                                <w:b/>
                                <w:i/>
                                <w:sz w:val="20"/>
                                <w:szCs w:val="20"/>
                              </w:rPr>
                              <w:fldChar w:fldCharType="end"/>
                            </w:r>
                            <w:bookmarkEnd w:id="135"/>
                            <w:r w:rsidRPr="007618FE">
                              <w:rPr>
                                <w:b/>
                                <w:i/>
                                <w:sz w:val="20"/>
                                <w:szCs w:val="20"/>
                              </w:rPr>
                              <w:t xml:space="preserve">. Pseudocode Fungsi </w:t>
                            </w:r>
                            <w:r>
                              <w:rPr>
                                <w:b/>
                                <w:i/>
                                <w:sz w:val="20"/>
                                <w:szCs w:val="20"/>
                              </w:rPr>
                              <w:t>Menghitung Fitness Value</w:t>
                            </w:r>
                            <w:bookmarkEnd w:id="136"/>
                          </w:p>
                        </w:txbxContent>
                      </v:textbox>
                    </v:shape>
                  </w:pict>
                </mc:Fallback>
              </mc:AlternateContent>
            </w:r>
          </w:p>
        </w:tc>
      </w:tr>
    </w:tbl>
    <w:p w:rsidR="00D97F9C" w:rsidRDefault="00D97F9C" w:rsidP="00C93832">
      <w:pPr>
        <w:pStyle w:val="Heading3"/>
        <w:spacing w:before="300" w:after="200"/>
        <w:rPr>
          <w:i/>
        </w:rPr>
      </w:pPr>
      <w:bookmarkStart w:id="137" w:name="_Toc418550498"/>
      <w:r>
        <w:t xml:space="preserve">Fungsi </w:t>
      </w:r>
      <w:r w:rsidR="00DB0996">
        <w:t>Seleksi</w:t>
      </w:r>
      <w:bookmarkEnd w:id="137"/>
    </w:p>
    <w:p w:rsidR="00BA598A" w:rsidRPr="00D72A13" w:rsidRDefault="001164FC" w:rsidP="00D72A13">
      <w:pPr>
        <w:spacing w:after="100"/>
        <w:ind w:firstLine="720"/>
      </w:pPr>
      <w:r w:rsidRPr="00BA598A">
        <w:rPr>
          <w:lang w:val="id-ID"/>
        </w:rPr>
        <w:t xml:space="preserve">Fungsi </w:t>
      </w:r>
      <w:r w:rsidR="00DB0996">
        <w:t>seleksi</w:t>
      </w:r>
      <w:r w:rsidRPr="00BA598A">
        <w:rPr>
          <w:lang w:val="id-ID"/>
        </w:rPr>
        <w:t xml:space="preserve"> </w:t>
      </w:r>
      <w:r w:rsidR="00D01108">
        <w:t>yang digunakan adalah</w:t>
      </w:r>
      <w:r w:rsidR="0014301F" w:rsidRPr="00BA598A">
        <w:t xml:space="preserve"> teknik </w:t>
      </w:r>
      <w:r w:rsidR="00BA598A" w:rsidRPr="00BA598A">
        <w:rPr>
          <w:i/>
        </w:rPr>
        <w:t>Elitism</w:t>
      </w:r>
      <w:r w:rsidR="00BA598A">
        <w:rPr>
          <w:i/>
        </w:rPr>
        <w:t xml:space="preserve">, </w:t>
      </w:r>
      <w:r w:rsidR="00BA598A">
        <w:t>di mana a</w:t>
      </w:r>
      <w:r w:rsidR="00BA598A">
        <w:rPr>
          <w:lang w:eastAsia="en-US"/>
        </w:rPr>
        <w:t xml:space="preserve">kan dilakukan pengurutan semua individu dari yang mempunyai nilai akurasi terbesar hingga terkecil. Populasi yang mempunyai nilai akurasi 50 terbesar akan terpilih untuk diikutsertakan pada proses generasi selanjutnya. </w:t>
      </w:r>
      <w:r w:rsidR="00BA598A" w:rsidRPr="00BA598A">
        <w:t>Proses ini menjamin tidak akan ada solusi yang lebih buruk. Solusi yang didapatkan pada tiap proses nantinya adalah solusi yang sama atau lebih baik dari solusi terbaik sebelumnya. Hal ini tentu saja akan menjamin tersedianya kromosom berkualitas</w:t>
      </w:r>
      <w:r w:rsidR="00BA598A">
        <w:t xml:space="preserve"> baik untuk generasi selanjutnya. </w:t>
      </w:r>
      <w:r w:rsidR="00BA598A">
        <w:rPr>
          <w:i/>
        </w:rPr>
        <w:t xml:space="preserve">Pseudocode </w:t>
      </w:r>
      <w:r w:rsidR="00BA598A">
        <w:t xml:space="preserve">fungsi </w:t>
      </w:r>
      <w:r w:rsidR="00DB0996">
        <w:t>seleksi</w:t>
      </w:r>
      <w:r w:rsidR="00BA598A">
        <w:rPr>
          <w:b/>
        </w:rPr>
        <w:t xml:space="preserve"> </w:t>
      </w:r>
      <w:r w:rsidR="00BA598A">
        <w:t xml:space="preserve">dapat dilihat pada </w:t>
      </w:r>
      <w:r w:rsidR="00422044">
        <w:fldChar w:fldCharType="begin"/>
      </w:r>
      <w:r w:rsidR="00422044">
        <w:instrText xml:space="preserve"> REF _Ref404926844 \h  \* MERGEFORMAT </w:instrText>
      </w:r>
      <w:r w:rsidR="00422044">
        <w:fldChar w:fldCharType="separate"/>
      </w:r>
      <w:r w:rsidR="00DE4529" w:rsidRPr="00DE4529">
        <w:t>Gambar 3.7</w:t>
      </w:r>
      <w:r w:rsidR="00422044">
        <w:fldChar w:fldCharType="end"/>
      </w:r>
      <w:r w:rsidR="00BA598A">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BA598A" w:rsidRPr="009D2B11" w:rsidRDefault="00BA598A" w:rsidP="001145F0">
            <w:pPr>
              <w:rPr>
                <w:rFonts w:ascii="Courier New" w:hAnsi="Courier New" w:cs="Courier New"/>
                <w:i/>
                <w:sz w:val="18"/>
                <w:szCs w:val="18"/>
              </w:rPr>
            </w:pPr>
            <w:r w:rsidRPr="009D2B11">
              <w:rPr>
                <w:rFonts w:ascii="Courier New" w:hAnsi="Courier New" w:cs="Courier New"/>
                <w:sz w:val="18"/>
                <w:szCs w:val="18"/>
              </w:rPr>
              <w:t>Seluruh individu</w:t>
            </w:r>
          </w:p>
        </w:tc>
      </w:tr>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50 individu terbaik</w:t>
            </w:r>
          </w:p>
        </w:tc>
      </w:tr>
      <w:tr w:rsidR="00BA598A" w:rsidRPr="009D2B11" w:rsidTr="001145F0">
        <w:trPr>
          <w:jc w:val="center"/>
        </w:trPr>
        <w:tc>
          <w:tcPr>
            <w:tcW w:w="5833" w:type="dxa"/>
            <w:gridSpan w:val="2"/>
            <w:shd w:val="clear" w:color="auto" w:fill="auto"/>
          </w:tcPr>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t>Hitung nilai akurasi setiap individu</w:t>
            </w:r>
          </w:p>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lastRenderedPageBreak/>
              <w:t>Urutkan dari terbesar hingga terkecil</w:t>
            </w:r>
          </w:p>
          <w:p w:rsidR="00BA598A" w:rsidRPr="009D2B11" w:rsidRDefault="00BA598A" w:rsidP="007236B7">
            <w:pPr>
              <w:pStyle w:val="ListParagraph"/>
              <w:keepNext/>
              <w:numPr>
                <w:ilvl w:val="0"/>
                <w:numId w:val="26"/>
              </w:numPr>
              <w:rPr>
                <w:rFonts w:ascii="Courier New" w:hAnsi="Courier New" w:cs="Courier New"/>
                <w:sz w:val="18"/>
                <w:szCs w:val="18"/>
              </w:rPr>
            </w:pPr>
            <w:r w:rsidRPr="009D2B11">
              <w:rPr>
                <w:rFonts w:ascii="Courier New" w:hAnsi="Courier New" w:cs="Courier New"/>
                <w:sz w:val="18"/>
                <w:szCs w:val="18"/>
              </w:rPr>
              <w:t>Pilih 50 individu terbaik untuk diikutsertakan pada proses selanjutnya</w:t>
            </w:r>
          </w:p>
        </w:tc>
      </w:tr>
    </w:tbl>
    <w:p w:rsidR="00BA598A" w:rsidRDefault="0052218F" w:rsidP="00BA598A">
      <w:pPr>
        <w:ind w:firstLine="720"/>
        <w:rPr>
          <w:lang w:eastAsia="en-US"/>
        </w:rPr>
      </w:pPr>
      <w:r>
        <w:rPr>
          <w:noProof/>
          <w:lang w:eastAsia="en-US"/>
        </w:rPr>
        <w:lastRenderedPageBreak/>
        <mc:AlternateContent>
          <mc:Choice Requires="wps">
            <w:drawing>
              <wp:anchor distT="0" distB="0" distL="114300" distR="114300" simplePos="0" relativeHeight="252247040" behindDoc="0" locked="0" layoutInCell="1" allowOverlap="1" wp14:anchorId="1B5BBD47" wp14:editId="2979128E">
                <wp:simplePos x="0" y="0"/>
                <wp:positionH relativeFrom="column">
                  <wp:posOffset>380365</wp:posOffset>
                </wp:positionH>
                <wp:positionV relativeFrom="paragraph">
                  <wp:posOffset>58420</wp:posOffset>
                </wp:positionV>
                <wp:extent cx="2860040" cy="361315"/>
                <wp:effectExtent l="0" t="2540" r="1905" b="0"/>
                <wp:wrapNone/>
                <wp:docPr id="139"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04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76D7" w:rsidRPr="00DF6F65" w:rsidRDefault="000476D7" w:rsidP="00DF6F65">
                            <w:pPr>
                              <w:jc w:val="center"/>
                              <w:rPr>
                                <w:b/>
                              </w:rPr>
                            </w:pPr>
                            <w:bookmarkStart w:id="138" w:name="_Ref404926844"/>
                            <w:bookmarkStart w:id="139"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Pr>
                                <w:b/>
                                <w:i/>
                                <w:noProof/>
                                <w:sz w:val="20"/>
                                <w:szCs w:val="20"/>
                              </w:rPr>
                              <w:t>9</w:t>
                            </w:r>
                            <w:r w:rsidRPr="00DF6F65">
                              <w:rPr>
                                <w:b/>
                                <w:i/>
                                <w:sz w:val="20"/>
                                <w:szCs w:val="20"/>
                              </w:rPr>
                              <w:fldChar w:fldCharType="end"/>
                            </w:r>
                            <w:bookmarkEnd w:id="138"/>
                            <w:r w:rsidRPr="00DF6F65">
                              <w:rPr>
                                <w:b/>
                                <w:i/>
                                <w:sz w:val="20"/>
                                <w:szCs w:val="20"/>
                              </w:rPr>
                              <w:t xml:space="preserve">. </w:t>
                            </w:r>
                            <w:bookmarkStart w:id="140" w:name="_Ref404926839"/>
                            <w:r w:rsidRPr="00DF6F65">
                              <w:rPr>
                                <w:b/>
                                <w:i/>
                                <w:sz w:val="20"/>
                                <w:szCs w:val="20"/>
                              </w:rPr>
                              <w:t xml:space="preserve">Pseudocode Fungsi </w:t>
                            </w:r>
                            <w:bookmarkEnd w:id="140"/>
                            <w:r>
                              <w:rPr>
                                <w:b/>
                                <w:i/>
                                <w:sz w:val="20"/>
                                <w:szCs w:val="20"/>
                              </w:rPr>
                              <w:t>Seleksi</w:t>
                            </w:r>
                            <w:bookmarkEnd w:id="13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BBD47" id="Text Box 198" o:spid="_x0000_s1053" type="#_x0000_t202" style="position:absolute;left:0;text-align:left;margin-left:29.95pt;margin-top:4.6pt;width:225.2pt;height:28.4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MPugIAAMU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" filled="f" stroked="f">
                <v:textbox>
                  <w:txbxContent>
                    <w:p w:rsidR="000476D7" w:rsidRPr="00DF6F65" w:rsidRDefault="000476D7" w:rsidP="00DF6F65">
                      <w:pPr>
                        <w:jc w:val="center"/>
                        <w:rPr>
                          <w:b/>
                        </w:rPr>
                      </w:pPr>
                      <w:bookmarkStart w:id="141" w:name="_Ref404926844"/>
                      <w:bookmarkStart w:id="142"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Pr>
                          <w:b/>
                          <w:i/>
                          <w:noProof/>
                          <w:sz w:val="20"/>
                          <w:szCs w:val="20"/>
                        </w:rPr>
                        <w:t>9</w:t>
                      </w:r>
                      <w:r w:rsidRPr="00DF6F65">
                        <w:rPr>
                          <w:b/>
                          <w:i/>
                          <w:sz w:val="20"/>
                          <w:szCs w:val="20"/>
                        </w:rPr>
                        <w:fldChar w:fldCharType="end"/>
                      </w:r>
                      <w:bookmarkEnd w:id="141"/>
                      <w:r w:rsidRPr="00DF6F65">
                        <w:rPr>
                          <w:b/>
                          <w:i/>
                          <w:sz w:val="20"/>
                          <w:szCs w:val="20"/>
                        </w:rPr>
                        <w:t xml:space="preserve">. </w:t>
                      </w:r>
                      <w:bookmarkStart w:id="143" w:name="_Ref404926839"/>
                      <w:r w:rsidRPr="00DF6F65">
                        <w:rPr>
                          <w:b/>
                          <w:i/>
                          <w:sz w:val="20"/>
                          <w:szCs w:val="20"/>
                        </w:rPr>
                        <w:t xml:space="preserve">Pseudocode Fungsi </w:t>
                      </w:r>
                      <w:bookmarkEnd w:id="143"/>
                      <w:r>
                        <w:rPr>
                          <w:b/>
                          <w:i/>
                          <w:sz w:val="20"/>
                          <w:szCs w:val="20"/>
                        </w:rPr>
                        <w:t>Seleksi</w:t>
                      </w:r>
                      <w:bookmarkEnd w:id="142"/>
                    </w:p>
                  </w:txbxContent>
                </v:textbox>
              </v:shape>
            </w:pict>
          </mc:Fallback>
        </mc:AlternateContent>
      </w:r>
    </w:p>
    <w:p w:rsidR="0058793F" w:rsidRPr="00DF6F65" w:rsidRDefault="0058793F" w:rsidP="00DF6F65">
      <w:pPr>
        <w:pStyle w:val="Caption"/>
        <w:spacing w:after="0"/>
        <w:rPr>
          <w:i/>
          <w:sz w:val="10"/>
          <w:szCs w:val="10"/>
        </w:rPr>
      </w:pPr>
      <w:r w:rsidRPr="0058793F">
        <w:rPr>
          <w:lang w:val="id-ID" w:eastAsia="en-US"/>
        </w:rPr>
        <w:t xml:space="preserve">                                                          </w:t>
      </w:r>
    </w:p>
    <w:p w:rsidR="0010350C" w:rsidRDefault="0010350C" w:rsidP="00B43243">
      <w:pPr>
        <w:pStyle w:val="Heading3"/>
        <w:spacing w:before="300" w:after="200"/>
        <w:rPr>
          <w:lang w:eastAsia="en-US"/>
        </w:rPr>
      </w:pPr>
      <w:bookmarkStart w:id="144" w:name="_Toc418550499"/>
      <w:bookmarkStart w:id="145" w:name="_Toc378184521"/>
      <w:r>
        <w:rPr>
          <w:lang w:eastAsia="en-US"/>
        </w:rPr>
        <w:t xml:space="preserve">Fungsi </w:t>
      </w:r>
      <w:r w:rsidR="00E117FF">
        <w:rPr>
          <w:i/>
          <w:lang w:eastAsia="en-US"/>
        </w:rPr>
        <w:t>Crossover</w:t>
      </w:r>
      <w:bookmarkEnd w:id="144"/>
    </w:p>
    <w:p w:rsidR="00723144" w:rsidRDefault="00DF6F65" w:rsidP="00D72A13">
      <w:pPr>
        <w:ind w:firstLine="720"/>
        <w:rPr>
          <w:lang w:eastAsia="en-US"/>
        </w:rPr>
      </w:pPr>
      <w:r>
        <w:rPr>
          <w:lang w:eastAsia="en-US"/>
        </w:rPr>
        <w:t xml:space="preserve">Fungsi </w:t>
      </w:r>
      <w:r w:rsidR="00E117FF">
        <w:rPr>
          <w:i/>
          <w:lang w:eastAsia="en-US"/>
        </w:rPr>
        <w:t>crossover</w:t>
      </w:r>
      <w:r>
        <w:rPr>
          <w:b/>
          <w:lang w:eastAsia="en-US"/>
        </w:rPr>
        <w:t xml:space="preserve"> </w:t>
      </w:r>
      <w:r>
        <w:rPr>
          <w:lang w:eastAsia="en-US"/>
        </w:rPr>
        <w:t>adalah fungsi yang digunakan untuk menghasilkan keturunan baru melalui kawin silang (</w:t>
      </w:r>
      <w:r>
        <w:rPr>
          <w:i/>
          <w:lang w:eastAsia="en-US"/>
        </w:rPr>
        <w:t>crossover</w:t>
      </w:r>
      <w:r>
        <w:rPr>
          <w:lang w:eastAsia="en-US"/>
        </w:rPr>
        <w:t xml:space="preserve">). </w:t>
      </w:r>
      <w:r w:rsidR="00723144">
        <w:rPr>
          <w:lang w:eastAsia="en-US"/>
        </w:rPr>
        <w:t xml:space="preserve">Dalam fungsi ini, akan dipilih dua individu random sebagai </w:t>
      </w:r>
      <w:r w:rsidR="00723144">
        <w:rPr>
          <w:i/>
          <w:lang w:eastAsia="en-US"/>
        </w:rPr>
        <w:t>parent.</w:t>
      </w:r>
      <w:r w:rsidR="00723144">
        <w:rPr>
          <w:lang w:eastAsia="en-US"/>
        </w:rPr>
        <w:t xml:space="preserve"> Dua </w:t>
      </w:r>
      <w:r w:rsidR="00723144">
        <w:rPr>
          <w:i/>
          <w:lang w:eastAsia="en-US"/>
        </w:rPr>
        <w:t xml:space="preserve">parent </w:t>
      </w:r>
      <w:r w:rsidR="00723144">
        <w:rPr>
          <w:lang w:eastAsia="en-US"/>
        </w:rPr>
        <w:t xml:space="preserve">ini memiliki dua kemungkinan, yaitu dikenakan kawin silang dan tidak dikenakan kawin silang. Keputusan untuk dikenakan atau tidak dikenakan berdasarkan pada nilai random [0,1] dan batas </w:t>
      </w:r>
      <w:r w:rsidR="00723144" w:rsidRPr="00C76540">
        <w:rPr>
          <w:i/>
          <w:lang w:eastAsia="en-US"/>
        </w:rPr>
        <w:t>threshold</w:t>
      </w:r>
      <w:r w:rsidR="00723144">
        <w:rPr>
          <w:lang w:eastAsia="en-US"/>
        </w:rPr>
        <w:t xml:space="preserve"> kawin silang (</w:t>
      </w:r>
      <w:r w:rsidR="00723144">
        <w:rPr>
          <w:i/>
          <w:lang w:eastAsia="en-US"/>
        </w:rPr>
        <w:t>crossover rate</w:t>
      </w:r>
      <w:r w:rsidR="00723144">
        <w:rPr>
          <w:lang w:eastAsia="en-US"/>
        </w:rPr>
        <w:t xml:space="preserve">). </w:t>
      </w:r>
      <w:r w:rsidR="00D01108">
        <w:rPr>
          <w:lang w:eastAsia="en-US"/>
        </w:rPr>
        <w:t xml:space="preserve">Digunakan </w:t>
      </w:r>
      <w:r w:rsidR="00D01108" w:rsidRPr="00D01108">
        <w:rPr>
          <w:i/>
          <w:lang w:eastAsia="en-US"/>
        </w:rPr>
        <w:t>c</w:t>
      </w:r>
      <w:r w:rsidR="00D01108">
        <w:rPr>
          <w:i/>
          <w:lang w:eastAsia="en-US"/>
        </w:rPr>
        <w:t xml:space="preserve">rossover rate </w:t>
      </w:r>
      <w:r w:rsidR="00D01108">
        <w:rPr>
          <w:lang w:eastAsia="en-US"/>
        </w:rPr>
        <w:t xml:space="preserve">bernilai 0.7. </w:t>
      </w:r>
      <w:r w:rsidR="00601C4D">
        <w:rPr>
          <w:lang w:eastAsia="en-US"/>
        </w:rPr>
        <w:t xml:space="preserve">Tipe kawin silang yang digunakan adalah </w:t>
      </w:r>
      <w:r w:rsidR="00601C4D">
        <w:rPr>
          <w:i/>
          <w:lang w:eastAsia="en-US"/>
        </w:rPr>
        <w:t xml:space="preserve">two-point crossover, </w:t>
      </w:r>
      <w:r w:rsidR="00601C4D">
        <w:rPr>
          <w:lang w:eastAsia="en-US"/>
        </w:rPr>
        <w:t xml:space="preserve">dimana akan dipilih secara random titik awal dan titik akhir bagian dari individu yang dikenakan kawin silang. Ilustrasi </w:t>
      </w:r>
      <w:r w:rsidR="00601C4D">
        <w:rPr>
          <w:i/>
          <w:lang w:eastAsia="en-US"/>
        </w:rPr>
        <w:t xml:space="preserve">two-point crossover </w:t>
      </w:r>
      <w:r w:rsidR="00D72A13">
        <w:rPr>
          <w:lang w:eastAsia="en-US"/>
        </w:rPr>
        <w:t>telah ditunjukkan</w:t>
      </w:r>
      <w:r w:rsidR="00601C4D">
        <w:rPr>
          <w:lang w:eastAsia="en-US"/>
        </w:rPr>
        <w:t xml:space="preserve"> pada</w:t>
      </w:r>
      <w:r w:rsidR="00601C4D" w:rsidRPr="00D01108">
        <w:rPr>
          <w:lang w:eastAsia="en-US"/>
        </w:rPr>
        <w:t xml:space="preserve"> </w:t>
      </w:r>
      <w:r w:rsidR="00422044">
        <w:fldChar w:fldCharType="begin"/>
      </w:r>
      <w:r w:rsidR="00422044">
        <w:instrText xml:space="preserve"> REF _Ref409066203 \h  \* MERGEFORMAT </w:instrText>
      </w:r>
      <w:r w:rsidR="00422044">
        <w:fldChar w:fldCharType="separate"/>
      </w:r>
      <w:r w:rsidR="00DE4529" w:rsidRPr="00DE4529">
        <w:t>Gambar 2.3</w:t>
      </w:r>
      <w:r w:rsidR="00422044">
        <w:fldChar w:fldCharType="end"/>
      </w:r>
      <w:r w:rsidR="00D01108">
        <w:rPr>
          <w:lang w:eastAsia="en-US"/>
        </w:rPr>
        <w:t>.</w:t>
      </w:r>
      <w:r w:rsidR="00D72A13">
        <w:rPr>
          <w:lang w:eastAsia="en-US"/>
        </w:rPr>
        <w:t xml:space="preserve"> </w:t>
      </w:r>
      <w:r w:rsidR="00723144">
        <w:rPr>
          <w:i/>
          <w:lang w:eastAsia="en-US"/>
        </w:rPr>
        <w:t xml:space="preserve">Pseudocode </w:t>
      </w:r>
      <w:r w:rsidR="00723144">
        <w:rPr>
          <w:lang w:eastAsia="en-US"/>
        </w:rPr>
        <w:t xml:space="preserve">fungsi </w:t>
      </w:r>
      <w:r w:rsidR="00E117FF">
        <w:rPr>
          <w:lang w:eastAsia="en-US"/>
        </w:rPr>
        <w:t>c</w:t>
      </w:r>
      <w:r w:rsidR="00723144" w:rsidRPr="00E117FF">
        <w:rPr>
          <w:i/>
          <w:lang w:eastAsia="en-US"/>
        </w:rPr>
        <w:t>rossover</w:t>
      </w:r>
      <w:r w:rsidR="00723144">
        <w:rPr>
          <w:b/>
          <w:lang w:eastAsia="en-US"/>
        </w:rPr>
        <w:t xml:space="preserve"> </w:t>
      </w:r>
      <w:r w:rsidR="00723144">
        <w:rPr>
          <w:lang w:eastAsia="en-US"/>
        </w:rPr>
        <w:t xml:space="preserve">dapat dilihat pada </w:t>
      </w:r>
      <w:r w:rsidR="00422044">
        <w:fldChar w:fldCharType="begin"/>
      </w:r>
      <w:r w:rsidR="00422044">
        <w:instrText xml:space="preserve"> REF _Ref405952243 \h  \* MERGEFORMAT </w:instrText>
      </w:r>
      <w:r w:rsidR="00422044">
        <w:fldChar w:fldCharType="separate"/>
      </w:r>
      <w:r w:rsidR="00DE4529" w:rsidRPr="00DE4529">
        <w:t>Gambar 3.8</w:t>
      </w:r>
      <w:r w:rsidR="00422044">
        <w:fldChar w:fldCharType="end"/>
      </w:r>
      <w:r w:rsidR="00601C4D">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Masukan</w:t>
            </w:r>
          </w:p>
        </w:tc>
        <w:tc>
          <w:tcPr>
            <w:tcW w:w="4659" w:type="dxa"/>
            <w:shd w:val="clear" w:color="auto" w:fill="auto"/>
          </w:tcPr>
          <w:p w:rsidR="00723144" w:rsidRPr="002263A4" w:rsidRDefault="00723144" w:rsidP="00723144">
            <w:pPr>
              <w:rPr>
                <w:rFonts w:ascii="Courier New" w:hAnsi="Courier New" w:cs="Courier New"/>
                <w:i/>
                <w:sz w:val="18"/>
                <w:szCs w:val="18"/>
              </w:rPr>
            </w:pPr>
            <w:r w:rsidRPr="002263A4">
              <w:rPr>
                <w:rFonts w:ascii="Courier New" w:hAnsi="Courier New" w:cs="Courier New"/>
                <w:sz w:val="18"/>
                <w:szCs w:val="18"/>
              </w:rPr>
              <w:t xml:space="preserve">Dua individu sebagai </w:t>
            </w:r>
            <w:r w:rsidRPr="002263A4">
              <w:rPr>
                <w:rFonts w:ascii="Courier New" w:hAnsi="Courier New" w:cs="Courier New"/>
                <w:i/>
                <w:sz w:val="18"/>
                <w:szCs w:val="18"/>
              </w:rPr>
              <w:t>parent, a</w:t>
            </w:r>
            <w:r w:rsidRPr="002263A4">
              <w:rPr>
                <w:rFonts w:ascii="Courier New" w:hAnsi="Courier New" w:cs="Courier New"/>
                <w:sz w:val="18"/>
                <w:szCs w:val="18"/>
              </w:rPr>
              <w:t>ngka random [0,1]</w:t>
            </w:r>
          </w:p>
        </w:tc>
      </w:tr>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Keluaran</w:t>
            </w:r>
          </w:p>
        </w:tc>
        <w:tc>
          <w:tcPr>
            <w:tcW w:w="4659"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Dua individu baru hasil kawin silang</w:t>
            </w:r>
          </w:p>
        </w:tc>
      </w:tr>
      <w:tr w:rsidR="00723144" w:rsidRPr="002263A4" w:rsidTr="002263A4">
        <w:trPr>
          <w:jc w:val="center"/>
        </w:trPr>
        <w:tc>
          <w:tcPr>
            <w:tcW w:w="5847" w:type="dxa"/>
            <w:gridSpan w:val="2"/>
            <w:shd w:val="clear" w:color="auto" w:fill="auto"/>
          </w:tcPr>
          <w:p w:rsidR="00723144" w:rsidRPr="002263A4" w:rsidRDefault="00723144" w:rsidP="007236B7">
            <w:pPr>
              <w:pStyle w:val="ListParagraph"/>
              <w:numPr>
                <w:ilvl w:val="0"/>
                <w:numId w:val="24"/>
              </w:numPr>
              <w:rPr>
                <w:rFonts w:ascii="Courier New" w:hAnsi="Courier New" w:cs="Courier New"/>
                <w:sz w:val="18"/>
                <w:szCs w:val="18"/>
              </w:rPr>
            </w:pPr>
            <w:r w:rsidRPr="002263A4">
              <w:rPr>
                <w:rFonts w:ascii="Courier New" w:hAnsi="Courier New" w:cs="Courier New"/>
                <w:sz w:val="18"/>
                <w:szCs w:val="18"/>
              </w:rPr>
              <w:t>for(int i=0; i&lt;maxIndividu; i++)</w:t>
            </w:r>
          </w:p>
          <w:p w:rsidR="00723144" w:rsidRPr="002263A4" w:rsidRDefault="00723144" w:rsidP="007236B7">
            <w:pPr>
              <w:pStyle w:val="ListParagraph"/>
              <w:numPr>
                <w:ilvl w:val="0"/>
                <w:numId w:val="24"/>
              </w:numPr>
              <w:ind w:left="609" w:hanging="564"/>
              <w:rPr>
                <w:rFonts w:ascii="Courier New" w:hAnsi="Courier New" w:cs="Courier New"/>
                <w:sz w:val="18"/>
                <w:szCs w:val="18"/>
              </w:rPr>
            </w:pPr>
            <w:r w:rsidRPr="002263A4">
              <w:rPr>
                <w:rFonts w:ascii="Courier New" w:hAnsi="Courier New" w:cs="Courier New"/>
                <w:i/>
                <w:sz w:val="18"/>
                <w:szCs w:val="18"/>
              </w:rPr>
              <w:t xml:space="preserve">Generate </w:t>
            </w:r>
            <w:r w:rsidRPr="002263A4">
              <w:rPr>
                <w:rFonts w:ascii="Courier New" w:hAnsi="Courier New" w:cs="Courier New"/>
                <w:sz w:val="18"/>
                <w:szCs w:val="18"/>
              </w:rPr>
              <w:t>nilai [0,1]</w:t>
            </w:r>
          </w:p>
          <w:p w:rsidR="00723144" w:rsidRPr="002263A4" w:rsidRDefault="00723144" w:rsidP="007236B7">
            <w:pPr>
              <w:pStyle w:val="ListParagraph"/>
              <w:keepNext/>
              <w:numPr>
                <w:ilvl w:val="0"/>
                <w:numId w:val="24"/>
              </w:numPr>
              <w:ind w:left="609" w:hanging="564"/>
              <w:rPr>
                <w:rFonts w:ascii="Courier New" w:hAnsi="Courier New" w:cs="Courier New"/>
                <w:sz w:val="18"/>
                <w:szCs w:val="18"/>
              </w:rPr>
            </w:pPr>
            <w:r w:rsidRPr="002263A4">
              <w:rPr>
                <w:rFonts w:ascii="Courier New" w:hAnsi="Courier New" w:cs="Courier New"/>
                <w:sz w:val="18"/>
                <w:szCs w:val="18"/>
              </w:rPr>
              <w:t>if(nilai&lt;</w:t>
            </w:r>
            <w:r w:rsidRPr="002263A4">
              <w:rPr>
                <w:rFonts w:ascii="Courier New" w:hAnsi="Courier New" w:cs="Courier New"/>
                <w:i/>
                <w:sz w:val="18"/>
                <w:szCs w:val="18"/>
              </w:rPr>
              <w:t>crossover rate</w:t>
            </w:r>
            <w:r w:rsidRPr="002263A4">
              <w:rPr>
                <w:rFonts w:ascii="Courier New" w:hAnsi="Courier New" w:cs="Courier New"/>
                <w:sz w:val="18"/>
                <w:szCs w:val="18"/>
              </w:rPr>
              <w:t>)</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Tidak terjadi kawin silang</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 xml:space="preserve">Dua individu baru = </w:t>
            </w:r>
            <w:r w:rsidRPr="002263A4">
              <w:rPr>
                <w:rFonts w:ascii="Courier New" w:hAnsi="Courier New" w:cs="Courier New"/>
                <w:i/>
                <w:sz w:val="18"/>
                <w:szCs w:val="18"/>
              </w:rPr>
              <w:t>parent</w:t>
            </w:r>
          </w:p>
          <w:p w:rsidR="00723144" w:rsidRPr="002263A4" w:rsidRDefault="00723144" w:rsidP="007236B7">
            <w:pPr>
              <w:pStyle w:val="ListParagraph"/>
              <w:keepNext/>
              <w:numPr>
                <w:ilvl w:val="0"/>
                <w:numId w:val="24"/>
              </w:numPr>
              <w:ind w:left="699" w:hanging="654"/>
              <w:rPr>
                <w:rFonts w:ascii="Courier New" w:hAnsi="Courier New" w:cs="Courier New"/>
                <w:sz w:val="18"/>
                <w:szCs w:val="18"/>
              </w:rPr>
            </w:pPr>
            <w:r w:rsidRPr="002263A4">
              <w:rPr>
                <w:rFonts w:ascii="Courier New" w:hAnsi="Courier New" w:cs="Courier New"/>
                <w:sz w:val="18"/>
                <w:szCs w:val="18"/>
              </w:rPr>
              <w:t>else</w:t>
            </w:r>
          </w:p>
          <w:p w:rsidR="00723144"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Random bit keberapa yang akan dikenakan kawin silang</w:t>
            </w:r>
          </w:p>
          <w:p w:rsidR="00601C4D"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Dua individu baru = dua individu hasil kawin silang</w:t>
            </w:r>
          </w:p>
          <w:p w:rsidR="00723144" w:rsidRPr="002263A4" w:rsidRDefault="00723144" w:rsidP="007236B7">
            <w:pPr>
              <w:pStyle w:val="ListParagraph"/>
              <w:keepNext/>
              <w:numPr>
                <w:ilvl w:val="0"/>
                <w:numId w:val="24"/>
              </w:numPr>
              <w:rPr>
                <w:rFonts w:ascii="Courier New" w:hAnsi="Courier New" w:cs="Courier New"/>
                <w:sz w:val="18"/>
                <w:szCs w:val="18"/>
              </w:rPr>
            </w:pPr>
            <w:r w:rsidRPr="002263A4">
              <w:rPr>
                <w:rFonts w:ascii="Courier New" w:hAnsi="Courier New" w:cs="Courier New"/>
                <w:sz w:val="18"/>
                <w:szCs w:val="18"/>
              </w:rPr>
              <w:t>end for</w:t>
            </w:r>
          </w:p>
        </w:tc>
      </w:tr>
    </w:tbl>
    <w:p w:rsidR="00723144" w:rsidRPr="00601C4D" w:rsidRDefault="00601C4D" w:rsidP="0063525F">
      <w:pPr>
        <w:pStyle w:val="Caption"/>
        <w:spacing w:before="100"/>
        <w:rPr>
          <w:i/>
          <w:sz w:val="20"/>
          <w:szCs w:val="20"/>
          <w:lang w:eastAsia="en-US"/>
        </w:rPr>
      </w:pPr>
      <w:bookmarkStart w:id="146" w:name="_Ref405952243"/>
      <w:bookmarkStart w:id="147" w:name="_Toc409550673"/>
      <w:r w:rsidRPr="00601C4D">
        <w:rPr>
          <w:i/>
          <w:sz w:val="20"/>
          <w:szCs w:val="20"/>
        </w:rPr>
        <w:t>Gambar 3.</w:t>
      </w:r>
      <w:r w:rsidR="00725214" w:rsidRPr="00601C4D">
        <w:rPr>
          <w:i/>
          <w:sz w:val="20"/>
          <w:szCs w:val="20"/>
        </w:rPr>
        <w:fldChar w:fldCharType="begin"/>
      </w:r>
      <w:r w:rsidRPr="00601C4D">
        <w:rPr>
          <w:i/>
          <w:sz w:val="20"/>
          <w:szCs w:val="20"/>
        </w:rPr>
        <w:instrText xml:space="preserve"> SEQ Gambar_3. \* ARABIC </w:instrText>
      </w:r>
      <w:r w:rsidR="00725214" w:rsidRPr="00601C4D">
        <w:rPr>
          <w:i/>
          <w:sz w:val="20"/>
          <w:szCs w:val="20"/>
        </w:rPr>
        <w:fldChar w:fldCharType="separate"/>
      </w:r>
      <w:r w:rsidR="00360C18">
        <w:rPr>
          <w:i/>
          <w:noProof/>
          <w:sz w:val="20"/>
          <w:szCs w:val="20"/>
        </w:rPr>
        <w:t>10</w:t>
      </w:r>
      <w:r w:rsidR="00725214" w:rsidRPr="00601C4D">
        <w:rPr>
          <w:i/>
          <w:sz w:val="20"/>
          <w:szCs w:val="20"/>
        </w:rPr>
        <w:fldChar w:fldCharType="end"/>
      </w:r>
      <w:bookmarkEnd w:id="146"/>
      <w:r w:rsidR="00E117FF">
        <w:rPr>
          <w:i/>
          <w:sz w:val="20"/>
          <w:szCs w:val="20"/>
        </w:rPr>
        <w:t xml:space="preserve">. Pseudocode Fungsi </w:t>
      </w:r>
      <w:r w:rsidRPr="00601C4D">
        <w:rPr>
          <w:i/>
          <w:sz w:val="20"/>
          <w:szCs w:val="20"/>
        </w:rPr>
        <w:t>Crossover</w:t>
      </w:r>
      <w:bookmarkEnd w:id="147"/>
    </w:p>
    <w:p w:rsidR="0010350C" w:rsidRDefault="0010350C" w:rsidP="00B43243">
      <w:pPr>
        <w:pStyle w:val="Heading3"/>
        <w:spacing w:before="300" w:after="200"/>
        <w:rPr>
          <w:lang w:eastAsia="en-US"/>
        </w:rPr>
      </w:pPr>
      <w:bookmarkStart w:id="148" w:name="_Toc418550500"/>
      <w:r>
        <w:rPr>
          <w:lang w:eastAsia="en-US"/>
        </w:rPr>
        <w:t xml:space="preserve">Fungsi </w:t>
      </w:r>
      <w:r w:rsidR="00DB0996">
        <w:rPr>
          <w:lang w:eastAsia="en-US"/>
        </w:rPr>
        <w:t>Mutasi</w:t>
      </w:r>
      <w:bookmarkEnd w:id="148"/>
    </w:p>
    <w:p w:rsidR="00D13D8A" w:rsidRPr="00994E50" w:rsidRDefault="00D13D8A" w:rsidP="00D72A13">
      <w:pPr>
        <w:spacing w:after="100"/>
        <w:ind w:firstLine="720"/>
        <w:rPr>
          <w:lang w:eastAsia="en-US"/>
        </w:rPr>
      </w:pPr>
      <w:r>
        <w:rPr>
          <w:lang w:eastAsia="en-US"/>
        </w:rPr>
        <w:lastRenderedPageBreak/>
        <w:t xml:space="preserve">Fungsi </w:t>
      </w:r>
      <w:r w:rsidR="00DB0996">
        <w:rPr>
          <w:lang w:eastAsia="en-US"/>
        </w:rPr>
        <w:t>mutasi</w:t>
      </w:r>
      <w:r>
        <w:rPr>
          <w:b/>
          <w:lang w:eastAsia="en-US"/>
        </w:rPr>
        <w:t xml:space="preserve"> </w:t>
      </w:r>
      <w:r>
        <w:rPr>
          <w:lang w:eastAsia="en-US"/>
        </w:rPr>
        <w:t>adalah fungsi yang digunakan untuk menghasilkan keturunan baru melalui mutasi individu. Akan dilakukan pengacakan nilai secara random [0,1] untuk memutuskan apakah sebuah individu dikenakan mutasi atau tidak. Apabila nilai yang keluar lebih kecil dari threshold mutasi (</w:t>
      </w:r>
      <w:r>
        <w:rPr>
          <w:i/>
          <w:lang w:eastAsia="en-US"/>
        </w:rPr>
        <w:t>mutation rate</w:t>
      </w:r>
      <w:r w:rsidR="000B15B2">
        <w:rPr>
          <w:lang w:eastAsia="en-US"/>
        </w:rPr>
        <w:t xml:space="preserve">), </w:t>
      </w:r>
      <w:r>
        <w:rPr>
          <w:lang w:eastAsia="en-US"/>
        </w:rPr>
        <w:t xml:space="preserve">maka individu tidak akan dimutasi, begitu pula sebaliknya. </w:t>
      </w:r>
      <w:r w:rsidR="00DC3EB3">
        <w:rPr>
          <w:lang w:eastAsia="en-US"/>
        </w:rPr>
        <w:t xml:space="preserve">Nilai </w:t>
      </w:r>
      <w:r w:rsidR="00DC3EB3">
        <w:rPr>
          <w:i/>
          <w:lang w:eastAsia="en-US"/>
        </w:rPr>
        <w:t xml:space="preserve">mutation rate </w:t>
      </w:r>
      <w:r w:rsidR="00DC3EB3">
        <w:rPr>
          <w:lang w:eastAsia="en-US"/>
        </w:rPr>
        <w:t xml:space="preserve">yang digunakan adala 0.1 dengan tipe </w:t>
      </w:r>
      <w:r>
        <w:rPr>
          <w:lang w:eastAsia="en-US"/>
        </w:rPr>
        <w:t xml:space="preserve">mutasi yang dilakukan adalah </w:t>
      </w:r>
      <w:r>
        <w:rPr>
          <w:i/>
          <w:lang w:eastAsia="en-US"/>
        </w:rPr>
        <w:t>bit inversion</w:t>
      </w:r>
      <w:r w:rsidR="00D72A13">
        <w:rPr>
          <w:lang w:eastAsia="en-US"/>
        </w:rPr>
        <w:t>.</w:t>
      </w:r>
      <w:r>
        <w:rPr>
          <w:lang w:eastAsia="en-US"/>
        </w:rPr>
        <w:t xml:space="preserve"> Ilustrasi </w:t>
      </w:r>
      <w:r>
        <w:rPr>
          <w:i/>
          <w:lang w:eastAsia="en-US"/>
        </w:rPr>
        <w:t xml:space="preserve">bit inversion </w:t>
      </w:r>
      <w:r w:rsidR="00D72A13">
        <w:rPr>
          <w:lang w:eastAsia="en-US"/>
        </w:rPr>
        <w:t>telah ditunjukkan</w:t>
      </w:r>
      <w:r>
        <w:rPr>
          <w:lang w:eastAsia="en-US"/>
        </w:rPr>
        <w:t xml:space="preserve"> pada </w:t>
      </w:r>
      <w:r w:rsidR="00422044">
        <w:fldChar w:fldCharType="begin"/>
      </w:r>
      <w:r w:rsidR="00422044">
        <w:instrText xml:space="preserve"> REF _Ref409066240 \h  \* MERGEFORMAT </w:instrText>
      </w:r>
      <w:r w:rsidR="00422044">
        <w:fldChar w:fldCharType="separate"/>
      </w:r>
      <w:r w:rsidR="00DE4529" w:rsidRPr="00DE4529">
        <w:t>Gambar 2.4</w:t>
      </w:r>
      <w:r w:rsidR="00422044">
        <w:fldChar w:fldCharType="end"/>
      </w:r>
      <w:r w:rsidR="00DC3EB3" w:rsidRPr="00DC3EB3">
        <w:rPr>
          <w:lang w:eastAsia="en-US"/>
        </w:rPr>
        <w:t>.</w:t>
      </w:r>
      <w:r w:rsidR="00D72A13">
        <w:rPr>
          <w:lang w:eastAsia="en-US"/>
        </w:rPr>
        <w:t xml:space="preserve"> </w:t>
      </w:r>
      <w:r>
        <w:rPr>
          <w:i/>
          <w:lang w:eastAsia="en-US"/>
        </w:rPr>
        <w:t xml:space="preserve">Pseudocode </w:t>
      </w:r>
      <w:r>
        <w:rPr>
          <w:lang w:eastAsia="en-US"/>
        </w:rPr>
        <w:t xml:space="preserve">fungsi </w:t>
      </w:r>
      <w:r w:rsidR="00DB0996">
        <w:rPr>
          <w:lang w:eastAsia="en-US"/>
        </w:rPr>
        <w:t>mutasi</w:t>
      </w:r>
      <w:r>
        <w:rPr>
          <w:b/>
          <w:lang w:eastAsia="en-US"/>
        </w:rPr>
        <w:t xml:space="preserve"> </w:t>
      </w:r>
      <w:r>
        <w:rPr>
          <w:lang w:eastAsia="en-US"/>
        </w:rPr>
        <w:t xml:space="preserve">dapat dilihat pada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DC3EB3">
        <w:rPr>
          <w:lang w:eastAsia="en-US"/>
        </w:rPr>
        <w:t xml:space="preserve">. dan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994E50">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DA5317" w:rsidRPr="009D2B11" w:rsidRDefault="00DA5317" w:rsidP="00DA5317">
            <w:pPr>
              <w:rPr>
                <w:rFonts w:ascii="Courier New" w:hAnsi="Courier New" w:cs="Courier New"/>
                <w:i/>
                <w:sz w:val="18"/>
                <w:szCs w:val="18"/>
              </w:rPr>
            </w:pPr>
            <w:r w:rsidRPr="009D2B11">
              <w:rPr>
                <w:rFonts w:ascii="Courier New" w:hAnsi="Courier New" w:cs="Courier New"/>
                <w:sz w:val="18"/>
                <w:szCs w:val="18"/>
              </w:rPr>
              <w:t>Individu hasil kawin silang</w:t>
            </w:r>
            <w:r w:rsidRPr="009D2B11">
              <w:rPr>
                <w:rFonts w:ascii="Courier New" w:hAnsi="Courier New" w:cs="Courier New"/>
                <w:i/>
                <w:sz w:val="18"/>
                <w:szCs w:val="18"/>
              </w:rPr>
              <w:t>, a</w:t>
            </w:r>
            <w:r w:rsidRPr="009D2B11">
              <w:rPr>
                <w:rFonts w:ascii="Courier New" w:hAnsi="Courier New" w:cs="Courier New"/>
                <w:sz w:val="18"/>
                <w:szCs w:val="18"/>
              </w:rPr>
              <w:t>ngka random [0,1]</w:t>
            </w:r>
          </w:p>
        </w:tc>
      </w:tr>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DA5317" w:rsidRPr="009D2B11" w:rsidRDefault="00DA5317" w:rsidP="00DA5317">
            <w:pPr>
              <w:rPr>
                <w:rFonts w:ascii="Courier New" w:hAnsi="Courier New" w:cs="Courier New"/>
                <w:sz w:val="18"/>
                <w:szCs w:val="18"/>
              </w:rPr>
            </w:pPr>
            <w:r w:rsidRPr="009D2B11">
              <w:rPr>
                <w:rFonts w:ascii="Courier New" w:hAnsi="Courier New" w:cs="Courier New"/>
                <w:sz w:val="18"/>
                <w:szCs w:val="18"/>
              </w:rPr>
              <w:t>Dua individu baru hasil mutasi</w:t>
            </w:r>
          </w:p>
        </w:tc>
      </w:tr>
      <w:tr w:rsidR="00DA5317" w:rsidRPr="009D2B11" w:rsidTr="0063525F">
        <w:trPr>
          <w:jc w:val="center"/>
        </w:trPr>
        <w:tc>
          <w:tcPr>
            <w:tcW w:w="5833" w:type="dxa"/>
            <w:gridSpan w:val="2"/>
            <w:shd w:val="clear" w:color="auto" w:fill="auto"/>
          </w:tcPr>
          <w:p w:rsidR="00DA5317" w:rsidRPr="009D2B11" w:rsidRDefault="00DA5317" w:rsidP="007236B7">
            <w:pPr>
              <w:pStyle w:val="ListParagraph"/>
              <w:numPr>
                <w:ilvl w:val="0"/>
                <w:numId w:val="25"/>
              </w:numPr>
              <w:rPr>
                <w:rFonts w:ascii="Courier New" w:hAnsi="Courier New" w:cs="Courier New"/>
                <w:sz w:val="18"/>
                <w:szCs w:val="18"/>
              </w:rPr>
            </w:pPr>
            <w:r w:rsidRPr="009D2B11">
              <w:rPr>
                <w:rFonts w:ascii="Courier New" w:hAnsi="Courier New" w:cs="Courier New"/>
                <w:sz w:val="18"/>
                <w:szCs w:val="18"/>
              </w:rPr>
              <w:t>for(int i=0; i&lt;maxPopulation; i++)</w:t>
            </w:r>
          </w:p>
          <w:p w:rsidR="00DA5317" w:rsidRDefault="00DA5317"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i/>
                <w:sz w:val="18"/>
                <w:szCs w:val="18"/>
              </w:rPr>
              <w:t xml:space="preserve">Generate </w:t>
            </w:r>
            <w:r w:rsidRPr="009D2B11">
              <w:rPr>
                <w:rFonts w:ascii="Courier New" w:hAnsi="Courier New" w:cs="Courier New"/>
                <w:sz w:val="18"/>
                <w:szCs w:val="18"/>
              </w:rPr>
              <w:t>nilai [0,1]</w:t>
            </w:r>
          </w:p>
          <w:p w:rsidR="00DF2AAA" w:rsidRDefault="00DF2AAA"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sz w:val="18"/>
                <w:szCs w:val="18"/>
              </w:rPr>
              <w:t>if(nilai&lt;</w:t>
            </w:r>
            <w:r w:rsidRPr="009D2B11">
              <w:rPr>
                <w:rFonts w:ascii="Courier New" w:hAnsi="Courier New" w:cs="Courier New"/>
                <w:i/>
                <w:sz w:val="18"/>
                <w:szCs w:val="18"/>
              </w:rPr>
              <w:t>mutation rate</w:t>
            </w:r>
            <w:r w:rsidRPr="009D2B11">
              <w:rPr>
                <w:rFonts w:ascii="Courier New" w:hAnsi="Courier New" w:cs="Courier New"/>
                <w:sz w:val="18"/>
                <w:szCs w:val="18"/>
              </w:rPr>
              <w:t>)</w:t>
            </w:r>
          </w:p>
          <w:p w:rsidR="00DF2AAA" w:rsidRPr="009D2B11" w:rsidRDefault="00DF2AAA"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Tidak terjadi mutasi</w:t>
            </w:r>
          </w:p>
          <w:p w:rsidR="00DF2AAA" w:rsidRPr="00DC3EB3" w:rsidRDefault="00DF2AAA" w:rsidP="007236B7">
            <w:pPr>
              <w:pStyle w:val="ListParagraph"/>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 xml:space="preserve">Individu baru = </w:t>
            </w:r>
            <w:r w:rsidRPr="009D2B11">
              <w:rPr>
                <w:rFonts w:ascii="Courier New" w:hAnsi="Courier New" w:cs="Courier New"/>
                <w:i/>
                <w:sz w:val="18"/>
                <w:szCs w:val="18"/>
              </w:rPr>
              <w:t>parent</w:t>
            </w:r>
          </w:p>
        </w:tc>
      </w:tr>
    </w:tbl>
    <w:p w:rsidR="00DA5317" w:rsidRDefault="00182052" w:rsidP="0063525F">
      <w:pPr>
        <w:pStyle w:val="Caption"/>
        <w:spacing w:before="100"/>
        <w:rPr>
          <w:i/>
          <w:sz w:val="20"/>
          <w:szCs w:val="20"/>
        </w:rPr>
      </w:pPr>
      <w:bookmarkStart w:id="149" w:name="_Ref405954756"/>
      <w:bookmarkStart w:id="150" w:name="_Toc409550674"/>
      <w:r w:rsidRPr="00182052">
        <w:rPr>
          <w:i/>
          <w:sz w:val="20"/>
          <w:szCs w:val="20"/>
        </w:rPr>
        <w:t>Gambar 3.</w:t>
      </w:r>
      <w:r w:rsidR="00725214" w:rsidRPr="00182052">
        <w:rPr>
          <w:i/>
          <w:sz w:val="20"/>
          <w:szCs w:val="20"/>
        </w:rPr>
        <w:fldChar w:fldCharType="begin"/>
      </w:r>
      <w:r w:rsidRPr="00182052">
        <w:rPr>
          <w:i/>
          <w:sz w:val="20"/>
          <w:szCs w:val="20"/>
        </w:rPr>
        <w:instrText xml:space="preserve"> SEQ Gambar_3. \* ARABIC </w:instrText>
      </w:r>
      <w:r w:rsidR="00725214" w:rsidRPr="00182052">
        <w:rPr>
          <w:i/>
          <w:sz w:val="20"/>
          <w:szCs w:val="20"/>
        </w:rPr>
        <w:fldChar w:fldCharType="separate"/>
      </w:r>
      <w:r w:rsidR="00360C18">
        <w:rPr>
          <w:i/>
          <w:noProof/>
          <w:sz w:val="20"/>
          <w:szCs w:val="20"/>
        </w:rPr>
        <w:t>11</w:t>
      </w:r>
      <w:r w:rsidR="00725214" w:rsidRPr="00182052">
        <w:rPr>
          <w:i/>
          <w:sz w:val="20"/>
          <w:szCs w:val="20"/>
        </w:rPr>
        <w:fldChar w:fldCharType="end"/>
      </w:r>
      <w:bookmarkEnd w:id="149"/>
      <w:r w:rsidRPr="00182052">
        <w:rPr>
          <w:i/>
          <w:sz w:val="20"/>
          <w:szCs w:val="20"/>
        </w:rPr>
        <w:t>. Pseudocode F</w:t>
      </w:r>
      <w:r w:rsidR="00E117FF">
        <w:rPr>
          <w:i/>
          <w:sz w:val="20"/>
          <w:szCs w:val="20"/>
        </w:rPr>
        <w:t xml:space="preserve">ungsi </w:t>
      </w:r>
      <w:r w:rsidRPr="00182052">
        <w:rPr>
          <w:i/>
          <w:sz w:val="20"/>
          <w:szCs w:val="20"/>
        </w:rPr>
        <w:t>Muta</w:t>
      </w:r>
      <w:r w:rsidR="00E117FF">
        <w:rPr>
          <w:i/>
          <w:sz w:val="20"/>
          <w:szCs w:val="20"/>
        </w:rPr>
        <w:t>si</w:t>
      </w:r>
      <w:r w:rsidR="00DC3EB3">
        <w:rPr>
          <w:i/>
          <w:sz w:val="20"/>
          <w:szCs w:val="20"/>
        </w:rPr>
        <w:t xml:space="preserve"> (1)</w:t>
      </w:r>
      <w:bookmarkEnd w:id="150"/>
    </w:p>
    <w:p w:rsidR="00DF2AAA" w:rsidRPr="00DF2AAA" w:rsidRDefault="00DF2AAA" w:rsidP="00DF2AA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0"/>
      </w:tblGrid>
      <w:tr w:rsidR="00DC3EB3" w:rsidRPr="009D2B11" w:rsidTr="006A25BD">
        <w:trPr>
          <w:jc w:val="center"/>
        </w:trPr>
        <w:tc>
          <w:tcPr>
            <w:tcW w:w="5833" w:type="dxa"/>
            <w:shd w:val="clear" w:color="auto" w:fill="auto"/>
          </w:tcPr>
          <w:p w:rsidR="00DC3EB3" w:rsidRPr="009D2B11" w:rsidRDefault="00DC3EB3" w:rsidP="007236B7">
            <w:pPr>
              <w:pStyle w:val="ListParagraph"/>
              <w:keepNext/>
              <w:numPr>
                <w:ilvl w:val="0"/>
                <w:numId w:val="25"/>
              </w:numPr>
              <w:ind w:left="609" w:hanging="564"/>
              <w:rPr>
                <w:rFonts w:ascii="Courier New" w:hAnsi="Courier New" w:cs="Courier New"/>
                <w:sz w:val="18"/>
                <w:szCs w:val="18"/>
              </w:rPr>
            </w:pPr>
            <w:r w:rsidRPr="009D2B11">
              <w:rPr>
                <w:rFonts w:ascii="Courier New" w:hAnsi="Courier New" w:cs="Courier New"/>
                <w:sz w:val="18"/>
                <w:szCs w:val="18"/>
              </w:rPr>
              <w:t>else</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Random bit keberapa yang akan dikenakan mutasi</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Individu baru = individu hasil mutasi</w:t>
            </w:r>
          </w:p>
          <w:p w:rsidR="00DC3EB3" w:rsidRPr="009D2B11" w:rsidRDefault="00DC3EB3" w:rsidP="007236B7">
            <w:pPr>
              <w:pStyle w:val="ListParagraph"/>
              <w:keepNext/>
              <w:numPr>
                <w:ilvl w:val="0"/>
                <w:numId w:val="25"/>
              </w:numPr>
              <w:rPr>
                <w:rFonts w:ascii="Courier New" w:hAnsi="Courier New" w:cs="Courier New"/>
                <w:sz w:val="18"/>
                <w:szCs w:val="18"/>
              </w:rPr>
            </w:pPr>
            <w:r w:rsidRPr="009D2B11">
              <w:rPr>
                <w:rFonts w:ascii="Courier New" w:hAnsi="Courier New" w:cs="Courier New"/>
                <w:sz w:val="18"/>
                <w:szCs w:val="18"/>
              </w:rPr>
              <w:t>end for</w:t>
            </w:r>
          </w:p>
        </w:tc>
      </w:tr>
    </w:tbl>
    <w:p w:rsidR="00DC3EB3" w:rsidRPr="00DC3EB3" w:rsidRDefault="00DC3EB3" w:rsidP="00DC3EB3">
      <w:pPr>
        <w:pStyle w:val="Caption"/>
        <w:spacing w:before="100"/>
        <w:rPr>
          <w:i/>
          <w:sz w:val="20"/>
          <w:szCs w:val="20"/>
        </w:rPr>
      </w:pPr>
      <w:bookmarkStart w:id="151" w:name="_Toc409550675"/>
      <w:r w:rsidRPr="00DC3EB3">
        <w:rPr>
          <w:i/>
          <w:sz w:val="20"/>
          <w:szCs w:val="20"/>
        </w:rPr>
        <w:t>Gambar 3.</w:t>
      </w:r>
      <w:r w:rsidR="00725214" w:rsidRPr="00DC3EB3">
        <w:rPr>
          <w:i/>
          <w:sz w:val="20"/>
          <w:szCs w:val="20"/>
        </w:rPr>
        <w:fldChar w:fldCharType="begin"/>
      </w:r>
      <w:r w:rsidRPr="00DC3EB3">
        <w:rPr>
          <w:i/>
          <w:sz w:val="20"/>
          <w:szCs w:val="20"/>
        </w:rPr>
        <w:instrText xml:space="preserve"> SEQ Gambar_3. \* ARABIC </w:instrText>
      </w:r>
      <w:r w:rsidR="00725214" w:rsidRPr="00DC3EB3">
        <w:rPr>
          <w:i/>
          <w:sz w:val="20"/>
          <w:szCs w:val="20"/>
        </w:rPr>
        <w:fldChar w:fldCharType="separate"/>
      </w:r>
      <w:r w:rsidR="00360C18">
        <w:rPr>
          <w:i/>
          <w:noProof/>
          <w:sz w:val="20"/>
          <w:szCs w:val="20"/>
        </w:rPr>
        <w:t>12</w:t>
      </w:r>
      <w:r w:rsidR="00725214" w:rsidRPr="00DC3EB3">
        <w:rPr>
          <w:i/>
          <w:sz w:val="20"/>
          <w:szCs w:val="20"/>
        </w:rPr>
        <w:fldChar w:fldCharType="end"/>
      </w:r>
      <w:r w:rsidRPr="00DC3EB3">
        <w:rPr>
          <w:i/>
          <w:sz w:val="20"/>
          <w:szCs w:val="20"/>
        </w:rPr>
        <w:t>. Pseudocode Fungsi Mutasi (2)</w:t>
      </w:r>
      <w:bookmarkEnd w:id="151"/>
    </w:p>
    <w:p w:rsidR="00F14D74" w:rsidRDefault="00F14D74" w:rsidP="00B43243">
      <w:pPr>
        <w:pStyle w:val="Heading3"/>
        <w:spacing w:before="300" w:after="200"/>
        <w:rPr>
          <w:lang w:val="id-ID" w:eastAsia="en-US"/>
        </w:rPr>
      </w:pPr>
      <w:bookmarkStart w:id="152" w:name="_Toc418550501"/>
      <w:r>
        <w:rPr>
          <w:lang w:val="id-ID"/>
        </w:rPr>
        <w:t>Program Utama (</w:t>
      </w:r>
      <w:r w:rsidRPr="00E0062B">
        <w:rPr>
          <w:i/>
          <w:lang w:val="id-ID"/>
        </w:rPr>
        <w:t>main</w:t>
      </w:r>
      <w:r>
        <w:rPr>
          <w:lang w:val="id-ID"/>
        </w:rPr>
        <w:t>)</w:t>
      </w:r>
      <w:bookmarkEnd w:id="145"/>
      <w:bookmarkEnd w:id="152"/>
    </w:p>
    <w:p w:rsidR="00F14D74" w:rsidRDefault="00F14D74" w:rsidP="00F14D74">
      <w:pPr>
        <w:ind w:firstLine="720"/>
      </w:pPr>
      <w:r w:rsidRPr="00774699">
        <w:rPr>
          <w:lang w:val="id-ID"/>
        </w:rPr>
        <w:t xml:space="preserve">Program utama atau sering disebut dengan fungsi </w:t>
      </w:r>
      <w:r w:rsidRPr="006C364B">
        <w:rPr>
          <w:i/>
          <w:lang w:val="id-ID"/>
        </w:rPr>
        <w:t>main</w:t>
      </w:r>
      <w:r w:rsidRPr="00774699">
        <w:rPr>
          <w:lang w:val="id-ID"/>
        </w:rPr>
        <w:t xml:space="preserve"> berisi tentang </w:t>
      </w:r>
      <w:r>
        <w:rPr>
          <w:lang w:val="id-ID"/>
        </w:rPr>
        <w:t>proses</w:t>
      </w:r>
      <w:r w:rsidRPr="00774699">
        <w:rPr>
          <w:lang w:val="id-ID"/>
        </w:rPr>
        <w:t xml:space="preserve"> memanggil kembali</w:t>
      </w:r>
      <w:r w:rsidR="00B43243">
        <w:rPr>
          <w:lang w:val="id-ID"/>
        </w:rPr>
        <w:t xml:space="preserve"> </w:t>
      </w:r>
      <w:r w:rsidR="00E117FF">
        <w:t>lima</w:t>
      </w:r>
      <w:r>
        <w:rPr>
          <w:lang w:val="id-ID"/>
        </w:rPr>
        <w:t xml:space="preserve"> fungsi utama yang telah dijelaskan pada sub-bab sebelumnya</w:t>
      </w:r>
      <w:r w:rsidR="00B43243">
        <w:t>,</w:t>
      </w:r>
      <w:r>
        <w:rPr>
          <w:lang w:val="id-ID"/>
        </w:rPr>
        <w:t xml:space="preserve"> yaitu </w:t>
      </w:r>
      <w:r w:rsidR="00B43243" w:rsidRPr="00773E2A">
        <w:t>fungsi</w:t>
      </w:r>
      <w:r w:rsidR="00B43243">
        <w:rPr>
          <w:b/>
        </w:rPr>
        <w:t xml:space="preserve"> </w:t>
      </w:r>
      <w:r w:rsidR="00E117FF">
        <w:rPr>
          <w:i/>
        </w:rPr>
        <w:t xml:space="preserve">generate </w:t>
      </w:r>
      <w:r w:rsidR="00E117FF">
        <w:t xml:space="preserve">kromosom, fungsi menghitung </w:t>
      </w:r>
      <w:r w:rsidR="00E117FF">
        <w:rPr>
          <w:i/>
        </w:rPr>
        <w:t>fitness value</w:t>
      </w:r>
      <w:r w:rsidR="00E117FF">
        <w:t xml:space="preserve">, fungsi seleksi, fungsi </w:t>
      </w:r>
      <w:r w:rsidR="00E117FF">
        <w:rPr>
          <w:i/>
        </w:rPr>
        <w:t>crossover</w:t>
      </w:r>
      <w:r w:rsidR="006C364B">
        <w:rPr>
          <w:i/>
        </w:rPr>
        <w:t xml:space="preserve"> </w:t>
      </w:r>
      <w:r w:rsidR="006C364B">
        <w:t>dan</w:t>
      </w:r>
      <w:r w:rsidR="006C364B">
        <w:rPr>
          <w:i/>
        </w:rPr>
        <w:t xml:space="preserve"> </w:t>
      </w:r>
      <w:r w:rsidR="00E117FF">
        <w:t>fungsi mutasi</w:t>
      </w:r>
      <w:r w:rsidR="00B43243">
        <w:rPr>
          <w:b/>
        </w:rPr>
        <w:t xml:space="preserve">, </w:t>
      </w:r>
      <w:r w:rsidR="00B43243">
        <w:t xml:space="preserve">ditambah dengan </w:t>
      </w:r>
      <w:r w:rsidR="006C364B">
        <w:t>tiga</w:t>
      </w:r>
      <w:r w:rsidR="00B43243">
        <w:t xml:space="preserve"> fungsi tambahan yaitu </w:t>
      </w:r>
      <w:r w:rsidR="00135AC9">
        <w:t xml:space="preserve">fungsi </w:t>
      </w:r>
      <w:r w:rsidR="006C364B">
        <w:t xml:space="preserve">membaca dataset dalam format excel, fungsi melakukan </w:t>
      </w:r>
      <w:r w:rsidR="006C364B">
        <w:rPr>
          <w:i/>
        </w:rPr>
        <w:t>crossvalidation,</w:t>
      </w:r>
      <w:r w:rsidR="00135AC9">
        <w:rPr>
          <w:b/>
        </w:rPr>
        <w:t xml:space="preserve"> </w:t>
      </w:r>
      <w:r w:rsidR="00135AC9">
        <w:t>dan fungsi</w:t>
      </w:r>
      <w:r w:rsidR="006C364B">
        <w:t xml:space="preserve"> evaluasi.</w:t>
      </w:r>
    </w:p>
    <w:p w:rsidR="009D2B11" w:rsidRPr="009D2B11" w:rsidRDefault="00F14D74" w:rsidP="007916FD">
      <w:pPr>
        <w:spacing w:after="100"/>
        <w:ind w:firstLine="720"/>
        <w:rPr>
          <w:lang w:eastAsia="en-US"/>
        </w:rPr>
      </w:pPr>
      <w:r w:rsidRPr="0086021F">
        <w:rPr>
          <w:i/>
          <w:lang w:val="id-ID"/>
        </w:rPr>
        <w:lastRenderedPageBreak/>
        <w:t>Input</w:t>
      </w:r>
      <w:r>
        <w:rPr>
          <w:lang w:val="id-ID"/>
        </w:rPr>
        <w:t xml:space="preserve"> dari program utama adalah data</w:t>
      </w:r>
      <w:r w:rsidR="00B43243">
        <w:t xml:space="preserve">set kanker </w:t>
      </w:r>
      <w:r w:rsidR="00B43243">
        <w:rPr>
          <w:i/>
        </w:rPr>
        <w:t xml:space="preserve">colon. </w:t>
      </w:r>
      <w:r w:rsidR="00B43243">
        <w:t>Berhubung jumlah data/</w:t>
      </w:r>
      <w:r w:rsidR="00B43243">
        <w:rPr>
          <w:i/>
        </w:rPr>
        <w:t xml:space="preserve">record </w:t>
      </w:r>
      <w:r w:rsidR="00B43243">
        <w:t xml:space="preserve">yang sedikit pada dataset ini, maka pengujian menggunakan 5-crossvalidation, dimana lima bagian data awal menjadi data </w:t>
      </w:r>
      <w:r w:rsidR="00B43243" w:rsidRPr="006B7303">
        <w:rPr>
          <w:i/>
        </w:rPr>
        <w:t>testing</w:t>
      </w:r>
      <w:r w:rsidR="00B43243">
        <w:t xml:space="preserve"> dan sisanya menjadi data </w:t>
      </w:r>
      <w:r w:rsidR="00B43243" w:rsidRPr="006B7303">
        <w:rPr>
          <w:i/>
        </w:rPr>
        <w:t>training</w:t>
      </w:r>
      <w:r w:rsidR="00B43243">
        <w:t>. Pun begitu untuk lima bagian kedua dan seterusnya.</w:t>
      </w:r>
      <w:r w:rsidR="00B43243">
        <w:rPr>
          <w:i/>
        </w:rPr>
        <w:t xml:space="preserve"> </w:t>
      </w:r>
      <w:r>
        <w:rPr>
          <w:lang w:val="id-ID"/>
        </w:rPr>
        <w:t xml:space="preserve"> </w:t>
      </w:r>
      <w:r>
        <w:rPr>
          <w:i/>
          <w:lang w:val="id-ID"/>
        </w:rPr>
        <w:t xml:space="preserve">Pseudocode </w:t>
      </w:r>
      <w:r>
        <w:rPr>
          <w:lang w:val="id-ID"/>
        </w:rPr>
        <w:t xml:space="preserve">fungsi </w:t>
      </w:r>
      <w:r w:rsidRPr="006C364B">
        <w:rPr>
          <w:i/>
          <w:lang w:val="id-ID"/>
        </w:rPr>
        <w:t>main</w:t>
      </w:r>
      <w:r w:rsidR="00135AC9">
        <w:rPr>
          <w:lang w:val="id-ID"/>
        </w:rPr>
        <w:t xml:space="preserve"> dapat dilihat pada</w:t>
      </w:r>
      <w:r w:rsidR="00135AC9">
        <w:t xml:space="preserve"> </w:t>
      </w:r>
      <w:r w:rsidR="00422044">
        <w:fldChar w:fldCharType="begin"/>
      </w:r>
      <w:r w:rsidR="00422044">
        <w:instrText xml:space="preserve"> REF _Ref406523093 \h  \* MERGEFORMAT </w:instrText>
      </w:r>
      <w:r w:rsidR="00422044">
        <w:fldChar w:fldCharType="separate"/>
      </w:r>
      <w:r w:rsidR="00DE4529" w:rsidRPr="00DE4529">
        <w:t>Gambar 3.11</w:t>
      </w:r>
      <w:r w:rsidR="00422044">
        <w:fldChar w:fldCharType="end"/>
      </w:r>
      <w:r w:rsidR="00135AC9" w:rsidRPr="00135AC9">
        <w:t>.</w:t>
      </w:r>
      <w:r w:rsidR="00D4208E">
        <w:rPr>
          <w:lang w:val="id-ID" w:eastAsia="en-US"/>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4444"/>
      </w:tblGrid>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Masukan</w:t>
            </w:r>
          </w:p>
        </w:tc>
        <w:tc>
          <w:tcPr>
            <w:tcW w:w="4555" w:type="dxa"/>
            <w:shd w:val="clear" w:color="auto" w:fill="auto"/>
          </w:tcPr>
          <w:p w:rsidR="00F14D74" w:rsidRPr="002263A4" w:rsidRDefault="00F14D74" w:rsidP="00F14D74">
            <w:pPr>
              <w:rPr>
                <w:rFonts w:ascii="Courier New" w:hAnsi="Courier New" w:cs="Courier New"/>
                <w:sz w:val="18"/>
                <w:szCs w:val="18"/>
                <w:lang w:val="id-ID"/>
              </w:rPr>
            </w:pPr>
            <w:r w:rsidRPr="002263A4">
              <w:rPr>
                <w:rFonts w:ascii="Courier New" w:hAnsi="Courier New" w:cs="Courier New"/>
                <w:sz w:val="18"/>
                <w:szCs w:val="18"/>
                <w:lang w:val="id-ID"/>
              </w:rPr>
              <w:t>data</w:t>
            </w:r>
          </w:p>
        </w:tc>
      </w:tr>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Keluaran</w:t>
            </w:r>
          </w:p>
        </w:tc>
        <w:tc>
          <w:tcPr>
            <w:tcW w:w="4555" w:type="dxa"/>
            <w:shd w:val="clear" w:color="auto" w:fill="auto"/>
          </w:tcPr>
          <w:p w:rsidR="00F14D74" w:rsidRPr="002263A4" w:rsidRDefault="00135AC9" w:rsidP="00F14D74">
            <w:pPr>
              <w:rPr>
                <w:rFonts w:ascii="Courier New" w:hAnsi="Courier New" w:cs="Courier New"/>
                <w:sz w:val="18"/>
                <w:szCs w:val="18"/>
              </w:rPr>
            </w:pPr>
            <w:r w:rsidRPr="002263A4">
              <w:rPr>
                <w:rFonts w:ascii="Courier New" w:hAnsi="Courier New" w:cs="Courier New"/>
                <w:sz w:val="18"/>
                <w:szCs w:val="18"/>
              </w:rPr>
              <w:t>Model dengan akurasi terbaik</w:t>
            </w:r>
          </w:p>
        </w:tc>
      </w:tr>
      <w:tr w:rsidR="00F14D74" w:rsidRPr="002263A4" w:rsidTr="002263A4">
        <w:tc>
          <w:tcPr>
            <w:tcW w:w="5833" w:type="dxa"/>
            <w:gridSpan w:val="2"/>
            <w:shd w:val="clear" w:color="auto" w:fill="auto"/>
          </w:tcPr>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readFile</w:t>
            </w:r>
          </w:p>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rPr>
              <w:t>for(int i=0; i&lt;maxGeneration; i++)</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generateKromosom</w:t>
            </w:r>
          </w:p>
          <w:p w:rsidR="00135AC9" w:rsidRPr="002263A4" w:rsidRDefault="00F14D74"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00135AC9" w:rsidRPr="002263A4">
              <w:rPr>
                <w:rFonts w:ascii="Courier New" w:hAnsi="Courier New" w:cs="Courier New"/>
                <w:sz w:val="18"/>
                <w:szCs w:val="18"/>
              </w:rPr>
              <w:t xml:space="preserve">processCrossValidation untuk pembagian data </w:t>
            </w:r>
            <w:r w:rsidR="00135AC9" w:rsidRPr="006B7303">
              <w:rPr>
                <w:rFonts w:ascii="Courier New" w:hAnsi="Courier New" w:cs="Courier New"/>
                <w:i/>
                <w:sz w:val="18"/>
                <w:szCs w:val="18"/>
              </w:rPr>
              <w:t>testing</w:t>
            </w:r>
            <w:r w:rsidR="00135AC9" w:rsidRPr="002263A4">
              <w:rPr>
                <w:rFonts w:ascii="Courier New" w:hAnsi="Courier New" w:cs="Courier New"/>
                <w:sz w:val="18"/>
                <w:szCs w:val="18"/>
              </w:rPr>
              <w:t xml:space="preserve"> dan data </w:t>
            </w:r>
            <w:r w:rsidR="00135AC9" w:rsidRPr="006B7303">
              <w:rPr>
                <w:rFonts w:ascii="Courier New" w:hAnsi="Courier New" w:cs="Courier New"/>
                <w:i/>
                <w:sz w:val="18"/>
                <w:szCs w:val="18"/>
              </w:rPr>
              <w:t>training</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doSelection</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doCrossover</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doMutation</w:t>
            </w:r>
          </w:p>
          <w:p w:rsidR="00F14D74" w:rsidRPr="002263A4" w:rsidRDefault="00135AC9" w:rsidP="007236B7">
            <w:pPr>
              <w:pStyle w:val="ListParagraph"/>
              <w:keepNext/>
              <w:numPr>
                <w:ilvl w:val="0"/>
                <w:numId w:val="14"/>
              </w:numPr>
              <w:ind w:left="630" w:hanging="630"/>
              <w:rPr>
                <w:rFonts w:ascii="Courier New" w:hAnsi="Courier New" w:cs="Courier New"/>
                <w:b/>
                <w:sz w:val="18"/>
                <w:szCs w:val="18"/>
              </w:rPr>
            </w:pPr>
            <w:r w:rsidRPr="002263A4">
              <w:rPr>
                <w:rFonts w:ascii="Courier New" w:hAnsi="Courier New" w:cs="Courier New"/>
                <w:sz w:val="18"/>
                <w:szCs w:val="18"/>
                <w:lang w:val="id-ID"/>
              </w:rPr>
              <w:t xml:space="preserve">Memanggil fungsi </w:t>
            </w:r>
            <w:r w:rsidR="007103DE">
              <w:rPr>
                <w:rFonts w:ascii="Courier New" w:hAnsi="Courier New" w:cs="Courier New"/>
                <w:sz w:val="18"/>
                <w:szCs w:val="18"/>
              </w:rPr>
              <w:t>doEvaluation</w:t>
            </w:r>
          </w:p>
          <w:p w:rsidR="00135AC9" w:rsidRPr="002263A4" w:rsidRDefault="00135AC9" w:rsidP="007236B7">
            <w:pPr>
              <w:pStyle w:val="ListParagraph"/>
              <w:keepNext/>
              <w:numPr>
                <w:ilvl w:val="0"/>
                <w:numId w:val="14"/>
              </w:numPr>
              <w:ind w:left="454" w:hanging="454"/>
              <w:rPr>
                <w:rFonts w:ascii="Courier New" w:hAnsi="Courier New" w:cs="Courier New"/>
                <w:b/>
                <w:sz w:val="18"/>
                <w:szCs w:val="18"/>
              </w:rPr>
            </w:pPr>
            <w:r w:rsidRPr="002263A4">
              <w:rPr>
                <w:rFonts w:ascii="Courier New" w:hAnsi="Courier New" w:cs="Courier New"/>
                <w:sz w:val="18"/>
                <w:szCs w:val="18"/>
              </w:rPr>
              <w:t>end for</w:t>
            </w:r>
          </w:p>
        </w:tc>
      </w:tr>
    </w:tbl>
    <w:p w:rsidR="00633E20" w:rsidRPr="007916FD" w:rsidRDefault="00120E2F" w:rsidP="007916FD">
      <w:pPr>
        <w:pStyle w:val="Caption"/>
        <w:spacing w:before="100"/>
        <w:rPr>
          <w:i/>
          <w:sz w:val="20"/>
          <w:szCs w:val="20"/>
          <w:lang w:val="id-ID" w:eastAsia="en-US"/>
        </w:rPr>
        <w:sectPr w:rsidR="00633E20" w:rsidRPr="007916FD" w:rsidSect="00401DCD">
          <w:pgSz w:w="8392" w:h="11907" w:code="11"/>
          <w:pgMar w:top="1418" w:right="1134" w:bottom="1418" w:left="1418" w:header="709" w:footer="709" w:gutter="0"/>
          <w:cols w:space="708"/>
          <w:titlePg/>
          <w:docGrid w:linePitch="360"/>
        </w:sectPr>
      </w:pPr>
      <w:bookmarkStart w:id="153" w:name="_Ref406523093"/>
      <w:bookmarkStart w:id="154" w:name="_Toc409550676"/>
      <w:r w:rsidRPr="00135AC9">
        <w:rPr>
          <w:i/>
          <w:sz w:val="20"/>
          <w:szCs w:val="20"/>
        </w:rPr>
        <w:t>Gambar 3.</w:t>
      </w:r>
      <w:r w:rsidR="00725214" w:rsidRPr="00135AC9">
        <w:rPr>
          <w:i/>
          <w:sz w:val="20"/>
          <w:szCs w:val="20"/>
        </w:rPr>
        <w:fldChar w:fldCharType="begin"/>
      </w:r>
      <w:r w:rsidR="000F70DF" w:rsidRPr="00135AC9">
        <w:rPr>
          <w:i/>
          <w:sz w:val="20"/>
          <w:szCs w:val="20"/>
        </w:rPr>
        <w:instrText xml:space="preserve"> SEQ Gambar_3. \* ARABIC </w:instrText>
      </w:r>
      <w:r w:rsidR="00725214" w:rsidRPr="00135AC9">
        <w:rPr>
          <w:i/>
          <w:sz w:val="20"/>
          <w:szCs w:val="20"/>
        </w:rPr>
        <w:fldChar w:fldCharType="separate"/>
      </w:r>
      <w:r w:rsidR="00360C18">
        <w:rPr>
          <w:i/>
          <w:noProof/>
          <w:sz w:val="20"/>
          <w:szCs w:val="20"/>
        </w:rPr>
        <w:t>13</w:t>
      </w:r>
      <w:r w:rsidR="00725214" w:rsidRPr="00135AC9">
        <w:rPr>
          <w:i/>
          <w:sz w:val="20"/>
          <w:szCs w:val="20"/>
        </w:rPr>
        <w:fldChar w:fldCharType="end"/>
      </w:r>
      <w:bookmarkEnd w:id="153"/>
      <w:r w:rsidRPr="00135AC9">
        <w:rPr>
          <w:i/>
          <w:sz w:val="20"/>
          <w:szCs w:val="20"/>
          <w:lang w:val="id-ID"/>
        </w:rPr>
        <w:t xml:space="preserve"> </w:t>
      </w:r>
      <w:r w:rsidRPr="00135AC9">
        <w:rPr>
          <w:i/>
          <w:sz w:val="20"/>
          <w:szCs w:val="20"/>
        </w:rPr>
        <w:t>Pseudocode</w:t>
      </w:r>
      <w:r w:rsidR="00135AC9">
        <w:rPr>
          <w:i/>
          <w:sz w:val="20"/>
          <w:szCs w:val="20"/>
        </w:rPr>
        <w:t xml:space="preserve"> Fungsi U</w:t>
      </w:r>
      <w:r w:rsidRPr="00135AC9">
        <w:rPr>
          <w:i/>
          <w:sz w:val="20"/>
          <w:szCs w:val="20"/>
        </w:rPr>
        <w:t>tama</w:t>
      </w:r>
      <w:bookmarkEnd w:id="154"/>
      <w:r w:rsidR="00504EF5" w:rsidRPr="00504EF5">
        <w:rPr>
          <w:lang w:val="id-ID" w:eastAsia="en-US"/>
        </w:rPr>
        <w:t xml:space="preserve">         </w:t>
      </w:r>
      <w:r w:rsidR="009D493D" w:rsidRPr="009D493D">
        <w:rPr>
          <w:lang w:val="id-ID" w:eastAsia="en-US"/>
        </w:rPr>
        <w:t xml:space="preserve">                    </w:t>
      </w:r>
    </w:p>
    <w:p w:rsidR="000F04B3" w:rsidRPr="00326ED3" w:rsidRDefault="00076BC9" w:rsidP="00B5007B">
      <w:pPr>
        <w:pStyle w:val="Heading1"/>
        <w:rPr>
          <w:lang w:val="id-ID"/>
        </w:rPr>
      </w:pPr>
      <w:bookmarkStart w:id="155" w:name="_Toc418550502"/>
      <w:r>
        <w:rPr>
          <w:lang w:val="id-ID"/>
        </w:rPr>
        <w:lastRenderedPageBreak/>
        <w:t xml:space="preserve">BAB </w:t>
      </w:r>
      <w:r w:rsidR="00E07F80">
        <w:t>I</w:t>
      </w:r>
      <w:r>
        <w:rPr>
          <w:lang w:val="id-ID"/>
        </w:rPr>
        <w:t>V</w:t>
      </w:r>
      <w:r w:rsidRPr="00076BC9">
        <w:rPr>
          <w:color w:val="FFFFFF" w:themeColor="background1"/>
          <w:lang w:val="id-ID"/>
        </w:rPr>
        <w:t>ZZZZZ</w:t>
      </w:r>
      <w:r w:rsidR="000F04B3" w:rsidRPr="00326ED3">
        <w:rPr>
          <w:lang w:val="id-ID"/>
        </w:rPr>
        <w:br/>
      </w:r>
      <w:r w:rsidR="00F14D74">
        <w:rPr>
          <w:lang w:val="id-ID"/>
        </w:rPr>
        <w:t>IMPLEMENTASI</w:t>
      </w:r>
      <w:bookmarkEnd w:id="155"/>
    </w:p>
    <w:p w:rsidR="00EA65FB" w:rsidRDefault="00EA65FB" w:rsidP="00EA65FB">
      <w:pPr>
        <w:pStyle w:val="NormalRoy"/>
        <w:spacing w:line="240" w:lineRule="auto"/>
        <w:rPr>
          <w:noProof/>
          <w:sz w:val="22"/>
          <w:szCs w:val="22"/>
          <w:lang w:val="id-ID"/>
        </w:rPr>
      </w:pPr>
      <w:bookmarkStart w:id="156" w:name="_Toc268643001"/>
      <w:bookmarkStart w:id="157" w:name="_Toc282673491"/>
      <w:bookmarkStart w:id="158" w:name="_Toc283255337"/>
      <w:bookmarkStart w:id="159" w:name="_Toc283280560"/>
      <w:bookmarkStart w:id="160" w:name="_Toc283421867"/>
    </w:p>
    <w:bookmarkEnd w:id="156"/>
    <w:bookmarkEnd w:id="157"/>
    <w:bookmarkEnd w:id="158"/>
    <w:bookmarkEnd w:id="159"/>
    <w:bookmarkEnd w:id="160"/>
    <w:p w:rsidR="00B44FD4" w:rsidRPr="000B797E" w:rsidRDefault="00F14D74" w:rsidP="00B44FD4">
      <w:pPr>
        <w:spacing w:line="276" w:lineRule="auto"/>
        <w:ind w:firstLine="709"/>
        <w:rPr>
          <w:lang w:eastAsia="en-US"/>
        </w:rPr>
      </w:pPr>
      <w:r>
        <w:t>Pada bab ini akan dibahas mengenai implementasi yang dilakukan berdasarkan  rancangan yang telah dijabarkan pada bab sebelumnya. Sebelum penjelasan implementasi akan ditunjukkan terlebih dahulu lingkungan untuk melakukan implementasi</w:t>
      </w:r>
      <w:r w:rsidR="00B44FD4">
        <w:rPr>
          <w:lang w:eastAsia="en-US"/>
        </w:rPr>
        <w:t>.</w:t>
      </w:r>
    </w:p>
    <w:p w:rsidR="00EA65FB" w:rsidRDefault="00EA65FB" w:rsidP="00C15751">
      <w:pPr>
        <w:pStyle w:val="Heading2"/>
        <w:spacing w:before="300" w:after="200"/>
        <w:ind w:left="567" w:hanging="567"/>
        <w:rPr>
          <w:lang w:val="id-ID"/>
        </w:rPr>
      </w:pPr>
      <w:bookmarkStart w:id="161" w:name="_Toc418550503"/>
      <w:r>
        <w:rPr>
          <w:lang w:val="id-ID"/>
        </w:rPr>
        <w:t xml:space="preserve">Lingkungan </w:t>
      </w:r>
      <w:r w:rsidR="00F14D74">
        <w:rPr>
          <w:lang w:val="id-ID"/>
        </w:rPr>
        <w:t>Implementasi</w:t>
      </w:r>
      <w:bookmarkEnd w:id="161"/>
    </w:p>
    <w:p w:rsidR="00FC2082" w:rsidRDefault="00F14D74" w:rsidP="00DA038C">
      <w:pPr>
        <w:ind w:firstLine="567"/>
        <w:rPr>
          <w:lang w:val="id-ID"/>
        </w:rPr>
      </w:pPr>
      <w:r w:rsidRPr="00B8109C">
        <w:t>Lingkungan implementasi yang akan digunakan untuk melakukan im</w:t>
      </w:r>
      <w:r>
        <w:t xml:space="preserve">plementasi adalah </w:t>
      </w:r>
      <w:r w:rsidR="00A26911" w:rsidRPr="00DF2AAA">
        <w:rPr>
          <w:i/>
        </w:rPr>
        <w:t>Eclipse</w:t>
      </w:r>
      <w:r>
        <w:t xml:space="preserve"> yang diinstal pada sistem operasi </w:t>
      </w:r>
      <w:r w:rsidRPr="00DF2AAA">
        <w:rPr>
          <w:i/>
        </w:rPr>
        <w:t>Windows</w:t>
      </w:r>
      <w:r>
        <w:t xml:space="preserve"> 7</w:t>
      </w:r>
      <w:r w:rsidR="00511126">
        <w:t>.</w:t>
      </w:r>
    </w:p>
    <w:p w:rsidR="005A6901" w:rsidRDefault="00F14D74" w:rsidP="00C15751">
      <w:pPr>
        <w:pStyle w:val="Heading2"/>
        <w:spacing w:before="300"/>
        <w:ind w:left="567" w:hanging="567"/>
        <w:rPr>
          <w:lang w:val="id-ID"/>
        </w:rPr>
      </w:pPr>
      <w:bookmarkStart w:id="162" w:name="_Toc418550504"/>
      <w:r>
        <w:rPr>
          <w:lang w:val="id-ID"/>
        </w:rPr>
        <w:t>Implementasi</w:t>
      </w:r>
      <w:bookmarkEnd w:id="162"/>
    </w:p>
    <w:p w:rsidR="00DF0192" w:rsidRPr="00DA038C" w:rsidRDefault="00F14D74" w:rsidP="00C15751">
      <w:pPr>
        <w:spacing w:before="200"/>
        <w:ind w:firstLine="567"/>
        <w:rPr>
          <w:lang w:val="id-ID"/>
        </w:rPr>
      </w:pPr>
      <w:bookmarkStart w:id="163" w:name="_Toc266685498"/>
      <w:bookmarkStart w:id="164" w:name="_Toc283421868"/>
      <w:bookmarkStart w:id="165" w:name="OLE_LINK3"/>
      <w:r w:rsidRPr="00A12E93">
        <w:t xml:space="preserve">Pada subbab ini akan dijelaskan </w:t>
      </w:r>
      <w:r w:rsidR="0013108C">
        <w:t xml:space="preserve">parameter yang digunakan dan </w:t>
      </w:r>
      <w:r w:rsidRPr="00A12E93">
        <w:t xml:space="preserve">implementasi setiap </w:t>
      </w:r>
      <w:r>
        <w:t xml:space="preserve">subbab yang terdapat pada bab sebelumnya yaitu bab perancangan </w:t>
      </w:r>
      <w:r>
        <w:rPr>
          <w:lang w:val="id-ID"/>
        </w:rPr>
        <w:t>program</w:t>
      </w:r>
      <w:r>
        <w:t xml:space="preserve">. Pada bagian </w:t>
      </w:r>
      <w:r w:rsidR="004C5819">
        <w:t>implementasi</w:t>
      </w:r>
      <w:r>
        <w:t xml:space="preserve"> ini juga akan </w:t>
      </w:r>
      <w:r>
        <w:rPr>
          <w:lang w:val="id-ID"/>
        </w:rPr>
        <w:t>dijelaskan mengenai fungsi-fungsi yang digunakan dalam program tugas akhir ini dan disertai dengan kode sumber masing-masing fungsi utama</w:t>
      </w:r>
      <w:r w:rsidR="00DA038C">
        <w:rPr>
          <w:lang w:val="id-ID"/>
        </w:rPr>
        <w:t>.</w:t>
      </w:r>
    </w:p>
    <w:p w:rsidR="0013108C" w:rsidRDefault="0013108C" w:rsidP="0013108C">
      <w:pPr>
        <w:pStyle w:val="Heading3"/>
        <w:spacing w:before="300" w:after="200"/>
      </w:pPr>
      <w:bookmarkStart w:id="166" w:name="_Toc418550505"/>
      <w:bookmarkStart w:id="167" w:name="_Toc378184525"/>
      <w:bookmarkEnd w:id="163"/>
      <w:bookmarkEnd w:id="164"/>
      <w:bookmarkEnd w:id="165"/>
      <w:r>
        <w:t>Parameter yang Digunakan</w:t>
      </w:r>
      <w:bookmarkEnd w:id="166"/>
    </w:p>
    <w:p w:rsidR="003F354A" w:rsidRDefault="003F354A" w:rsidP="003F354A">
      <w:pPr>
        <w:spacing w:after="200"/>
        <w:ind w:firstLine="720"/>
        <w:rPr>
          <w:i/>
        </w:rPr>
      </w:pPr>
      <w:r>
        <w:t xml:space="preserve">Pada tugas akhir ini, penulis menggunakan strategi seleksi </w:t>
      </w:r>
      <w:r w:rsidR="007103DE">
        <w:rPr>
          <w:i/>
        </w:rPr>
        <w:t>elitism</w:t>
      </w:r>
      <w:r>
        <w:rPr>
          <w:i/>
        </w:rPr>
        <w:t xml:space="preserve">, </w:t>
      </w:r>
      <w:r>
        <w:t xml:space="preserve">di mana akan </w:t>
      </w:r>
      <w:r w:rsidR="007103DE">
        <w:t xml:space="preserve">dipilih 50 individu terbaik berdasarkan nilai </w:t>
      </w:r>
      <w:r w:rsidR="007103DE">
        <w:rPr>
          <w:i/>
        </w:rPr>
        <w:t>fitness</w:t>
      </w:r>
      <w:r>
        <w:t xml:space="preserve">. Selain itu, penulis juga menggunakan tipe kawin siliang </w:t>
      </w:r>
      <w:r>
        <w:rPr>
          <w:i/>
        </w:rPr>
        <w:t>two-point crossover</w:t>
      </w:r>
      <w:r w:rsidR="00DF2AAA">
        <w:rPr>
          <w:i/>
        </w:rPr>
        <w:t xml:space="preserve"> </w:t>
      </w:r>
      <w:r w:rsidR="00DF2AAA">
        <w:t xml:space="preserve">dan tipe mutasi </w:t>
      </w:r>
      <w:r w:rsidR="00DF2AAA">
        <w:rPr>
          <w:i/>
        </w:rPr>
        <w:t>bit-inversion</w:t>
      </w:r>
      <w:r>
        <w:rPr>
          <w:i/>
        </w:rPr>
        <w:t xml:space="preserve">. </w:t>
      </w:r>
      <w:r>
        <w:t xml:space="preserve">Parameter yang digunakan dapat dilihat pada </w:t>
      </w:r>
      <w:r w:rsidR="00422044">
        <w:fldChar w:fldCharType="begin"/>
      </w:r>
      <w:r w:rsidR="00422044">
        <w:instrText xml:space="preserve"> REF _Ref407051318 \h  \* MERGEFORMAT </w:instrText>
      </w:r>
      <w:r w:rsidR="00422044">
        <w:fldChar w:fldCharType="separate"/>
      </w:r>
      <w:r w:rsidR="00DE4529" w:rsidRPr="00DE4529">
        <w:t>Tabel 4.1</w:t>
      </w:r>
      <w:r w:rsidR="00422044">
        <w:fldChar w:fldCharType="end"/>
      </w:r>
      <w:r w:rsidR="002D5562">
        <w:rPr>
          <w:i/>
        </w:rPr>
        <w:t>.</w:t>
      </w:r>
      <w:r>
        <w:rPr>
          <w:i/>
        </w:rPr>
        <w:t xml:space="preserve"> </w:t>
      </w:r>
    </w:p>
    <w:p w:rsidR="003F354A" w:rsidRDefault="003F354A">
      <w:pPr>
        <w:spacing w:after="200" w:line="276" w:lineRule="auto"/>
        <w:jc w:val="left"/>
        <w:rPr>
          <w:i/>
        </w:rPr>
      </w:pPr>
      <w:r>
        <w:rPr>
          <w:i/>
        </w:rPr>
        <w:br w:type="page"/>
      </w:r>
    </w:p>
    <w:p w:rsidR="002D5562" w:rsidRPr="002D5562" w:rsidRDefault="002D5562" w:rsidP="002D5562">
      <w:pPr>
        <w:pStyle w:val="Caption"/>
        <w:keepNext/>
        <w:rPr>
          <w:i/>
          <w:sz w:val="20"/>
          <w:szCs w:val="20"/>
        </w:rPr>
      </w:pPr>
      <w:bookmarkStart w:id="168" w:name="_Ref407051318"/>
      <w:bookmarkStart w:id="169" w:name="_Toc409550684"/>
      <w:r w:rsidRPr="002D5562">
        <w:rPr>
          <w:i/>
          <w:sz w:val="20"/>
          <w:szCs w:val="20"/>
        </w:rPr>
        <w:lastRenderedPageBreak/>
        <w:t>Tabel 4.</w:t>
      </w:r>
      <w:r w:rsidR="00725214" w:rsidRPr="002D5562">
        <w:rPr>
          <w:i/>
          <w:sz w:val="20"/>
          <w:szCs w:val="20"/>
        </w:rPr>
        <w:fldChar w:fldCharType="begin"/>
      </w:r>
      <w:r w:rsidRPr="002D5562">
        <w:rPr>
          <w:i/>
          <w:sz w:val="20"/>
          <w:szCs w:val="20"/>
        </w:rPr>
        <w:instrText xml:space="preserve"> SEQ Tabel_4. \* ARABIC </w:instrText>
      </w:r>
      <w:r w:rsidR="00725214" w:rsidRPr="002D5562">
        <w:rPr>
          <w:i/>
          <w:sz w:val="20"/>
          <w:szCs w:val="20"/>
        </w:rPr>
        <w:fldChar w:fldCharType="separate"/>
      </w:r>
      <w:r w:rsidR="00DE4529">
        <w:rPr>
          <w:i/>
          <w:noProof/>
          <w:sz w:val="20"/>
          <w:szCs w:val="20"/>
        </w:rPr>
        <w:t>1</w:t>
      </w:r>
      <w:r w:rsidR="00725214" w:rsidRPr="002D5562">
        <w:rPr>
          <w:i/>
          <w:sz w:val="20"/>
          <w:szCs w:val="20"/>
        </w:rPr>
        <w:fldChar w:fldCharType="end"/>
      </w:r>
      <w:bookmarkEnd w:id="168"/>
      <w:r w:rsidRPr="002D5562">
        <w:rPr>
          <w:i/>
          <w:sz w:val="20"/>
          <w:szCs w:val="20"/>
        </w:rPr>
        <w:t>. Tabel Parameter yang Digunakan</w:t>
      </w:r>
      <w:bookmarkEnd w:id="169"/>
    </w:p>
    <w:tbl>
      <w:tblPr>
        <w:tblStyle w:val="TableGrid"/>
        <w:tblW w:w="5940" w:type="dxa"/>
        <w:tblInd w:w="108" w:type="dxa"/>
        <w:tblLayout w:type="fixed"/>
        <w:tblLook w:val="04A0" w:firstRow="1" w:lastRow="0" w:firstColumn="1" w:lastColumn="0" w:noHBand="0" w:noVBand="1"/>
      </w:tblPr>
      <w:tblGrid>
        <w:gridCol w:w="1260"/>
        <w:gridCol w:w="720"/>
        <w:gridCol w:w="1260"/>
        <w:gridCol w:w="720"/>
        <w:gridCol w:w="1260"/>
        <w:gridCol w:w="720"/>
      </w:tblGrid>
      <w:tr w:rsidR="00481135" w:rsidRPr="00481135" w:rsidTr="00AC077F">
        <w:tc>
          <w:tcPr>
            <w:tcW w:w="1260" w:type="dxa"/>
          </w:tcPr>
          <w:p w:rsidR="00481135" w:rsidRPr="00481135" w:rsidRDefault="00481135" w:rsidP="00003444">
            <w:pPr>
              <w:jc w:val="center"/>
              <w:rPr>
                <w:b/>
                <w:sz w:val="22"/>
                <w:szCs w:val="22"/>
              </w:rPr>
            </w:pPr>
            <w:r w:rsidRPr="00481135">
              <w:rPr>
                <w:b/>
                <w:sz w:val="22"/>
                <w:szCs w:val="22"/>
              </w:rPr>
              <w:t>Parameter GA</w:t>
            </w:r>
            <w:r w:rsidR="00003444">
              <w:rPr>
                <w:b/>
                <w:sz w:val="22"/>
                <w:szCs w:val="22"/>
              </w:rPr>
              <w:t xml:space="preserve"> [19]</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i/>
                <w:sz w:val="22"/>
                <w:szCs w:val="22"/>
              </w:rPr>
            </w:pPr>
            <w:r w:rsidRPr="00481135">
              <w:rPr>
                <w:b/>
                <w:sz w:val="22"/>
                <w:szCs w:val="22"/>
              </w:rPr>
              <w:t xml:space="preserve">Parameter </w:t>
            </w:r>
            <w:r w:rsidR="0040549F">
              <w:rPr>
                <w:b/>
                <w:i/>
                <w:sz w:val="22"/>
                <w:szCs w:val="22"/>
              </w:rPr>
              <w:t>K-Means</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sz w:val="22"/>
                <w:szCs w:val="22"/>
              </w:rPr>
            </w:pPr>
            <w:r w:rsidRPr="00481135">
              <w:rPr>
                <w:b/>
                <w:sz w:val="22"/>
                <w:szCs w:val="22"/>
              </w:rPr>
              <w:t>Parameter K</w:t>
            </w:r>
            <w:r w:rsidR="00773119">
              <w:rPr>
                <w:b/>
                <w:sz w:val="22"/>
                <w:szCs w:val="22"/>
              </w:rPr>
              <w:t>-</w:t>
            </w:r>
            <w:r w:rsidRPr="00481135">
              <w:rPr>
                <w:b/>
                <w:sz w:val="22"/>
                <w:szCs w:val="22"/>
              </w:rPr>
              <w:t>NN</w:t>
            </w:r>
          </w:p>
        </w:tc>
        <w:tc>
          <w:tcPr>
            <w:tcW w:w="720" w:type="dxa"/>
          </w:tcPr>
          <w:p w:rsidR="00481135" w:rsidRPr="00481135" w:rsidRDefault="00481135" w:rsidP="003F354A">
            <w:pPr>
              <w:jc w:val="center"/>
              <w:rPr>
                <w:b/>
                <w:sz w:val="22"/>
                <w:szCs w:val="22"/>
              </w:rPr>
            </w:pPr>
            <w:r w:rsidRPr="00481135">
              <w:rPr>
                <w:b/>
                <w:sz w:val="22"/>
                <w:szCs w:val="22"/>
              </w:rPr>
              <w:t>Nilai</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populasi</w:t>
            </w:r>
          </w:p>
        </w:tc>
        <w:tc>
          <w:tcPr>
            <w:tcW w:w="720" w:type="dxa"/>
          </w:tcPr>
          <w:p w:rsidR="00481135" w:rsidRPr="00481135" w:rsidRDefault="00481135" w:rsidP="003F354A">
            <w:pPr>
              <w:jc w:val="center"/>
              <w:rPr>
                <w:sz w:val="22"/>
                <w:szCs w:val="22"/>
              </w:rPr>
            </w:pPr>
            <w:r w:rsidRPr="00481135">
              <w:rPr>
                <w:sz w:val="22"/>
                <w:szCs w:val="22"/>
              </w:rPr>
              <w:t>100</w:t>
            </w:r>
          </w:p>
        </w:tc>
        <w:tc>
          <w:tcPr>
            <w:tcW w:w="1260" w:type="dxa"/>
            <w:vMerge w:val="restart"/>
          </w:tcPr>
          <w:p w:rsidR="00481135" w:rsidRPr="00481135" w:rsidRDefault="00481135" w:rsidP="00A64055">
            <w:pPr>
              <w:jc w:val="left"/>
              <w:rPr>
                <w:sz w:val="22"/>
                <w:szCs w:val="22"/>
              </w:rPr>
            </w:pPr>
            <w:r w:rsidRPr="00481135">
              <w:rPr>
                <w:sz w:val="22"/>
                <w:szCs w:val="22"/>
              </w:rPr>
              <w:t>Minimal</w:t>
            </w:r>
            <w:r w:rsidR="00A64055">
              <w:rPr>
                <w:sz w:val="22"/>
                <w:szCs w:val="22"/>
              </w:rPr>
              <w:t xml:space="preserve"> </w:t>
            </w:r>
            <w:r w:rsidR="00A64055">
              <w:rPr>
                <w:i/>
                <w:sz w:val="22"/>
                <w:szCs w:val="22"/>
              </w:rPr>
              <w:t>Cluster</w:t>
            </w:r>
          </w:p>
        </w:tc>
        <w:tc>
          <w:tcPr>
            <w:tcW w:w="720" w:type="dxa"/>
            <w:vMerge w:val="restart"/>
          </w:tcPr>
          <w:p w:rsidR="00481135" w:rsidRPr="00481135" w:rsidRDefault="00A64055" w:rsidP="00C76540">
            <w:pPr>
              <w:jc w:val="center"/>
              <w:rPr>
                <w:sz w:val="22"/>
                <w:szCs w:val="22"/>
              </w:rPr>
            </w:pPr>
            <w:r>
              <w:rPr>
                <w:sz w:val="22"/>
                <w:szCs w:val="22"/>
              </w:rPr>
              <w:t>2</w:t>
            </w:r>
          </w:p>
        </w:tc>
        <w:tc>
          <w:tcPr>
            <w:tcW w:w="1260" w:type="dxa"/>
            <w:vMerge w:val="restart"/>
          </w:tcPr>
          <w:p w:rsidR="00481135" w:rsidRPr="00481135" w:rsidRDefault="00481135" w:rsidP="002D5562">
            <w:pPr>
              <w:jc w:val="left"/>
              <w:rPr>
                <w:sz w:val="22"/>
                <w:szCs w:val="22"/>
              </w:rPr>
            </w:pPr>
            <w:r w:rsidRPr="00481135">
              <w:rPr>
                <w:sz w:val="22"/>
                <w:szCs w:val="22"/>
              </w:rPr>
              <w:t>Jumlah tetangga terdekat</w:t>
            </w:r>
          </w:p>
        </w:tc>
        <w:tc>
          <w:tcPr>
            <w:tcW w:w="720" w:type="dxa"/>
            <w:vMerge w:val="restart"/>
          </w:tcPr>
          <w:p w:rsidR="00481135" w:rsidRPr="00481135" w:rsidRDefault="00481135" w:rsidP="003F354A">
            <w:pPr>
              <w:jc w:val="center"/>
              <w:rPr>
                <w:sz w:val="22"/>
                <w:szCs w:val="22"/>
              </w:rPr>
            </w:pPr>
            <w:r w:rsidRPr="00481135">
              <w:rPr>
                <w:sz w:val="22"/>
                <w:szCs w:val="22"/>
              </w:rPr>
              <w:t>1</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generasi</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Crossover rate</w:t>
            </w:r>
          </w:p>
        </w:tc>
        <w:tc>
          <w:tcPr>
            <w:tcW w:w="720" w:type="dxa"/>
          </w:tcPr>
          <w:p w:rsidR="00481135" w:rsidRPr="00481135" w:rsidRDefault="00481135" w:rsidP="003F354A">
            <w:pPr>
              <w:jc w:val="center"/>
              <w:rPr>
                <w:sz w:val="22"/>
                <w:szCs w:val="22"/>
              </w:rPr>
            </w:pPr>
            <w:r w:rsidRPr="00481135">
              <w:rPr>
                <w:sz w:val="22"/>
                <w:szCs w:val="22"/>
              </w:rPr>
              <w:t>0.7</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Mutation rate</w:t>
            </w:r>
          </w:p>
        </w:tc>
        <w:tc>
          <w:tcPr>
            <w:tcW w:w="720" w:type="dxa"/>
          </w:tcPr>
          <w:p w:rsidR="00481135" w:rsidRPr="00481135" w:rsidRDefault="003B4C25" w:rsidP="003F354A">
            <w:pPr>
              <w:jc w:val="center"/>
              <w:rPr>
                <w:sz w:val="22"/>
                <w:szCs w:val="22"/>
              </w:rPr>
            </w:pPr>
            <w:r>
              <w:rPr>
                <w:sz w:val="22"/>
                <w:szCs w:val="22"/>
              </w:rPr>
              <w:t>0.</w:t>
            </w:r>
            <w:r w:rsidR="00481135" w:rsidRPr="00481135">
              <w:rPr>
                <w:sz w:val="22"/>
                <w:szCs w:val="22"/>
              </w:rPr>
              <w:t>1</w:t>
            </w:r>
          </w:p>
        </w:tc>
        <w:tc>
          <w:tcPr>
            <w:tcW w:w="1260" w:type="dxa"/>
            <w:vMerge w:val="restart"/>
          </w:tcPr>
          <w:p w:rsidR="00481135" w:rsidRPr="00481135" w:rsidRDefault="00481135" w:rsidP="0013108C">
            <w:pPr>
              <w:rPr>
                <w:sz w:val="22"/>
                <w:szCs w:val="22"/>
              </w:rPr>
            </w:pPr>
            <w:r w:rsidRPr="00481135">
              <w:rPr>
                <w:sz w:val="22"/>
                <w:szCs w:val="22"/>
              </w:rPr>
              <w:t>Maksimal</w:t>
            </w:r>
            <w:r w:rsidR="00A64055">
              <w:rPr>
                <w:sz w:val="22"/>
                <w:szCs w:val="22"/>
              </w:rPr>
              <w:t xml:space="preserve"> </w:t>
            </w:r>
            <w:r w:rsidR="00A64055">
              <w:rPr>
                <w:i/>
                <w:sz w:val="22"/>
                <w:szCs w:val="22"/>
              </w:rPr>
              <w:t>Cluster</w:t>
            </w:r>
          </w:p>
        </w:tc>
        <w:tc>
          <w:tcPr>
            <w:tcW w:w="720" w:type="dxa"/>
            <w:vMerge w:val="restart"/>
          </w:tcPr>
          <w:p w:rsidR="00481135" w:rsidRPr="00481135" w:rsidRDefault="000476D7" w:rsidP="00C76540">
            <w:pPr>
              <w:jc w:val="center"/>
              <w:rPr>
                <w:sz w:val="22"/>
                <w:szCs w:val="22"/>
              </w:rPr>
            </w:pPr>
            <m:oMathPara>
              <m:oMath>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2</m:t>
                        </m:r>
                      </m:den>
                    </m:f>
                  </m:e>
                </m:rad>
              </m:oMath>
            </m:oMathPara>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725135" w:rsidP="00725135">
            <w:pPr>
              <w:jc w:val="left"/>
              <w:rPr>
                <w:sz w:val="22"/>
                <w:szCs w:val="22"/>
              </w:rPr>
            </w:pPr>
            <w:r>
              <w:rPr>
                <w:sz w:val="22"/>
                <w:szCs w:val="22"/>
              </w:rPr>
              <w:t>Individu yang dipilih (elitism)</w:t>
            </w:r>
          </w:p>
        </w:tc>
        <w:tc>
          <w:tcPr>
            <w:tcW w:w="720" w:type="dxa"/>
          </w:tcPr>
          <w:p w:rsidR="00481135" w:rsidRPr="00481135" w:rsidRDefault="00A223BF" w:rsidP="003F354A">
            <w:pPr>
              <w:jc w:val="center"/>
              <w:rPr>
                <w:sz w:val="22"/>
                <w:szCs w:val="22"/>
              </w:rPr>
            </w:pPr>
            <w:r>
              <w:rPr>
                <w:sz w:val="22"/>
                <w:szCs w:val="22"/>
              </w:rPr>
              <w:t>50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2D5562">
            <w:pPr>
              <w:jc w:val="left"/>
              <w:rPr>
                <w:sz w:val="22"/>
                <w:szCs w:val="22"/>
              </w:rPr>
            </w:pPr>
            <w:r w:rsidRPr="00481135">
              <w:rPr>
                <w:sz w:val="22"/>
                <w:szCs w:val="22"/>
              </w:rPr>
              <w:t xml:space="preserve">Jumlah </w:t>
            </w:r>
            <w:r w:rsidRPr="00481135">
              <w:rPr>
                <w:i/>
                <w:sz w:val="22"/>
                <w:szCs w:val="22"/>
              </w:rPr>
              <w:t>running</w:t>
            </w:r>
            <w:r w:rsidRPr="00481135">
              <w:rPr>
                <w:sz w:val="22"/>
                <w:szCs w:val="22"/>
              </w:rPr>
              <w:t xml:space="preserve"> percobaan</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bl>
    <w:p w:rsidR="00F14D74" w:rsidRDefault="00F14D74" w:rsidP="00D4208E">
      <w:pPr>
        <w:pStyle w:val="Heading3"/>
        <w:spacing w:before="240"/>
        <w:rPr>
          <w:lang w:val="id-ID"/>
        </w:rPr>
      </w:pPr>
      <w:bookmarkStart w:id="170" w:name="_Toc418550506"/>
      <w:r>
        <w:rPr>
          <w:lang w:val="id-ID"/>
        </w:rPr>
        <w:t xml:space="preserve">Implementasi Fungsi </w:t>
      </w:r>
      <w:bookmarkEnd w:id="167"/>
      <w:r w:rsidR="008B12E3">
        <w:t>readFile</w:t>
      </w:r>
      <w:r w:rsidR="006D6648">
        <w:t>()</w:t>
      </w:r>
      <w:bookmarkEnd w:id="170"/>
    </w:p>
    <w:p w:rsidR="00F14D74" w:rsidRDefault="00F14D74" w:rsidP="007916FD">
      <w:pPr>
        <w:spacing w:before="200" w:after="100"/>
        <w:ind w:firstLine="720"/>
        <w:rPr>
          <w:color w:val="FF0000"/>
        </w:rPr>
      </w:pPr>
      <w:r>
        <w:rPr>
          <w:lang w:val="id-ID"/>
        </w:rPr>
        <w:t xml:space="preserve">Fungsi </w:t>
      </w:r>
      <w:r w:rsidR="008B12E3">
        <w:rPr>
          <w:b/>
        </w:rPr>
        <w:t>readFile</w:t>
      </w:r>
      <w:r w:rsidR="006D6648">
        <w:rPr>
          <w:b/>
        </w:rPr>
        <w:t>()</w:t>
      </w:r>
      <w:r>
        <w:rPr>
          <w:lang w:val="id-ID"/>
        </w:rPr>
        <w:t xml:space="preserve"> adalah fungsi </w:t>
      </w:r>
      <w:r w:rsidR="008B12E3">
        <w:t xml:space="preserve">untuk membaca data dari  Microsoft Excel yang kemudian akan disimpan dalam variabel dataset bertipe ArrayList&lt;Double []&gt;. </w:t>
      </w:r>
      <w:r>
        <w:rPr>
          <w:lang w:val="id-ID"/>
        </w:rPr>
        <w:t xml:space="preserve">Implementasi fungsi ini dapat dilihat pada </w:t>
      </w:r>
      <w:r w:rsidR="00422044">
        <w:fldChar w:fldCharType="begin"/>
      </w:r>
      <w:r w:rsidR="00422044">
        <w:instrText xml:space="preserve"> REF _Ref409547981 \h  \* MERGEFORMAT </w:instrText>
      </w:r>
      <w:r w:rsidR="00422044">
        <w:fldChar w:fldCharType="separate"/>
      </w:r>
      <w:r w:rsidR="00DE4529" w:rsidRPr="00DE4529">
        <w:t>Kode Sumber 4.1</w:t>
      </w:r>
      <w:r w:rsidR="00422044">
        <w:fldChar w:fldCharType="end"/>
      </w:r>
      <w:r w:rsidR="00DF2AAA">
        <w:t xml:space="preserve"> </w:t>
      </w:r>
      <w:r w:rsidR="002115C9">
        <w:t xml:space="preserve">dan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CE4A1E">
        <w:rPr>
          <w:color w:val="FF0000"/>
        </w:rPr>
        <w:t>.</w:t>
      </w:r>
    </w:p>
    <w:tbl>
      <w:tblPr>
        <w:tblStyle w:val="TableGrid"/>
        <w:tblW w:w="0" w:type="auto"/>
        <w:tblLook w:val="04A0" w:firstRow="1" w:lastRow="0" w:firstColumn="1" w:lastColumn="0" w:noHBand="0" w:noVBand="1"/>
      </w:tblPr>
      <w:tblGrid>
        <w:gridCol w:w="584"/>
        <w:gridCol w:w="5246"/>
      </w:tblGrid>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readFile() </w:t>
            </w:r>
            <w:r w:rsidRPr="007916FD">
              <w:rPr>
                <w:rFonts w:ascii="Courier New" w:eastAsiaTheme="minorHAnsi" w:hAnsi="Courier New" w:cs="Courier New"/>
                <w:bCs/>
                <w:sz w:val="18"/>
                <w:szCs w:val="18"/>
                <w:lang w:eastAsia="en-US"/>
              </w:rPr>
              <w:t>throws</w:t>
            </w:r>
            <w:r w:rsidRPr="007916FD">
              <w:rPr>
                <w:rFonts w:ascii="Courier New" w:eastAsiaTheme="minorHAnsi" w:hAnsi="Courier New" w:cs="Courier New"/>
                <w:sz w:val="18"/>
                <w:szCs w:val="18"/>
                <w:lang w:eastAsia="en-US"/>
              </w:rPr>
              <w:t xml:space="preserve"> FileNotFoundException</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FileInputStream fstream = </w:t>
            </w:r>
          </w:p>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FileInputStream(</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"D:\\""KULIAH\\SEMESTER 7\\TA\\"</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"cobaHubJavaMatlab\\cobaHubJavaMatlab"</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"\\dataResult.csv");            </w:t>
            </w:r>
          </w:p>
        </w:tc>
      </w:tr>
    </w:tbl>
    <w:p w:rsidR="007916FD" w:rsidRPr="007916FD" w:rsidRDefault="0026051B" w:rsidP="007916FD">
      <w:pPr>
        <w:pStyle w:val="Caption"/>
        <w:spacing w:before="100" w:after="300"/>
        <w:rPr>
          <w:i/>
          <w:sz w:val="20"/>
          <w:szCs w:val="20"/>
        </w:rPr>
      </w:pPr>
      <w:bookmarkStart w:id="171" w:name="_Ref409547981"/>
      <w:bookmarkStart w:id="172" w:name="_Toc409550700"/>
      <w:r w:rsidRPr="0026051B">
        <w:rPr>
          <w:i/>
          <w:sz w:val="20"/>
          <w:szCs w:val="20"/>
        </w:rPr>
        <w:t>Kode Sumber 4.</w:t>
      </w:r>
      <w:r w:rsidR="00725214" w:rsidRPr="0026051B">
        <w:rPr>
          <w:i/>
          <w:sz w:val="20"/>
          <w:szCs w:val="20"/>
        </w:rPr>
        <w:fldChar w:fldCharType="begin"/>
      </w:r>
      <w:r w:rsidRPr="0026051B">
        <w:rPr>
          <w:i/>
          <w:sz w:val="20"/>
          <w:szCs w:val="20"/>
        </w:rPr>
        <w:instrText xml:space="preserve"> SEQ Kode_Sumber_4. \* ARABIC </w:instrText>
      </w:r>
      <w:r w:rsidR="00725214" w:rsidRPr="0026051B">
        <w:rPr>
          <w:i/>
          <w:sz w:val="20"/>
          <w:szCs w:val="20"/>
        </w:rPr>
        <w:fldChar w:fldCharType="separate"/>
      </w:r>
      <w:r w:rsidR="00DE4529">
        <w:rPr>
          <w:i/>
          <w:noProof/>
          <w:sz w:val="20"/>
          <w:szCs w:val="20"/>
        </w:rPr>
        <w:t>1</w:t>
      </w:r>
      <w:r w:rsidR="00725214" w:rsidRPr="0026051B">
        <w:rPr>
          <w:i/>
          <w:sz w:val="20"/>
          <w:szCs w:val="20"/>
        </w:rPr>
        <w:fldChar w:fldCharType="end"/>
      </w:r>
      <w:bookmarkEnd w:id="171"/>
      <w:r w:rsidRPr="0026051B">
        <w:rPr>
          <w:i/>
          <w:sz w:val="20"/>
          <w:szCs w:val="20"/>
        </w:rPr>
        <w:t>. Kode Sumber Fungsi readFile (1)</w:t>
      </w:r>
      <w:bookmarkEnd w:id="172"/>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5292"/>
      </w:tblGrid>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DataInputStream in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DataInputStream(fstream);</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BufferedReader br = </w:t>
            </w:r>
          </w:p>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BufferedReader</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InputStreamReader(in));</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strLine =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hasilSplit;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try</w:t>
            </w: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while</w:t>
            </w:r>
            <w:r w:rsidRPr="007916FD">
              <w:rPr>
                <w:rFonts w:ascii="Courier New" w:eastAsiaTheme="minorHAnsi" w:hAnsi="Courier New" w:cs="Courier New"/>
                <w:sz w:val="18"/>
                <w:szCs w:val="18"/>
                <w:lang w:eastAsia="en-US"/>
              </w:rPr>
              <w:t xml:space="preserve"> ((strLine = br.readLine()) != </w:t>
            </w:r>
            <w:r w:rsidRPr="007916FD">
              <w:rPr>
                <w:rFonts w:ascii="Courier New" w:eastAsiaTheme="minorHAnsi" w:hAnsi="Courier New" w:cs="Courier New"/>
                <w:bCs/>
                <w:sz w:val="18"/>
                <w:szCs w:val="18"/>
                <w:lang w:eastAsia="en-US"/>
              </w:rPr>
              <w:t>null</w:t>
            </w:r>
            <w:r w:rsidR="009A3784"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hasilSplit = strLine.split(",");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xml:space="preserve"> = hasilSplit.length;</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Double[] hasilSplit2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Double[</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i++)</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iCs/>
                <w:sz w:val="18"/>
                <w:szCs w:val="18"/>
                <w:lang w:eastAsia="en-US"/>
              </w:rPr>
            </w:pPr>
            <w:r w:rsidRPr="007916FD">
              <w:rPr>
                <w:rFonts w:ascii="Courier New" w:eastAsiaTheme="minorHAnsi" w:hAnsi="Courier New" w:cs="Courier New"/>
                <w:sz w:val="18"/>
                <w:szCs w:val="18"/>
                <w:lang w:eastAsia="en-US"/>
              </w:rPr>
              <w:t>hasilSplit2[i]=Double.</w:t>
            </w:r>
            <w:r w:rsidRPr="007916FD">
              <w:rPr>
                <w:rFonts w:ascii="Courier New" w:eastAsiaTheme="minorHAnsi" w:hAnsi="Courier New" w:cs="Courier New"/>
                <w:iCs/>
                <w:sz w:val="18"/>
                <w:szCs w:val="18"/>
                <w:lang w:eastAsia="en-US"/>
              </w:rPr>
              <w:t>parseDouble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(hasilSplit[i]);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.add(hasilSplit2);</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catch</w:t>
            </w:r>
            <w:r w:rsidRPr="007916FD">
              <w:rPr>
                <w:rFonts w:ascii="Courier New" w:eastAsiaTheme="minorHAnsi" w:hAnsi="Courier New" w:cs="Courier New"/>
                <w:sz w:val="18"/>
                <w:szCs w:val="18"/>
                <w:lang w:eastAsia="en-US"/>
              </w:rPr>
              <w:t xml:space="preserve"> (IOException ex)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Logger.</w:t>
            </w:r>
            <w:r w:rsidRPr="007916FD">
              <w:rPr>
                <w:rFonts w:ascii="Courier New" w:eastAsiaTheme="minorHAnsi" w:hAnsi="Courier New" w:cs="Courier New"/>
                <w:iCs/>
                <w:sz w:val="18"/>
                <w:szCs w:val="18"/>
                <w:lang w:eastAsia="en-US"/>
              </w:rPr>
              <w:t>getLogger</w:t>
            </w:r>
            <w:r w:rsidRPr="007916FD">
              <w:rPr>
                <w:rFonts w:ascii="Courier New" w:eastAsiaTheme="minorHAnsi" w:hAnsi="Courier New" w:cs="Courier New"/>
                <w:sz w:val="18"/>
                <w:szCs w:val="18"/>
                <w:lang w:eastAsia="en-US"/>
              </w:rPr>
              <w:t>(main.</w:t>
            </w:r>
            <w:r w:rsidRPr="007916FD">
              <w:rPr>
                <w:rFonts w:ascii="Courier New" w:eastAsiaTheme="minorHAnsi" w:hAnsi="Courier New" w:cs="Courier New"/>
                <w:bCs/>
                <w:sz w:val="18"/>
                <w:szCs w:val="18"/>
                <w:lang w:eastAsia="en-US"/>
              </w:rPr>
              <w:t>class</w:t>
            </w:r>
            <w:r w:rsidRPr="007916FD">
              <w:rPr>
                <w:rFonts w:ascii="Courier New" w:eastAsiaTheme="minorHAnsi" w:hAnsi="Courier New" w:cs="Courier New"/>
                <w:sz w:val="18"/>
                <w:szCs w:val="18"/>
                <w:lang w:eastAsia="en-US"/>
              </w:rPr>
              <w:t>.getName()).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log(Level.</w:t>
            </w:r>
            <w:r w:rsidRPr="007916FD">
              <w:rPr>
                <w:rFonts w:ascii="Courier New" w:eastAsiaTheme="minorHAnsi" w:hAnsi="Courier New" w:cs="Courier New"/>
                <w:iCs/>
                <w:sz w:val="18"/>
                <w:szCs w:val="18"/>
                <w:lang w:eastAsia="en-US"/>
              </w:rPr>
              <w:t>SEVERE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 ex);</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bl>
    <w:p w:rsidR="00F14D74" w:rsidRDefault="00B96E9E" w:rsidP="00B96E9E">
      <w:pPr>
        <w:pStyle w:val="Caption"/>
        <w:spacing w:before="100"/>
        <w:rPr>
          <w:i/>
          <w:sz w:val="20"/>
          <w:szCs w:val="20"/>
        </w:rPr>
      </w:pPr>
      <w:bookmarkStart w:id="173" w:name="_Ref406531411"/>
      <w:bookmarkStart w:id="174" w:name="_Toc409550701"/>
      <w:r w:rsidRPr="00B96E9E">
        <w:rPr>
          <w:i/>
          <w:sz w:val="20"/>
          <w:szCs w:val="20"/>
        </w:rPr>
        <w:t>Kode Sumber 4.</w:t>
      </w:r>
      <w:r w:rsidR="00725214" w:rsidRPr="00B96E9E">
        <w:rPr>
          <w:i/>
          <w:sz w:val="20"/>
          <w:szCs w:val="20"/>
        </w:rPr>
        <w:fldChar w:fldCharType="begin"/>
      </w:r>
      <w:r w:rsidRPr="00B96E9E">
        <w:rPr>
          <w:i/>
          <w:sz w:val="20"/>
          <w:szCs w:val="20"/>
        </w:rPr>
        <w:instrText xml:space="preserve"> SEQ Kode_Sumber_4. \* ARABIC </w:instrText>
      </w:r>
      <w:r w:rsidR="00725214" w:rsidRPr="00B96E9E">
        <w:rPr>
          <w:i/>
          <w:sz w:val="20"/>
          <w:szCs w:val="20"/>
        </w:rPr>
        <w:fldChar w:fldCharType="separate"/>
      </w:r>
      <w:r w:rsidR="00DE4529">
        <w:rPr>
          <w:i/>
          <w:noProof/>
          <w:sz w:val="20"/>
          <w:szCs w:val="20"/>
        </w:rPr>
        <w:t>2</w:t>
      </w:r>
      <w:r w:rsidR="00725214" w:rsidRPr="00B96E9E">
        <w:rPr>
          <w:i/>
          <w:sz w:val="20"/>
          <w:szCs w:val="20"/>
        </w:rPr>
        <w:fldChar w:fldCharType="end"/>
      </w:r>
      <w:bookmarkEnd w:id="173"/>
      <w:r w:rsidRPr="00B96E9E">
        <w:rPr>
          <w:i/>
          <w:sz w:val="20"/>
          <w:szCs w:val="20"/>
        </w:rPr>
        <w:t>. Kode Sumber Fungsi readFile</w:t>
      </w:r>
      <w:r w:rsidR="0026051B">
        <w:rPr>
          <w:i/>
          <w:sz w:val="20"/>
          <w:szCs w:val="20"/>
        </w:rPr>
        <w:t xml:space="preserve"> (2)</w:t>
      </w:r>
      <w:bookmarkEnd w:id="174"/>
    </w:p>
    <w:p w:rsidR="00CE4A1E" w:rsidRPr="00CE4A1E" w:rsidRDefault="00CE4A1E" w:rsidP="00CE4A1E">
      <w:pPr>
        <w:ind w:firstLine="720"/>
      </w:pPr>
      <w:r>
        <w:t>Fungsi utama untuk membaca file dari Microsoft Excel terdapat pada baris 4 sampai 22. Baris 3</w:t>
      </w:r>
      <w:r w:rsidR="002115C9">
        <w:t>0</w:t>
      </w:r>
      <w:r>
        <w:t xml:space="preserve"> menjelaskan tentang pembagian jumlah data per bagiannya apabila dilakukan </w:t>
      </w:r>
      <w:r w:rsidRPr="00CE4A1E">
        <w:rPr>
          <w:i/>
        </w:rPr>
        <w:t>5-crossvalidation</w:t>
      </w:r>
      <w:r>
        <w:t>.</w:t>
      </w:r>
      <w:r w:rsidR="00773119">
        <w:t xml:space="preserve"> </w:t>
      </w:r>
    </w:p>
    <w:p w:rsidR="00F14D74" w:rsidRPr="00EC29F1" w:rsidRDefault="00F14D74" w:rsidP="00C15751">
      <w:pPr>
        <w:pStyle w:val="Heading3"/>
        <w:spacing w:before="300" w:after="200"/>
        <w:rPr>
          <w:lang w:val="id-ID"/>
        </w:rPr>
      </w:pPr>
      <w:bookmarkStart w:id="175" w:name="_Toc378184526"/>
      <w:bookmarkStart w:id="176" w:name="_Toc418550507"/>
      <w:r w:rsidRPr="00EC29F1">
        <w:rPr>
          <w:lang w:val="id-ID"/>
        </w:rPr>
        <w:t xml:space="preserve">Implementasi Fungsi </w:t>
      </w:r>
      <w:bookmarkEnd w:id="175"/>
      <w:r w:rsidR="00A92622">
        <w:t>generateKromosom</w:t>
      </w:r>
      <w:r w:rsidR="006D6648">
        <w:t>()</w:t>
      </w:r>
      <w:bookmarkEnd w:id="176"/>
    </w:p>
    <w:p w:rsidR="00941A06" w:rsidRPr="007916FD" w:rsidRDefault="00F14D74" w:rsidP="007916FD">
      <w:pPr>
        <w:spacing w:after="100"/>
        <w:ind w:firstLine="720"/>
        <w:rPr>
          <w:color w:val="FF0000"/>
        </w:rPr>
      </w:pPr>
      <w:r>
        <w:rPr>
          <w:lang w:val="id-ID"/>
        </w:rPr>
        <w:t xml:space="preserve">Fungsi </w:t>
      </w:r>
      <w:r w:rsidR="00A92622">
        <w:rPr>
          <w:b/>
        </w:rPr>
        <w:t>generateKromosom</w:t>
      </w:r>
      <w:r w:rsidR="006D6648">
        <w:rPr>
          <w:b/>
        </w:rPr>
        <w:t>()</w:t>
      </w:r>
      <w:r>
        <w:rPr>
          <w:lang w:val="id-ID"/>
        </w:rPr>
        <w:t xml:space="preserve"> digunakan untuk </w:t>
      </w:r>
      <w:r w:rsidR="00A92622">
        <w:t>me-</w:t>
      </w:r>
      <w:r w:rsidR="00A92622">
        <w:rPr>
          <w:i/>
        </w:rPr>
        <w:t xml:space="preserve">generate </w:t>
      </w:r>
      <w:r w:rsidR="00A92622">
        <w:t xml:space="preserve">bilangan biner random sebanyak 61 bit (sebanyak jumlah atribut). Bilangan biner ini pada akhirnya akan merepresentasikan sebuah individu. Atribut yang dikenai nilai 1 akan digunakan </w:t>
      </w:r>
      <w:r w:rsidR="00A92622">
        <w:lastRenderedPageBreak/>
        <w:t xml:space="preserve">dalam perhitungan, begitu pula sebaliknya. </w:t>
      </w:r>
      <w:r>
        <w:rPr>
          <w:lang w:val="id-ID"/>
        </w:rPr>
        <w:t xml:space="preserve">Implementasi fungsi </w:t>
      </w:r>
      <w:r w:rsidR="00A92622">
        <w:rPr>
          <w:b/>
        </w:rPr>
        <w:t>generateKromosom</w:t>
      </w:r>
      <w:r w:rsidR="006D6648">
        <w:rPr>
          <w:b/>
        </w:rPr>
        <w:t>()</w:t>
      </w:r>
      <w:r>
        <w:rPr>
          <w:lang w:val="id-ID"/>
        </w:rPr>
        <w:t xml:space="preserve"> dapat dilihat pada</w:t>
      </w:r>
      <w:r w:rsidR="002115C9">
        <w:t xml:space="preserve"> </w:t>
      </w:r>
      <w:r w:rsidR="00422044">
        <w:fldChar w:fldCharType="begin"/>
      </w:r>
      <w:r w:rsidR="00422044">
        <w:instrText xml:space="preserve"> REF _Ref406577989 \h  \* MERGEFORMAT </w:instrText>
      </w:r>
      <w:r w:rsidR="00422044">
        <w:fldChar w:fldCharType="separate"/>
      </w:r>
      <w:r w:rsidR="00DE4529" w:rsidRPr="00DE4529">
        <w:t>Kode Sumber 4.3</w:t>
      </w:r>
      <w:r w:rsidR="00422044">
        <w:fldChar w:fldCharType="end"/>
      </w:r>
      <w:r w:rsidR="00941A06" w:rsidRPr="007916FD">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5310"/>
      </w:tblGrid>
      <w:tr w:rsidR="00A92622" w:rsidRPr="007916FD" w:rsidTr="00A64197">
        <w:tc>
          <w:tcPr>
            <w:tcW w:w="540" w:type="dxa"/>
            <w:shd w:val="clear" w:color="auto" w:fill="auto"/>
            <w:vAlign w:val="center"/>
          </w:tcPr>
          <w:p w:rsidR="00A92622" w:rsidRPr="007916FD" w:rsidRDefault="00A92622" w:rsidP="00A64197">
            <w:pPr>
              <w:jc w:val="left"/>
              <w:rPr>
                <w:rFonts w:ascii="Courier New" w:hAnsi="Courier New" w:cs="Courier New"/>
                <w:sz w:val="18"/>
                <w:szCs w:val="18"/>
                <w:lang w:val="id-ID"/>
              </w:rPr>
            </w:pPr>
            <w:r w:rsidRPr="007916FD">
              <w:rPr>
                <w:rFonts w:ascii="Courier New" w:hAnsi="Courier New" w:cs="Courier New"/>
                <w:sz w:val="18"/>
                <w:szCs w:val="18"/>
                <w:lang w:val="id-ID"/>
              </w:rPr>
              <w:t>1</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generateKromosom(){</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 i++){</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gen =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round</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[i]=gen;</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A92622" w:rsidRPr="007916FD" w:rsidRDefault="00A92622" w:rsidP="00A64197">
            <w:pPr>
              <w:keepNext/>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F14D74" w:rsidRPr="00F22E4C" w:rsidRDefault="00F22E4C" w:rsidP="00F22E4C">
      <w:pPr>
        <w:pStyle w:val="Caption"/>
        <w:spacing w:before="100"/>
        <w:rPr>
          <w:i/>
          <w:sz w:val="20"/>
          <w:szCs w:val="20"/>
          <w:lang w:val="id-ID"/>
        </w:rPr>
      </w:pPr>
      <w:bookmarkStart w:id="177" w:name="_Ref406577989"/>
      <w:bookmarkStart w:id="178" w:name="_Toc409550702"/>
      <w:r w:rsidRPr="00F22E4C">
        <w:rPr>
          <w:i/>
          <w:sz w:val="20"/>
          <w:szCs w:val="20"/>
        </w:rPr>
        <w:t>Kode Sumber 4.</w:t>
      </w:r>
      <w:r w:rsidR="00725214" w:rsidRPr="00F22E4C">
        <w:rPr>
          <w:i/>
          <w:sz w:val="20"/>
          <w:szCs w:val="20"/>
        </w:rPr>
        <w:fldChar w:fldCharType="begin"/>
      </w:r>
      <w:r w:rsidRPr="00F22E4C">
        <w:rPr>
          <w:i/>
          <w:sz w:val="20"/>
          <w:szCs w:val="20"/>
        </w:rPr>
        <w:instrText xml:space="preserve"> SEQ Kode_Sumber_4. \* ARABIC </w:instrText>
      </w:r>
      <w:r w:rsidR="00725214" w:rsidRPr="00F22E4C">
        <w:rPr>
          <w:i/>
          <w:sz w:val="20"/>
          <w:szCs w:val="20"/>
        </w:rPr>
        <w:fldChar w:fldCharType="separate"/>
      </w:r>
      <w:r w:rsidR="00DE4529">
        <w:rPr>
          <w:i/>
          <w:noProof/>
          <w:sz w:val="20"/>
          <w:szCs w:val="20"/>
        </w:rPr>
        <w:t>3</w:t>
      </w:r>
      <w:r w:rsidR="00725214" w:rsidRPr="00F22E4C">
        <w:rPr>
          <w:i/>
          <w:sz w:val="20"/>
          <w:szCs w:val="20"/>
        </w:rPr>
        <w:fldChar w:fldCharType="end"/>
      </w:r>
      <w:bookmarkEnd w:id="177"/>
      <w:r w:rsidRPr="00F22E4C">
        <w:rPr>
          <w:i/>
          <w:sz w:val="20"/>
          <w:szCs w:val="20"/>
        </w:rPr>
        <w:t>. Kode Sumber Fungsi generateKromosom</w:t>
      </w:r>
      <w:r w:rsidR="006D6648">
        <w:rPr>
          <w:i/>
          <w:sz w:val="20"/>
          <w:szCs w:val="20"/>
        </w:rPr>
        <w:t>()</w:t>
      </w:r>
      <w:bookmarkEnd w:id="178"/>
    </w:p>
    <w:p w:rsidR="00F14D74" w:rsidRPr="001A0898" w:rsidRDefault="00F14D74" w:rsidP="001A0898">
      <w:pPr>
        <w:pStyle w:val="Heading3"/>
        <w:spacing w:before="300" w:after="200"/>
        <w:rPr>
          <w:lang w:val="id-ID"/>
        </w:rPr>
      </w:pPr>
      <w:bookmarkStart w:id="179" w:name="_Toc378184527"/>
      <w:bookmarkStart w:id="180" w:name="_Toc418550508"/>
      <w:r>
        <w:rPr>
          <w:lang w:val="id-ID"/>
        </w:rPr>
        <w:t xml:space="preserve">Implementasi Fungsi </w:t>
      </w:r>
      <w:bookmarkEnd w:id="179"/>
      <w:r w:rsidR="00F22E4C">
        <w:t>processCrossValidation</w:t>
      </w:r>
      <w:r w:rsidR="006D6648">
        <w:t>()</w:t>
      </w:r>
      <w:bookmarkEnd w:id="180"/>
    </w:p>
    <w:p w:rsidR="00F14D74" w:rsidRPr="002115C9" w:rsidRDefault="00F14D74" w:rsidP="0026051B">
      <w:pPr>
        <w:spacing w:after="100"/>
        <w:ind w:firstLine="720"/>
        <w:rPr>
          <w:color w:val="FF0000"/>
        </w:rPr>
      </w:pPr>
      <w:r>
        <w:rPr>
          <w:lang w:val="id-ID"/>
        </w:rPr>
        <w:t xml:space="preserve">Fungsi </w:t>
      </w:r>
      <w:r w:rsidR="00F22E4C">
        <w:rPr>
          <w:b/>
        </w:rPr>
        <w:t>processCrossValidation</w:t>
      </w:r>
      <w:r w:rsidR="006D6648">
        <w:rPr>
          <w:b/>
        </w:rPr>
        <w:t>()</w:t>
      </w:r>
      <w:r>
        <w:rPr>
          <w:lang w:val="id-ID"/>
        </w:rPr>
        <w:t xml:space="preserve"> digunakan </w:t>
      </w:r>
      <w:r w:rsidR="00F22E4C">
        <w:t xml:space="preserve">sebagai metode pengelompokkan data </w:t>
      </w:r>
      <w:r w:rsidR="00F22E4C" w:rsidRPr="006B7303">
        <w:rPr>
          <w:i/>
        </w:rPr>
        <w:t>training</w:t>
      </w:r>
      <w:r w:rsidR="00F22E4C">
        <w:t xml:space="preserve"> dan data </w:t>
      </w:r>
      <w:r w:rsidR="00F22E4C" w:rsidRPr="006B7303">
        <w:rPr>
          <w:i/>
        </w:rPr>
        <w:t>testing</w:t>
      </w:r>
      <w:r w:rsidR="00F22E4C">
        <w:t xml:space="preserve">. Setelah mendapatkan banyak data per bagiannya pada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F22E4C" w:rsidRPr="00040176">
        <w:t xml:space="preserve">, </w:t>
      </w:r>
      <w:r w:rsidR="00F22E4C">
        <w:t xml:space="preserve">maka 5 bagian pertama akan digunakan sebagai data </w:t>
      </w:r>
      <w:r w:rsidR="00F22E4C" w:rsidRPr="006B7303">
        <w:rPr>
          <w:i/>
        </w:rPr>
        <w:t>testing</w:t>
      </w:r>
      <w:r w:rsidR="00F22E4C">
        <w:t xml:space="preserve">, sedangkan sisanya sebagai data </w:t>
      </w:r>
      <w:r w:rsidR="00F22E4C" w:rsidRPr="006B7303">
        <w:rPr>
          <w:i/>
        </w:rPr>
        <w:t>training</w:t>
      </w:r>
      <w:r w:rsidR="00F22E4C">
        <w:t xml:space="preserve">. Setelah itu, secara bergantian 5 bagian kedua digunakan sebagai data </w:t>
      </w:r>
      <w:r w:rsidR="00F22E4C" w:rsidRPr="006B7303">
        <w:rPr>
          <w:i/>
        </w:rPr>
        <w:t>testing</w:t>
      </w:r>
      <w:r w:rsidR="00F22E4C">
        <w:t xml:space="preserve">, sisanya sebagai data </w:t>
      </w:r>
      <w:r w:rsidR="00F22E4C" w:rsidRPr="006B7303">
        <w:rPr>
          <w:i/>
        </w:rPr>
        <w:t>training</w:t>
      </w:r>
      <w:r w:rsidR="00F22E4C">
        <w:t xml:space="preserve">. Begitu seterusnya hingga 5 bagian terakhir digunakan sebagai data </w:t>
      </w:r>
      <w:r w:rsidR="00F22E4C" w:rsidRPr="006B7303">
        <w:rPr>
          <w:i/>
        </w:rPr>
        <w:t>testing</w:t>
      </w:r>
      <w:r w:rsidR="00040176">
        <w:t xml:space="preserve"> dan sisanya sebagai data </w:t>
      </w:r>
      <w:r w:rsidR="00040176" w:rsidRPr="006B7303">
        <w:rPr>
          <w:i/>
        </w:rPr>
        <w:t>training</w:t>
      </w:r>
      <w:r w:rsidR="00040176">
        <w:t xml:space="preserve">. </w:t>
      </w:r>
      <w:r>
        <w:rPr>
          <w:lang w:val="id-ID"/>
        </w:rPr>
        <w:t xml:space="preserve">Implementasi fungsi </w:t>
      </w:r>
      <w:r w:rsidR="00040176">
        <w:rPr>
          <w:b/>
        </w:rPr>
        <w:t>processCrossValidation</w:t>
      </w:r>
      <w:r w:rsidR="006D6648">
        <w:rPr>
          <w:b/>
        </w:rPr>
        <w:t>()</w:t>
      </w:r>
      <w:r>
        <w:rPr>
          <w:lang w:val="id-ID"/>
        </w:rPr>
        <w:t xml:space="preserve"> dapat dilihat pada </w:t>
      </w:r>
      <w:r w:rsidR="00422044">
        <w:fldChar w:fldCharType="begin"/>
      </w:r>
      <w:r w:rsidR="00422044">
        <w:instrText xml:space="preserve"> REF _Ref408082060 \h  \* MERGEFORMAT </w:instrText>
      </w:r>
      <w:r w:rsidR="00422044">
        <w:fldChar w:fldCharType="separate"/>
      </w:r>
      <w:r w:rsidR="00DE4529" w:rsidRPr="00DE4529">
        <w:t>Kode Sumber 4.4</w:t>
      </w:r>
      <w:r w:rsidR="00422044">
        <w:fldChar w:fldCharType="end"/>
      </w:r>
      <w:r w:rsidR="002115C9" w:rsidRPr="002115C9">
        <w:t xml:space="preserve">, </w:t>
      </w:r>
      <w:r w:rsidR="00422044">
        <w:fldChar w:fldCharType="begin"/>
      </w:r>
      <w:r w:rsidR="00422044">
        <w:instrText xml:space="preserve"> REF _Ref408082065 \h  \* MERGEFORMAT </w:instrText>
      </w:r>
      <w:r w:rsidR="00422044">
        <w:fldChar w:fldCharType="separate"/>
      </w:r>
      <w:r w:rsidR="00DE4529" w:rsidRPr="00DE4529">
        <w:t>Kode Sumber 4.5</w:t>
      </w:r>
      <w:r w:rsidR="00422044">
        <w:fldChar w:fldCharType="end"/>
      </w:r>
      <w:r w:rsidR="002115C9" w:rsidRPr="002115C9">
        <w:t xml:space="preserve">, </w:t>
      </w:r>
      <w:r w:rsidR="00422044">
        <w:fldChar w:fldCharType="begin"/>
      </w:r>
      <w:r w:rsidR="00422044">
        <w:instrText xml:space="preserve"> REF _Ref406577702 \h  \* MERGEFORMAT </w:instrText>
      </w:r>
      <w:r w:rsidR="00422044">
        <w:fldChar w:fldCharType="separate"/>
      </w:r>
      <w:r w:rsidR="00DE4529" w:rsidRPr="00DE4529">
        <w:t>Kode Sumber 4.6</w:t>
      </w:r>
      <w:r w:rsidR="00422044">
        <w:fldChar w:fldCharType="end"/>
      </w:r>
      <w:r w:rsidR="002115C9" w:rsidRPr="002115C9">
        <w:t xml:space="preserve">, dan </w:t>
      </w:r>
      <w:r w:rsidR="00422044">
        <w:fldChar w:fldCharType="begin"/>
      </w:r>
      <w:r w:rsidR="00422044">
        <w:instrText xml:space="preserve"> REF _Ref408082076 \h  \* MERGEFORMAT </w:instrText>
      </w:r>
      <w:r w:rsidR="00422044">
        <w:fldChar w:fldCharType="separate"/>
      </w:r>
      <w:r w:rsidR="00DE4529" w:rsidRPr="00DE4529">
        <w:t>Kode Sumber 4.7</w:t>
      </w:r>
      <w:r w:rsidR="00422044">
        <w:fldChar w:fldCharType="end"/>
      </w:r>
      <w:r w:rsidR="002115C9" w:rsidRPr="002115C9">
        <w:t>.</w:t>
      </w:r>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processCrossValidation(){</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Integer[5];</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81" w:name="_Ref408082060"/>
      <w:bookmarkStart w:id="182" w:name="_Toc409550703"/>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4</w:t>
      </w:r>
      <w:r w:rsidR="00725214" w:rsidRPr="002115C9">
        <w:rPr>
          <w:i/>
          <w:sz w:val="20"/>
          <w:szCs w:val="20"/>
        </w:rPr>
        <w:fldChar w:fldCharType="end"/>
      </w:r>
      <w:bookmarkEnd w:id="181"/>
      <w:r w:rsidRPr="002115C9">
        <w:rPr>
          <w:i/>
          <w:sz w:val="20"/>
          <w:szCs w:val="20"/>
        </w:rPr>
        <w:t>. Kode Sumber Fungsi processCrossValidation</w:t>
      </w:r>
      <w:r>
        <w:rPr>
          <w:i/>
          <w:sz w:val="20"/>
          <w:szCs w:val="20"/>
        </w:rPr>
        <w:t xml:space="preserve"> (1)</w:t>
      </w:r>
      <w:bookmarkEnd w:id="182"/>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[0]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[1]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iCs/>
                <w:sz w:val="18"/>
                <w:szCs w:val="18"/>
                <w:lang w:eastAsia="en-US"/>
              </w:rPr>
            </w:pP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w:t>
            </w:r>
            <w:r w:rsidRPr="007916FD">
              <w:rPr>
                <w:rFonts w:ascii="Courier New" w:eastAsiaTheme="minorHAnsi" w:hAnsi="Courier New" w:cs="Courier New"/>
                <w:iCs/>
                <w:sz w:val="18"/>
                <w:szCs w:val="18"/>
                <w:lang w:eastAsia="en-US"/>
              </w:rPr>
              <w:t>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183" w:name="_Ref408082065"/>
      <w:bookmarkStart w:id="184" w:name="_Toc409550704"/>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5</w:t>
      </w:r>
      <w:r w:rsidR="00725214" w:rsidRPr="002115C9">
        <w:rPr>
          <w:i/>
          <w:sz w:val="20"/>
          <w:szCs w:val="20"/>
        </w:rPr>
        <w:fldChar w:fldCharType="end"/>
      </w:r>
      <w:bookmarkEnd w:id="183"/>
      <w:r w:rsidRPr="002115C9">
        <w:rPr>
          <w:i/>
          <w:sz w:val="20"/>
          <w:szCs w:val="20"/>
        </w:rPr>
        <w:t>. Kode Sumber Fungsi processCrossValidation (2)</w:t>
      </w:r>
      <w:bookmarkEnd w:id="184"/>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[2]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1D34CC"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w:t>
            </w:r>
            <w:r w:rsidR="00040176" w:rsidRPr="007916FD">
              <w:rPr>
                <w:rFonts w:ascii="Courier New" w:eastAsiaTheme="minorHAnsi" w:hAnsi="Courier New" w:cs="Courier New"/>
                <w:iCs/>
                <w:sz w:val="18"/>
                <w:szCs w:val="18"/>
                <w:lang w:eastAsia="en-US"/>
              </w:rPr>
              <w:t>alculateFitFunc</w:t>
            </w:r>
            <w:r w:rsidR="00040176" w:rsidRPr="007916FD">
              <w:rPr>
                <w:rFonts w:ascii="Courier New" w:eastAsiaTheme="minorHAnsi" w:hAnsi="Courier New" w:cs="Courier New"/>
                <w:sz w:val="18"/>
                <w:szCs w:val="18"/>
                <w:lang w:eastAsia="en-US"/>
              </w:rPr>
              <w:t>(</w:t>
            </w:r>
            <w:r w:rsidR="00040176" w:rsidRPr="007916FD">
              <w:rPr>
                <w:rFonts w:ascii="Courier New" w:eastAsiaTheme="minorHAnsi" w:hAnsi="Courier New" w:cs="Courier New"/>
                <w:iCs/>
                <w:sz w:val="18"/>
                <w:szCs w:val="18"/>
                <w:lang w:eastAsia="en-US"/>
              </w:rPr>
              <w:t>nilaiK</w:t>
            </w:r>
            <w:r w:rsidR="00040176"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[3]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bCs/>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[4]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bl>
    <w:p w:rsidR="00F14D74" w:rsidRDefault="001D34CC" w:rsidP="001D34CC">
      <w:pPr>
        <w:pStyle w:val="Caption"/>
        <w:spacing w:before="100"/>
        <w:rPr>
          <w:i/>
          <w:sz w:val="20"/>
          <w:szCs w:val="20"/>
        </w:rPr>
      </w:pPr>
      <w:bookmarkStart w:id="185" w:name="_Ref406577702"/>
      <w:bookmarkStart w:id="186" w:name="_Toc409550705"/>
      <w:r w:rsidRPr="001D34CC">
        <w:rPr>
          <w:i/>
          <w:sz w:val="20"/>
          <w:szCs w:val="20"/>
        </w:rPr>
        <w:t>Kode Sumber 4.</w:t>
      </w:r>
      <w:r w:rsidR="00725214" w:rsidRPr="001D34CC">
        <w:rPr>
          <w:i/>
          <w:sz w:val="20"/>
          <w:szCs w:val="20"/>
        </w:rPr>
        <w:fldChar w:fldCharType="begin"/>
      </w:r>
      <w:r w:rsidRPr="001D34CC">
        <w:rPr>
          <w:i/>
          <w:sz w:val="20"/>
          <w:szCs w:val="20"/>
        </w:rPr>
        <w:instrText xml:space="preserve"> SEQ Kode_Sumber_4. \* ARABIC </w:instrText>
      </w:r>
      <w:r w:rsidR="00725214" w:rsidRPr="001D34CC">
        <w:rPr>
          <w:i/>
          <w:sz w:val="20"/>
          <w:szCs w:val="20"/>
        </w:rPr>
        <w:fldChar w:fldCharType="separate"/>
      </w:r>
      <w:r w:rsidR="00DE4529">
        <w:rPr>
          <w:i/>
          <w:noProof/>
          <w:sz w:val="20"/>
          <w:szCs w:val="20"/>
        </w:rPr>
        <w:t>6</w:t>
      </w:r>
      <w:r w:rsidR="00725214" w:rsidRPr="001D34CC">
        <w:rPr>
          <w:i/>
          <w:sz w:val="20"/>
          <w:szCs w:val="20"/>
        </w:rPr>
        <w:fldChar w:fldCharType="end"/>
      </w:r>
      <w:bookmarkEnd w:id="185"/>
      <w:r w:rsidRPr="001D34CC">
        <w:rPr>
          <w:i/>
          <w:sz w:val="20"/>
          <w:szCs w:val="20"/>
        </w:rPr>
        <w:t>. Kode Sumber Fungsi processCrossValidation</w:t>
      </w:r>
      <w:r w:rsidR="002115C9">
        <w:rPr>
          <w:i/>
          <w:sz w:val="20"/>
          <w:szCs w:val="20"/>
        </w:rPr>
        <w:t xml:space="preserve"> (3)</w:t>
      </w:r>
      <w:bookmarkEnd w:id="186"/>
    </w:p>
    <w:tbl>
      <w:tblPr>
        <w:tblStyle w:val="TableGrid"/>
        <w:tblW w:w="0" w:type="auto"/>
        <w:tblInd w:w="108" w:type="dxa"/>
        <w:tblLook w:val="04A0" w:firstRow="1" w:lastRow="0" w:firstColumn="1" w:lastColumn="0" w:noHBand="0" w:noVBand="1"/>
      </w:tblPr>
      <w:tblGrid>
        <w:gridCol w:w="523"/>
        <w:gridCol w:w="5199"/>
      </w:tblGrid>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.length; 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.size())*100;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2115C9" w:rsidRPr="002115C9" w:rsidRDefault="002115C9" w:rsidP="002115C9">
      <w:pPr>
        <w:pStyle w:val="Caption"/>
        <w:spacing w:before="100"/>
        <w:rPr>
          <w:i/>
          <w:sz w:val="20"/>
          <w:szCs w:val="20"/>
        </w:rPr>
      </w:pPr>
      <w:bookmarkStart w:id="187" w:name="_Ref408082076"/>
      <w:bookmarkStart w:id="188" w:name="_Toc409550706"/>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7</w:t>
      </w:r>
      <w:r w:rsidR="00725214" w:rsidRPr="002115C9">
        <w:rPr>
          <w:i/>
          <w:sz w:val="20"/>
          <w:szCs w:val="20"/>
        </w:rPr>
        <w:fldChar w:fldCharType="end"/>
      </w:r>
      <w:bookmarkEnd w:id="187"/>
      <w:r w:rsidRPr="002115C9">
        <w:rPr>
          <w:i/>
          <w:sz w:val="20"/>
          <w:szCs w:val="20"/>
        </w:rPr>
        <w:t>. Kode Sumber Fungsi processCrossValidation (4)</w:t>
      </w:r>
      <w:bookmarkEnd w:id="188"/>
    </w:p>
    <w:p w:rsidR="00941A06" w:rsidRDefault="00161C71" w:rsidP="00C15751">
      <w:pPr>
        <w:pStyle w:val="Heading3"/>
        <w:spacing w:before="300" w:after="200"/>
      </w:pPr>
      <w:bookmarkStart w:id="189" w:name="_Toc418550509"/>
      <w:bookmarkStart w:id="190" w:name="_Toc378184529"/>
      <w:r>
        <w:t>Implementasi Fungsi calculateFitFunc</w:t>
      </w:r>
      <w:r w:rsidR="006D6648">
        <w:t>()</w:t>
      </w:r>
      <w:bookmarkEnd w:id="189"/>
    </w:p>
    <w:p w:rsidR="003361B3" w:rsidRPr="00110318" w:rsidRDefault="00161C71" w:rsidP="007916FD">
      <w:pPr>
        <w:spacing w:after="100"/>
        <w:ind w:firstLine="720"/>
        <w:rPr>
          <w:color w:val="FF0000"/>
        </w:rPr>
      </w:pPr>
      <w:r>
        <w:rPr>
          <w:lang w:val="id-ID"/>
        </w:rPr>
        <w:t xml:space="preserve">Fungsi </w:t>
      </w:r>
      <w:r>
        <w:rPr>
          <w:b/>
        </w:rPr>
        <w:t>calculateFitFunc</w:t>
      </w:r>
      <w:r w:rsidR="006D6648">
        <w:rPr>
          <w:b/>
        </w:rPr>
        <w:t>()</w:t>
      </w:r>
      <w:r>
        <w:rPr>
          <w:lang w:val="id-ID"/>
        </w:rPr>
        <w:t xml:space="preserve"> digunakan untuk </w:t>
      </w:r>
      <w:r>
        <w:t xml:space="preserve">menghitung akurasi tiap individu yang dihasilkan. Pada fungsi ini, akan diimplementasikan algoritma </w:t>
      </w:r>
      <w:r w:rsidR="0040549F">
        <w:rPr>
          <w:i/>
        </w:rPr>
        <w:t>K-Means</w:t>
      </w:r>
      <w:r>
        <w:rPr>
          <w:i/>
        </w:rPr>
        <w:t xml:space="preserve"> </w:t>
      </w:r>
      <w:r>
        <w:t xml:space="preserve">dan </w:t>
      </w:r>
      <w:r w:rsidR="00110318">
        <w:rPr>
          <w:i/>
        </w:rPr>
        <w:t>K-Nearest N</w:t>
      </w:r>
      <w:r>
        <w:rPr>
          <w:i/>
        </w:rPr>
        <w:t xml:space="preserve">eighbor </w:t>
      </w:r>
      <w:r>
        <w:t xml:space="preserve">dalam perhitungan akurasinya. </w:t>
      </w:r>
      <w:r w:rsidR="008B67DB">
        <w:t xml:space="preserve">Pada algoritma </w:t>
      </w:r>
      <w:r w:rsidR="008B67DB">
        <w:rPr>
          <w:i/>
        </w:rPr>
        <w:t xml:space="preserve">K-Means, </w:t>
      </w:r>
      <w:r w:rsidR="008B67DB">
        <w:t xml:space="preserve">langkah pertama yang harus dilakukan adalah </w:t>
      </w:r>
      <w:r w:rsidR="008B67DB" w:rsidRPr="008B67DB">
        <w:t xml:space="preserve">memilih data sebagai centroid. Proses tersebut diimplementasikan pada </w:t>
      </w:r>
      <w:r w:rsidR="00422044">
        <w:fldChar w:fldCharType="begin"/>
      </w:r>
      <w:r w:rsidR="00422044">
        <w:instrText xml:space="preserve"> REF _Ref408084137 \h  \* MERGEFORMAT </w:instrText>
      </w:r>
      <w:r w:rsidR="00422044">
        <w:fldChar w:fldCharType="separate"/>
      </w:r>
      <w:r w:rsidR="00DE4529" w:rsidRPr="00DE4529">
        <w:t>Kode Sumber 4.8</w:t>
      </w:r>
      <w:r w:rsidR="00422044">
        <w:fldChar w:fldCharType="end"/>
      </w:r>
      <w:r w:rsidR="008B67DB" w:rsidRPr="008B67DB">
        <w:t xml:space="preserve">. </w:t>
      </w:r>
    </w:p>
    <w:tbl>
      <w:tblPr>
        <w:tblStyle w:val="TableGrid"/>
        <w:tblW w:w="0" w:type="auto"/>
        <w:tblInd w:w="108" w:type="dxa"/>
        <w:tblLook w:val="04A0" w:firstRow="1" w:lastRow="0" w:firstColumn="1" w:lastColumn="0" w:noHBand="0" w:noVBand="1"/>
      </w:tblPr>
      <w:tblGrid>
        <w:gridCol w:w="522"/>
        <w:gridCol w:w="5200"/>
      </w:tblGrid>
      <w:tr w:rsidR="003361B3" w:rsidTr="008B67DB">
        <w:tc>
          <w:tcPr>
            <w:tcW w:w="540" w:type="dxa"/>
          </w:tcPr>
          <w:p w:rsidR="003361B3" w:rsidRPr="00AC077F" w:rsidRDefault="003361B3"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3361B3" w:rsidRPr="00AC077F" w:rsidRDefault="003361B3" w:rsidP="00A64197">
            <w:pPr>
              <w:keepNext/>
              <w:jc w:val="left"/>
              <w:rPr>
                <w:rFonts w:ascii="Courier New" w:hAnsi="Courier New" w:cs="Courier New"/>
                <w:sz w:val="18"/>
                <w:szCs w:val="18"/>
              </w:rPr>
            </w:pPr>
            <w:r w:rsidRPr="00AC077F">
              <w:rPr>
                <w:rFonts w:ascii="Courier New" w:hAnsi="Courier New" w:cs="Courier New"/>
                <w:sz w:val="18"/>
                <w:szCs w:val="18"/>
              </w:rPr>
              <w:t>Random rands = new Random();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total_elements_cnt = 0;</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boolean loop_status = true;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while(loop_status){</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next_num = rand.nextInt(dataP-1);</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if(!isCompleted()){</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if(!isDuplicated(next_num)){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centroidP[total_elements_cnt] = 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total_elements_cnt++;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continue;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loop_status = false;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3361B3" w:rsidRDefault="00B85321" w:rsidP="007916FD">
      <w:pPr>
        <w:pStyle w:val="Caption"/>
        <w:spacing w:before="100" w:after="300"/>
        <w:rPr>
          <w:i/>
          <w:sz w:val="20"/>
          <w:szCs w:val="20"/>
        </w:rPr>
      </w:pPr>
      <w:bookmarkStart w:id="191" w:name="_Ref408084137"/>
      <w:bookmarkStart w:id="192" w:name="_Toc409550707"/>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8</w:t>
      </w:r>
      <w:r w:rsidR="00725214" w:rsidRPr="00B85321">
        <w:rPr>
          <w:i/>
          <w:sz w:val="20"/>
          <w:szCs w:val="20"/>
        </w:rPr>
        <w:fldChar w:fldCharType="end"/>
      </w:r>
      <w:bookmarkEnd w:id="191"/>
      <w:r w:rsidRPr="00B85321">
        <w:rPr>
          <w:i/>
          <w:sz w:val="20"/>
          <w:szCs w:val="20"/>
        </w:rPr>
        <w:t xml:space="preserve">. Kode Sumber </w:t>
      </w:r>
      <w:r w:rsidR="008B67DB">
        <w:rPr>
          <w:i/>
          <w:sz w:val="20"/>
          <w:szCs w:val="20"/>
        </w:rPr>
        <w:t>Pemilihan</w:t>
      </w:r>
      <w:r w:rsidR="00110318">
        <w:rPr>
          <w:i/>
          <w:sz w:val="20"/>
          <w:szCs w:val="20"/>
        </w:rPr>
        <w:t xml:space="preserve"> Data sebagai Centroid</w:t>
      </w:r>
      <w:bookmarkEnd w:id="192"/>
      <w:r w:rsidR="007F479E">
        <w:rPr>
          <w:i/>
          <w:sz w:val="20"/>
          <w:szCs w:val="20"/>
        </w:rPr>
        <w:t xml:space="preserve"> </w:t>
      </w:r>
    </w:p>
    <w:p w:rsidR="00110318" w:rsidRPr="008B67DB" w:rsidRDefault="008B67DB" w:rsidP="008B67DB">
      <w:pPr>
        <w:spacing w:after="100"/>
        <w:ind w:firstLine="720"/>
      </w:pPr>
      <w:r>
        <w:lastRenderedPageBreak/>
        <w:t>Langkah selanjutnya adalah</w:t>
      </w:r>
      <w:r w:rsidR="001A0898">
        <w:t xml:space="preserve"> menghitung kedekatan data dengan seluruh</w:t>
      </w:r>
      <w:r>
        <w:t xml:space="preserve"> </w:t>
      </w:r>
      <w:r>
        <w:rPr>
          <w:i/>
        </w:rPr>
        <w:t>centroid</w:t>
      </w:r>
      <w:r>
        <w:t xml:space="preserve">. Pengimplementasian rumus </w:t>
      </w:r>
      <w:r>
        <w:rPr>
          <w:i/>
        </w:rPr>
        <w:t xml:space="preserve">Euclidian Distance </w:t>
      </w:r>
      <w:r>
        <w:t xml:space="preserve">untuk menghitung jarak ditunjukkan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1A0898">
        <w:t>.</w:t>
      </w:r>
    </w:p>
    <w:tbl>
      <w:tblPr>
        <w:tblStyle w:val="TableGrid"/>
        <w:tblW w:w="0" w:type="auto"/>
        <w:tblInd w:w="108" w:type="dxa"/>
        <w:tblLayout w:type="fixed"/>
        <w:tblLook w:val="04A0" w:firstRow="1" w:lastRow="0" w:firstColumn="1" w:lastColumn="0" w:noHBand="0" w:noVBand="1"/>
      </w:tblPr>
      <w:tblGrid>
        <w:gridCol w:w="540"/>
        <w:gridCol w:w="5408"/>
      </w:tblGrid>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l=0; l&lt;jmlAtribut-1; l++){</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if(individu[l]==1){</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tampung += Math.pow((trainingPositive.get(i)[l] - meanPerClusterP.get(j)[l]),2);</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keepNext/>
              <w:jc w:val="left"/>
              <w:rPr>
                <w:rFonts w:ascii="Courier New" w:hAnsi="Courier New" w:cs="Courier New"/>
                <w:sz w:val="18"/>
                <w:szCs w:val="18"/>
              </w:rPr>
            </w:pPr>
            <w:r w:rsidRPr="007916FD">
              <w:rPr>
                <w:rFonts w:ascii="Courier New" w:hAnsi="Courier New" w:cs="Courier New"/>
                <w:sz w:val="18"/>
                <w:szCs w:val="18"/>
              </w:rPr>
              <w:t>distance = Math.sqrt(tampung);</w:t>
            </w:r>
          </w:p>
        </w:tc>
      </w:tr>
      <w:tr w:rsidR="00B85321" w:rsidRPr="007916FD" w:rsidTr="00A64197">
        <w:tc>
          <w:tcPr>
            <w:tcW w:w="540" w:type="dxa"/>
          </w:tcPr>
          <w:p w:rsidR="00B85321" w:rsidRPr="007916FD" w:rsidRDefault="00B85321" w:rsidP="007236B7">
            <w:pPr>
              <w:pStyle w:val="ListParagraph"/>
              <w:numPr>
                <w:ilvl w:val="0"/>
                <w:numId w:val="38"/>
              </w:numPr>
              <w:rPr>
                <w:rFonts w:ascii="Courier New" w:hAnsi="Courier New" w:cs="Courier New"/>
                <w:sz w:val="18"/>
                <w:szCs w:val="18"/>
                <w:lang w:val="id-ID"/>
              </w:rPr>
            </w:pPr>
          </w:p>
        </w:tc>
        <w:tc>
          <w:tcPr>
            <w:tcW w:w="5408" w:type="dxa"/>
            <w:vAlign w:val="center"/>
          </w:tcPr>
          <w:p w:rsidR="00B85321" w:rsidRPr="007916FD" w:rsidRDefault="00B85321" w:rsidP="00A64197">
            <w:pPr>
              <w:keepNext/>
              <w:jc w:val="left"/>
              <w:rPr>
                <w:rFonts w:ascii="Courier New" w:hAnsi="Courier New" w:cs="Courier New"/>
                <w:sz w:val="18"/>
                <w:szCs w:val="18"/>
              </w:rPr>
            </w:pPr>
            <w:r w:rsidRPr="007916FD">
              <w:rPr>
                <w:rFonts w:ascii="Courier New" w:hAnsi="Courier New" w:cs="Courier New"/>
                <w:sz w:val="18"/>
                <w:szCs w:val="18"/>
              </w:rPr>
              <w:t>distPositiveClass[i][j] = distance;</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tampung=0; distance=0;</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193" w:name="_Ref408084141"/>
      <w:bookmarkStart w:id="194" w:name="_Toc409550708"/>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9</w:t>
      </w:r>
      <w:r w:rsidR="00725214" w:rsidRPr="00B85321">
        <w:rPr>
          <w:i/>
          <w:sz w:val="20"/>
          <w:szCs w:val="20"/>
        </w:rPr>
        <w:fldChar w:fldCharType="end"/>
      </w:r>
      <w:bookmarkEnd w:id="193"/>
      <w:r w:rsidRPr="00B85321">
        <w:rPr>
          <w:i/>
          <w:sz w:val="20"/>
          <w:szCs w:val="20"/>
        </w:rPr>
        <w:t xml:space="preserve">. Kode Sumber </w:t>
      </w:r>
      <w:r w:rsidR="008B67DB">
        <w:rPr>
          <w:i/>
          <w:sz w:val="20"/>
          <w:szCs w:val="20"/>
        </w:rPr>
        <w:t>Perhitungan Nilai</w:t>
      </w:r>
      <w:r w:rsidR="00110318">
        <w:rPr>
          <w:i/>
          <w:sz w:val="20"/>
          <w:szCs w:val="20"/>
        </w:rPr>
        <w:t xml:space="preserve"> Disimilarity</w:t>
      </w:r>
      <w:bookmarkEnd w:id="194"/>
    </w:p>
    <w:p w:rsidR="008B67DB" w:rsidRPr="008B67DB" w:rsidRDefault="008B67DB" w:rsidP="008B67DB">
      <w:pPr>
        <w:spacing w:after="100"/>
        <w:ind w:firstLine="720"/>
      </w:pPr>
      <w:r>
        <w:t xml:space="preserve">Perlu dilakukan pengecekkan anggota setiap klaster sebagai acuan berhentinya proses </w:t>
      </w:r>
      <w:r>
        <w:rPr>
          <w:i/>
        </w:rPr>
        <w:t xml:space="preserve">K-Means. </w:t>
      </w:r>
      <w:r>
        <w:t xml:space="preserve">Apabila anggota dalam klaster saat ini sama dengan iterasi sebelumnya, maka proses berhenti. Implementasi pengecekkan anggota klaster ditunjukkan pada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8B67DB">
        <w:t>.</w:t>
      </w:r>
    </w:p>
    <w:tbl>
      <w:tblPr>
        <w:tblStyle w:val="TableGrid"/>
        <w:tblW w:w="0" w:type="auto"/>
        <w:tblInd w:w="108" w:type="dxa"/>
        <w:tblLook w:val="04A0" w:firstRow="1" w:lastRow="0" w:firstColumn="1" w:lastColumn="0" w:noHBand="0" w:noVBand="1"/>
      </w:tblPr>
      <w:tblGrid>
        <w:gridCol w:w="502"/>
        <w:gridCol w:w="5220"/>
      </w:tblGrid>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double temp = distPositiveClass[i][0];</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if(distPositiveClass[i][j]&lt;=temp){</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temp= distPositiveClass[i][j];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data =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inCluster =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labelDataP[data] = inCluster;</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195" w:name="_Ref408084145"/>
      <w:bookmarkStart w:id="196" w:name="_Toc409550709"/>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10</w:t>
      </w:r>
      <w:r w:rsidR="00725214" w:rsidRPr="00B85321">
        <w:rPr>
          <w:i/>
          <w:sz w:val="20"/>
          <w:szCs w:val="20"/>
        </w:rPr>
        <w:fldChar w:fldCharType="end"/>
      </w:r>
      <w:bookmarkEnd w:id="195"/>
      <w:r w:rsidRPr="00B85321">
        <w:rPr>
          <w:i/>
          <w:sz w:val="20"/>
          <w:szCs w:val="20"/>
        </w:rPr>
        <w:t xml:space="preserve">. Kode Sumber </w:t>
      </w:r>
      <w:r w:rsidR="008B67DB">
        <w:rPr>
          <w:i/>
          <w:sz w:val="20"/>
          <w:szCs w:val="20"/>
        </w:rPr>
        <w:t>Pengecekkan</w:t>
      </w:r>
      <w:r w:rsidR="007F479E">
        <w:rPr>
          <w:i/>
          <w:sz w:val="20"/>
          <w:szCs w:val="20"/>
        </w:rPr>
        <w:t xml:space="preserve"> Anggota Cluster</w:t>
      </w:r>
      <w:bookmarkEnd w:id="196"/>
    </w:p>
    <w:p w:rsidR="008B67DB" w:rsidRPr="00D26280" w:rsidRDefault="00D26280" w:rsidP="00D26280">
      <w:pPr>
        <w:spacing w:after="100"/>
        <w:ind w:firstLine="720"/>
      </w:pPr>
      <w:r>
        <w:lastRenderedPageBreak/>
        <w:t>S</w:t>
      </w:r>
      <w:r w:rsidRPr="00D26280">
        <w:t xml:space="preserve">esuai dengan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D26280">
        <w:t xml:space="preserve">, apabila anggota klaster </w:t>
      </w:r>
      <w:r w:rsidR="001A0898">
        <w:t>saat ini tidak</w:t>
      </w:r>
      <w:r w:rsidRPr="00D26280">
        <w:t xml:space="preserve"> sama</w:t>
      </w:r>
      <w:r w:rsidR="001A0898">
        <w:t xml:space="preserve"> dengan iterasi sebelumnya</w:t>
      </w:r>
      <w:r w:rsidRPr="00D26280">
        <w:t>, maka proses akan berjalan terus. Ketika proses berlanjut ke iterasi selanjutnya, perlu dilakukan peng-</w:t>
      </w:r>
      <w:r w:rsidRPr="001A0898">
        <w:rPr>
          <w:i/>
        </w:rPr>
        <w:t>update</w:t>
      </w:r>
      <w:r w:rsidRPr="00D26280">
        <w:t>-an nilai centroid. Implementasi peng-</w:t>
      </w:r>
      <w:r w:rsidRPr="00DB0996">
        <w:rPr>
          <w:i/>
        </w:rPr>
        <w:t>update</w:t>
      </w:r>
      <w:r w:rsidRPr="00D26280">
        <w:t xml:space="preserve">-an nilai centroid ditunjukkan pada </w:t>
      </w:r>
      <w:r w:rsidR="00422044">
        <w:fldChar w:fldCharType="begin"/>
      </w:r>
      <w:r w:rsidR="00422044">
        <w:instrText xml:space="preserve"> REF _Ref406600100 \h  \* MERGEFORMAT </w:instrText>
      </w:r>
      <w:r w:rsidR="00422044">
        <w:fldChar w:fldCharType="separate"/>
      </w:r>
      <w:r w:rsidR="00DE4529" w:rsidRPr="00DE4529">
        <w:t>Kode Sumber 4.11</w:t>
      </w:r>
      <w:r w:rsidR="00422044">
        <w:fldChar w:fldCharType="end"/>
      </w:r>
      <w:r w:rsidRPr="00D2628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count=0;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double tempMeanP=0;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i=0; i&lt;numb; 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j=0; j&lt;jmlAtribut-1; 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l=0; l&lt;labelDataP.length; l++){</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if(labelDataP[l]==i){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if(individu[j]==1){</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trainingPositive.get(l)[j];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 xml:space="preserve">else{ </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tempMeanPerAtribut[j] = (tempMeanP/count);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keepNext/>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tempMeanPerAtribut[jmlAtribut-1] = 1.0;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meanPerClusterP2.add(tempMeanPerAtribut);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meanPerClusterP.add(meanPerClusterP2.get(i).clone());</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161C71" w:rsidRDefault="004E3E9F" w:rsidP="004E3E9F">
      <w:pPr>
        <w:pStyle w:val="Caption"/>
        <w:spacing w:before="100"/>
        <w:rPr>
          <w:i/>
          <w:sz w:val="20"/>
          <w:szCs w:val="20"/>
        </w:rPr>
      </w:pPr>
      <w:bookmarkStart w:id="197" w:name="_Ref406600100"/>
      <w:bookmarkStart w:id="198" w:name="_Toc409550710"/>
      <w:r w:rsidRPr="004E3E9F">
        <w:rPr>
          <w:i/>
          <w:sz w:val="20"/>
          <w:szCs w:val="20"/>
        </w:rPr>
        <w:t>Kode Sumber 4.</w:t>
      </w:r>
      <w:r w:rsidR="00725214" w:rsidRPr="004E3E9F">
        <w:rPr>
          <w:i/>
          <w:sz w:val="20"/>
          <w:szCs w:val="20"/>
        </w:rPr>
        <w:fldChar w:fldCharType="begin"/>
      </w:r>
      <w:r w:rsidRPr="004E3E9F">
        <w:rPr>
          <w:i/>
          <w:sz w:val="20"/>
          <w:szCs w:val="20"/>
        </w:rPr>
        <w:instrText xml:space="preserve"> SEQ Kode_Sumber_4. \* ARABIC </w:instrText>
      </w:r>
      <w:r w:rsidR="00725214" w:rsidRPr="004E3E9F">
        <w:rPr>
          <w:i/>
          <w:sz w:val="20"/>
          <w:szCs w:val="20"/>
        </w:rPr>
        <w:fldChar w:fldCharType="separate"/>
      </w:r>
      <w:r w:rsidR="00DE4529">
        <w:rPr>
          <w:i/>
          <w:noProof/>
          <w:sz w:val="20"/>
          <w:szCs w:val="20"/>
        </w:rPr>
        <w:t>11</w:t>
      </w:r>
      <w:r w:rsidR="00725214" w:rsidRPr="004E3E9F">
        <w:rPr>
          <w:i/>
          <w:sz w:val="20"/>
          <w:szCs w:val="20"/>
        </w:rPr>
        <w:fldChar w:fldCharType="end"/>
      </w:r>
      <w:bookmarkEnd w:id="197"/>
      <w:r w:rsidRPr="004E3E9F">
        <w:rPr>
          <w:i/>
          <w:sz w:val="20"/>
          <w:szCs w:val="20"/>
        </w:rPr>
        <w:t xml:space="preserve">. Kode Sumber </w:t>
      </w:r>
      <w:r w:rsidR="00D26280">
        <w:rPr>
          <w:i/>
          <w:sz w:val="20"/>
          <w:szCs w:val="20"/>
        </w:rPr>
        <w:t>Perbarui</w:t>
      </w:r>
      <w:r w:rsidR="007F479E">
        <w:rPr>
          <w:i/>
          <w:sz w:val="20"/>
          <w:szCs w:val="20"/>
        </w:rPr>
        <w:t xml:space="preserve"> Nilai Centroid</w:t>
      </w:r>
      <w:bookmarkEnd w:id="198"/>
    </w:p>
    <w:p w:rsidR="00666265" w:rsidRDefault="00422044" w:rsidP="00666265">
      <w:pPr>
        <w:ind w:firstLine="720"/>
      </w:pPr>
      <w:r>
        <w:fldChar w:fldCharType="begin"/>
      </w:r>
      <w:r>
        <w:instrText xml:space="preserve"> REF _Ref408084137 \h  \* MERGEFORMAT </w:instrText>
      </w:r>
      <w:r>
        <w:fldChar w:fldCharType="separate"/>
      </w:r>
      <w:r w:rsidR="00DE4529" w:rsidRPr="00DE4529">
        <w:t>Kode Sumber 4.8</w:t>
      </w:r>
      <w:r>
        <w:fldChar w:fldCharType="end"/>
      </w:r>
      <w:r w:rsidR="00666265" w:rsidRPr="008366FE">
        <w:t xml:space="preserve">, </w:t>
      </w:r>
      <w:r>
        <w:fldChar w:fldCharType="begin"/>
      </w:r>
      <w:r>
        <w:instrText xml:space="preserve"> REF _Ref408084141 \h  \* MERGEFORMAT </w:instrText>
      </w:r>
      <w:r>
        <w:fldChar w:fldCharType="separate"/>
      </w:r>
      <w:r w:rsidR="00DE4529" w:rsidRPr="00DE4529">
        <w:t>Kode Sumber 4.9</w:t>
      </w:r>
      <w:r>
        <w:fldChar w:fldCharType="end"/>
      </w:r>
      <w:r w:rsidR="00666265" w:rsidRPr="008366FE">
        <w:t xml:space="preserve">, </w:t>
      </w:r>
      <w:r>
        <w:fldChar w:fldCharType="begin"/>
      </w:r>
      <w:r>
        <w:instrText xml:space="preserve"> REF _Ref408084145 \h  \* MERGEFORMAT </w:instrText>
      </w:r>
      <w:r>
        <w:fldChar w:fldCharType="separate"/>
      </w:r>
      <w:r w:rsidR="00DE4529" w:rsidRPr="00DE4529">
        <w:t>Kode Sumber 4.10</w:t>
      </w:r>
      <w:r>
        <w:fldChar w:fldCharType="end"/>
      </w:r>
      <w:r w:rsidR="00666265" w:rsidRPr="008366FE">
        <w:t xml:space="preserve">, dan </w:t>
      </w:r>
      <w:r>
        <w:fldChar w:fldCharType="begin"/>
      </w:r>
      <w:r>
        <w:instrText xml:space="preserve"> REF _Ref406600100 \h  \* MERGEFORMAT </w:instrText>
      </w:r>
      <w:r>
        <w:fldChar w:fldCharType="separate"/>
      </w:r>
      <w:r w:rsidR="00DE4529" w:rsidRPr="00DE4529">
        <w:t>Kode Sumber 4.11</w:t>
      </w:r>
      <w:r>
        <w:fldChar w:fldCharType="end"/>
      </w:r>
      <w:r w:rsidR="00666265">
        <w:t xml:space="preserve">. adalah implementasi algoritma </w:t>
      </w:r>
      <w:r w:rsidR="0040549F">
        <w:rPr>
          <w:i/>
        </w:rPr>
        <w:t>K-Means</w:t>
      </w:r>
      <w:r w:rsidR="00666265">
        <w:t xml:space="preserve"> </w:t>
      </w:r>
      <w:r w:rsidR="008B67DB">
        <w:t xml:space="preserve">sebagai </w:t>
      </w:r>
      <w:r w:rsidR="00666265">
        <w:t xml:space="preserve">proses </w:t>
      </w:r>
      <w:r w:rsidR="008B67DB">
        <w:t xml:space="preserve">awal </w:t>
      </w:r>
      <w:r w:rsidR="00666265">
        <w:t xml:space="preserve">perhitungan nilai </w:t>
      </w:r>
      <w:r w:rsidR="00666265">
        <w:rPr>
          <w:i/>
        </w:rPr>
        <w:t xml:space="preserve">fitness. </w:t>
      </w:r>
      <w:r w:rsidR="00666265">
        <w:t xml:space="preserve">Keempat kode sumber tersebut hanya contoh pengimplementasian untuk kelompok </w:t>
      </w:r>
      <w:r w:rsidR="001A0898">
        <w:t xml:space="preserve">data </w:t>
      </w:r>
      <w:r w:rsidR="001A0898">
        <w:rPr>
          <w:i/>
        </w:rPr>
        <w:t xml:space="preserve">training </w:t>
      </w:r>
      <w:r w:rsidR="00666265">
        <w:t xml:space="preserve">yang </w:t>
      </w:r>
      <w:r w:rsidR="001A0898">
        <w:t xml:space="preserve">berlabel </w:t>
      </w:r>
      <w:r w:rsidR="00666265">
        <w:t xml:space="preserve">positif saja. Perlu dilakukan pengimplementasi untuk kelompok </w:t>
      </w:r>
      <w:r w:rsidR="001A0898">
        <w:t xml:space="preserve">data </w:t>
      </w:r>
      <w:r w:rsidR="001A0898">
        <w:rPr>
          <w:i/>
        </w:rPr>
        <w:t xml:space="preserve">training </w:t>
      </w:r>
      <w:r w:rsidR="00666265">
        <w:t xml:space="preserve">yang </w:t>
      </w:r>
      <w:r w:rsidR="001A0898">
        <w:t xml:space="preserve">berlabel </w:t>
      </w:r>
      <w:r w:rsidR="00666265">
        <w:t>negatif.</w:t>
      </w:r>
    </w:p>
    <w:p w:rsidR="00666265" w:rsidRPr="003C2087" w:rsidRDefault="001A0898" w:rsidP="00A64197">
      <w:pPr>
        <w:spacing w:after="100"/>
        <w:ind w:firstLine="720"/>
      </w:pPr>
      <w:r>
        <w:lastRenderedPageBreak/>
        <w:t>Setelah itu, a</w:t>
      </w:r>
      <w:r w:rsidR="00D26280" w:rsidRPr="003C2087">
        <w:t xml:space="preserve">kan dibandingkan antara </w:t>
      </w:r>
      <w:r w:rsidR="00D26280" w:rsidRPr="009054B5">
        <w:rPr>
          <w:i/>
        </w:rPr>
        <w:t>actual class</w:t>
      </w:r>
      <w:r w:rsidR="00D26280" w:rsidRPr="003C2087">
        <w:t xml:space="preserve"> dengan </w:t>
      </w:r>
      <w:r w:rsidR="00D26280" w:rsidRPr="009054B5">
        <w:rPr>
          <w:i/>
        </w:rPr>
        <w:t>predicted class</w:t>
      </w:r>
      <w:r w:rsidR="00D26280" w:rsidRPr="003C2087">
        <w:t xml:space="preserve">-nya sesuai dengan perhitungan jarak (implementasi perhitungan jarak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D26280" w:rsidRPr="003C2087">
        <w:t xml:space="preserve">). Pengimplementasian perhitungan akurasi </w:t>
      </w:r>
      <w:r w:rsidR="003C2087" w:rsidRPr="003C2087">
        <w:t xml:space="preserve">pada </w:t>
      </w:r>
      <w:r w:rsidR="003C2087" w:rsidRPr="00C16904">
        <w:rPr>
          <w:i/>
        </w:rPr>
        <w:t>K-Nearest Neighbor</w:t>
      </w:r>
      <w:r w:rsidR="003C2087" w:rsidRPr="003C2087">
        <w:t xml:space="preserve"> </w:t>
      </w:r>
      <w:r w:rsidR="00D26280" w:rsidRPr="003C2087">
        <w:t xml:space="preserve">ditunjukkan pada </w:t>
      </w:r>
      <w:r w:rsidR="00422044">
        <w:fldChar w:fldCharType="begin"/>
      </w:r>
      <w:r w:rsidR="00422044">
        <w:instrText xml:space="preserve"> REF _Ref408159772 \h  \* MERGEFORMAT </w:instrText>
      </w:r>
      <w:r w:rsidR="00422044">
        <w:fldChar w:fldCharType="separate"/>
      </w:r>
      <w:r w:rsidR="00DE4529" w:rsidRPr="00DE4529">
        <w:t>Kode Sumber 4.12</w:t>
      </w:r>
      <w:r w:rsidR="00422044">
        <w:fldChar w:fldCharType="end"/>
      </w:r>
    </w:p>
    <w:tbl>
      <w:tblPr>
        <w:tblStyle w:val="TableGrid"/>
        <w:tblW w:w="0" w:type="auto"/>
        <w:tblInd w:w="108" w:type="dxa"/>
        <w:tblLook w:val="04A0" w:firstRow="1" w:lastRow="0" w:firstColumn="1" w:lastColumn="0" w:noHBand="0" w:noVBand="1"/>
      </w:tblPr>
      <w:tblGrid>
        <w:gridCol w:w="607"/>
        <w:gridCol w:w="5115"/>
      </w:tblGrid>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double a=0; int b=0;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i&lt;dataTesting.size();i++){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j=0; j&lt;clusterMix; 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if(dist[i][j]&lt;=a){</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b=j;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if(b&lt;meanPerClusterP.size()){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1.0;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keepNext/>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else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0.0;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i&lt;actualClass.length; 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if(actualClass[i] == predictClass[i]){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A64197" w:rsidP="00A64197">
      <w:pPr>
        <w:pStyle w:val="Caption"/>
        <w:spacing w:before="100"/>
        <w:rPr>
          <w:i/>
          <w:sz w:val="20"/>
          <w:szCs w:val="20"/>
        </w:rPr>
      </w:pPr>
      <w:bookmarkStart w:id="199" w:name="_Ref408159772"/>
      <w:bookmarkStart w:id="200" w:name="_Toc409550711"/>
      <w:r w:rsidRPr="00A64197">
        <w:rPr>
          <w:i/>
          <w:sz w:val="20"/>
          <w:szCs w:val="20"/>
        </w:rPr>
        <w:t>Kode Sumber 4.</w:t>
      </w:r>
      <w:r w:rsidR="00725214" w:rsidRPr="00A64197">
        <w:rPr>
          <w:i/>
          <w:sz w:val="20"/>
          <w:szCs w:val="20"/>
        </w:rPr>
        <w:fldChar w:fldCharType="begin"/>
      </w:r>
      <w:r w:rsidRPr="00A64197">
        <w:rPr>
          <w:i/>
          <w:sz w:val="20"/>
          <w:szCs w:val="20"/>
        </w:rPr>
        <w:instrText xml:space="preserve"> SEQ Kode_Sumber_4. \* ARABIC </w:instrText>
      </w:r>
      <w:r w:rsidR="00725214" w:rsidRPr="00A64197">
        <w:rPr>
          <w:i/>
          <w:sz w:val="20"/>
          <w:szCs w:val="20"/>
        </w:rPr>
        <w:fldChar w:fldCharType="separate"/>
      </w:r>
      <w:r w:rsidR="00DE4529">
        <w:rPr>
          <w:i/>
          <w:noProof/>
          <w:sz w:val="20"/>
          <w:szCs w:val="20"/>
        </w:rPr>
        <w:t>12</w:t>
      </w:r>
      <w:r w:rsidR="00725214" w:rsidRPr="00A64197">
        <w:rPr>
          <w:i/>
          <w:sz w:val="20"/>
          <w:szCs w:val="20"/>
        </w:rPr>
        <w:fldChar w:fldCharType="end"/>
      </w:r>
      <w:bookmarkEnd w:id="199"/>
      <w:r w:rsidRPr="00A64197">
        <w:rPr>
          <w:i/>
          <w:sz w:val="20"/>
          <w:szCs w:val="20"/>
        </w:rPr>
        <w:t xml:space="preserve">. Kode Sumber </w:t>
      </w:r>
      <w:r w:rsidR="003C2087">
        <w:rPr>
          <w:i/>
          <w:sz w:val="20"/>
          <w:szCs w:val="20"/>
        </w:rPr>
        <w:t>Perhitungan Akurasi</w:t>
      </w:r>
      <w:bookmarkEnd w:id="200"/>
    </w:p>
    <w:p w:rsidR="001A0898" w:rsidRDefault="00C46B3A" w:rsidP="001A0898">
      <w:pPr>
        <w:spacing w:after="100"/>
        <w:ind w:firstLine="720"/>
      </w:pPr>
      <w:r>
        <w:t xml:space="preserve">Kembali ke algoritma </w:t>
      </w:r>
      <w:r>
        <w:rPr>
          <w:i/>
        </w:rPr>
        <w:t>K-Means, s</w:t>
      </w:r>
      <w:r w:rsidR="005A5A28">
        <w:t xml:space="preserve">aat pemilihan </w:t>
      </w:r>
      <w:r w:rsidR="005A5A28">
        <w:rPr>
          <w:i/>
        </w:rPr>
        <w:t xml:space="preserve">centroid </w:t>
      </w:r>
      <w:r w:rsidR="005A5A28">
        <w:t xml:space="preserve">awal, diharapkan tidak ada duplikasi data yang terpilih. Artinya apabila terdapat dua klaster dan data ke-1 terpilih sebagai </w:t>
      </w:r>
      <w:r w:rsidR="005A5A28">
        <w:rPr>
          <w:i/>
        </w:rPr>
        <w:t xml:space="preserve">centroid </w:t>
      </w:r>
      <w:r w:rsidR="005A5A28">
        <w:t xml:space="preserve">klaster pertama, maka dia tidak akan boleh terpilih sebagai </w:t>
      </w:r>
      <w:r w:rsidR="005A5A28">
        <w:rPr>
          <w:i/>
        </w:rPr>
        <w:t xml:space="preserve">centroid </w:t>
      </w:r>
      <w:r w:rsidR="005A5A28">
        <w:t xml:space="preserve">klaster kedua. Proses tersebut dicek menggunakan fungsi </w:t>
      </w:r>
      <w:r w:rsidR="005A5A28">
        <w:rPr>
          <w:b/>
        </w:rPr>
        <w:t xml:space="preserve">isCompleted() </w:t>
      </w:r>
      <w:r w:rsidR="005A5A28">
        <w:t xml:space="preserve">dan </w:t>
      </w:r>
      <w:r w:rsidR="005A5A28">
        <w:rPr>
          <w:b/>
        </w:rPr>
        <w:t xml:space="preserve">isDuplicated(). </w:t>
      </w:r>
      <w:r w:rsidR="005A5A28">
        <w:t>Implementasi</w:t>
      </w:r>
      <w:r w:rsidR="005A5A28" w:rsidRPr="005A5A28">
        <w:t xml:space="preserve"> fungsi </w:t>
      </w:r>
      <w:r w:rsidR="005A5A28" w:rsidRPr="005A5A28">
        <w:rPr>
          <w:b/>
        </w:rPr>
        <w:t xml:space="preserve">isCompleted() </w:t>
      </w:r>
      <w:r w:rsidR="005A5A28" w:rsidRPr="005A5A28">
        <w:t xml:space="preserve">dan </w:t>
      </w:r>
      <w:r w:rsidR="005A5A28" w:rsidRPr="005A5A28">
        <w:rPr>
          <w:b/>
        </w:rPr>
        <w:t xml:space="preserve">isDuplicated() </w:t>
      </w:r>
      <w:r w:rsidR="005A5A28" w:rsidRPr="005A5A28">
        <w:t xml:space="preserve">dapat dilihat pada </w:t>
      </w:r>
      <w:r w:rsidR="00725214">
        <w:fldChar w:fldCharType="begin"/>
      </w:r>
      <w:r w:rsidR="00006CC3">
        <w:instrText xml:space="preserve"> REF _Ref408159778 \h  \* MERGEFORMAT </w:instrText>
      </w:r>
      <w:r w:rsidR="00725214">
        <w:fldChar w:fldCharType="separate"/>
      </w:r>
      <w:r w:rsidR="00DE4529">
        <w:rPr>
          <w:b/>
          <w:bCs/>
        </w:rPr>
        <w:t>Error! Reference source not found.</w:t>
      </w:r>
      <w:r w:rsidR="00725214">
        <w:fldChar w:fldCharType="end"/>
      </w:r>
      <w:r w:rsidR="005A5A28" w:rsidRPr="005A5A28">
        <w:t xml:space="preserve">. </w:t>
      </w:r>
    </w:p>
    <w:p w:rsidR="001A0898" w:rsidRDefault="001A0898" w:rsidP="001A0898">
      <w:pPr>
        <w:spacing w:after="100"/>
        <w:ind w:firstLine="720"/>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public static boolean isCompleted(){</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boolean status = true;</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if(centroidP[i]==0){</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9</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ab/>
              <w:t xml:space="preserve"> </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public static boolean isDuplicate</w:t>
            </w:r>
            <w:r w:rsidR="00944BF5" w:rsidRPr="007916FD">
              <w:rPr>
                <w:rFonts w:ascii="Courier New" w:hAnsi="Courier New" w:cs="Courier New"/>
                <w:sz w:val="18"/>
                <w:szCs w:val="18"/>
              </w:rPr>
              <w:t>d</w:t>
            </w:r>
            <w:r w:rsidRPr="007916FD">
              <w:rPr>
                <w:rFonts w:ascii="Courier New" w:hAnsi="Courier New" w:cs="Courier New"/>
                <w:sz w:val="18"/>
                <w:szCs w:val="18"/>
              </w:rPr>
              <w:t>(int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boolean 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if(centroidP[i]==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status = true;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FE3AEF" w:rsidRDefault="00FE3AEF" w:rsidP="00FE3AEF">
      <w:pPr>
        <w:pStyle w:val="Caption"/>
        <w:spacing w:before="100"/>
        <w:rPr>
          <w:i/>
          <w:sz w:val="20"/>
          <w:szCs w:val="20"/>
        </w:rPr>
      </w:pPr>
      <w:bookmarkStart w:id="201" w:name="_Ref406600127"/>
      <w:bookmarkStart w:id="202" w:name="_Toc409550712"/>
      <w:r w:rsidRPr="00FE3AEF">
        <w:rPr>
          <w:i/>
          <w:sz w:val="20"/>
          <w:szCs w:val="20"/>
        </w:rPr>
        <w:t>Kode Sumber 4.</w:t>
      </w:r>
      <w:r w:rsidR="00725214" w:rsidRPr="00FE3AEF">
        <w:rPr>
          <w:i/>
          <w:sz w:val="20"/>
          <w:szCs w:val="20"/>
        </w:rPr>
        <w:fldChar w:fldCharType="begin"/>
      </w:r>
      <w:r w:rsidRPr="00FE3AEF">
        <w:rPr>
          <w:i/>
          <w:sz w:val="20"/>
          <w:szCs w:val="20"/>
        </w:rPr>
        <w:instrText xml:space="preserve"> SEQ Kode_Sumber_4. \* ARABIC </w:instrText>
      </w:r>
      <w:r w:rsidR="00725214" w:rsidRPr="00FE3AEF">
        <w:rPr>
          <w:i/>
          <w:sz w:val="20"/>
          <w:szCs w:val="20"/>
        </w:rPr>
        <w:fldChar w:fldCharType="separate"/>
      </w:r>
      <w:r w:rsidR="00DE4529">
        <w:rPr>
          <w:i/>
          <w:noProof/>
          <w:sz w:val="20"/>
          <w:szCs w:val="20"/>
        </w:rPr>
        <w:t>13</w:t>
      </w:r>
      <w:r w:rsidR="00725214" w:rsidRPr="00FE3AEF">
        <w:rPr>
          <w:i/>
          <w:sz w:val="20"/>
          <w:szCs w:val="20"/>
        </w:rPr>
        <w:fldChar w:fldCharType="end"/>
      </w:r>
      <w:bookmarkEnd w:id="201"/>
      <w:r w:rsidRPr="00FE3AEF">
        <w:rPr>
          <w:i/>
          <w:sz w:val="20"/>
          <w:szCs w:val="20"/>
        </w:rPr>
        <w:t xml:space="preserve">. </w:t>
      </w:r>
      <w:r w:rsidR="00A40891">
        <w:rPr>
          <w:i/>
          <w:sz w:val="20"/>
          <w:szCs w:val="20"/>
        </w:rPr>
        <w:t xml:space="preserve">Kode Sumber </w:t>
      </w:r>
      <w:r w:rsidRPr="00FE3AEF">
        <w:rPr>
          <w:i/>
          <w:sz w:val="20"/>
          <w:szCs w:val="20"/>
        </w:rPr>
        <w:t>Fungsi isCompleted</w:t>
      </w:r>
      <w:r w:rsidR="005A5A28">
        <w:rPr>
          <w:i/>
          <w:sz w:val="20"/>
          <w:szCs w:val="20"/>
        </w:rPr>
        <w:t>()</w:t>
      </w:r>
      <w:r w:rsidRPr="00FE3AEF">
        <w:rPr>
          <w:i/>
          <w:sz w:val="20"/>
          <w:szCs w:val="20"/>
        </w:rPr>
        <w:t xml:space="preserve"> dan isDuplicate</w:t>
      </w:r>
      <w:r w:rsidR="00944BF5">
        <w:rPr>
          <w:i/>
          <w:sz w:val="20"/>
          <w:szCs w:val="20"/>
        </w:rPr>
        <w:t>d</w:t>
      </w:r>
      <w:r w:rsidR="005A5A28">
        <w:rPr>
          <w:i/>
          <w:sz w:val="20"/>
          <w:szCs w:val="20"/>
        </w:rPr>
        <w:t>(2)</w:t>
      </w:r>
      <w:bookmarkEnd w:id="202"/>
    </w:p>
    <w:p w:rsidR="002D4720" w:rsidRDefault="00944BF5" w:rsidP="007916FD">
      <w:pPr>
        <w:spacing w:after="100"/>
        <w:ind w:firstLine="720"/>
        <w:rPr>
          <w:color w:val="FF0000"/>
        </w:rPr>
      </w:pPr>
      <w:r>
        <w:t xml:space="preserve">Pada saat dilakukannya pengklasteran menggunakan </w:t>
      </w:r>
      <w:r w:rsidR="0040549F">
        <w:rPr>
          <w:i/>
        </w:rPr>
        <w:t>K-Means</w:t>
      </w:r>
      <w:r>
        <w:rPr>
          <w:i/>
        </w:rPr>
        <w:t xml:space="preserve">, </w:t>
      </w:r>
      <w:r>
        <w:t xml:space="preserve">iterasi akan berhenti apabila komponen penyusun suatu klaster tidak akan berubah lagi. Untuk melakukan proses pengecekkan tersebut, maka dibuatlah sebuah fungsi </w:t>
      </w:r>
      <w:r>
        <w:rPr>
          <w:b/>
        </w:rPr>
        <w:t>check</w:t>
      </w:r>
      <w:r w:rsidR="004C5819">
        <w:rPr>
          <w:b/>
        </w:rPr>
        <w:t>()</w:t>
      </w:r>
      <w:r>
        <w:rPr>
          <w:b/>
        </w:rPr>
        <w:t xml:space="preserve">. </w:t>
      </w:r>
      <w:r>
        <w:t xml:space="preserve">Implementasi fungsi </w:t>
      </w:r>
      <w:r>
        <w:rPr>
          <w:b/>
        </w:rPr>
        <w:t>check</w:t>
      </w:r>
      <w:r w:rsidR="004C5819">
        <w:rPr>
          <w:b/>
        </w:rPr>
        <w:t>()</w:t>
      </w:r>
      <w:r>
        <w:rPr>
          <w:b/>
        </w:rPr>
        <w:t xml:space="preserve"> </w:t>
      </w:r>
      <w:r>
        <w:t xml:space="preserve">dapat dilihat pada </w:t>
      </w:r>
      <w:r w:rsidR="00422044">
        <w:fldChar w:fldCharType="begin"/>
      </w:r>
      <w:r w:rsidR="00422044">
        <w:instrText xml:space="preserve"> REF _Ref406600144 \h  \* MERGEFORMAT </w:instrText>
      </w:r>
      <w:r w:rsidR="00422044">
        <w:fldChar w:fldCharType="separate"/>
      </w:r>
      <w:r w:rsidR="00DE4529" w:rsidRPr="00DE4529">
        <w:t>Kode Sumber 4.14</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1</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 xml:space="preserve">static int check() </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2</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3</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for(int i=0;i&lt;labelDataP.length; 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4</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5</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if(tempLabelDataP[i]!=labelDataP[i])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6</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0;</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7</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8</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1;</w:t>
            </w:r>
          </w:p>
        </w:tc>
      </w:tr>
      <w:tr w:rsidR="00944BF5" w:rsidRPr="00AC077F" w:rsidTr="00A64197">
        <w:trPr>
          <w:trHeight w:val="273"/>
        </w:trPr>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9</w:t>
            </w:r>
          </w:p>
        </w:tc>
        <w:tc>
          <w:tcPr>
            <w:tcW w:w="5310" w:type="dxa"/>
            <w:shd w:val="clear" w:color="auto" w:fill="auto"/>
            <w:vAlign w:val="center"/>
          </w:tcPr>
          <w:p w:rsidR="00944BF5" w:rsidRPr="00AC077F" w:rsidRDefault="00944BF5" w:rsidP="00A64197">
            <w:pPr>
              <w:keepNext/>
              <w:jc w:val="left"/>
              <w:rPr>
                <w:rFonts w:ascii="Courier New" w:hAnsi="Courier New" w:cs="Courier New"/>
                <w:sz w:val="18"/>
                <w:szCs w:val="18"/>
              </w:rPr>
            </w:pPr>
            <w:r w:rsidRPr="00AC077F">
              <w:rPr>
                <w:rFonts w:ascii="Courier New" w:hAnsi="Courier New" w:cs="Courier New"/>
                <w:sz w:val="18"/>
                <w:szCs w:val="18"/>
              </w:rPr>
              <w:t>}</w:t>
            </w:r>
          </w:p>
        </w:tc>
      </w:tr>
    </w:tbl>
    <w:p w:rsidR="00944BF5" w:rsidRDefault="00036939" w:rsidP="003361B3">
      <w:pPr>
        <w:pStyle w:val="Caption"/>
        <w:spacing w:before="100"/>
        <w:rPr>
          <w:i/>
          <w:sz w:val="20"/>
          <w:szCs w:val="20"/>
        </w:rPr>
      </w:pPr>
      <w:bookmarkStart w:id="203" w:name="_Ref406600144"/>
      <w:bookmarkStart w:id="204" w:name="_Toc409550713"/>
      <w:r w:rsidRPr="00036939">
        <w:rPr>
          <w:i/>
          <w:sz w:val="20"/>
          <w:szCs w:val="20"/>
        </w:rPr>
        <w:t>Kode Sumber 4.</w:t>
      </w:r>
      <w:r w:rsidR="00725214" w:rsidRPr="00036939">
        <w:rPr>
          <w:i/>
          <w:sz w:val="20"/>
          <w:szCs w:val="20"/>
        </w:rPr>
        <w:fldChar w:fldCharType="begin"/>
      </w:r>
      <w:r w:rsidRPr="00036939">
        <w:rPr>
          <w:i/>
          <w:sz w:val="20"/>
          <w:szCs w:val="20"/>
        </w:rPr>
        <w:instrText xml:space="preserve"> SEQ Kode_Sumber_4. \* ARABIC </w:instrText>
      </w:r>
      <w:r w:rsidR="00725214" w:rsidRPr="00036939">
        <w:rPr>
          <w:i/>
          <w:sz w:val="20"/>
          <w:szCs w:val="20"/>
        </w:rPr>
        <w:fldChar w:fldCharType="separate"/>
      </w:r>
      <w:r w:rsidR="00DE4529">
        <w:rPr>
          <w:i/>
          <w:noProof/>
          <w:sz w:val="20"/>
          <w:szCs w:val="20"/>
        </w:rPr>
        <w:t>14</w:t>
      </w:r>
      <w:r w:rsidR="00725214" w:rsidRPr="00036939">
        <w:rPr>
          <w:i/>
          <w:sz w:val="20"/>
          <w:szCs w:val="20"/>
        </w:rPr>
        <w:fldChar w:fldCharType="end"/>
      </w:r>
      <w:bookmarkEnd w:id="203"/>
      <w:r w:rsidRPr="00036939">
        <w:rPr>
          <w:i/>
          <w:sz w:val="20"/>
          <w:szCs w:val="20"/>
        </w:rPr>
        <w:t xml:space="preserve">. </w:t>
      </w:r>
      <w:r w:rsidR="00A40891">
        <w:rPr>
          <w:i/>
          <w:sz w:val="20"/>
          <w:szCs w:val="20"/>
        </w:rPr>
        <w:t>Kode Sumber</w:t>
      </w:r>
      <w:r w:rsidRPr="00036939">
        <w:rPr>
          <w:i/>
          <w:sz w:val="20"/>
          <w:szCs w:val="20"/>
        </w:rPr>
        <w:t xml:space="preserve"> Fungsi Check</w:t>
      </w:r>
      <w:r w:rsidR="00A33DFE">
        <w:rPr>
          <w:i/>
          <w:sz w:val="20"/>
          <w:szCs w:val="20"/>
        </w:rPr>
        <w:t>()</w:t>
      </w:r>
      <w:bookmarkEnd w:id="204"/>
    </w:p>
    <w:p w:rsidR="001A0898" w:rsidRPr="001A0898" w:rsidRDefault="001A0898" w:rsidP="001A0898"/>
    <w:p w:rsidR="008467B6" w:rsidRDefault="008467B6" w:rsidP="00C15751">
      <w:pPr>
        <w:pStyle w:val="Heading3"/>
        <w:spacing w:before="300" w:after="200"/>
      </w:pPr>
      <w:bookmarkStart w:id="205" w:name="_Toc418550510"/>
      <w:r>
        <w:lastRenderedPageBreak/>
        <w:t>Implementasi Fungsi doSelection</w:t>
      </w:r>
      <w:r w:rsidR="004C5819">
        <w:t>()</w:t>
      </w:r>
      <w:bookmarkEnd w:id="205"/>
    </w:p>
    <w:p w:rsidR="008467B6" w:rsidRPr="00A40891" w:rsidRDefault="008467B6" w:rsidP="007916FD">
      <w:pPr>
        <w:spacing w:after="100"/>
        <w:ind w:firstLine="720"/>
        <w:rPr>
          <w:color w:val="FF0000"/>
        </w:rPr>
      </w:pPr>
      <w:r>
        <w:rPr>
          <w:lang w:val="id-ID"/>
        </w:rPr>
        <w:t xml:space="preserve">Implementasi fungsi </w:t>
      </w:r>
      <w:r>
        <w:rPr>
          <w:b/>
        </w:rPr>
        <w:t>doSeelection</w:t>
      </w:r>
      <w:r w:rsidR="004C5819">
        <w:rPr>
          <w:b/>
        </w:rPr>
        <w:t>()</w:t>
      </w:r>
      <w:r>
        <w:rPr>
          <w:lang w:val="id-ID"/>
        </w:rPr>
        <w:t xml:space="preserve"> digunakan untuk </w:t>
      </w:r>
      <w:r w:rsidR="00A64197">
        <w:t xml:space="preserve">memilih 50 individu terbaik </w:t>
      </w:r>
      <w:r w:rsidR="006C05BC">
        <w:t>untuk diikutsertakan dalam proses kawin silang (</w:t>
      </w:r>
      <w:r w:rsidR="006C05BC" w:rsidRPr="006C05BC">
        <w:t>crossover</w:t>
      </w:r>
      <w:r w:rsidR="006C05BC">
        <w:t xml:space="preserve">). </w:t>
      </w:r>
      <w:r w:rsidRPr="006C05BC">
        <w:rPr>
          <w:lang w:val="id-ID"/>
        </w:rPr>
        <w:t>Implementasi</w:t>
      </w:r>
      <w:r>
        <w:rPr>
          <w:lang w:val="id-ID"/>
        </w:rPr>
        <w:t xml:space="preserve"> fungsi </w:t>
      </w:r>
      <w:r w:rsidR="00FE2FE4">
        <w:rPr>
          <w:b/>
        </w:rPr>
        <w:t>doSe</w:t>
      </w:r>
      <w:r w:rsidR="006C05BC">
        <w:rPr>
          <w:b/>
        </w:rPr>
        <w:t>lection</w:t>
      </w:r>
      <w:r w:rsidR="004C5819">
        <w:rPr>
          <w:b/>
        </w:rPr>
        <w:t>()</w:t>
      </w:r>
      <w:r w:rsidR="006C05BC">
        <w:rPr>
          <w:lang w:val="id-ID"/>
        </w:rPr>
        <w:t xml:space="preserve"> </w:t>
      </w:r>
      <w:r>
        <w:rPr>
          <w:lang w:val="id-ID"/>
        </w:rPr>
        <w:t xml:space="preserve">dapat dilihat pada </w:t>
      </w:r>
      <w:r w:rsidR="00422044">
        <w:fldChar w:fldCharType="begin"/>
      </w:r>
      <w:r w:rsidR="00422044">
        <w:instrText xml:space="preserve"> REF _Ref406600164 \h  \* MERGEFORMAT </w:instrText>
      </w:r>
      <w:r w:rsidR="00422044">
        <w:fldChar w:fldCharType="separate"/>
      </w:r>
      <w:r w:rsidR="00DE4529" w:rsidRPr="00DE4529">
        <w:t>Kode Sumber 4.15</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doSelection(){</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i&lt;50; 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.get(i));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tcPr>
          <w:p w:rsidR="00A64197" w:rsidRPr="007916FD" w:rsidRDefault="00A64197" w:rsidP="00A64197">
            <w:pPr>
              <w:rPr>
                <w:rFonts w:ascii="Courier New" w:hAnsi="Courier New" w:cs="Courier New"/>
                <w:sz w:val="18"/>
                <w:szCs w:val="18"/>
              </w:rPr>
            </w:pPr>
            <w:r w:rsidRPr="007916FD">
              <w:rPr>
                <w:rFonts w:ascii="Courier New" w:hAnsi="Courier New" w:cs="Courier New"/>
                <w:sz w:val="18"/>
                <w:szCs w:val="18"/>
              </w:rPr>
              <w:t>}</w:t>
            </w:r>
          </w:p>
        </w:tc>
      </w:tr>
    </w:tbl>
    <w:p w:rsidR="006C05BC" w:rsidRPr="00F04EB7" w:rsidRDefault="00F04EB7" w:rsidP="00F04EB7">
      <w:pPr>
        <w:pStyle w:val="Caption"/>
        <w:spacing w:before="100"/>
        <w:rPr>
          <w:i/>
          <w:color w:val="FF0000"/>
          <w:sz w:val="20"/>
          <w:szCs w:val="20"/>
        </w:rPr>
      </w:pPr>
      <w:bookmarkStart w:id="206" w:name="_Ref406600164"/>
      <w:bookmarkStart w:id="207" w:name="_Toc409550714"/>
      <w:r w:rsidRPr="00F04EB7">
        <w:rPr>
          <w:i/>
          <w:sz w:val="20"/>
          <w:szCs w:val="20"/>
        </w:rPr>
        <w:t>Kode Sumber 4.</w:t>
      </w:r>
      <w:r w:rsidR="00725214" w:rsidRPr="00F04EB7">
        <w:rPr>
          <w:i/>
          <w:sz w:val="20"/>
          <w:szCs w:val="20"/>
        </w:rPr>
        <w:fldChar w:fldCharType="begin"/>
      </w:r>
      <w:r w:rsidRPr="00F04EB7">
        <w:rPr>
          <w:i/>
          <w:sz w:val="20"/>
          <w:szCs w:val="20"/>
        </w:rPr>
        <w:instrText xml:space="preserve"> SEQ Kode_Sumber_4. \* ARABIC </w:instrText>
      </w:r>
      <w:r w:rsidR="00725214" w:rsidRPr="00F04EB7">
        <w:rPr>
          <w:i/>
          <w:sz w:val="20"/>
          <w:szCs w:val="20"/>
        </w:rPr>
        <w:fldChar w:fldCharType="separate"/>
      </w:r>
      <w:r w:rsidR="00DE4529">
        <w:rPr>
          <w:i/>
          <w:noProof/>
          <w:sz w:val="20"/>
          <w:szCs w:val="20"/>
        </w:rPr>
        <w:t>15</w:t>
      </w:r>
      <w:r w:rsidR="00725214" w:rsidRPr="00F04EB7">
        <w:rPr>
          <w:i/>
          <w:sz w:val="20"/>
          <w:szCs w:val="20"/>
        </w:rPr>
        <w:fldChar w:fldCharType="end"/>
      </w:r>
      <w:bookmarkEnd w:id="206"/>
      <w:r w:rsidRPr="00F04EB7">
        <w:rPr>
          <w:i/>
          <w:sz w:val="20"/>
          <w:szCs w:val="20"/>
        </w:rPr>
        <w:t>. Kode Sumber Fungsi doSelection</w:t>
      </w:r>
      <w:r w:rsidR="004C5819">
        <w:rPr>
          <w:i/>
          <w:sz w:val="20"/>
          <w:szCs w:val="20"/>
        </w:rPr>
        <w:t>()</w:t>
      </w:r>
      <w:bookmarkEnd w:id="207"/>
    </w:p>
    <w:p w:rsidR="00941A06" w:rsidRPr="005975DE" w:rsidRDefault="00F04EB7" w:rsidP="00C15751">
      <w:pPr>
        <w:pStyle w:val="Heading3"/>
        <w:spacing w:before="300" w:after="200"/>
      </w:pPr>
      <w:bookmarkStart w:id="208" w:name="_Toc418550511"/>
      <w:r w:rsidRPr="005975DE">
        <w:t>Implementasi Fungsi doCrossOver</w:t>
      </w:r>
      <w:r w:rsidR="004C5819" w:rsidRPr="005975DE">
        <w:t>()</w:t>
      </w:r>
      <w:bookmarkEnd w:id="208"/>
    </w:p>
    <w:p w:rsidR="002823E9" w:rsidRDefault="00FE2FE4" w:rsidP="00450B90">
      <w:pPr>
        <w:spacing w:after="100"/>
        <w:ind w:firstLine="720"/>
      </w:pPr>
      <w:r>
        <w:rPr>
          <w:lang w:val="id-ID"/>
        </w:rPr>
        <w:t xml:space="preserve">Implementasi fungsi </w:t>
      </w:r>
      <w:r>
        <w:rPr>
          <w:b/>
        </w:rPr>
        <w:t>doCrossOver</w:t>
      </w:r>
      <w:r w:rsidR="004C5819">
        <w:rPr>
          <w:b/>
        </w:rPr>
        <w:t>()</w:t>
      </w:r>
      <w:r>
        <w:rPr>
          <w:lang w:val="id-ID"/>
        </w:rPr>
        <w:t xml:space="preserve"> digunakan untuk </w:t>
      </w:r>
      <w:r w:rsidR="00860551">
        <w:t xml:space="preserve">mengawinkan dua individu sebagai </w:t>
      </w:r>
      <w:r w:rsidR="00860551" w:rsidRPr="00860551">
        <w:rPr>
          <w:i/>
        </w:rPr>
        <w:t>parent</w:t>
      </w:r>
      <w:r w:rsidR="00860551">
        <w:t xml:space="preserve">. </w:t>
      </w:r>
      <w:r w:rsidR="002734A0">
        <w:rPr>
          <w:i/>
        </w:rPr>
        <w:t xml:space="preserve">Parent </w:t>
      </w:r>
      <w:r w:rsidR="002734A0">
        <w:t xml:space="preserve">dapat melakukan kawin silang ataupun tidak melakukan kawin silang tergantung dari hasil random apakah di atas/di bawah nilai </w:t>
      </w:r>
      <w:r w:rsidR="002734A0">
        <w:rPr>
          <w:i/>
        </w:rPr>
        <w:t xml:space="preserve">croossoverRate. </w:t>
      </w:r>
      <w:r w:rsidR="002734A0" w:rsidRPr="00C16904">
        <w:t>Kondisi dua individu yang tidak melakukan kawin silang terdapat pada</w:t>
      </w:r>
      <w:r w:rsidR="00C16904">
        <w:t xml:space="preserve"> </w:t>
      </w:r>
      <w:r w:rsidR="00422044">
        <w:fldChar w:fldCharType="begin"/>
      </w:r>
      <w:r w:rsidR="00422044">
        <w:instrText xml:space="preserve"> REF _Ref408160955 \h  \* MERGEFORMAT </w:instrText>
      </w:r>
      <w:r w:rsidR="00422044">
        <w:fldChar w:fldCharType="separate"/>
      </w:r>
      <w:r w:rsidR="00DE4529" w:rsidRPr="00DE4529">
        <w:t>Kode Sumber 4.16</w:t>
      </w:r>
      <w:r w:rsidR="00422044">
        <w:fldChar w:fldCharType="end"/>
      </w:r>
      <w:r w:rsidR="00C16904" w:rsidRPr="00C16904">
        <w:t xml:space="preserve">. </w:t>
      </w:r>
    </w:p>
    <w:tbl>
      <w:tblPr>
        <w:tblStyle w:val="TableGrid"/>
        <w:tblW w:w="0" w:type="auto"/>
        <w:tblInd w:w="108" w:type="dxa"/>
        <w:tblLayout w:type="fixed"/>
        <w:tblLook w:val="04A0" w:firstRow="1" w:lastRow="0" w:firstColumn="1" w:lastColumn="0" w:noHBand="0" w:noVBand="1"/>
      </w:tblPr>
      <w:tblGrid>
        <w:gridCol w:w="540"/>
        <w:gridCol w:w="5408"/>
      </w:tblGrid>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Double rcross = 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(rcross&lt;</w:t>
            </w:r>
            <w:r w:rsidRPr="007916FD">
              <w:rPr>
                <w:rFonts w:ascii="Courier New" w:eastAsiaTheme="minorHAnsi" w:hAnsi="Courier New" w:cs="Courier New"/>
                <w:iCs/>
                <w:sz w:val="18"/>
                <w:szCs w:val="18"/>
                <w:lang w:eastAsia="en-US"/>
              </w:rPr>
              <w:t>crossoverRate</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C16904" w:rsidP="00D52775">
            <w:pPr>
              <w:autoSpaceDE w:val="0"/>
              <w:autoSpaceDN w:val="0"/>
              <w:adjustRightInd w:val="0"/>
              <w:jc w:val="left"/>
              <w:rPr>
                <w:rFonts w:ascii="Courier New" w:eastAsiaTheme="minorHAnsi" w:hAnsi="Courier New" w:cs="Courier New"/>
                <w:sz w:val="18"/>
                <w:szCs w:val="18"/>
              </w:rPr>
            </w:pPr>
            <w:r>
              <w:rPr>
                <w:rFonts w:ascii="Courier New" w:eastAsiaTheme="minorHAnsi" w:hAnsi="Courier New" w:cs="Courier New"/>
                <w:sz w:val="18"/>
                <w:szCs w:val="18"/>
              </w:rPr>
              <w:t>}</w:t>
            </w:r>
          </w:p>
        </w:tc>
      </w:tr>
    </w:tbl>
    <w:p w:rsidR="00DA659B" w:rsidRDefault="00A33C1F" w:rsidP="00A33C1F">
      <w:pPr>
        <w:pStyle w:val="Caption"/>
        <w:spacing w:before="100"/>
        <w:rPr>
          <w:i/>
          <w:sz w:val="20"/>
          <w:szCs w:val="20"/>
        </w:rPr>
      </w:pPr>
      <w:bookmarkStart w:id="209" w:name="_Ref408160955"/>
      <w:bookmarkStart w:id="210" w:name="_Toc409550715"/>
      <w:r w:rsidRPr="00A33C1F">
        <w:rPr>
          <w:i/>
          <w:sz w:val="20"/>
          <w:szCs w:val="20"/>
        </w:rPr>
        <w:t>Kode Sumber 4.</w:t>
      </w:r>
      <w:r w:rsidR="00725214" w:rsidRPr="00A33C1F">
        <w:rPr>
          <w:i/>
          <w:sz w:val="20"/>
          <w:szCs w:val="20"/>
        </w:rPr>
        <w:fldChar w:fldCharType="begin"/>
      </w:r>
      <w:r w:rsidRPr="00A33C1F">
        <w:rPr>
          <w:i/>
          <w:sz w:val="20"/>
          <w:szCs w:val="20"/>
        </w:rPr>
        <w:instrText xml:space="preserve"> SEQ Kode_Sumber_4. \* ARABIC </w:instrText>
      </w:r>
      <w:r w:rsidR="00725214" w:rsidRPr="00A33C1F">
        <w:rPr>
          <w:i/>
          <w:sz w:val="20"/>
          <w:szCs w:val="20"/>
        </w:rPr>
        <w:fldChar w:fldCharType="separate"/>
      </w:r>
      <w:r w:rsidR="00DE4529">
        <w:rPr>
          <w:i/>
          <w:noProof/>
          <w:sz w:val="20"/>
          <w:szCs w:val="20"/>
        </w:rPr>
        <w:t>16</w:t>
      </w:r>
      <w:r w:rsidR="00725214" w:rsidRPr="00A33C1F">
        <w:rPr>
          <w:i/>
          <w:sz w:val="20"/>
          <w:szCs w:val="20"/>
        </w:rPr>
        <w:fldChar w:fldCharType="end"/>
      </w:r>
      <w:bookmarkEnd w:id="209"/>
      <w:r w:rsidRPr="00A33C1F">
        <w:rPr>
          <w:i/>
          <w:sz w:val="20"/>
          <w:szCs w:val="20"/>
        </w:rPr>
        <w:t xml:space="preserve">. Kode Sumber </w:t>
      </w:r>
      <w:r w:rsidR="00C16904">
        <w:rPr>
          <w:i/>
          <w:sz w:val="20"/>
          <w:szCs w:val="20"/>
        </w:rPr>
        <w:t>Individu yang Tidak Dikenai Crossover</w:t>
      </w:r>
      <w:bookmarkEnd w:id="210"/>
    </w:p>
    <w:p w:rsidR="00C16904" w:rsidRPr="001A0898" w:rsidRDefault="00C16904" w:rsidP="001A0898">
      <w:pPr>
        <w:spacing w:after="100"/>
        <w:ind w:firstLine="720"/>
      </w:pPr>
      <w:r w:rsidRPr="001A0898">
        <w:lastRenderedPageBreak/>
        <w:t xml:space="preserve">Sedangkan dua individu yang dapat melakukan kawin silang ditunjukkan pada </w:t>
      </w:r>
      <w:r w:rsidR="00422044">
        <w:fldChar w:fldCharType="begin"/>
      </w:r>
      <w:r w:rsidR="00422044">
        <w:instrText xml:space="preserve"> REF _Ref406600191 \h  \* MERGEFORMAT </w:instrText>
      </w:r>
      <w:r w:rsidR="00422044">
        <w:fldChar w:fldCharType="separate"/>
      </w:r>
      <w:r w:rsidR="00DE4529" w:rsidRPr="00DE4529">
        <w:t>Kode Sumber 4.17</w:t>
      </w:r>
      <w:r w:rsidR="00422044">
        <w:fldChar w:fldCharType="end"/>
      </w:r>
      <w:r w:rsidRPr="001A0898">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poin[]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[2];</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(poin[0]==61){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.length-poin[0]);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tempInd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tempK=0</w:t>
            </w:r>
            <w:r w:rsidR="001A0898">
              <w:rPr>
                <w:rFonts w:ascii="Courier New" w:eastAsiaTheme="minorHAnsi" w:hAnsi="Courier New" w:cs="Courier New"/>
                <w:sz w:val="18"/>
                <w:szCs w:val="18"/>
                <w:lang w:eastAsia="en-US"/>
              </w:rPr>
              <w:t>, a=0, b=0</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a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b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.get(a).getIndex(),tempInd,tempK,0));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.get(b).getIndex(),tempInd,tempK,0));</w:t>
            </w:r>
            <w:r w:rsidR="00450B90">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860551" w:rsidRPr="00C16904" w:rsidRDefault="00860551" w:rsidP="00C16904">
      <w:pPr>
        <w:pStyle w:val="Caption"/>
        <w:spacing w:before="100"/>
        <w:rPr>
          <w:i/>
          <w:color w:val="FF0000"/>
          <w:sz w:val="20"/>
          <w:szCs w:val="20"/>
        </w:rPr>
      </w:pPr>
      <w:bookmarkStart w:id="211" w:name="_Ref406600191"/>
      <w:bookmarkStart w:id="212" w:name="_Toc409550716"/>
      <w:r w:rsidRPr="00860551">
        <w:rPr>
          <w:i/>
          <w:sz w:val="20"/>
          <w:szCs w:val="20"/>
        </w:rPr>
        <w:t>Kode Sumber 4.</w:t>
      </w:r>
      <w:r w:rsidR="00725214" w:rsidRPr="00860551">
        <w:rPr>
          <w:i/>
          <w:sz w:val="20"/>
          <w:szCs w:val="20"/>
        </w:rPr>
        <w:fldChar w:fldCharType="begin"/>
      </w:r>
      <w:r w:rsidRPr="00860551">
        <w:rPr>
          <w:i/>
          <w:sz w:val="20"/>
          <w:szCs w:val="20"/>
        </w:rPr>
        <w:instrText xml:space="preserve"> SEQ Kode_Sumber_4. \* ARABIC </w:instrText>
      </w:r>
      <w:r w:rsidR="00725214" w:rsidRPr="00860551">
        <w:rPr>
          <w:i/>
          <w:sz w:val="20"/>
          <w:szCs w:val="20"/>
        </w:rPr>
        <w:fldChar w:fldCharType="separate"/>
      </w:r>
      <w:r w:rsidR="00DE4529">
        <w:rPr>
          <w:i/>
          <w:noProof/>
          <w:sz w:val="20"/>
          <w:szCs w:val="20"/>
        </w:rPr>
        <w:t>17</w:t>
      </w:r>
      <w:r w:rsidR="00725214" w:rsidRPr="00860551">
        <w:rPr>
          <w:i/>
          <w:sz w:val="20"/>
          <w:szCs w:val="20"/>
        </w:rPr>
        <w:fldChar w:fldCharType="end"/>
      </w:r>
      <w:bookmarkEnd w:id="211"/>
      <w:r w:rsidRPr="00860551">
        <w:rPr>
          <w:i/>
          <w:sz w:val="20"/>
          <w:szCs w:val="20"/>
        </w:rPr>
        <w:t xml:space="preserve">. </w:t>
      </w:r>
      <w:r w:rsidR="00A40891">
        <w:rPr>
          <w:i/>
          <w:sz w:val="20"/>
          <w:szCs w:val="20"/>
        </w:rPr>
        <w:t>Kode Sumber</w:t>
      </w:r>
      <w:r w:rsidR="00A40891" w:rsidRPr="00463B19">
        <w:rPr>
          <w:i/>
          <w:sz w:val="20"/>
          <w:szCs w:val="20"/>
        </w:rPr>
        <w:t xml:space="preserve"> </w:t>
      </w:r>
      <w:r w:rsidR="00C16904">
        <w:rPr>
          <w:i/>
          <w:sz w:val="20"/>
          <w:szCs w:val="20"/>
        </w:rPr>
        <w:t>Individu yang Dikenai Crossover</w:t>
      </w:r>
      <w:bookmarkEnd w:id="212"/>
    </w:p>
    <w:p w:rsidR="002734A0" w:rsidRDefault="002734A0" w:rsidP="00C15751">
      <w:pPr>
        <w:pStyle w:val="Heading3"/>
        <w:spacing w:before="300" w:after="200"/>
      </w:pPr>
      <w:bookmarkStart w:id="213" w:name="_Toc418550512"/>
      <w:r>
        <w:lastRenderedPageBreak/>
        <w:t>Implementasi Fungsi doMutation</w:t>
      </w:r>
      <w:r w:rsidR="004C5819">
        <w:t>()</w:t>
      </w:r>
      <w:bookmarkEnd w:id="213"/>
    </w:p>
    <w:p w:rsidR="002734A0" w:rsidRPr="002734A0" w:rsidRDefault="002734A0" w:rsidP="00450B90">
      <w:pPr>
        <w:spacing w:after="100"/>
        <w:ind w:firstLine="720"/>
        <w:rPr>
          <w:color w:val="FF0000"/>
        </w:rPr>
      </w:pPr>
      <w:r>
        <w:rPr>
          <w:lang w:val="id-ID"/>
        </w:rPr>
        <w:t xml:space="preserve">Implementasi fungsi </w:t>
      </w:r>
      <w:r>
        <w:rPr>
          <w:b/>
        </w:rPr>
        <w:t>doMutation</w:t>
      </w:r>
      <w:r w:rsidR="004C5819">
        <w:rPr>
          <w:b/>
        </w:rPr>
        <w:t>()</w:t>
      </w:r>
      <w:r>
        <w:rPr>
          <w:lang w:val="id-ID"/>
        </w:rPr>
        <w:t xml:space="preserve"> digunakan untuk </w:t>
      </w:r>
      <w:r>
        <w:t xml:space="preserve">menentukan apakah sebuah individu melakukan mutasi atau tidak. </w:t>
      </w:r>
      <w:r w:rsidRPr="006C05BC">
        <w:rPr>
          <w:lang w:val="id-ID"/>
        </w:rPr>
        <w:t>Implementasi</w:t>
      </w:r>
      <w:r>
        <w:rPr>
          <w:lang w:val="id-ID"/>
        </w:rPr>
        <w:t xml:space="preserve"> fungsi </w:t>
      </w:r>
      <w:r>
        <w:rPr>
          <w:b/>
        </w:rPr>
        <w:t>doMutation</w:t>
      </w:r>
      <w:r w:rsidR="004C5819">
        <w:rPr>
          <w:b/>
        </w:rPr>
        <w:t>()</w:t>
      </w:r>
      <w:r>
        <w:rPr>
          <w:lang w:val="id-ID"/>
        </w:rPr>
        <w:t xml:space="preserve"> dapat dilihat pada </w:t>
      </w:r>
      <w:r w:rsidR="00422044">
        <w:fldChar w:fldCharType="begin"/>
      </w:r>
      <w:r w:rsidR="00422044">
        <w:instrText xml:space="preserve"> REF _Ref406600215 \h  \* MERGEFORMAT </w:instrText>
      </w:r>
      <w:r w:rsidR="00422044">
        <w:fldChar w:fldCharType="separate"/>
      </w:r>
      <w:r w:rsidR="00DE4529" w:rsidRPr="00DE4529">
        <w:t>Kode Sumber 4.18</w:t>
      </w:r>
      <w:r w:rsidR="00422044">
        <w:fldChar w:fldCharType="end"/>
      </w:r>
      <w:r w:rsidR="00A33C1F" w:rsidRPr="00A33C1F">
        <w:t>.</w:t>
      </w:r>
      <w:r w:rsidR="00A33C1F">
        <w:t xml:space="preserve"> </w:t>
      </w:r>
      <w:r w:rsidRPr="00613B75">
        <w:rPr>
          <w:color w:val="000000" w:themeColor="text1"/>
        </w:rPr>
        <w:t>Kondisi individu yang tidak dikenai mutasi</w:t>
      </w:r>
      <w:r w:rsidR="00613B75" w:rsidRPr="00613B75">
        <w:rPr>
          <w:color w:val="000000" w:themeColor="text1"/>
        </w:rPr>
        <w:t xml:space="preserve"> terdapat pada baris 5 sampai 7. Sedangkan </w:t>
      </w:r>
      <w:r w:rsidRPr="00613B75">
        <w:rPr>
          <w:color w:val="000000" w:themeColor="text1"/>
        </w:rPr>
        <w:t>individu yang</w:t>
      </w:r>
      <w:r w:rsidR="00613B75" w:rsidRPr="00613B75">
        <w:rPr>
          <w:color w:val="000000" w:themeColor="text1"/>
        </w:rPr>
        <w:t xml:space="preserve"> dikenai mutasi </w:t>
      </w:r>
      <w:r w:rsidRPr="00613B75">
        <w:rPr>
          <w:color w:val="000000" w:themeColor="text1"/>
        </w:rPr>
        <w:t xml:space="preserve">terdapat pada baris </w:t>
      </w:r>
      <w:r w:rsidR="00613B75" w:rsidRPr="00613B75">
        <w:rPr>
          <w:color w:val="000000" w:themeColor="text1"/>
        </w:rPr>
        <w:t>8 sampai 3</w:t>
      </w:r>
      <w:r w:rsidR="00613B75">
        <w:rPr>
          <w:color w:val="000000" w:themeColor="text1"/>
        </w:rPr>
        <w:t>5</w:t>
      </w:r>
      <w:r w:rsidRPr="00613B75">
        <w:rPr>
          <w:color w:val="000000" w:themeColor="text1"/>
        </w:rPr>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public static void doMutation()</w:t>
            </w:r>
          </w:p>
        </w:tc>
      </w:tr>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3</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Double rmut = Math.random();</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4</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if(rmut&lt;mutationRate){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5</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 nothing</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6</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7</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8</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Random 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 = rand.nextInt(geneLength)+1;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byte[] tempInd = new byte[geneLength];</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 = offspring.get(i+2).getKromosom().clone();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offspring.get(i+2).setKromosom(tempInd);</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maxK = (int) Math.round(Math.sqrt((dataset.size())/2));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range = maxK - 2 + 1;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 + 2;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while(Math.abs(m-offspring.get(i+2).getKromosomK())&gt;2){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rand.nextInt(range)+2;</w:t>
            </w:r>
            <w:r w:rsidR="00450B90">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offspring.get(i+2).setKromosomK(m);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offspring.get(i+2).setAccuracy(0.0);</w:t>
            </w:r>
            <w:r w:rsidR="00A33C1F"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2734A0" w:rsidRPr="00613B75" w:rsidRDefault="00613B75" w:rsidP="00613B75">
      <w:pPr>
        <w:pStyle w:val="Caption"/>
        <w:spacing w:before="100"/>
        <w:rPr>
          <w:i/>
          <w:sz w:val="20"/>
          <w:szCs w:val="20"/>
        </w:rPr>
      </w:pPr>
      <w:bookmarkStart w:id="214" w:name="_Ref406600215"/>
      <w:bookmarkStart w:id="215" w:name="_Toc409550717"/>
      <w:r w:rsidRPr="00613B75">
        <w:rPr>
          <w:i/>
          <w:sz w:val="20"/>
          <w:szCs w:val="20"/>
        </w:rPr>
        <w:t>Kode Sumber 4.</w:t>
      </w:r>
      <w:r w:rsidR="00725214" w:rsidRPr="00613B75">
        <w:rPr>
          <w:i/>
          <w:sz w:val="20"/>
          <w:szCs w:val="20"/>
        </w:rPr>
        <w:fldChar w:fldCharType="begin"/>
      </w:r>
      <w:r w:rsidRPr="00613B75">
        <w:rPr>
          <w:i/>
          <w:sz w:val="20"/>
          <w:szCs w:val="20"/>
        </w:rPr>
        <w:instrText xml:space="preserve"> SEQ Kode_Sumber_4. \* ARABIC </w:instrText>
      </w:r>
      <w:r w:rsidR="00725214" w:rsidRPr="00613B75">
        <w:rPr>
          <w:i/>
          <w:sz w:val="20"/>
          <w:szCs w:val="20"/>
        </w:rPr>
        <w:fldChar w:fldCharType="separate"/>
      </w:r>
      <w:r w:rsidR="00DE4529">
        <w:rPr>
          <w:i/>
          <w:noProof/>
          <w:sz w:val="20"/>
          <w:szCs w:val="20"/>
        </w:rPr>
        <w:t>18</w:t>
      </w:r>
      <w:r w:rsidR="00725214" w:rsidRPr="00613B75">
        <w:rPr>
          <w:i/>
          <w:sz w:val="20"/>
          <w:szCs w:val="20"/>
        </w:rPr>
        <w:fldChar w:fldCharType="end"/>
      </w:r>
      <w:bookmarkEnd w:id="214"/>
      <w:r w:rsidRPr="00613B75">
        <w:rPr>
          <w:i/>
          <w:sz w:val="20"/>
          <w:szCs w:val="20"/>
        </w:rPr>
        <w:t xml:space="preserve">. </w:t>
      </w:r>
      <w:r w:rsidR="00A40891">
        <w:rPr>
          <w:i/>
          <w:sz w:val="20"/>
          <w:szCs w:val="20"/>
        </w:rPr>
        <w:t>Kode Sumber</w:t>
      </w:r>
      <w:r w:rsidR="00A40891" w:rsidRPr="00463B19">
        <w:rPr>
          <w:i/>
          <w:sz w:val="20"/>
          <w:szCs w:val="20"/>
        </w:rPr>
        <w:t xml:space="preserve"> </w:t>
      </w:r>
      <w:r w:rsidRPr="00613B75">
        <w:rPr>
          <w:i/>
          <w:sz w:val="20"/>
          <w:szCs w:val="20"/>
        </w:rPr>
        <w:t>Fungsi doMutation</w:t>
      </w:r>
      <w:r w:rsidR="004C5819">
        <w:rPr>
          <w:i/>
          <w:sz w:val="20"/>
          <w:szCs w:val="20"/>
        </w:rPr>
        <w:t>()</w:t>
      </w:r>
      <w:bookmarkEnd w:id="215"/>
    </w:p>
    <w:p w:rsidR="00613B75" w:rsidRDefault="00613B75" w:rsidP="00C15751">
      <w:pPr>
        <w:pStyle w:val="Heading3"/>
        <w:spacing w:before="300" w:after="200"/>
      </w:pPr>
      <w:bookmarkStart w:id="216" w:name="_Toc418550513"/>
      <w:r>
        <w:lastRenderedPageBreak/>
        <w:t>Implementasi Fungsi do</w:t>
      </w:r>
      <w:r w:rsidR="00A33C1F">
        <w:t>Evaluation</w:t>
      </w:r>
      <w:r w:rsidR="004C5819">
        <w:t>()</w:t>
      </w:r>
      <w:bookmarkEnd w:id="216"/>
    </w:p>
    <w:p w:rsidR="00613B75" w:rsidRPr="00A40891" w:rsidRDefault="00613B75" w:rsidP="00613B75">
      <w:pPr>
        <w:spacing w:after="200"/>
        <w:ind w:firstLine="720"/>
        <w:rPr>
          <w:color w:val="FF0000"/>
        </w:rPr>
      </w:pPr>
      <w:r>
        <w:rPr>
          <w:lang w:val="id-ID"/>
        </w:rPr>
        <w:t xml:space="preserve">Implementasi fungsi </w:t>
      </w:r>
      <w:r w:rsidR="00A33C1F">
        <w:rPr>
          <w:b/>
        </w:rPr>
        <w:t>doEvaluation</w:t>
      </w:r>
      <w:r w:rsidR="004C5819">
        <w:rPr>
          <w:b/>
        </w:rPr>
        <w:t>()</w:t>
      </w:r>
      <w:r>
        <w:rPr>
          <w:lang w:val="id-ID"/>
        </w:rPr>
        <w:t xml:space="preserve"> digunakan untuk </w:t>
      </w:r>
      <w:r w:rsidR="00A33C1F">
        <w:t xml:space="preserve">mengevaluasi populasi yang terbentuk dan memilih </w:t>
      </w:r>
      <w:r w:rsidR="006F6E7B">
        <w:t xml:space="preserve">lagi </w:t>
      </w:r>
      <w:r w:rsidR="00A33C1F">
        <w:t xml:space="preserve">50 populasi terbaik untuk diikutsertakan di generasi selanjutnya. </w:t>
      </w:r>
      <w:r w:rsidRPr="006C05BC">
        <w:rPr>
          <w:lang w:val="id-ID"/>
        </w:rPr>
        <w:t>Implementasi</w:t>
      </w:r>
      <w:r>
        <w:rPr>
          <w:lang w:val="id-ID"/>
        </w:rPr>
        <w:t xml:space="preserve"> fungsi </w:t>
      </w:r>
      <w:r w:rsidR="00A33C1F">
        <w:rPr>
          <w:b/>
        </w:rPr>
        <w:t>doEvaluation</w:t>
      </w:r>
      <w:r w:rsidR="004C5819">
        <w:rPr>
          <w:b/>
        </w:rPr>
        <w:t>()</w:t>
      </w:r>
      <w:r>
        <w:rPr>
          <w:lang w:val="id-ID"/>
        </w:rPr>
        <w:t xml:space="preserve"> dapat dilihat pada</w:t>
      </w:r>
      <w:r w:rsidRPr="002D4720">
        <w:rPr>
          <w:lang w:val="id-ID"/>
        </w:rPr>
        <w:t xml:space="preserve"> </w:t>
      </w:r>
      <w:r w:rsidR="00422044">
        <w:fldChar w:fldCharType="begin"/>
      </w:r>
      <w:r w:rsidR="00422044">
        <w:instrText xml:space="preserve"> REF _Ref406600243 \h  \* MERGEFORMAT </w:instrText>
      </w:r>
      <w:r w:rsidR="00422044">
        <w:fldChar w:fldCharType="separate"/>
      </w:r>
      <w:r w:rsidR="00DE4529" w:rsidRPr="00DE4529">
        <w:t>Kode Sumber 4.19</w:t>
      </w:r>
      <w:r w:rsidR="00422044">
        <w:fldChar w:fldCharType="end"/>
      </w:r>
      <w:r w:rsidR="00B71D3C" w:rsidRPr="00B71D3C">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public static void doEvaluation</w:t>
            </w:r>
            <w:r w:rsidR="00613B75" w:rsidRPr="007916FD">
              <w:rPr>
                <w:rFonts w:ascii="Courier New" w:hAnsi="Courier New" w:cs="Courier New"/>
                <w:sz w:val="18"/>
                <w:szCs w:val="18"/>
              </w:rPr>
              <w:t>()</w:t>
            </w:r>
            <w:r w:rsidR="009C07BD" w:rsidRPr="007916FD">
              <w:rPr>
                <w:rFonts w:ascii="Courier New" w:hAnsi="Courier New" w:cs="Courier New"/>
                <w:sz w:val="18"/>
                <w:szCs w:val="18"/>
              </w:rPr>
              <w:t>{</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nilaiK = 0;</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for(int g=0; g&lt;(offspring.size()-2); g++){</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int k = offspring.get(g+2).getKromosomK();</w:t>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processCrossValidation();</w:t>
            </w:r>
            <w:r w:rsidR="00613B75" w:rsidRPr="007916FD">
              <w:rPr>
                <w:rFonts w:ascii="Courier New" w:hAnsi="Courier New" w:cs="Courier New"/>
                <w:sz w:val="18"/>
                <w:szCs w:val="18"/>
              </w:rPr>
              <w:tab/>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8</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-1){</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.get(0));</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j=0; j&lt;50; 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printPopulation</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.clear();</w:t>
            </w:r>
          </w:p>
        </w:tc>
      </w:tr>
      <w:tr w:rsidR="00613B75" w:rsidRPr="007916FD" w:rsidTr="00A33C1F">
        <w:tc>
          <w:tcPr>
            <w:tcW w:w="540" w:type="dxa"/>
            <w:shd w:val="clear" w:color="auto" w:fill="auto"/>
          </w:tcPr>
          <w:p w:rsidR="00613B75" w:rsidRPr="007916FD" w:rsidRDefault="00613B75" w:rsidP="007236B7">
            <w:pPr>
              <w:pStyle w:val="NoSpacing"/>
              <w:numPr>
                <w:ilvl w:val="0"/>
                <w:numId w:val="30"/>
              </w:numPr>
              <w:rPr>
                <w:rFonts w:ascii="Courier New" w:hAnsi="Courier New" w:cs="Courier New"/>
                <w:sz w:val="18"/>
                <w:szCs w:val="18"/>
              </w:rPr>
            </w:pP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w:t>
            </w:r>
          </w:p>
        </w:tc>
      </w:tr>
    </w:tbl>
    <w:p w:rsidR="00613B75" w:rsidRPr="004A394F" w:rsidRDefault="004A394F" w:rsidP="004A394F">
      <w:pPr>
        <w:pStyle w:val="Caption"/>
        <w:spacing w:before="100"/>
        <w:rPr>
          <w:i/>
          <w:sz w:val="20"/>
          <w:szCs w:val="20"/>
        </w:rPr>
      </w:pPr>
      <w:bookmarkStart w:id="217" w:name="_Ref406600243"/>
      <w:bookmarkStart w:id="218" w:name="_Toc409550718"/>
      <w:r w:rsidRPr="004A394F">
        <w:rPr>
          <w:i/>
          <w:sz w:val="20"/>
          <w:szCs w:val="20"/>
        </w:rPr>
        <w:t>Kode Sumber 4.</w:t>
      </w:r>
      <w:r w:rsidR="00725214" w:rsidRPr="004A394F">
        <w:rPr>
          <w:i/>
          <w:sz w:val="20"/>
          <w:szCs w:val="20"/>
        </w:rPr>
        <w:fldChar w:fldCharType="begin"/>
      </w:r>
      <w:r w:rsidRPr="004A394F">
        <w:rPr>
          <w:i/>
          <w:sz w:val="20"/>
          <w:szCs w:val="20"/>
        </w:rPr>
        <w:instrText xml:space="preserve"> SEQ Kode_Sumber_4. \* ARABIC </w:instrText>
      </w:r>
      <w:r w:rsidR="00725214" w:rsidRPr="004A394F">
        <w:rPr>
          <w:i/>
          <w:sz w:val="20"/>
          <w:szCs w:val="20"/>
        </w:rPr>
        <w:fldChar w:fldCharType="separate"/>
      </w:r>
      <w:r w:rsidR="00DE4529">
        <w:rPr>
          <w:i/>
          <w:noProof/>
          <w:sz w:val="20"/>
          <w:szCs w:val="20"/>
        </w:rPr>
        <w:t>19</w:t>
      </w:r>
      <w:r w:rsidR="00725214" w:rsidRPr="004A394F">
        <w:rPr>
          <w:i/>
          <w:sz w:val="20"/>
          <w:szCs w:val="20"/>
        </w:rPr>
        <w:fldChar w:fldCharType="end"/>
      </w:r>
      <w:bookmarkEnd w:id="217"/>
      <w:r w:rsidRPr="004A394F">
        <w:rPr>
          <w:i/>
          <w:sz w:val="20"/>
          <w:szCs w:val="20"/>
        </w:rPr>
        <w:t xml:space="preserve">. </w:t>
      </w:r>
      <w:r w:rsidR="00A40891">
        <w:rPr>
          <w:i/>
          <w:sz w:val="20"/>
          <w:szCs w:val="20"/>
        </w:rPr>
        <w:t xml:space="preserve">Kode Sumber </w:t>
      </w:r>
      <w:r w:rsidRPr="004A394F">
        <w:rPr>
          <w:i/>
          <w:sz w:val="20"/>
          <w:szCs w:val="20"/>
        </w:rPr>
        <w:t>Fungsi doE</w:t>
      </w:r>
      <w:r w:rsidR="00A33C1F">
        <w:rPr>
          <w:i/>
          <w:sz w:val="20"/>
          <w:szCs w:val="20"/>
        </w:rPr>
        <w:t>valuation</w:t>
      </w:r>
      <w:r w:rsidR="004C5819">
        <w:rPr>
          <w:i/>
          <w:sz w:val="20"/>
          <w:szCs w:val="20"/>
        </w:rPr>
        <w:t>()</w:t>
      </w:r>
      <w:bookmarkEnd w:id="218"/>
    </w:p>
    <w:p w:rsidR="00F14D74" w:rsidRPr="00F14D74" w:rsidRDefault="00F14D74" w:rsidP="002F5DCF">
      <w:pPr>
        <w:pStyle w:val="Heading3"/>
        <w:spacing w:before="300" w:after="200"/>
        <w:rPr>
          <w:lang w:val="id-ID"/>
        </w:rPr>
      </w:pPr>
      <w:bookmarkStart w:id="219" w:name="_Toc378184531"/>
      <w:bookmarkStart w:id="220" w:name="_Toc418550514"/>
      <w:bookmarkEnd w:id="190"/>
      <w:r>
        <w:rPr>
          <w:lang w:val="id-ID"/>
        </w:rPr>
        <w:t>Implementasi Program Utama</w:t>
      </w:r>
      <w:bookmarkEnd w:id="219"/>
      <w:bookmarkEnd w:id="220"/>
    </w:p>
    <w:p w:rsidR="00F14D74" w:rsidRPr="002D4720" w:rsidRDefault="00F14D74" w:rsidP="009B3D40">
      <w:pPr>
        <w:spacing w:after="160"/>
        <w:ind w:firstLine="720"/>
      </w:pPr>
      <w:r>
        <w:rPr>
          <w:lang w:val="id-ID"/>
        </w:rPr>
        <w:t xml:space="preserve">Program utama yang dibuat adalah program </w:t>
      </w:r>
      <w:r w:rsidRPr="00B41CB2">
        <w:rPr>
          <w:i/>
          <w:lang w:val="id-ID"/>
        </w:rPr>
        <w:t>callback</w:t>
      </w:r>
      <w:r>
        <w:rPr>
          <w:lang w:val="id-ID"/>
        </w:rPr>
        <w:t xml:space="preserve"> dimana dalam program utama ini hanya terdapat pemanggilan </w:t>
      </w:r>
      <w:r>
        <w:rPr>
          <w:lang w:val="id-ID"/>
        </w:rPr>
        <w:lastRenderedPageBreak/>
        <w:t xml:space="preserve">fungsi-fungsi yang telah dibuat sebelumnya. </w:t>
      </w:r>
      <w:r w:rsidRPr="002D4720">
        <w:rPr>
          <w:lang w:val="id-ID"/>
        </w:rPr>
        <w:t xml:space="preserve">Implementasi fungsi utama dapat dilihat pada </w:t>
      </w:r>
      <w:r w:rsidR="00422044">
        <w:fldChar w:fldCharType="begin"/>
      </w:r>
      <w:r w:rsidR="00422044">
        <w:instrText xml:space="preserve"> REF _Ref406600297 \h  \* MERGEFORMAT </w:instrText>
      </w:r>
      <w:r w:rsidR="00422044">
        <w:fldChar w:fldCharType="separate"/>
      </w:r>
      <w:r w:rsidR="00DE4529" w:rsidRPr="00DE4529">
        <w:t>Kode Sumber 4.20</w:t>
      </w:r>
      <w:r w:rsidR="00422044">
        <w:fldChar w:fldCharType="end"/>
      </w:r>
      <w:r w:rsidR="009B3D40" w:rsidRPr="009B3D4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public static void main(String[] args) throws FileNotFoundException {</w:t>
            </w:r>
          </w:p>
        </w:tc>
      </w:tr>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startTime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readFile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//Genetic Algorithm</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 xml:space="preserve">=0;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&lt;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==0){</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pop=0; pop&lt;</w:t>
            </w:r>
            <w:r w:rsidRPr="007916FD">
              <w:rPr>
                <w:rFonts w:ascii="Courier New" w:eastAsiaTheme="minorHAnsi" w:hAnsi="Courier New" w:cs="Courier New"/>
                <w:iCs/>
                <w:sz w:val="18"/>
                <w:szCs w:val="18"/>
                <w:lang w:eastAsia="en-US"/>
              </w:rPr>
              <w:t>maxPopulation</w:t>
            </w:r>
            <w:r w:rsidRPr="007916FD">
              <w:rPr>
                <w:rFonts w:ascii="Courier New" w:eastAsiaTheme="minorHAnsi" w:hAnsi="Courier New" w:cs="Courier New"/>
                <w:sz w:val="18"/>
                <w:szCs w:val="18"/>
                <w:lang w:eastAsia="en-US"/>
              </w:rPr>
              <w:t>; pop++)</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generateKromosom</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9B3D40"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w:t>
            </w:r>
            <w:r w:rsidR="00B71D3C" w:rsidRPr="007916FD">
              <w:rPr>
                <w:rFonts w:ascii="Courier New" w:eastAsiaTheme="minorHAnsi" w:hAnsi="Courier New" w:cs="Courier New"/>
                <w:bCs/>
                <w:sz w:val="18"/>
                <w:szCs w:val="18"/>
                <w:lang w:eastAsia="en-US"/>
              </w:rPr>
              <w:t>nt</w:t>
            </w:r>
            <w:r w:rsidRPr="007916FD">
              <w:rPr>
                <w:rFonts w:ascii="Courier New" w:eastAsiaTheme="minorHAnsi" w:hAnsi="Courier New" w:cs="Courier New"/>
                <w:sz w:val="18"/>
                <w:szCs w:val="18"/>
                <w:lang w:eastAsia="en-US"/>
              </w:rPr>
              <w:t xml:space="preserve"> maxK </w:t>
            </w:r>
            <w:r w:rsidR="00B71D3C"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 xml:space="preserve"> </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bCs/>
                <w:sz w:val="18"/>
                <w:szCs w:val="18"/>
                <w:lang w:eastAsia="en-US"/>
              </w:rPr>
              <w:t>int</w:t>
            </w:r>
            <w:r w:rsidR="00B71D3C" w:rsidRPr="007916FD">
              <w:rPr>
                <w:rFonts w:ascii="Courier New" w:eastAsiaTheme="minorHAnsi" w:hAnsi="Courier New" w:cs="Courier New"/>
                <w:sz w:val="18"/>
                <w:szCs w:val="18"/>
                <w:lang w:eastAsia="en-US"/>
              </w:rPr>
              <w:t>) Math.</w:t>
            </w:r>
            <w:r w:rsidR="00B71D3C" w:rsidRPr="007916FD">
              <w:rPr>
                <w:rFonts w:ascii="Courier New" w:eastAsiaTheme="minorHAnsi" w:hAnsi="Courier New" w:cs="Courier New"/>
                <w:iCs/>
                <w:sz w:val="18"/>
                <w:szCs w:val="18"/>
                <w:lang w:eastAsia="en-US"/>
              </w:rPr>
              <w:t>round</w:t>
            </w:r>
            <w:r w:rsidR="00B71D3C" w:rsidRPr="007916FD">
              <w:rPr>
                <w:rFonts w:ascii="Courier New" w:eastAsiaTheme="minorHAnsi" w:hAnsi="Courier New" w:cs="Courier New"/>
                <w:sz w:val="18"/>
                <w:szCs w:val="18"/>
                <w:lang w:eastAsia="en-US"/>
              </w:rPr>
              <w:t>(Math.</w:t>
            </w:r>
            <w:r w:rsidR="00B71D3C" w:rsidRPr="007916FD">
              <w:rPr>
                <w:rFonts w:ascii="Courier New" w:eastAsiaTheme="minorHAnsi" w:hAnsi="Courier New" w:cs="Courier New"/>
                <w:iCs/>
                <w:sz w:val="18"/>
                <w:szCs w:val="18"/>
                <w:lang w:eastAsia="en-US"/>
              </w:rPr>
              <w:t>sqrt</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iCs/>
                <w:sz w:val="18"/>
                <w:szCs w:val="18"/>
                <w:lang w:eastAsia="en-US"/>
              </w:rPr>
              <w:t>dataset</w:t>
            </w:r>
            <w:r w:rsidR="00B71D3C" w:rsidRPr="007916FD">
              <w:rPr>
                <w:rFonts w:ascii="Courier New" w:eastAsiaTheme="minorHAnsi" w:hAnsi="Courier New" w:cs="Courier New"/>
                <w:sz w:val="18"/>
                <w:szCs w:val="18"/>
                <w:lang w:eastAsia="en-US"/>
              </w:rPr>
              <w:t>.size())/2));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range = maxK - 2 + 1;</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 xml:space="preserve"> =  rand.nextInt(range) + 2;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processCrossValidation</w:t>
            </w:r>
            <w:r w:rsidRPr="007916FD">
              <w:rPr>
                <w:rFonts w:ascii="Courier New" w:eastAsiaTheme="minorHAnsi" w:hAnsi="Courier New" w:cs="Courier New"/>
                <w:sz w:val="18"/>
                <w:szCs w:val="18"/>
                <w:lang w:eastAsia="en-US"/>
              </w:rPr>
              <w:t xml:space="preserve">(); </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Individu(pop,</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 (ArrayList&lt;Individu&gt;) </w:t>
            </w: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.clone();</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doSelection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doCrossover</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doMutation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doEvaluation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endTime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totalTime = endTime - startTime;</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.println("Running time : "+totalTime+" ms");</w:t>
            </w:r>
          </w:p>
        </w:tc>
      </w:tr>
      <w:tr w:rsidR="004367C8" w:rsidRPr="007916FD" w:rsidTr="002D4720">
        <w:tc>
          <w:tcPr>
            <w:tcW w:w="540" w:type="dxa"/>
            <w:shd w:val="clear" w:color="auto" w:fill="auto"/>
          </w:tcPr>
          <w:p w:rsidR="004367C8" w:rsidRPr="007916FD" w:rsidRDefault="004367C8" w:rsidP="007236B7">
            <w:pPr>
              <w:pStyle w:val="NoSpacing"/>
              <w:numPr>
                <w:ilvl w:val="0"/>
                <w:numId w:val="33"/>
              </w:numPr>
              <w:rPr>
                <w:rFonts w:ascii="Courier New" w:hAnsi="Courier New" w:cs="Courier New"/>
                <w:sz w:val="18"/>
                <w:szCs w:val="18"/>
              </w:rPr>
            </w:pPr>
          </w:p>
        </w:tc>
        <w:tc>
          <w:tcPr>
            <w:tcW w:w="5310" w:type="dxa"/>
            <w:shd w:val="clear" w:color="auto" w:fill="auto"/>
          </w:tcPr>
          <w:p w:rsidR="004367C8" w:rsidRPr="007916FD" w:rsidRDefault="004367C8"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E0736F" w:rsidRDefault="00463B19" w:rsidP="009B3D40">
      <w:pPr>
        <w:pStyle w:val="Caption"/>
        <w:spacing w:before="100"/>
        <w:rPr>
          <w:i/>
          <w:sz w:val="20"/>
          <w:szCs w:val="20"/>
        </w:rPr>
      </w:pPr>
      <w:bookmarkStart w:id="221" w:name="_Ref406600297"/>
      <w:bookmarkStart w:id="222" w:name="_Toc409550719"/>
      <w:r w:rsidRPr="00463B19">
        <w:rPr>
          <w:i/>
          <w:sz w:val="20"/>
          <w:szCs w:val="20"/>
        </w:rPr>
        <w:t>Kode Sumber 4.</w:t>
      </w:r>
      <w:r w:rsidR="00725214" w:rsidRPr="00463B19">
        <w:rPr>
          <w:i/>
          <w:sz w:val="20"/>
          <w:szCs w:val="20"/>
        </w:rPr>
        <w:fldChar w:fldCharType="begin"/>
      </w:r>
      <w:r w:rsidRPr="00463B19">
        <w:rPr>
          <w:i/>
          <w:sz w:val="20"/>
          <w:szCs w:val="20"/>
        </w:rPr>
        <w:instrText xml:space="preserve"> SEQ Kode_Sumber_4. \* ARABIC </w:instrText>
      </w:r>
      <w:r w:rsidR="00725214" w:rsidRPr="00463B19">
        <w:rPr>
          <w:i/>
          <w:sz w:val="20"/>
          <w:szCs w:val="20"/>
        </w:rPr>
        <w:fldChar w:fldCharType="separate"/>
      </w:r>
      <w:r w:rsidR="00DE4529">
        <w:rPr>
          <w:i/>
          <w:noProof/>
          <w:sz w:val="20"/>
          <w:szCs w:val="20"/>
        </w:rPr>
        <w:t>20</w:t>
      </w:r>
      <w:r w:rsidR="00725214" w:rsidRPr="00463B19">
        <w:rPr>
          <w:i/>
          <w:sz w:val="20"/>
          <w:szCs w:val="20"/>
        </w:rPr>
        <w:fldChar w:fldCharType="end"/>
      </w:r>
      <w:bookmarkEnd w:id="221"/>
      <w:r w:rsidRPr="00463B19">
        <w:rPr>
          <w:i/>
          <w:sz w:val="20"/>
          <w:szCs w:val="20"/>
        </w:rPr>
        <w:t xml:space="preserve">. </w:t>
      </w:r>
      <w:r w:rsidR="00A40891">
        <w:rPr>
          <w:i/>
          <w:sz w:val="20"/>
          <w:szCs w:val="20"/>
        </w:rPr>
        <w:t>Kode Sumber</w:t>
      </w:r>
      <w:r w:rsidRPr="00463B19">
        <w:rPr>
          <w:i/>
          <w:sz w:val="20"/>
          <w:szCs w:val="20"/>
        </w:rPr>
        <w:t xml:space="preserve"> Program Utama</w:t>
      </w:r>
      <w:bookmarkEnd w:id="222"/>
    </w:p>
    <w:p w:rsidR="00633E20" w:rsidRDefault="00633E20" w:rsidP="00B92C5C">
      <w:pPr>
        <w:pStyle w:val="Heading1"/>
        <w:rPr>
          <w:lang w:val="id-ID"/>
        </w:rPr>
        <w:sectPr w:rsidR="00633E20" w:rsidSect="00AB3CCE">
          <w:pgSz w:w="8392" w:h="11907" w:code="11"/>
          <w:pgMar w:top="1418" w:right="1134" w:bottom="1418" w:left="1418" w:header="709" w:footer="709" w:gutter="0"/>
          <w:cols w:space="708"/>
          <w:titlePg/>
          <w:docGrid w:linePitch="360"/>
        </w:sectPr>
      </w:pPr>
    </w:p>
    <w:p w:rsidR="00B92C5C" w:rsidRPr="00B92C5C" w:rsidRDefault="00B92C5C" w:rsidP="00893607">
      <w:pPr>
        <w:pStyle w:val="Heading1"/>
        <w:numPr>
          <w:ilvl w:val="0"/>
          <w:numId w:val="0"/>
        </w:numPr>
        <w:rPr>
          <w:lang w:val="id-ID"/>
        </w:rPr>
      </w:pPr>
      <w:bookmarkStart w:id="223" w:name="_Toc418550515"/>
      <w:r>
        <w:rPr>
          <w:lang w:val="id-ID"/>
        </w:rPr>
        <w:lastRenderedPageBreak/>
        <w:t>BAB V</w:t>
      </w:r>
      <w:r w:rsidRPr="00326ED3">
        <w:rPr>
          <w:lang w:val="id-ID"/>
        </w:rPr>
        <w:br/>
      </w:r>
      <w:r w:rsidR="00F14D74">
        <w:rPr>
          <w:lang w:val="id-ID"/>
        </w:rPr>
        <w:t xml:space="preserve">UJI COBA </w:t>
      </w:r>
      <w:r w:rsidR="000B71F2">
        <w:t>DAN</w:t>
      </w:r>
      <w:r w:rsidR="00F14D74">
        <w:rPr>
          <w:lang w:val="id-ID"/>
        </w:rPr>
        <w:t xml:space="preserve"> EVALUASI</w:t>
      </w:r>
      <w:bookmarkEnd w:id="223"/>
    </w:p>
    <w:p w:rsidR="00F90DDB" w:rsidRDefault="00F14D74" w:rsidP="00F90DDB">
      <w:pPr>
        <w:ind w:firstLine="851"/>
      </w:pPr>
      <w:r w:rsidRPr="009E797C">
        <w:t xml:space="preserve">Pada bab ini akan dijelaskan uji coba yang dilakukan  pada aplikasi yang telah dikerjakan serta analisa dari uji coba yang telah dilakukan. Pembahasan pengujian meliputi lingkungan uji coba, </w:t>
      </w:r>
      <w:r>
        <w:t xml:space="preserve">skenario uji coba yang meliputi </w:t>
      </w:r>
      <w:r w:rsidRPr="009E797C">
        <w:t>uji kebenaran</w:t>
      </w:r>
      <w:r>
        <w:t xml:space="preserve"> dan</w:t>
      </w:r>
      <w:r w:rsidRPr="009E797C">
        <w:t xml:space="preserve"> uji kinerja</w:t>
      </w:r>
      <w:r>
        <w:t xml:space="preserve"> serta</w:t>
      </w:r>
      <w:r w:rsidRPr="009E797C">
        <w:t xml:space="preserve"> analisa setiap pengujian</w:t>
      </w:r>
      <w:r w:rsidR="00F90DDB">
        <w:t>.</w:t>
      </w:r>
    </w:p>
    <w:p w:rsidR="007916FD" w:rsidRDefault="007916FD" w:rsidP="00F90DDB">
      <w:pPr>
        <w:ind w:firstLine="851"/>
      </w:pPr>
    </w:p>
    <w:p w:rsidR="00893607" w:rsidRPr="00893607" w:rsidRDefault="00893607" w:rsidP="00893607">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224" w:name="_Toc379144543"/>
      <w:bookmarkStart w:id="225" w:name="_Toc407442703"/>
      <w:bookmarkStart w:id="226" w:name="_Toc408211602"/>
      <w:bookmarkStart w:id="227" w:name="_Toc408211667"/>
      <w:bookmarkStart w:id="228" w:name="_Toc408211732"/>
      <w:bookmarkStart w:id="229" w:name="_Toc408304543"/>
      <w:bookmarkStart w:id="230" w:name="_Toc409207811"/>
      <w:bookmarkStart w:id="231" w:name="_Toc409550568"/>
      <w:bookmarkStart w:id="232" w:name="_Toc409550642"/>
      <w:bookmarkStart w:id="233" w:name="_Toc418550516"/>
      <w:bookmarkEnd w:id="224"/>
      <w:bookmarkEnd w:id="225"/>
      <w:bookmarkEnd w:id="226"/>
      <w:bookmarkEnd w:id="227"/>
      <w:bookmarkEnd w:id="228"/>
      <w:bookmarkEnd w:id="229"/>
      <w:bookmarkEnd w:id="230"/>
      <w:bookmarkEnd w:id="231"/>
      <w:bookmarkEnd w:id="232"/>
      <w:bookmarkEnd w:id="233"/>
    </w:p>
    <w:p w:rsidR="000F04B3" w:rsidRPr="00326ED3" w:rsidRDefault="00F14D74" w:rsidP="007916FD">
      <w:pPr>
        <w:pStyle w:val="Heading2"/>
        <w:rPr>
          <w:sz w:val="20"/>
          <w:lang w:val="id-ID"/>
        </w:rPr>
      </w:pPr>
      <w:bookmarkStart w:id="234" w:name="_Toc418550517"/>
      <w:r>
        <w:rPr>
          <w:lang w:val="id-ID"/>
        </w:rPr>
        <w:t>Lingkungan Uji Coba</w:t>
      </w:r>
      <w:bookmarkEnd w:id="234"/>
    </w:p>
    <w:p w:rsidR="00F14D74" w:rsidRPr="009E797C" w:rsidRDefault="00F14D74" w:rsidP="00C15751">
      <w:pPr>
        <w:spacing w:before="200"/>
        <w:ind w:firstLine="576"/>
      </w:pPr>
      <w:bookmarkStart w:id="235" w:name="_Toc266685510"/>
      <w:bookmarkStart w:id="236" w:name="_Toc283421881"/>
      <w:r w:rsidRPr="009E797C">
        <w:t xml:space="preserve">Lingkungan uji coba menjelaskan lingkungan yang digunakan untuk menguji implementasi </w:t>
      </w:r>
      <w:r w:rsidR="000B15B2">
        <w:rPr>
          <w:lang w:val="id-ID"/>
        </w:rPr>
        <w:t>metode</w:t>
      </w:r>
      <w:r w:rsidR="000B15B2">
        <w:t xml:space="preserve"> gabungan </w:t>
      </w:r>
      <w:r w:rsidR="006F6E7B">
        <w:rPr>
          <w:i/>
        </w:rPr>
        <w:t xml:space="preserve">Genetic Algorithm, </w:t>
      </w:r>
      <w:r w:rsidR="0040549F">
        <w:rPr>
          <w:i/>
        </w:rPr>
        <w:t>K</w:t>
      </w:r>
      <w:r w:rsidR="006F6E7B">
        <w:rPr>
          <w:i/>
        </w:rPr>
        <w:t>-</w:t>
      </w:r>
      <w:r w:rsidR="0040549F">
        <w:rPr>
          <w:i/>
        </w:rPr>
        <w:t>Means</w:t>
      </w:r>
      <w:r w:rsidR="006F6E7B">
        <w:rPr>
          <w:i/>
        </w:rPr>
        <w:t xml:space="preserve">, </w:t>
      </w:r>
      <w:r w:rsidR="006F6E7B">
        <w:t xml:space="preserve">dan </w:t>
      </w:r>
      <w:r w:rsidR="006F6E7B">
        <w:rPr>
          <w:i/>
        </w:rPr>
        <w:t>K-Nearest Neighbor</w:t>
      </w:r>
      <w:r w:rsidRPr="009E797C">
        <w:t xml:space="preserve"> p</w:t>
      </w:r>
      <w:r w:rsidR="000B15B2">
        <w:t>ada Tugas Akhir ini. Lingkungan u</w:t>
      </w:r>
      <w:r w:rsidRPr="009E797C">
        <w:t xml:space="preserve">ji coba meliputi perangkat keras dan perangkat lunak </w:t>
      </w:r>
      <w:r>
        <w:t>yang dijelaskan sebagai berikut</w:t>
      </w:r>
      <w:r w:rsidRPr="009E797C">
        <w:t>:</w:t>
      </w:r>
    </w:p>
    <w:p w:rsidR="00F14D74" w:rsidRDefault="00F14D74" w:rsidP="007236B7">
      <w:pPr>
        <w:pStyle w:val="ListParagraph"/>
        <w:numPr>
          <w:ilvl w:val="6"/>
          <w:numId w:val="15"/>
        </w:numPr>
        <w:ind w:left="360"/>
      </w:pPr>
      <w:r w:rsidRPr="009E797C">
        <w:t>Perangkat keras</w:t>
      </w:r>
    </w:p>
    <w:p w:rsidR="00F14D74" w:rsidRDefault="00F14D74" w:rsidP="007236B7">
      <w:pPr>
        <w:pStyle w:val="ListParagraph"/>
        <w:numPr>
          <w:ilvl w:val="7"/>
          <w:numId w:val="15"/>
        </w:numPr>
        <w:ind w:left="720"/>
      </w:pPr>
      <w:r>
        <w:t>Prosesor:  Intel® Core™</w:t>
      </w:r>
      <w:r>
        <w:rPr>
          <w:lang w:val="id-ID"/>
        </w:rPr>
        <w:t xml:space="preserve"> i</w:t>
      </w:r>
      <w:r w:rsidR="00CA7230">
        <w:t>3</w:t>
      </w:r>
      <w:r>
        <w:rPr>
          <w:lang w:val="id-ID"/>
        </w:rPr>
        <w:t>-</w:t>
      </w:r>
      <w:r w:rsidR="00CA7230">
        <w:t>2310</w:t>
      </w:r>
      <w:r>
        <w:rPr>
          <w:lang w:val="id-ID"/>
        </w:rPr>
        <w:t>0M</w:t>
      </w:r>
      <w:r w:rsidR="00CA7230">
        <w:t xml:space="preserve"> CPU @  2.1</w:t>
      </w:r>
      <w:r>
        <w:t xml:space="preserve">0GHz </w:t>
      </w:r>
    </w:p>
    <w:p w:rsidR="00F14D74" w:rsidRDefault="00F14D74" w:rsidP="007236B7">
      <w:pPr>
        <w:pStyle w:val="ListParagraph"/>
        <w:numPr>
          <w:ilvl w:val="7"/>
          <w:numId w:val="15"/>
        </w:numPr>
        <w:ind w:left="720"/>
      </w:pPr>
      <w:r w:rsidRPr="006F6E7B">
        <w:rPr>
          <w:i/>
        </w:rPr>
        <w:t>Memory</w:t>
      </w:r>
      <w:r>
        <w:t xml:space="preserve">(RAM): </w:t>
      </w:r>
      <w:r>
        <w:rPr>
          <w:lang w:val="id-ID"/>
        </w:rPr>
        <w:t>4,00</w:t>
      </w:r>
      <w:r>
        <w:t xml:space="preserve"> GB</w:t>
      </w:r>
    </w:p>
    <w:p w:rsidR="00F14D74" w:rsidRPr="009E797C" w:rsidRDefault="006F6E7B" w:rsidP="007236B7">
      <w:pPr>
        <w:pStyle w:val="ListParagraph"/>
        <w:numPr>
          <w:ilvl w:val="7"/>
          <w:numId w:val="15"/>
        </w:numPr>
        <w:ind w:left="720"/>
      </w:pPr>
      <w:r>
        <w:t>Tipe si</w:t>
      </w:r>
      <w:r w:rsidR="00F14D74">
        <w:t xml:space="preserve">stem: </w:t>
      </w:r>
      <w:r w:rsidR="00CA7230">
        <w:t>32</w:t>
      </w:r>
      <w:r w:rsidR="00F14D74">
        <w:t>-bit sistem operasi</w:t>
      </w:r>
    </w:p>
    <w:p w:rsidR="00F14D74" w:rsidRDefault="00F14D74" w:rsidP="007236B7">
      <w:pPr>
        <w:pStyle w:val="ListParagraph"/>
        <w:numPr>
          <w:ilvl w:val="6"/>
          <w:numId w:val="15"/>
        </w:numPr>
        <w:ind w:left="360"/>
      </w:pPr>
      <w:r w:rsidRPr="009E797C">
        <w:t>Perangkat lunak</w:t>
      </w:r>
    </w:p>
    <w:p w:rsidR="00F14D74" w:rsidRPr="00F14D74" w:rsidRDefault="00F14D74" w:rsidP="007236B7">
      <w:pPr>
        <w:pStyle w:val="ListParagraph"/>
        <w:numPr>
          <w:ilvl w:val="7"/>
          <w:numId w:val="15"/>
        </w:numPr>
        <w:ind w:left="720"/>
      </w:pPr>
      <w:r>
        <w:t xml:space="preserve">Sistem operasi: </w:t>
      </w:r>
      <w:r w:rsidRPr="006F6E7B">
        <w:rPr>
          <w:i/>
        </w:rPr>
        <w:t>Windows</w:t>
      </w:r>
      <w:r>
        <w:t xml:space="preserve"> 7 </w:t>
      </w:r>
      <w:r w:rsidRPr="006F6E7B">
        <w:rPr>
          <w:i/>
          <w:lang w:val="id-ID"/>
        </w:rPr>
        <w:t xml:space="preserve">Home </w:t>
      </w:r>
      <w:r w:rsidR="00CA7230" w:rsidRPr="006F6E7B">
        <w:rPr>
          <w:i/>
        </w:rPr>
        <w:t>Professional</w:t>
      </w:r>
      <w:r w:rsidR="006F6E7B">
        <w:rPr>
          <w:i/>
        </w:rPr>
        <w:t>.</w:t>
      </w:r>
    </w:p>
    <w:p w:rsidR="004674FD" w:rsidRDefault="00F14D74" w:rsidP="007236B7">
      <w:pPr>
        <w:pStyle w:val="ListParagraph"/>
        <w:numPr>
          <w:ilvl w:val="7"/>
          <w:numId w:val="15"/>
        </w:numPr>
        <w:ind w:left="720"/>
      </w:pPr>
      <w:r>
        <w:t>Perangka</w:t>
      </w:r>
      <w:r w:rsidR="00CA7230">
        <w:t xml:space="preserve">t pengembang: </w:t>
      </w:r>
      <w:r w:rsidR="006F6E7B">
        <w:rPr>
          <w:i/>
        </w:rPr>
        <w:t>Eclipse</w:t>
      </w:r>
      <w:r w:rsidRPr="00F14D74">
        <w:rPr>
          <w:lang w:val="id-ID"/>
        </w:rPr>
        <w:t>.</w:t>
      </w:r>
    </w:p>
    <w:p w:rsidR="007916FD" w:rsidRPr="00F14D74" w:rsidRDefault="007916FD" w:rsidP="007916FD">
      <w:pPr>
        <w:pStyle w:val="ListParagraph"/>
      </w:pPr>
    </w:p>
    <w:p w:rsidR="000F04B3" w:rsidRDefault="00F14D74" w:rsidP="007916FD">
      <w:pPr>
        <w:pStyle w:val="Heading2"/>
        <w:spacing w:after="200"/>
        <w:ind w:left="567" w:hanging="567"/>
      </w:pPr>
      <w:bookmarkStart w:id="237" w:name="_Toc418550518"/>
      <w:bookmarkEnd w:id="235"/>
      <w:bookmarkEnd w:id="236"/>
      <w:r>
        <w:rPr>
          <w:lang w:val="id-ID"/>
        </w:rPr>
        <w:t xml:space="preserve">Data </w:t>
      </w:r>
      <w:r w:rsidR="007916FD">
        <w:rPr>
          <w:i/>
        </w:rPr>
        <w:t xml:space="preserve">Training </w:t>
      </w:r>
      <w:r w:rsidR="007916FD">
        <w:t xml:space="preserve">dan Data </w:t>
      </w:r>
      <w:r w:rsidR="006F6E7B">
        <w:rPr>
          <w:i/>
        </w:rPr>
        <w:t>Testing</w:t>
      </w:r>
      <w:bookmarkEnd w:id="237"/>
    </w:p>
    <w:p w:rsidR="00095B15" w:rsidRDefault="00002D02" w:rsidP="007916FD">
      <w:pPr>
        <w:ind w:firstLine="540"/>
      </w:pPr>
      <w:r>
        <w:t xml:space="preserve">Pembagian data </w:t>
      </w:r>
      <w:r>
        <w:rPr>
          <w:i/>
        </w:rPr>
        <w:t xml:space="preserve">training </w:t>
      </w:r>
      <w:r>
        <w:t xml:space="preserve">dan data </w:t>
      </w:r>
      <w:r w:rsidR="006F6E7B">
        <w:rPr>
          <w:i/>
        </w:rPr>
        <w:t>testing</w:t>
      </w:r>
      <w:r>
        <w:t xml:space="preserve"> menggunakan metode </w:t>
      </w:r>
      <w:r>
        <w:rPr>
          <w:i/>
        </w:rPr>
        <w:t>5-crossvalidation</w:t>
      </w:r>
      <w:r>
        <w:t>, di mana data keseluruhan dibagi menjadi 5 bagian</w:t>
      </w:r>
      <w:r w:rsidR="00095B15">
        <w:t xml:space="preserve">. Visualisasi </w:t>
      </w:r>
      <w:r w:rsidR="00095B15">
        <w:rPr>
          <w:i/>
        </w:rPr>
        <w:t xml:space="preserve">5-crossvalidation </w:t>
      </w:r>
      <w:r w:rsidR="00095B15">
        <w:t xml:space="preserve">dapat dilihat pada </w:t>
      </w:r>
      <w:r w:rsidR="00422044">
        <w:fldChar w:fldCharType="begin"/>
      </w:r>
      <w:r w:rsidR="00422044">
        <w:instrText xml:space="preserve"> REF _Ref406659060 \h  \* MERGEFORMAT </w:instrText>
      </w:r>
      <w:r w:rsidR="00422044">
        <w:fldChar w:fldCharType="separate"/>
      </w:r>
      <w:r w:rsidR="00DE4529" w:rsidRPr="00DE4529">
        <w:t>Gambar 5.1</w:t>
      </w:r>
      <w:r w:rsidR="00422044">
        <w:fldChar w:fldCharType="end"/>
      </w:r>
      <w:r w:rsidR="00095B15">
        <w:t>.</w:t>
      </w:r>
      <w:r>
        <w:t xml:space="preserve"> </w:t>
      </w:r>
    </w:p>
    <w:p w:rsidR="00CA34B3" w:rsidRDefault="00CA34B3" w:rsidP="007916FD">
      <w:pPr>
        <w:ind w:firstLine="540"/>
      </w:pPr>
      <w:r>
        <w:t xml:space="preserve">Pada </w:t>
      </w:r>
      <w:r>
        <w:rPr>
          <w:i/>
        </w:rPr>
        <w:t xml:space="preserve">crossvalidation </w:t>
      </w:r>
      <w:r>
        <w:t xml:space="preserve">yang pertama, bagian pertama dari data pasien akan digunakan sebagai data </w:t>
      </w:r>
      <w:r w:rsidR="006F6E7B">
        <w:rPr>
          <w:i/>
        </w:rPr>
        <w:t>testing</w:t>
      </w:r>
      <w:r>
        <w:t xml:space="preserve">, sedangkan sisanya menjadi data </w:t>
      </w:r>
      <w:r>
        <w:rPr>
          <w:i/>
        </w:rPr>
        <w:t>training</w:t>
      </w:r>
      <w:r>
        <w:t xml:space="preserve">. Setelah itu, akan dilakukan proses pengklasteran menggunakan </w:t>
      </w:r>
      <w:r w:rsidR="0040549F">
        <w:rPr>
          <w:i/>
        </w:rPr>
        <w:t>K-Means</w:t>
      </w:r>
      <w:r>
        <w:rPr>
          <w:i/>
        </w:rPr>
        <w:t xml:space="preserve"> </w:t>
      </w:r>
      <w:r>
        <w:t xml:space="preserve">pada data </w:t>
      </w:r>
      <w:r>
        <w:rPr>
          <w:i/>
        </w:rPr>
        <w:t xml:space="preserve">training </w:t>
      </w:r>
      <w:r>
        <w:t xml:space="preserve">yang </w:t>
      </w:r>
      <w:r>
        <w:lastRenderedPageBreak/>
        <w:t xml:space="preserve">sebelumnya sudah dipisahkan antara kelompok data positif dan negatif. Data </w:t>
      </w:r>
      <w:r w:rsidR="006F6E7B">
        <w:rPr>
          <w:i/>
        </w:rPr>
        <w:t>testing</w:t>
      </w:r>
      <w:r>
        <w:t xml:space="preserve"> diuji kedekatan kelasnya antar kelompok menggunakan </w:t>
      </w:r>
      <w:r w:rsidR="006F6E7B">
        <w:rPr>
          <w:i/>
        </w:rPr>
        <w:t xml:space="preserve">K-Nearest Neighbor </w:t>
      </w:r>
      <w:r>
        <w:t xml:space="preserve">yang kemudian data tersebut akan dilabeli dengan label kelompok terdekat. Lalu, dari kelas yang diprediksi dihitung berapa jumlah data yang berlabel sama dengan kelas. Pada </w:t>
      </w:r>
      <w:r>
        <w:rPr>
          <w:i/>
        </w:rPr>
        <w:t xml:space="preserve">crossvalidation </w:t>
      </w:r>
      <w:r>
        <w:t xml:space="preserve">yang kedua, bagian kedua dari data pasien akan digunakan sebagai data </w:t>
      </w:r>
      <w:r w:rsidR="006F6E7B">
        <w:rPr>
          <w:i/>
        </w:rPr>
        <w:t>testing</w:t>
      </w:r>
      <w:r>
        <w:t>, sedangkan sisanya menjadi dat</w:t>
      </w:r>
      <w:r w:rsidR="00BD558F">
        <w:t xml:space="preserve">a </w:t>
      </w:r>
      <w:r w:rsidR="00BD558F" w:rsidRPr="006B7303">
        <w:rPr>
          <w:i/>
        </w:rPr>
        <w:t>training</w:t>
      </w:r>
      <w:r w:rsidR="00BD558F">
        <w:t>. Begitu terus hingga</w:t>
      </w:r>
      <w:r>
        <w:t xml:space="preserve"> semua bagian data pasien pernah digunakan sebagai data </w:t>
      </w:r>
      <w:r w:rsidR="006F6E7B">
        <w:rPr>
          <w:i/>
        </w:rPr>
        <w:t>testing</w:t>
      </w:r>
      <w:r>
        <w:t xml:space="preserve">. Hasil dari tahap </w:t>
      </w:r>
      <w:r>
        <w:rPr>
          <w:i/>
        </w:rPr>
        <w:t xml:space="preserve">crossvalidation </w:t>
      </w:r>
      <w:r>
        <w:t>ini adalah jumlah data yang berlabel sama dengan kelas sebenarnya yang kemudian dibagi dengan seluruh data untuk mendapatkan akurasi.</w:t>
      </w:r>
    </w:p>
    <w:p w:rsidR="007916FD" w:rsidRDefault="007916FD" w:rsidP="007916FD">
      <w:pPr>
        <w:ind w:firstLine="540"/>
      </w:pPr>
    </w:p>
    <w:p w:rsidR="0010022E" w:rsidRDefault="0052218F" w:rsidP="0010022E">
      <w:pPr>
        <w:ind w:firstLine="990"/>
      </w:pPr>
      <w:r>
        <w:rPr>
          <w:noProof/>
          <w:lang w:eastAsia="en-US"/>
        </w:rPr>
        <mc:AlternateContent>
          <mc:Choice Requires="wpg">
            <w:drawing>
              <wp:anchor distT="0" distB="0" distL="114300" distR="114300" simplePos="0" relativeHeight="252270592" behindDoc="0" locked="0" layoutInCell="1" allowOverlap="1" wp14:anchorId="4CE0CF53" wp14:editId="677E7BF1">
                <wp:simplePos x="0" y="0"/>
                <wp:positionH relativeFrom="column">
                  <wp:posOffset>0</wp:posOffset>
                </wp:positionH>
                <wp:positionV relativeFrom="paragraph">
                  <wp:posOffset>143510</wp:posOffset>
                </wp:positionV>
                <wp:extent cx="4008120" cy="2649855"/>
                <wp:effectExtent l="24765" t="27305" r="0" b="46990"/>
                <wp:wrapNone/>
                <wp:docPr id="24"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8120" cy="2649855"/>
                          <a:chOff x="1134" y="1038"/>
                          <a:chExt cx="6312" cy="4173"/>
                        </a:xfrm>
                      </wpg:grpSpPr>
                      <wps:wsp>
                        <wps:cNvPr id="25" name="Rectangle 202"/>
                        <wps:cNvSpPr>
                          <a:spLocks noChangeArrowheads="1"/>
                        </wps:cNvSpPr>
                        <wps:spPr bwMode="auto">
                          <a:xfrm>
                            <a:off x="1134" y="2897"/>
                            <a:ext cx="1713"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0476D7" w:rsidRDefault="000476D7" w:rsidP="00002D02">
                              <w:pPr>
                                <w:jc w:val="center"/>
                              </w:pPr>
                              <w:r>
                                <w:t>62 Data Pasien</w:t>
                              </w:r>
                            </w:p>
                          </w:txbxContent>
                        </wps:txbx>
                        <wps:bodyPr rot="0" vert="horz" wrap="square" lIns="91440" tIns="45720" rIns="91440" bIns="45720" anchor="t" anchorCtr="0" upright="1">
                          <a:noAutofit/>
                        </wps:bodyPr>
                      </wps:wsp>
                      <wps:wsp>
                        <wps:cNvPr id="26" name="Rectangle 203"/>
                        <wps:cNvSpPr>
                          <a:spLocks noChangeArrowheads="1"/>
                        </wps:cNvSpPr>
                        <wps:spPr bwMode="auto">
                          <a:xfrm>
                            <a:off x="3590" y="1038"/>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0476D7" w:rsidRDefault="000476D7" w:rsidP="00002D02">
                              <w:pPr>
                                <w:jc w:val="center"/>
                              </w:pPr>
                              <w:r>
                                <w:t>12 Data Pasien</w:t>
                              </w:r>
                            </w:p>
                          </w:txbxContent>
                        </wps:txbx>
                        <wps:bodyPr rot="0" vert="horz" wrap="square" lIns="91440" tIns="45720" rIns="91440" bIns="45720" anchor="t" anchorCtr="0" upright="1">
                          <a:noAutofit/>
                        </wps:bodyPr>
                      </wps:wsp>
                      <wps:wsp>
                        <wps:cNvPr id="27" name="Rectangle 204"/>
                        <wps:cNvSpPr>
                          <a:spLocks noChangeArrowheads="1"/>
                        </wps:cNvSpPr>
                        <wps:spPr bwMode="auto">
                          <a:xfrm>
                            <a:off x="3590" y="1960"/>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0476D7" w:rsidRDefault="000476D7" w:rsidP="00002D02">
                              <w:pPr>
                                <w:jc w:val="center"/>
                              </w:pPr>
                              <w:r>
                                <w:t>12 Data Pasien</w:t>
                              </w:r>
                            </w:p>
                          </w:txbxContent>
                        </wps:txbx>
                        <wps:bodyPr rot="0" vert="horz" wrap="square" lIns="91440" tIns="45720" rIns="91440" bIns="45720" anchor="t" anchorCtr="0" upright="1">
                          <a:noAutofit/>
                        </wps:bodyPr>
                      </wps:wsp>
                      <wps:wsp>
                        <wps:cNvPr id="28" name="Rectangle 205"/>
                        <wps:cNvSpPr>
                          <a:spLocks noChangeArrowheads="1"/>
                        </wps:cNvSpPr>
                        <wps:spPr bwMode="auto">
                          <a:xfrm>
                            <a:off x="3590" y="2882"/>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0476D7" w:rsidRDefault="000476D7" w:rsidP="00002D02">
                              <w:pPr>
                                <w:jc w:val="center"/>
                              </w:pPr>
                              <w:r>
                                <w:t>12 Data Pasien</w:t>
                              </w:r>
                            </w:p>
                          </w:txbxContent>
                        </wps:txbx>
                        <wps:bodyPr rot="0" vert="horz" wrap="square" lIns="91440" tIns="45720" rIns="91440" bIns="45720" anchor="t" anchorCtr="0" upright="1">
                          <a:noAutofit/>
                        </wps:bodyPr>
                      </wps:wsp>
                      <wps:wsp>
                        <wps:cNvPr id="29" name="Rectangle 206"/>
                        <wps:cNvSpPr>
                          <a:spLocks noChangeArrowheads="1"/>
                        </wps:cNvSpPr>
                        <wps:spPr bwMode="auto">
                          <a:xfrm>
                            <a:off x="3590" y="3804"/>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0476D7" w:rsidRDefault="000476D7" w:rsidP="00002D02">
                              <w:pPr>
                                <w:jc w:val="center"/>
                              </w:pPr>
                              <w:r>
                                <w:t>12 Data Pasien</w:t>
                              </w:r>
                            </w:p>
                          </w:txbxContent>
                        </wps:txbx>
                        <wps:bodyPr rot="0" vert="horz" wrap="square" lIns="91440" tIns="45720" rIns="91440" bIns="45720" anchor="t" anchorCtr="0" upright="1">
                          <a:noAutofit/>
                        </wps:bodyPr>
                      </wps:wsp>
                      <wps:wsp>
                        <wps:cNvPr id="30" name="Rectangle 207"/>
                        <wps:cNvSpPr>
                          <a:spLocks noChangeArrowheads="1"/>
                        </wps:cNvSpPr>
                        <wps:spPr bwMode="auto">
                          <a:xfrm>
                            <a:off x="3590" y="4726"/>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0476D7" w:rsidRDefault="000476D7" w:rsidP="00002D02">
                              <w:pPr>
                                <w:jc w:val="center"/>
                              </w:pPr>
                              <w:r>
                                <w:t>14 Data Pasien</w:t>
                              </w:r>
                            </w:p>
                          </w:txbxContent>
                        </wps:txbx>
                        <wps:bodyPr rot="0" vert="horz" wrap="square" lIns="91440" tIns="45720" rIns="91440" bIns="45720" anchor="t" anchorCtr="0" upright="1">
                          <a:noAutofit/>
                        </wps:bodyPr>
                      </wps:wsp>
                      <wps:wsp>
                        <wps:cNvPr id="31" name="Rectangle 208"/>
                        <wps:cNvSpPr>
                          <a:spLocks noChangeArrowheads="1"/>
                        </wps:cNvSpPr>
                        <wps:spPr bwMode="auto">
                          <a:xfrm>
                            <a:off x="5638" y="1089"/>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0476D7" w:rsidRDefault="000476D7" w:rsidP="00002D02">
                              <w:pPr>
                                <w:jc w:val="center"/>
                              </w:pPr>
                              <w:r>
                                <w:t xml:space="preserve">Data </w:t>
                              </w:r>
                              <w:r>
                                <w:rPr>
                                  <w:i/>
                                </w:rPr>
                                <w:t>Testing</w:t>
                              </w:r>
                            </w:p>
                          </w:txbxContent>
                        </wps:txbx>
                        <wps:bodyPr rot="0" vert="horz" wrap="square" lIns="91440" tIns="45720" rIns="91440" bIns="45720" anchor="t" anchorCtr="0" upright="1">
                          <a:noAutofit/>
                        </wps:bodyPr>
                      </wps:wsp>
                      <wps:wsp>
                        <wps:cNvPr id="128" name="Rectangle 209"/>
                        <wps:cNvSpPr>
                          <a:spLocks noChangeArrowheads="1"/>
                        </wps:cNvSpPr>
                        <wps:spPr bwMode="auto">
                          <a:xfrm>
                            <a:off x="5574" y="3365"/>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0476D7" w:rsidRDefault="000476D7" w:rsidP="00002D02">
                              <w:pPr>
                                <w:jc w:val="center"/>
                              </w:pPr>
                              <w:r>
                                <w:t xml:space="preserve">Data </w:t>
                              </w:r>
                              <w:r>
                                <w:rPr>
                                  <w:i/>
                                </w:rPr>
                                <w:t>Training</w:t>
                              </w:r>
                            </w:p>
                          </w:txbxContent>
                        </wps:txbx>
                        <wps:bodyPr rot="0" vert="horz" wrap="square" lIns="91440" tIns="45720" rIns="91440" bIns="45720" anchor="t" anchorCtr="0" upright="1">
                          <a:noAutofit/>
                        </wps:bodyPr>
                      </wps:wsp>
                      <wps:wsp>
                        <wps:cNvPr id="129" name="AutoShape 211"/>
                        <wps:cNvCnPr>
                          <a:cxnSpLocks noChangeShapeType="1"/>
                        </wps:cNvCnPr>
                        <wps:spPr bwMode="auto">
                          <a:xfrm>
                            <a:off x="5359" y="1257"/>
                            <a:ext cx="33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0" name="AutoShape 212"/>
                        <wps:cNvSpPr>
                          <a:spLocks/>
                        </wps:cNvSpPr>
                        <wps:spPr bwMode="auto">
                          <a:xfrm>
                            <a:off x="5526" y="2227"/>
                            <a:ext cx="163" cy="2679"/>
                          </a:xfrm>
                          <a:prstGeom prst="rightBrace">
                            <a:avLst>
                              <a:gd name="adj1" fmla="val 136963"/>
                              <a:gd name="adj2" fmla="val 50000"/>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AutoShape 213"/>
                        <wps:cNvCnPr>
                          <a:cxnSpLocks noChangeShapeType="1"/>
                        </wps:cNvCnPr>
                        <wps:spPr bwMode="auto">
                          <a:xfrm flipV="1">
                            <a:off x="2915" y="1271"/>
                            <a:ext cx="675" cy="187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2" name="AutoShape 214"/>
                        <wps:cNvCnPr>
                          <a:cxnSpLocks noChangeShapeType="1"/>
                        </wps:cNvCnPr>
                        <wps:spPr bwMode="auto">
                          <a:xfrm flipV="1">
                            <a:off x="2915" y="2227"/>
                            <a:ext cx="675" cy="922"/>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3" name="AutoShape 215"/>
                        <wps:cNvCnPr>
                          <a:cxnSpLocks noChangeShapeType="1"/>
                        </wps:cNvCnPr>
                        <wps:spPr bwMode="auto">
                          <a:xfrm>
                            <a:off x="2915" y="3149"/>
                            <a:ext cx="67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4" name="AutoShape 216"/>
                        <wps:cNvCnPr>
                          <a:cxnSpLocks noChangeShapeType="1"/>
                        </wps:cNvCnPr>
                        <wps:spPr bwMode="auto">
                          <a:xfrm>
                            <a:off x="2915" y="3129"/>
                            <a:ext cx="675" cy="89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5" name="AutoShape 217"/>
                        <wps:cNvCnPr>
                          <a:cxnSpLocks noChangeShapeType="1"/>
                        </wps:cNvCnPr>
                        <wps:spPr bwMode="auto">
                          <a:xfrm>
                            <a:off x="2920" y="3120"/>
                            <a:ext cx="670" cy="1786"/>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E0CF53" id="Group 219" o:spid="_x0000_s1054" style="position:absolute;left:0;text-align:left;margin-left:0;margin-top:11.3pt;width:315.6pt;height:208.65pt;z-index:252270592" coordorigin="1134,1038" coordsize="6312,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">
                <v:rect id="Rectangle 202" o:spid="_x0000_s1055" style="position:absolute;left:1134;top:2897;width:1713;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7rMMA&#10;AADbAAAADwAAAGRycy9kb3ducmV2LnhtbESPT4vCMBTE7wt+h/CEva2pwkqpRvEPLnrT6kFvj+bZ&#10;FpuXkkSt334jLOxxmJnfMNN5ZxrxIOdrywqGgwQEcWF1zaWC03HzlYLwAVljY5kUvMjDfNb7mGKm&#10;7ZMP9MhDKSKEfYYKqhDaTEpfVGTQD2xLHL2rdQZDlK6U2uEzwk0jR0kylgZrjgsVtrSqqLjld6Pg&#10;nm7XP6/jhd15Kff73caPD3mq1Ge/W0xABOrCf/ivvdUKRt/w/hJ/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7rMMAAADbAAAADwAAAAAAAAAAAAAAAACYAgAAZHJzL2Rv&#10;d25yZXYueG1sUEsFBgAAAAAEAAQA9QAAAIgDAAAAAA==&#10;" fillcolor="#eae128" strokecolor="#f2f2f2 [3041]" strokeweight="3pt">
                  <v:shadow on="t" color="#205867 [1608]" opacity=".5" offset="1pt"/>
                  <v:textbox>
                    <w:txbxContent>
                      <w:p w:rsidR="000476D7" w:rsidRDefault="000476D7" w:rsidP="00002D02">
                        <w:pPr>
                          <w:jc w:val="center"/>
                        </w:pPr>
                        <w:r>
                          <w:t>62 Data Pasien</w:t>
                        </w:r>
                      </w:p>
                    </w:txbxContent>
                  </v:textbox>
                </v:rect>
                <v:rect id="Rectangle 203" o:spid="_x0000_s1056" style="position:absolute;left:3590;top:1038;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1l28IA&#10;AADbAAAADwAAAGRycy9kb3ducmV2LnhtbESPQYvCMBSE78L+h/AWvGm6HkqpRnFXFL1p9aC3R/Ns&#10;yzYvJYla//1mQfA4zMw3zGzRm1bcyfnGsoKvcQKCuLS64UrB6bgeZSB8QNbYWiYFT/KwmH8MZphr&#10;++AD3YtQiQhhn6OCOoQul9KXNRn0Y9sRR+9qncEQpaukdviIcNPKSZKk0mDDcaHGjn5qKn+Lm1Fw&#10;y7arzfN4YXf+lvv9bu3TQ5EpNfzsl1MQgfrwDr/aW61gksL/l/g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XWXbwgAAANsAAAAPAAAAAAAAAAAAAAAAAJgCAABkcnMvZG93&#10;bnJldi54bWxQSwUGAAAAAAQABAD1AAAAhwMAAAAA&#10;" fillcolor="#eae128" strokecolor="#f2f2f2 [3041]" strokeweight="3pt">
                  <v:shadow on="t" color="#205867 [1608]" opacity=".5" offset="1pt"/>
                  <v:textbox>
                    <w:txbxContent>
                      <w:p w:rsidR="000476D7" w:rsidRDefault="000476D7" w:rsidP="00002D02">
                        <w:pPr>
                          <w:jc w:val="center"/>
                        </w:pPr>
                        <w:r>
                          <w:t>12 Data Pasien</w:t>
                        </w:r>
                      </w:p>
                    </w:txbxContent>
                  </v:textbox>
                </v:rect>
                <v:rect id="Rectangle 204" o:spid="_x0000_s1057" style="position:absolute;left:3590;top:1960;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AQMMA&#10;AADbAAAADwAAAGRycy9kb3ducmV2LnhtbESPQYvCMBSE78L+h/AWvGmqBy3VKLqL4t60etDbo3m2&#10;xealJFHrv98IC3scZuYbZr7sTCMe5HxtWcFomIAgLqyuuVRwOm4GKQgfkDU2lknBizwsFx+9OWba&#10;PvlAjzyUIkLYZ6igCqHNpPRFRQb90LbE0btaZzBE6UqpHT4j3DRynCQTabDmuFBhS18VFbf8bhTc&#10;09339nW8sDuv5X7/s/GTQ54q1f/sVjMQgbrwH/5r77SC8RTeX+IP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HAQMMAAADbAAAADwAAAAAAAAAAAAAAAACYAgAAZHJzL2Rv&#10;d25yZXYueG1sUEsFBgAAAAAEAAQA9QAAAIgDAAAAAA==&#10;" fillcolor="#eae128" strokecolor="#f2f2f2 [3041]" strokeweight="3pt">
                  <v:shadow on="t" color="#205867 [1608]" opacity=".5" offset="1pt"/>
                  <v:textbox>
                    <w:txbxContent>
                      <w:p w:rsidR="000476D7" w:rsidRDefault="000476D7" w:rsidP="00002D02">
                        <w:pPr>
                          <w:jc w:val="center"/>
                        </w:pPr>
                        <w:r>
                          <w:t>12 Data Pasien</w:t>
                        </w:r>
                      </w:p>
                    </w:txbxContent>
                  </v:textbox>
                </v:rect>
                <v:rect id="Rectangle 205" o:spid="_x0000_s1058" style="position:absolute;left:3590;top:2882;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5UMsEA&#10;AADbAAAADwAAAGRycy9kb3ducmV2LnhtbERPu26DMBTdK/UfrFspW2OaASEag/pQIrolJEO7XeFb&#10;QMXXyHaA/H09RMp4dN7bcjGDmMj53rKCl3UCgrixuudWwfm0e85A+ICscbBMCq7koSweH7aYazvz&#10;kaY6tCKGsM9RQRfCmEvpm44M+rUdiSP3a53BEKFrpXY4x3AzyE2SpNJgz7Ghw5E+Omr+6otRcMmq&#10;z/319MPu+10eDl87nx7rTKnV0/L2CiLQEu7im7vSCjZxbPwSf4As/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OVDLBAAAA2wAAAA8AAAAAAAAAAAAAAAAAmAIAAGRycy9kb3du&#10;cmV2LnhtbFBLBQYAAAAABAAEAPUAAACGAwAAAAA=&#10;" fillcolor="#eae128" strokecolor="#f2f2f2 [3041]" strokeweight="3pt">
                  <v:shadow on="t" color="#205867 [1608]" opacity=".5" offset="1pt"/>
                  <v:textbox>
                    <w:txbxContent>
                      <w:p w:rsidR="000476D7" w:rsidRDefault="000476D7" w:rsidP="00002D02">
                        <w:pPr>
                          <w:jc w:val="center"/>
                        </w:pPr>
                        <w:r>
                          <w:t>12 Data Pasien</w:t>
                        </w:r>
                      </w:p>
                    </w:txbxContent>
                  </v:textbox>
                </v:rect>
                <v:rect id="Rectangle 206" o:spid="_x0000_s1059" style="position:absolute;left:3590;top:3804;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xqcMA&#10;AADbAAAADwAAAGRycy9kb3ducmV2LnhtbESPQYvCMBSE7wv7H8Jb8LamepBajaK7KO5Nqwe9PZpn&#10;W2xeShK1/vuNIHgcZuYbZjrvTCNu5HxtWcGgn4AgLqyuuVRw2K++UxA+IGtsLJOCB3mYzz4/pphp&#10;e+cd3fJQighhn6GCKoQ2k9IXFRn0fdsSR+9sncEQpSuldniPcNPIYZKMpMGa40KFLf1UVFzyq1Fw&#10;TTe/68f+xO64lNvt38qPdnmqVO+rW0xABOrCO/xqb7SC4RieX+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LxqcMAAADbAAAADwAAAAAAAAAAAAAAAACYAgAAZHJzL2Rv&#10;d25yZXYueG1sUEsFBgAAAAAEAAQA9QAAAIgDAAAAAA==&#10;" fillcolor="#eae128" strokecolor="#f2f2f2 [3041]" strokeweight="3pt">
                  <v:shadow on="t" color="#205867 [1608]" opacity=".5" offset="1pt"/>
                  <v:textbox>
                    <w:txbxContent>
                      <w:p w:rsidR="000476D7" w:rsidRDefault="000476D7" w:rsidP="00002D02">
                        <w:pPr>
                          <w:jc w:val="center"/>
                        </w:pPr>
                        <w:r>
                          <w:t>12 Data Pasien</w:t>
                        </w:r>
                      </w:p>
                    </w:txbxContent>
                  </v:textbox>
                </v:rect>
                <v:rect id="Rectangle 207" o:spid="_x0000_s1060" style="position:absolute;left:3590;top:4726;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O6cAA&#10;AADbAAAADwAAAGRycy9kb3ducmV2LnhtbERPTYvCMBC9C/6HMMLeNF0XpHSN4iqKe9PWw3obmrEt&#10;NpOSRK3/fnMQPD7e93zZm1bcyfnGsoLPSQKCuLS64UrBqdiOUxA+IGtsLZOCJ3lYLoaDOWbaPvhI&#10;9zxUIoawz1BBHUKXSenLmgz6ie2II3exzmCI0FVSO3zEcNPKaZLMpMGGY0ONHa1rKq/5zSi4pfvN&#10;7lmc2f39yMPhd+tnxzxV6mPUr75BBOrDW/xy77WCr7g+fo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HO6cAAAADbAAAADwAAAAAAAAAAAAAAAACYAgAAZHJzL2Rvd25y&#10;ZXYueG1sUEsFBgAAAAAEAAQA9QAAAIUDAAAAAA==&#10;" fillcolor="#eae128" strokecolor="#f2f2f2 [3041]" strokeweight="3pt">
                  <v:shadow on="t" color="#205867 [1608]" opacity=".5" offset="1pt"/>
                  <v:textbox>
                    <w:txbxContent>
                      <w:p w:rsidR="000476D7" w:rsidRDefault="000476D7" w:rsidP="00002D02">
                        <w:pPr>
                          <w:jc w:val="center"/>
                        </w:pPr>
                        <w:r>
                          <w:t>14 Data Pasien</w:t>
                        </w:r>
                      </w:p>
                    </w:txbxContent>
                  </v:textbox>
                </v:rect>
                <v:rect id="Rectangle 208" o:spid="_x0000_s1061" style="position:absolute;left:5638;top:1089;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wK8IA&#10;AADbAAAADwAAAGRycy9kb3ducmV2LnhtbESPUWvCQBCE3wX/w7FCX0TvrCgSPUWkQiEPpeoPWHJr&#10;EszthdxW03/fKwg+DjPzDbPZ9b5Rd+piHdjCbGpAERfB1VxauJyPkxWoKMgOm8Bk4Zci7LbDwQYz&#10;Fx78TfeTlCpBOGZooRJpM61jUZHHOA0tcfKuofMoSXaldh0+Etw3+t2YpfZYc1qosKVDRcXt9OMt&#10;FB80X3yZpW/leM4lH9/ycW+sfRv1+zUooV5e4Wf701mYz+D/S/o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1HArwgAAANsAAAAPAAAAAAAAAAAAAAAAAJgCAABkcnMvZG93&#10;bnJldi54bWxQSwUGAAAAAAQABAD1AAAAhwMAAAAA&#10;" filled="f" fillcolor="#eae128" stroked="f" strokecolor="#f2f2f2 [3041]" strokeweight="3pt">
                  <v:textbox>
                    <w:txbxContent>
                      <w:p w:rsidR="000476D7" w:rsidRDefault="000476D7" w:rsidP="00002D02">
                        <w:pPr>
                          <w:jc w:val="center"/>
                        </w:pPr>
                        <w:r>
                          <w:t xml:space="preserve">Data </w:t>
                        </w:r>
                        <w:r>
                          <w:rPr>
                            <w:i/>
                          </w:rPr>
                          <w:t>Testing</w:t>
                        </w:r>
                      </w:p>
                    </w:txbxContent>
                  </v:textbox>
                </v:rect>
                <v:rect id="Rectangle 209" o:spid="_x0000_s1062" style="position:absolute;left:5574;top:3365;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YcQA&#10;AADcAAAADwAAAGRycy9kb3ducmV2LnhtbESPQWsCQQyF7wX/wxChF6kztVTK6igiFQp7KFV/QNiJ&#10;u4s7mWUn1e2/bw6F3hLey3tf1tsxduZGQ24Te3ieOzDEVQot1x7Op8PTG5gsyAG7xOThhzJsN5OH&#10;NRYh3fmLbkepjYZwLtBDI9IX1uaqoYh5nnpi1S5piCi6DrUNA941PHZ24dzSRmxZGxrsad9QdT1+&#10;Rw/VO728frpl7OVwKqWcXcvZ6Lx/nI67FRihUf7Nf9cfQfEXSqvP6AR2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i3mHEAAAA3AAAAA8AAAAAAAAAAAAAAAAAmAIAAGRycy9k&#10;b3ducmV2LnhtbFBLBQYAAAAABAAEAPUAAACJAwAAAAA=&#10;" filled="f" fillcolor="#eae128" stroked="f" strokecolor="#f2f2f2 [3041]" strokeweight="3pt">
                  <v:textbox>
                    <w:txbxContent>
                      <w:p w:rsidR="000476D7" w:rsidRDefault="000476D7" w:rsidP="00002D02">
                        <w:pPr>
                          <w:jc w:val="center"/>
                        </w:pPr>
                        <w:r>
                          <w:t xml:space="preserve">Data </w:t>
                        </w:r>
                        <w:r>
                          <w:rPr>
                            <w:i/>
                          </w:rPr>
                          <w:t>Training</w:t>
                        </w:r>
                      </w:p>
                    </w:txbxContent>
                  </v:textbox>
                </v:rect>
                <v:shapetype id="_x0000_t32" coordsize="21600,21600" o:spt="32" o:oned="t" path="m,l21600,21600e" filled="f">
                  <v:path arrowok="t" fillok="f" o:connecttype="none"/>
                  <o:lock v:ext="edit" shapetype="t"/>
                </v:shapetype>
                <v:shape id="AutoShape 211" o:spid="_x0000_s1063" type="#_x0000_t32" style="position:absolute;left:5359;top:1257;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zDv8EAAADcAAAADwAAAGRycy9kb3ducmV2LnhtbERP32vCMBB+H/g/hBv4NtMJOtcZRQaK&#10;wl6s0ucjOdticylJZut/b4TB3u7j+3nL9WBbcSMfGscK3icZCGLtTMOVgvNp+7YAESKywdYxKbhT&#10;gPVq9LLE3Liej3QrYiVSCIccFdQxdrmUQddkMUxcR5y4i/MWY4K+ksZjn8JtK6dZNpcWG04NNXb0&#10;XZO+Fr9WgS/1sdLbw+UqP+L+p5/tygJLpcavw+YLRKQh/ov/3HuT5k8/4fl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rMO/wQAAANwAAAAPAAAAAAAAAAAAAAAA&#10;AKECAABkcnMvZG93bnJldi54bWxQSwUGAAAAAAQABAD5AAAAjwMAAAAA&#10;" strokecolor="black [3213]" strokeweight="1.5pt">
                  <v:stroke endarrow="block"/>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12" o:spid="_x0000_s1064" type="#_x0000_t88" style="position:absolute;left:5526;top:2227;width:163;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zOgsQA&#10;AADcAAAADwAAAGRycy9kb3ducmV2LnhtbESP0UrDQBBF3wv+wzKCb+1GJUViNyEIhYoiGPsBQ3ZM&#10;gruzS3Zto1/vPAh9m+HeuffMrlm8Uyea0xTYwO2mAEXcBzvxYOD4sV8/gEoZ2aILTAZ+KEFTX612&#10;WNlw5nc6dXlQEsKpQgNjzrHSOvUjeUybEIlF+wyzxyzrPGg741nCvdN3RbHVHieWhhEjPY3Uf3Xf&#10;3sCh7cp97p37PZYxvT6/xfKlLY25uV7aR1CZlnwx/18frODfC748IxPo+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zoLEAAAA3AAAAA8AAAAAAAAAAAAAAAAAmAIAAGRycy9k&#10;b3ducmV2LnhtbFBLBQYAAAAABAAEAPUAAACJAwAAAAA=&#10;" strokecolor="black [3213]" strokeweight="1.5pt"/>
                <v:shape id="AutoShape 213" o:spid="_x0000_s1065" type="#_x0000_t32" style="position:absolute;left:2915;top:1271;width:675;height:18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PLM8EAAADcAAAADwAAAGRycy9kb3ducmV2LnhtbERP32vCMBB+H/g/hBN8m2kmyFaNIoq4&#10;VzsZPh7N2VabS2kym+2vX4TB3u7j+3nLdbStuFPvG8ca1DQDQVw603Cl4fSxf34F4QOywdYxafgm&#10;D+vV6GmJuXEDH+lehEqkEPY5aqhD6HIpfVmTRT91HXHiLq63GBLsK2l6HFK4beVLls2lxYZTQ40d&#10;bWsqb8WX1VBs32L83KnzecDjicJwPSj1o/VkHDcLEIFi+Bf/ud9Nmj9T8HgmX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8szwQAAANwAAAAPAAAAAAAAAAAAAAAA&#10;AKECAABkcnMvZG93bnJldi54bWxQSwUGAAAAAAQABAD5AAAAjwMAAAAA&#10;" strokecolor="black [3213]" strokeweight="1.5pt">
                  <v:stroke endarrow="block"/>
                </v:shape>
                <v:shape id="AutoShape 214" o:spid="_x0000_s1066" type="#_x0000_t32" style="position:absolute;left:2915;top:2227;width:675;height:9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VRMEAAADcAAAADwAAAGRycy9kb3ducmV2LnhtbERPTWvCQBC9C/0PyxR6000sSJu6Bkkp&#10;7dVUxOOQHZNodjZkt2brr3cFwds83ucs82A6cabBtZYVpLMEBHFldcu1gu3v1/QNhPPIGjvLpOCf&#10;HOSrp8kSM21H3tC59LWIIewyVNB432dSuqohg25me+LIHexg0Ec41FIPOMZw08l5kiykwZZjQ4M9&#10;FQ1Vp/LPKCiL9xB2n+l+P+JmS348fqfpRamX57D+AOEp+If47v7Rcf7rHG7PxAvk6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sVVEwQAAANwAAAAPAAAAAAAAAAAAAAAA&#10;AKECAABkcnMvZG93bnJldi54bWxQSwUGAAAAAAQABAD5AAAAjwMAAAAA&#10;" strokecolor="black [3213]" strokeweight="1.5pt">
                  <v:stroke endarrow="block"/>
                </v:shape>
                <v:shape id="AutoShape 215" o:spid="_x0000_s1067" type="#_x0000_t32" style="position:absolute;left:2915;top:3149;width: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1iiMIAAADcAAAADwAAAGRycy9kb3ducmV2LnhtbERP32vCMBB+F/Y/hBv4pukm09E1yhg4&#10;HOzFKn0+krMtbS4lyWz975fBwLf7+H5esZtsL67kQ+tYwdMyA0GsnWm5VnA+7RevIEJENtg7JgU3&#10;CrDbPswKzI0b+UjXMtYihXDIUUET45BLGXRDFsPSDcSJuzhvMSboa2k8jinc9vI5y9bSYsupocGB&#10;PhrSXfljFfhKH2u9/7p0chMP3+PLZ1VipdT8cXp/AxFpinfxv/tg0vzVCv6eSR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51iiMIAAADcAAAADwAAAAAAAAAAAAAA&#10;AAChAgAAZHJzL2Rvd25yZXYueG1sUEsFBgAAAAAEAAQA+QAAAJADAAAAAA==&#10;" strokecolor="black [3213]" strokeweight="1.5pt">
                  <v:stroke endarrow="block"/>
                </v:shape>
                <v:shape id="AutoShape 216" o:spid="_x0000_s1068" type="#_x0000_t32" style="position:absolute;left:2915;top:3129;width:675;height: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6/MEAAADcAAAADwAAAGRycy9kb3ducmV2LnhtbERP32vCMBB+H/g/hBN8m+l0c6Mzigwc&#10;CnuxSp+P5GyLzaUkme3++0UQfLuP7+ct14NtxZV8aBwreJlmIIi1Mw1XCk7H7fMHiBCRDbaOScEf&#10;BVivRk9LzI3r+UDXIlYihXDIUUEdY5dLGXRNFsPUdcSJOztvMSboK2k89inctnKWZQtpseHUUGNH&#10;XzXpS/FrFfhSHyq93Z8v8j3ufvq377LAUqnJeNh8gog0xIf47t6ZNH/+Crdn0gV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dPr8wQAAANwAAAAPAAAAAAAAAAAAAAAA&#10;AKECAABkcnMvZG93bnJldi54bWxQSwUGAAAAAAQABAD5AAAAjwMAAAAA&#10;" strokecolor="black [3213]" strokeweight="1.5pt">
                  <v:stroke endarrow="block"/>
                </v:shape>
                <v:shape id="AutoShape 217" o:spid="_x0000_s1069" type="#_x0000_t32" style="position:absolute;left:2920;top:3120;width:670;height:1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hfZ8EAAADcAAAADwAAAGRycy9kb3ducmV2LnhtbERP32vCMBB+F/wfwg32pukcztEZRQSH&#10;A1+s0ucjOdticylJZut/bwbC3u7j+3nL9WBbcSMfGscK3qYZCGLtTMOVgvNpN/kEESKywdYxKbhT&#10;gPVqPFpiblzPR7oVsRIphEOOCuoYu1zKoGuyGKauI07cxXmLMUFfSeOxT+G2lbMs+5AWG04NNXa0&#10;rUlfi1+rwJf6WOndz+UqF3F/6OffZYGlUq8vw+YLRKQh/ouf7r1J89/n8Pd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OF9nwQAAANwAAAAPAAAAAAAAAAAAAAAA&#10;AKECAABkcnMvZG93bnJldi54bWxQSwUGAAAAAAQABAD5AAAAjwMAAAAA&#10;" strokecolor="black [3213]" strokeweight="1.5pt">
                  <v:stroke endarrow="block"/>
                </v:shape>
              </v:group>
            </w:pict>
          </mc:Fallback>
        </mc:AlternateContent>
      </w:r>
    </w:p>
    <w:p w:rsidR="00A767D1" w:rsidRPr="00002D02" w:rsidRDefault="00A767D1" w:rsidP="00F14D74">
      <w:pPr>
        <w:ind w:firstLine="567"/>
        <w:rPr>
          <w:lang w:val="id-ID"/>
        </w:rPr>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62400" behindDoc="0" locked="0" layoutInCell="1" allowOverlap="1" wp14:anchorId="7A65AFC1" wp14:editId="2A146BD6">
                <wp:simplePos x="0" y="0"/>
                <wp:positionH relativeFrom="column">
                  <wp:posOffset>2650490</wp:posOffset>
                </wp:positionH>
                <wp:positionV relativeFrom="paragraph">
                  <wp:posOffset>-102870</wp:posOffset>
                </wp:positionV>
                <wp:extent cx="209550" cy="635"/>
                <wp:effectExtent l="0" t="0" r="1270" b="3175"/>
                <wp:wrapNone/>
                <wp:docPr id="23"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63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shape w14:anchorId="193EE3DE" id="AutoShape 210" o:spid="_x0000_s1026" type="#_x0000_t32" style="position:absolute;margin-left:208.7pt;margin-top:-8.1pt;width:16.5pt;height:.0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" stroked="f">
                <v:stroke endarrow="block"/>
              </v:shape>
            </w:pict>
          </mc:Fallback>
        </mc:AlternateContent>
      </w: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72640" behindDoc="0" locked="0" layoutInCell="1" allowOverlap="1" wp14:anchorId="6C79B9CB" wp14:editId="14D9A4C6">
                <wp:simplePos x="0" y="0"/>
                <wp:positionH relativeFrom="column">
                  <wp:posOffset>0</wp:posOffset>
                </wp:positionH>
                <wp:positionV relativeFrom="paragraph">
                  <wp:posOffset>85090</wp:posOffset>
                </wp:positionV>
                <wp:extent cx="4008120" cy="273050"/>
                <wp:effectExtent l="0" t="2540" r="0" b="635"/>
                <wp:wrapNone/>
                <wp:docPr id="2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76D7" w:rsidRPr="00095B15" w:rsidRDefault="000476D7" w:rsidP="00F27D57">
                            <w:pPr>
                              <w:pStyle w:val="Caption"/>
                              <w:rPr>
                                <w:i/>
                                <w:noProof/>
                                <w:sz w:val="20"/>
                                <w:szCs w:val="20"/>
                              </w:rPr>
                            </w:pPr>
                            <w:bookmarkStart w:id="238" w:name="_Ref406659060"/>
                            <w:bookmarkStart w:id="239"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38"/>
                            <w:r w:rsidRPr="00095B15">
                              <w:rPr>
                                <w:i/>
                                <w:sz w:val="20"/>
                                <w:szCs w:val="20"/>
                              </w:rPr>
                              <w:t>. Visualisasi 5-Crossvalidation</w:t>
                            </w:r>
                            <w:bookmarkEnd w:id="23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79B9CB" id="Text Box 220" o:spid="_x0000_s1070" type="#_x0000_t202" style="position:absolute;left:0;text-align:left;margin-left:0;margin-top:6.7pt;width:315.6pt;height:21.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" stroked="f">
                <v:textbox style="mso-fit-shape-to-text:t" inset="0,0,0,0">
                  <w:txbxContent>
                    <w:p w:rsidR="000476D7" w:rsidRPr="00095B15" w:rsidRDefault="000476D7" w:rsidP="00F27D57">
                      <w:pPr>
                        <w:pStyle w:val="Caption"/>
                        <w:rPr>
                          <w:i/>
                          <w:noProof/>
                          <w:sz w:val="20"/>
                          <w:szCs w:val="20"/>
                        </w:rPr>
                      </w:pPr>
                      <w:bookmarkStart w:id="240" w:name="_Ref406659060"/>
                      <w:bookmarkStart w:id="241"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40"/>
                      <w:r w:rsidRPr="00095B15">
                        <w:rPr>
                          <w:i/>
                          <w:sz w:val="20"/>
                          <w:szCs w:val="20"/>
                        </w:rPr>
                        <w:t>. Visualisasi 5-Crossvalidation</w:t>
                      </w:r>
                      <w:bookmarkEnd w:id="241"/>
                    </w:p>
                  </w:txbxContent>
                </v:textbox>
              </v:shape>
            </w:pict>
          </mc:Fallback>
        </mc:AlternateContent>
      </w:r>
    </w:p>
    <w:p w:rsidR="00002D02" w:rsidRDefault="00002D02" w:rsidP="00F14D74">
      <w:pPr>
        <w:ind w:firstLine="567"/>
      </w:pPr>
    </w:p>
    <w:p w:rsidR="00F14D74" w:rsidRDefault="00F14D74" w:rsidP="002F5DCF">
      <w:pPr>
        <w:pStyle w:val="Heading2"/>
        <w:spacing w:before="300"/>
        <w:rPr>
          <w:lang w:val="id-ID"/>
        </w:rPr>
      </w:pPr>
      <w:bookmarkStart w:id="242" w:name="_Toc418550519"/>
      <w:r>
        <w:rPr>
          <w:lang w:val="id-ID"/>
        </w:rPr>
        <w:lastRenderedPageBreak/>
        <w:t>Skenario dan Evaluasi Pengujian</w:t>
      </w:r>
      <w:bookmarkEnd w:id="242"/>
    </w:p>
    <w:p w:rsidR="00F14D74" w:rsidRDefault="00F14D74" w:rsidP="006F6E7B">
      <w:pPr>
        <w:spacing w:before="200"/>
        <w:ind w:firstLine="540"/>
        <w:rPr>
          <w:lang w:val="id-ID"/>
        </w:rPr>
      </w:pPr>
      <w:r w:rsidRPr="005F6F34">
        <w:rPr>
          <w:lang w:val="id-ID"/>
        </w:rPr>
        <w:t xml:space="preserve">Uji coba ini dilakukan untuk menguji apakah fungsionalitas </w:t>
      </w:r>
      <w:r>
        <w:rPr>
          <w:lang w:val="id-ID"/>
        </w:rPr>
        <w:t xml:space="preserve">program </w:t>
      </w:r>
      <w:r w:rsidRPr="005F6F34">
        <w:rPr>
          <w:lang w:val="id-ID"/>
        </w:rPr>
        <w:t xml:space="preserve">telah diimplementasikan dengan benar dan berjalan sebagaimana mestinya. Uji coba akan didasarkan pada beberapa skenario untuk menguji kesesuaian </w:t>
      </w:r>
      <w:r>
        <w:t xml:space="preserve">dan kinerja </w:t>
      </w:r>
      <w:r w:rsidRPr="005F6F34">
        <w:rPr>
          <w:lang w:val="id-ID"/>
        </w:rPr>
        <w:t>aplikasi.</w:t>
      </w:r>
      <w:r>
        <w:t xml:space="preserve"> </w:t>
      </w:r>
    </w:p>
    <w:p w:rsidR="00F14D74" w:rsidRPr="006F6E7B" w:rsidRDefault="00F14D74" w:rsidP="00F14D74">
      <w:pPr>
        <w:ind w:firstLine="426"/>
      </w:pPr>
      <w:r>
        <w:rPr>
          <w:lang w:val="id-ID"/>
        </w:rPr>
        <w:t xml:space="preserve">Skenario pengujian terdiri dari </w:t>
      </w:r>
      <w:r w:rsidR="00C15751">
        <w:t>3</w:t>
      </w:r>
      <w:r w:rsidR="006F6E7B">
        <w:rPr>
          <w:lang w:val="id-ID"/>
        </w:rPr>
        <w:t xml:space="preserve"> pengujian yaitu</w:t>
      </w:r>
      <w:r w:rsidR="006F6E7B">
        <w:t>:</w:t>
      </w:r>
    </w:p>
    <w:p w:rsidR="00D354D4" w:rsidRPr="00D354D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 xml:space="preserve">metode </w:t>
      </w:r>
      <w:r w:rsidR="00027B8A">
        <w:t xml:space="preserve">gabungan </w:t>
      </w:r>
      <w:r w:rsidR="00D354D4">
        <w:t xml:space="preserve">GA, </w:t>
      </w:r>
      <w:r w:rsidR="0040549F">
        <w:rPr>
          <w:i/>
        </w:rPr>
        <w:t>K-Means</w:t>
      </w:r>
      <w:r w:rsidR="00D354D4">
        <w:t xml:space="preserve">, dan </w:t>
      </w:r>
      <w:r w:rsidR="006F6E7B" w:rsidRPr="002D5562">
        <w:rPr>
          <w:i/>
        </w:rPr>
        <w:t>K-Nearest Neighbor</w:t>
      </w:r>
      <w:r w:rsidR="006F6E7B">
        <w:t xml:space="preserve"> </w:t>
      </w:r>
      <w:r w:rsidR="00D354D4">
        <w:t>dengan menggunakan PCA sebagai reduksi dimensi fitur.</w:t>
      </w:r>
    </w:p>
    <w:p w:rsidR="00F14D74" w:rsidRDefault="00D354D4" w:rsidP="00491D67">
      <w:pPr>
        <w:pStyle w:val="ListParagraph"/>
        <w:numPr>
          <w:ilvl w:val="6"/>
          <w:numId w:val="12"/>
        </w:numPr>
        <w:ind w:left="426" w:hanging="426"/>
        <w:rPr>
          <w:lang w:val="id-ID"/>
        </w:rPr>
      </w:pPr>
      <w:r>
        <w:t xml:space="preserve">Skenario perhitungan akurasi </w:t>
      </w:r>
      <w:r w:rsidR="005E7A90">
        <w:t xml:space="preserve">dan </w:t>
      </w:r>
      <w:r w:rsidR="005E7A90">
        <w:rPr>
          <w:i/>
        </w:rPr>
        <w:t xml:space="preserve">running time </w:t>
      </w:r>
      <w:r>
        <w:t xml:space="preserve">metode </w:t>
      </w:r>
      <w:r w:rsidR="00027B8A">
        <w:t xml:space="preserve">gabungan </w:t>
      </w:r>
      <w:r>
        <w:t xml:space="preserve">GA, </w:t>
      </w:r>
      <w:r w:rsidR="0040549F">
        <w:rPr>
          <w:i/>
        </w:rPr>
        <w:t>K-Means</w:t>
      </w:r>
      <w:r>
        <w:t xml:space="preserve">, dan </w:t>
      </w:r>
      <w:r w:rsidR="006F6E7B" w:rsidRPr="002D5562">
        <w:rPr>
          <w:i/>
        </w:rPr>
        <w:t>K-Nearest Neighbor</w:t>
      </w:r>
      <w:r w:rsidR="006F6E7B">
        <w:t xml:space="preserve"> </w:t>
      </w:r>
      <w:r>
        <w:t xml:space="preserve">tanpa </w:t>
      </w:r>
      <w:r w:rsidR="00B12E78">
        <w:t xml:space="preserve">menggunakan </w:t>
      </w:r>
      <w:r>
        <w:t>PCA</w:t>
      </w:r>
      <w:r w:rsidR="00F14D74">
        <w:rPr>
          <w:lang w:val="id-ID"/>
        </w:rPr>
        <w:t>.</w:t>
      </w:r>
    </w:p>
    <w:p w:rsidR="00F14D7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metode klasifikasi (</w:t>
      </w:r>
      <w:r w:rsidR="006F6E7B" w:rsidRPr="002D5562">
        <w:rPr>
          <w:i/>
        </w:rPr>
        <w:t>K-Nearest Neighbor</w:t>
      </w:r>
      <w:r w:rsidR="00D354D4">
        <w:t>) biasa denga</w:t>
      </w:r>
      <w:r w:rsidR="003C47E5">
        <w:t xml:space="preserve">n beberapa percobaan parameter </w:t>
      </w:r>
      <w:r w:rsidR="006F6E7B">
        <w:rPr>
          <w:i/>
        </w:rPr>
        <w:t>k</w:t>
      </w:r>
      <w:r w:rsidR="003C47E5">
        <w:t xml:space="preserve"> dan menggunakan PCA sebagai reduksi dimensi fitur</w:t>
      </w:r>
      <w:r w:rsidR="00D354D4">
        <w:t xml:space="preserve">. </w:t>
      </w:r>
    </w:p>
    <w:p w:rsidR="0098724F" w:rsidRDefault="0098724F" w:rsidP="00116D00">
      <w:pPr>
        <w:pStyle w:val="Heading3"/>
        <w:spacing w:before="240" w:after="200"/>
        <w:rPr>
          <w:lang w:val="id-ID"/>
        </w:rPr>
      </w:pPr>
      <w:bookmarkStart w:id="243" w:name="_Toc418550520"/>
      <w:r>
        <w:rPr>
          <w:lang w:val="id-ID"/>
        </w:rPr>
        <w:t>Skenario Uji Coba 1</w:t>
      </w:r>
      <w:bookmarkEnd w:id="243"/>
    </w:p>
    <w:p w:rsidR="00942F47" w:rsidRDefault="0098724F" w:rsidP="0098724F">
      <w:pPr>
        <w:pStyle w:val="Normal1"/>
        <w:ind w:firstLine="720"/>
        <w:jc w:val="both"/>
        <w:rPr>
          <w:szCs w:val="22"/>
        </w:rPr>
      </w:pPr>
      <w:r>
        <w:rPr>
          <w:lang w:val="id-ID"/>
        </w:rPr>
        <w:t xml:space="preserve">Skenario uji coba 1 adalah </w:t>
      </w:r>
      <w:r w:rsidR="002D5562">
        <w:t xml:space="preserve">perhitungan akurasi </w:t>
      </w:r>
      <w:r w:rsidR="00027B8A">
        <w:t xml:space="preserve">dan </w:t>
      </w:r>
      <w:r w:rsidR="00027B8A">
        <w:rPr>
          <w:i/>
        </w:rPr>
        <w:t xml:space="preserve">running time </w:t>
      </w:r>
      <w:r w:rsidR="002D5562">
        <w:t>metode</w:t>
      </w:r>
      <w:r w:rsidR="00027B8A">
        <w:t xml:space="preserve"> gabungan</w:t>
      </w:r>
      <w:r w:rsidR="002D5562">
        <w:t xml:space="preserve"> GA, </w:t>
      </w:r>
      <w:r w:rsidR="0040549F">
        <w:rPr>
          <w:i/>
        </w:rPr>
        <w:t>K-Means</w:t>
      </w:r>
      <w:r w:rsidR="002D5562">
        <w:t xml:space="preserve">, dan </w:t>
      </w:r>
      <w:r w:rsidR="00236514" w:rsidRPr="002D5562">
        <w:rPr>
          <w:i/>
        </w:rPr>
        <w:t>K-Nearest Neighbor</w:t>
      </w:r>
      <w:r w:rsidR="002D5562">
        <w:t xml:space="preserve"> dengan menggunakan PCA sebagai reduksi dimensi fitur. </w:t>
      </w:r>
      <w:r w:rsidR="0003269A">
        <w:t>Penulis</w:t>
      </w:r>
      <w:r w:rsidR="002D5562">
        <w:t xml:space="preserve"> mengambil hanya 61 atribut saja</w:t>
      </w:r>
      <w:r w:rsidR="0003269A">
        <w:t xml:space="preserve"> dari total 2000 atribut</w:t>
      </w:r>
      <w:r w:rsidR="007D656B">
        <w:t>. Hal ini di</w:t>
      </w:r>
      <w:r w:rsidR="002D5562">
        <w:t xml:space="preserve">dasarkan </w:t>
      </w:r>
      <w:r w:rsidR="007D656B">
        <w:t xml:space="preserve">pada </w:t>
      </w:r>
      <w:r w:rsidR="00E22EF2">
        <w:t xml:space="preserve">nilai kumulatif varians </w:t>
      </w:r>
      <w:r w:rsidR="002D5562">
        <w:t xml:space="preserve">yang menunjukkan bahwa ketika 61 atribut saja yang digunakan, maka data tetap akan mempunyai </w:t>
      </w:r>
      <w:r w:rsidR="007D656B">
        <w:t xml:space="preserve">99,98% informasi </w:t>
      </w:r>
      <w:r w:rsidR="002D5562">
        <w:t>atau hanya kehilangan 0,02</w:t>
      </w:r>
      <w:r w:rsidR="007D656B">
        <w:t xml:space="preserve">% informasi saja. Setelah itu data yang sudah direduksi fiturnya akan masuk ke dalam proses </w:t>
      </w:r>
      <w:r w:rsidR="007D656B" w:rsidRPr="00942F47">
        <w:rPr>
          <w:szCs w:val="22"/>
        </w:rPr>
        <w:t>GA</w:t>
      </w:r>
      <w:r w:rsidR="00942F47" w:rsidRPr="00942F47">
        <w:rPr>
          <w:szCs w:val="22"/>
        </w:rPr>
        <w:t>. Parameter-parameter yang digunak</w:t>
      </w:r>
      <w:r w:rsidR="00942F47">
        <w:rPr>
          <w:szCs w:val="22"/>
        </w:rPr>
        <w:t xml:space="preserve">an pada proses GA telah dijelaskan </w:t>
      </w:r>
      <w:r w:rsidR="00942F47" w:rsidRPr="00942F47">
        <w:rPr>
          <w:szCs w:val="22"/>
        </w:rPr>
        <w:t xml:space="preserve">pada </w:t>
      </w:r>
      <w:r w:rsidR="00422044">
        <w:fldChar w:fldCharType="begin"/>
      </w:r>
      <w:r w:rsidR="00422044">
        <w:instrText xml:space="preserve"> REF _Ref407051318 \h  \* MERGEFORMAT </w:instrText>
      </w:r>
      <w:r w:rsidR="00422044">
        <w:fldChar w:fldCharType="separate"/>
      </w:r>
      <w:r w:rsidR="00DE4529" w:rsidRPr="00DE4529">
        <w:rPr>
          <w:szCs w:val="22"/>
        </w:rPr>
        <w:t>Tabel 4.1</w:t>
      </w:r>
      <w:r w:rsidR="00422044">
        <w:fldChar w:fldCharType="end"/>
      </w:r>
      <w:r w:rsidR="00942F47" w:rsidRPr="00942F47">
        <w:rPr>
          <w:szCs w:val="22"/>
        </w:rPr>
        <w:t xml:space="preserve">. </w:t>
      </w:r>
    </w:p>
    <w:p w:rsidR="00CA34B3" w:rsidRDefault="00942F47" w:rsidP="00027B8A">
      <w:pPr>
        <w:pStyle w:val="Normal1"/>
        <w:spacing w:after="100"/>
        <w:ind w:firstLine="720"/>
        <w:jc w:val="both"/>
        <w:rPr>
          <w:szCs w:val="22"/>
          <w:lang w:val="en-US"/>
        </w:rPr>
      </w:pPr>
      <w:r>
        <w:rPr>
          <w:lang w:val="id-ID"/>
        </w:rPr>
        <w:t xml:space="preserve">Setelah dilakukan </w:t>
      </w:r>
      <w:r>
        <w:rPr>
          <w:lang w:val="en-US"/>
        </w:rPr>
        <w:t>percobaan</w:t>
      </w:r>
      <w:r w:rsidR="008552F2">
        <w:rPr>
          <w:lang w:val="en-US"/>
        </w:rPr>
        <w:t>,</w:t>
      </w:r>
      <w:r>
        <w:rPr>
          <w:lang w:val="id-ID"/>
        </w:rPr>
        <w:t xml:space="preserve"> maka harus dilakukan evaluasi untuk melihat sejauh mana kesesuaian program dengan data uji yang disediakan</w:t>
      </w:r>
      <w:r>
        <w:rPr>
          <w:lang w:val="en-US"/>
        </w:rPr>
        <w:t>.</w:t>
      </w:r>
      <w:r w:rsidR="008552F2">
        <w:rPr>
          <w:lang w:val="en-US"/>
        </w:rPr>
        <w:t xml:space="preserve"> </w:t>
      </w:r>
      <w:r w:rsidR="009A3933">
        <w:rPr>
          <w:lang w:val="id-ID"/>
        </w:rPr>
        <w:t>Untuk menentukan kesesuaian keluaran dengan program dan analisa yang telah dibuat diperlukan pengujian akurasi</w:t>
      </w:r>
      <w:r w:rsidR="00027B8A">
        <w:rPr>
          <w:lang w:val="en-US"/>
        </w:rPr>
        <w:t xml:space="preserve"> dan </w:t>
      </w:r>
      <w:r w:rsidR="00027B8A">
        <w:rPr>
          <w:i/>
          <w:lang w:val="en-US"/>
        </w:rPr>
        <w:t>running time</w:t>
      </w:r>
      <w:r w:rsidR="009A3933">
        <w:rPr>
          <w:lang w:val="id-ID"/>
        </w:rPr>
        <w:t xml:space="preserve">. </w:t>
      </w:r>
      <w:r w:rsidR="00D4208E">
        <w:rPr>
          <w:lang w:val="en-US"/>
        </w:rPr>
        <w:t xml:space="preserve">Perhitungan akurasi dilakukan </w:t>
      </w:r>
      <w:r w:rsidR="00D4208E">
        <w:rPr>
          <w:lang w:val="en-US"/>
        </w:rPr>
        <w:lastRenderedPageBreak/>
        <w:t xml:space="preserve">menggunakan persamaan </w:t>
      </w:r>
      <w:r w:rsidR="006C364B">
        <w:rPr>
          <w:lang w:val="en-US"/>
        </w:rPr>
        <w:t>3.</w:t>
      </w:r>
      <w:r w:rsidR="00CD4E1D">
        <w:rPr>
          <w:lang w:val="en-US"/>
        </w:rPr>
        <w:t>1</w:t>
      </w:r>
      <w:r w:rsidR="006C364B">
        <w:rPr>
          <w:lang w:val="en-US"/>
        </w:rPr>
        <w:t xml:space="preserve">. </w:t>
      </w:r>
      <w:r w:rsidR="00422044">
        <w:fldChar w:fldCharType="begin"/>
      </w:r>
      <w:r w:rsidR="00422044">
        <w:instrText xml:space="preserve"> REF _Ref407056241 \h  \* MERGEFORMAT </w:instrText>
      </w:r>
      <w:r w:rsidR="00422044">
        <w:fldChar w:fldCharType="separate"/>
      </w:r>
      <w:r w:rsidR="00DE4529" w:rsidRPr="00DE4529">
        <w:rPr>
          <w:szCs w:val="22"/>
        </w:rPr>
        <w:t>Gambar 5.2</w:t>
      </w:r>
      <w:r w:rsidR="00422044">
        <w:fldChar w:fldCharType="end"/>
      </w:r>
      <w:r w:rsidR="003C47E5" w:rsidRPr="00E16B32">
        <w:rPr>
          <w:szCs w:val="22"/>
          <w:lang w:val="en-US"/>
        </w:rPr>
        <w:t xml:space="preserve"> </w:t>
      </w:r>
      <w:r w:rsidR="00E22EF2" w:rsidRPr="00E16B32">
        <w:rPr>
          <w:szCs w:val="22"/>
          <w:lang w:val="en-US"/>
        </w:rPr>
        <w:t xml:space="preserve">adalah </w:t>
      </w:r>
      <w:r w:rsidR="00E16B32" w:rsidRPr="00E16B32">
        <w:rPr>
          <w:szCs w:val="22"/>
          <w:lang w:val="en-US"/>
        </w:rPr>
        <w:t xml:space="preserve">grafik hasil akurasi </w:t>
      </w:r>
      <w:r w:rsidR="00027B8A" w:rsidRPr="00E16B32">
        <w:rPr>
          <w:szCs w:val="22"/>
          <w:lang w:val="en-US"/>
        </w:rPr>
        <w:t>skenario uji coba 1</w:t>
      </w:r>
      <w:r w:rsidR="00027B8A">
        <w:rPr>
          <w:szCs w:val="22"/>
          <w:lang w:val="en-US"/>
        </w:rPr>
        <w:t xml:space="preserve">. </w:t>
      </w:r>
      <w:r w:rsidR="00CA34B3">
        <w:rPr>
          <w:szCs w:val="22"/>
          <w:lang w:val="en-US"/>
        </w:rPr>
        <w:t>G</w:t>
      </w:r>
      <w:r w:rsidR="00CA34B3" w:rsidRPr="00E16B32">
        <w:rPr>
          <w:szCs w:val="22"/>
          <w:lang w:val="en-US"/>
        </w:rPr>
        <w:t xml:space="preserve">rafik hasil </w:t>
      </w:r>
      <w:r w:rsidR="00CA34B3" w:rsidRPr="00E16B32">
        <w:rPr>
          <w:i/>
          <w:szCs w:val="22"/>
          <w:lang w:val="en-US"/>
        </w:rPr>
        <w:t>running time</w:t>
      </w:r>
      <w:r w:rsidR="00CA34B3" w:rsidRPr="00E16B32">
        <w:rPr>
          <w:szCs w:val="22"/>
          <w:lang w:val="en-US"/>
        </w:rPr>
        <w:t xml:space="preserve"> skenario uji coba 1</w:t>
      </w:r>
      <w:r w:rsidR="00CA34B3">
        <w:rPr>
          <w:szCs w:val="22"/>
          <w:lang w:val="en-US"/>
        </w:rPr>
        <w:t xml:space="preserve"> dapat dilihat pada </w:t>
      </w:r>
      <w:r w:rsidR="00422044">
        <w:fldChar w:fldCharType="begin"/>
      </w:r>
      <w:r w:rsidR="00422044">
        <w:instrText xml:space="preserve"> REF _Ref408176615 \h  \* MERGEFORMAT </w:instrText>
      </w:r>
      <w:r w:rsidR="00422044">
        <w:fldChar w:fldCharType="separate"/>
      </w:r>
      <w:r w:rsidR="00DE4529" w:rsidRPr="00DE4529">
        <w:rPr>
          <w:szCs w:val="22"/>
        </w:rPr>
        <w:t>Gambar 5.3</w:t>
      </w:r>
      <w:r w:rsidR="00422044">
        <w:fldChar w:fldCharType="end"/>
      </w:r>
      <w:r w:rsidR="00CA34B3">
        <w:rPr>
          <w:szCs w:val="22"/>
          <w:lang w:val="en-US"/>
        </w:rPr>
        <w:t>.</w:t>
      </w:r>
    </w:p>
    <w:p w:rsidR="003C47E5" w:rsidRDefault="00027B8A" w:rsidP="009A3933">
      <w:pPr>
        <w:pStyle w:val="Normal1"/>
        <w:ind w:firstLine="720"/>
        <w:jc w:val="both"/>
        <w:rPr>
          <w:szCs w:val="22"/>
        </w:rPr>
      </w:pPr>
      <w:r>
        <w:rPr>
          <w:noProof/>
          <w:szCs w:val="22"/>
          <w:lang w:val="en-US"/>
        </w:rPr>
        <w:drawing>
          <wp:anchor distT="0" distB="0" distL="114300" distR="114300" simplePos="0" relativeHeight="252402688" behindDoc="0" locked="0" layoutInCell="1" allowOverlap="1" wp14:anchorId="7C92F580" wp14:editId="2CE12AD5">
            <wp:simplePos x="0" y="0"/>
            <wp:positionH relativeFrom="column">
              <wp:posOffset>33020</wp:posOffset>
            </wp:positionH>
            <wp:positionV relativeFrom="paragraph">
              <wp:posOffset>66372</wp:posOffset>
            </wp:positionV>
            <wp:extent cx="3677266" cy="2156346"/>
            <wp:effectExtent l="19050" t="0" r="18434" b="0"/>
            <wp:wrapNone/>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anchor>
        </w:drawing>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szCs w:val="22"/>
          <w:lang w:val="en-US"/>
        </w:rPr>
        <mc:AlternateContent>
          <mc:Choice Requires="wps">
            <w:drawing>
              <wp:anchor distT="0" distB="0" distL="114300" distR="114300" simplePos="0" relativeHeight="252404736" behindDoc="0" locked="0" layoutInCell="1" allowOverlap="1" wp14:anchorId="5535069E" wp14:editId="6E4BC20C">
                <wp:simplePos x="0" y="0"/>
                <wp:positionH relativeFrom="column">
                  <wp:posOffset>1844040</wp:posOffset>
                </wp:positionH>
                <wp:positionV relativeFrom="paragraph">
                  <wp:posOffset>78105</wp:posOffset>
                </wp:positionV>
                <wp:extent cx="178435" cy="201930"/>
                <wp:effectExtent l="11430" t="13970" r="10160" b="12700"/>
                <wp:wrapNone/>
                <wp:docPr id="13" name="Oval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88B598" id="Oval 363" o:spid="_x0000_s1026" style="position:absolute;margin-left:145.2pt;margin-top:6.15pt;width:14.05pt;height:15.9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2SdQIAAO8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" filled="f" strokecolor="red" strokeweight="1.5pt"/>
            </w:pict>
          </mc:Fallback>
        </mc:AlternateContent>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lang w:val="en-US"/>
        </w:rPr>
        <mc:AlternateContent>
          <mc:Choice Requires="wps">
            <w:drawing>
              <wp:anchor distT="0" distB="0" distL="114300" distR="114300" simplePos="0" relativeHeight="252276736" behindDoc="0" locked="0" layoutInCell="1" allowOverlap="1" wp14:anchorId="6B6040B7" wp14:editId="669F9E25">
                <wp:simplePos x="0" y="0"/>
                <wp:positionH relativeFrom="column">
                  <wp:posOffset>29845</wp:posOffset>
                </wp:positionH>
                <wp:positionV relativeFrom="paragraph">
                  <wp:posOffset>349885</wp:posOffset>
                </wp:positionV>
                <wp:extent cx="3698875" cy="273050"/>
                <wp:effectExtent l="0" t="0" r="0" b="3810"/>
                <wp:wrapNone/>
                <wp:docPr id="12"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87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76D7" w:rsidRPr="003C47E5" w:rsidRDefault="000476D7" w:rsidP="003C47E5">
                            <w:pPr>
                              <w:pStyle w:val="Caption"/>
                              <w:rPr>
                                <w:i/>
                                <w:noProof/>
                                <w:sz w:val="20"/>
                                <w:szCs w:val="20"/>
                              </w:rPr>
                            </w:pPr>
                            <w:bookmarkStart w:id="244" w:name="_Ref407056241"/>
                            <w:bookmarkStart w:id="245"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44"/>
                            <w:r>
                              <w:rPr>
                                <w:i/>
                                <w:sz w:val="20"/>
                                <w:szCs w:val="20"/>
                              </w:rPr>
                              <w:t xml:space="preserve">. Grafik </w:t>
                            </w:r>
                            <w:r w:rsidRPr="003C47E5">
                              <w:rPr>
                                <w:i/>
                                <w:sz w:val="20"/>
                                <w:szCs w:val="20"/>
                              </w:rPr>
                              <w:t xml:space="preserve">Hasil </w:t>
                            </w:r>
                            <w:r>
                              <w:rPr>
                                <w:i/>
                                <w:sz w:val="20"/>
                                <w:szCs w:val="20"/>
                              </w:rPr>
                              <w:t>Akurasi Skenario Uji Coba 1</w:t>
                            </w:r>
                            <w:bookmarkEnd w:id="24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B6040B7" id="Text Box 223" o:spid="_x0000_s1071" type="#_x0000_t202" style="position:absolute;left:0;text-align:left;margin-left:2.35pt;margin-top:27.55pt;width:291.25pt;height:21.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" stroked="f">
                <v:textbox style="mso-fit-shape-to-text:t" inset="0,0,0,0">
                  <w:txbxContent>
                    <w:p w:rsidR="000476D7" w:rsidRPr="003C47E5" w:rsidRDefault="000476D7" w:rsidP="003C47E5">
                      <w:pPr>
                        <w:pStyle w:val="Caption"/>
                        <w:rPr>
                          <w:i/>
                          <w:noProof/>
                          <w:sz w:val="20"/>
                          <w:szCs w:val="20"/>
                        </w:rPr>
                      </w:pPr>
                      <w:bookmarkStart w:id="246" w:name="_Ref407056241"/>
                      <w:bookmarkStart w:id="247"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46"/>
                      <w:r>
                        <w:rPr>
                          <w:i/>
                          <w:sz w:val="20"/>
                          <w:szCs w:val="20"/>
                        </w:rPr>
                        <w:t xml:space="preserve">. Grafik </w:t>
                      </w:r>
                      <w:r w:rsidRPr="003C47E5">
                        <w:rPr>
                          <w:i/>
                          <w:sz w:val="20"/>
                          <w:szCs w:val="20"/>
                        </w:rPr>
                        <w:t xml:space="preserve">Hasil </w:t>
                      </w:r>
                      <w:r>
                        <w:rPr>
                          <w:i/>
                          <w:sz w:val="20"/>
                          <w:szCs w:val="20"/>
                        </w:rPr>
                        <w:t>Akurasi Skenario Uji Coba 1</w:t>
                      </w:r>
                      <w:bookmarkEnd w:id="247"/>
                    </w:p>
                  </w:txbxContent>
                </v:textbox>
              </v:shape>
            </w:pict>
          </mc:Fallback>
        </mc:AlternateContent>
      </w:r>
    </w:p>
    <w:p w:rsidR="00027B8A" w:rsidRDefault="00027B8A" w:rsidP="00027B8A">
      <w:pPr>
        <w:pStyle w:val="Normal1"/>
        <w:spacing w:after="100"/>
        <w:ind w:firstLine="720"/>
        <w:jc w:val="both"/>
        <w:rPr>
          <w:szCs w:val="22"/>
          <w:lang w:val="en-US"/>
        </w:rPr>
      </w:pPr>
    </w:p>
    <w:p w:rsidR="00027B8A" w:rsidRDefault="00027B8A" w:rsidP="009A3933">
      <w:pPr>
        <w:pStyle w:val="Normal1"/>
        <w:ind w:firstLine="720"/>
        <w:jc w:val="both"/>
        <w:rPr>
          <w:szCs w:val="22"/>
        </w:rPr>
      </w:pPr>
    </w:p>
    <w:p w:rsidR="00CA34B3" w:rsidRDefault="00CA34B3" w:rsidP="009A3933">
      <w:pPr>
        <w:pStyle w:val="Normal1"/>
        <w:ind w:firstLine="720"/>
        <w:jc w:val="both"/>
        <w:rPr>
          <w:szCs w:val="22"/>
        </w:rPr>
      </w:pPr>
    </w:p>
    <w:p w:rsidR="004C1DE1" w:rsidRDefault="00DF09DA" w:rsidP="003C47E5">
      <w:pPr>
        <w:pStyle w:val="Normal1"/>
        <w:spacing w:before="200"/>
        <w:ind w:firstLine="720"/>
        <w:jc w:val="both"/>
        <w:rPr>
          <w:szCs w:val="22"/>
        </w:rPr>
      </w:pPr>
      <w:r>
        <w:rPr>
          <w:noProof/>
          <w:lang w:val="en-US"/>
        </w:rPr>
        <w:drawing>
          <wp:anchor distT="0" distB="0" distL="114300" distR="114300" simplePos="0" relativeHeight="252403712" behindDoc="0" locked="0" layoutInCell="1" allowOverlap="1" wp14:anchorId="1482E06A" wp14:editId="7BE7F65B">
            <wp:simplePos x="0" y="0"/>
            <wp:positionH relativeFrom="column">
              <wp:posOffset>-5005</wp:posOffset>
            </wp:positionH>
            <wp:positionV relativeFrom="paragraph">
              <wp:posOffset>-40621</wp:posOffset>
            </wp:positionV>
            <wp:extent cx="3750263" cy="2204587"/>
            <wp:effectExtent l="19050" t="0" r="21637" b="5213"/>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anchor>
        </w:drawing>
      </w: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03269A" w:rsidRDefault="0003269A" w:rsidP="003C47E5">
      <w:pPr>
        <w:pStyle w:val="Normal1"/>
        <w:spacing w:before="200"/>
        <w:ind w:firstLine="720"/>
        <w:jc w:val="both"/>
        <w:rPr>
          <w:szCs w:val="22"/>
        </w:rPr>
      </w:pPr>
    </w:p>
    <w:p w:rsidR="004C1DE1" w:rsidRDefault="0052218F" w:rsidP="003C47E5">
      <w:pPr>
        <w:pStyle w:val="Normal1"/>
        <w:spacing w:before="200"/>
        <w:ind w:firstLine="720"/>
        <w:jc w:val="both"/>
        <w:rPr>
          <w:szCs w:val="22"/>
        </w:rPr>
      </w:pPr>
      <w:r>
        <w:rPr>
          <w:noProof/>
          <w:lang w:val="en-US"/>
        </w:rPr>
        <mc:AlternateContent>
          <mc:Choice Requires="wps">
            <w:drawing>
              <wp:anchor distT="0" distB="0" distL="114300" distR="114300" simplePos="0" relativeHeight="252406784" behindDoc="0" locked="0" layoutInCell="1" allowOverlap="1" wp14:anchorId="0CE2F593" wp14:editId="79F3CD42">
                <wp:simplePos x="0" y="0"/>
                <wp:positionH relativeFrom="column">
                  <wp:posOffset>-99060</wp:posOffset>
                </wp:positionH>
                <wp:positionV relativeFrom="paragraph">
                  <wp:posOffset>236220</wp:posOffset>
                </wp:positionV>
                <wp:extent cx="3975100" cy="336550"/>
                <wp:effectExtent l="1905" t="4445" r="4445" b="1905"/>
                <wp:wrapNone/>
                <wp:docPr id="11"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76D7" w:rsidRPr="005E7A90" w:rsidRDefault="000476D7" w:rsidP="005E7A90">
                            <w:pPr>
                              <w:pStyle w:val="Caption"/>
                              <w:spacing w:before="100"/>
                              <w:rPr>
                                <w:i/>
                                <w:noProof/>
                                <w:sz w:val="20"/>
                                <w:szCs w:val="20"/>
                              </w:rPr>
                            </w:pPr>
                            <w:bookmarkStart w:id="248" w:name="_Ref408176615"/>
                            <w:bookmarkStart w:id="249"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48"/>
                            <w:r w:rsidRPr="005E7A90">
                              <w:rPr>
                                <w:i/>
                                <w:sz w:val="20"/>
                                <w:szCs w:val="20"/>
                              </w:rPr>
                              <w:t>. Grafik Hasil Running Time Skenario Uji Coba 1</w:t>
                            </w:r>
                            <w:bookmarkEnd w:id="24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E2F593" id="Text Box 364" o:spid="_x0000_s1072" type="#_x0000_t202" style="position:absolute;left:0;text-align:left;margin-left:-7.8pt;margin-top:18.6pt;width:313pt;height:26.5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" stroked="f">
                <v:textbox style="mso-fit-shape-to-text:t" inset="0,0,0,0">
                  <w:txbxContent>
                    <w:p w:rsidR="000476D7" w:rsidRPr="005E7A90" w:rsidRDefault="000476D7" w:rsidP="005E7A90">
                      <w:pPr>
                        <w:pStyle w:val="Caption"/>
                        <w:spacing w:before="100"/>
                        <w:rPr>
                          <w:i/>
                          <w:noProof/>
                          <w:sz w:val="20"/>
                          <w:szCs w:val="20"/>
                        </w:rPr>
                      </w:pPr>
                      <w:bookmarkStart w:id="250" w:name="_Ref408176615"/>
                      <w:bookmarkStart w:id="251"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50"/>
                      <w:r w:rsidRPr="005E7A90">
                        <w:rPr>
                          <w:i/>
                          <w:sz w:val="20"/>
                          <w:szCs w:val="20"/>
                        </w:rPr>
                        <w:t>. Grafik Hasil Running Time Skenario Uji Coba 1</w:t>
                      </w:r>
                      <w:bookmarkEnd w:id="251"/>
                    </w:p>
                  </w:txbxContent>
                </v:textbox>
              </v:shape>
            </w:pict>
          </mc:Fallback>
        </mc:AlternateContent>
      </w:r>
    </w:p>
    <w:p w:rsidR="0098724F" w:rsidRDefault="00942F47" w:rsidP="00027B8A">
      <w:pPr>
        <w:pStyle w:val="Normal1"/>
        <w:spacing w:before="100"/>
        <w:ind w:firstLine="720"/>
        <w:jc w:val="both"/>
        <w:rPr>
          <w:noProof/>
          <w:lang w:val="id-ID" w:eastAsia="id-ID"/>
        </w:rPr>
      </w:pPr>
      <w:r>
        <w:rPr>
          <w:szCs w:val="22"/>
        </w:rPr>
        <w:lastRenderedPageBreak/>
        <w:t xml:space="preserve">Pada akhir proses percobaan, didapatkan rata-rata </w:t>
      </w:r>
      <w:r w:rsidR="009A3933">
        <w:rPr>
          <w:szCs w:val="22"/>
        </w:rPr>
        <w:t>nilai</w:t>
      </w:r>
      <w:r w:rsidR="00481135">
        <w:rPr>
          <w:szCs w:val="22"/>
        </w:rPr>
        <w:t xml:space="preserve"> akurasi sebesar </w:t>
      </w:r>
      <w:r w:rsidR="0003269A">
        <w:rPr>
          <w:szCs w:val="22"/>
        </w:rPr>
        <w:t>89.52</w:t>
      </w:r>
      <w:r>
        <w:rPr>
          <w:szCs w:val="22"/>
        </w:rPr>
        <w:t>%</w:t>
      </w:r>
      <w:r w:rsidR="0003269A">
        <w:rPr>
          <w:szCs w:val="22"/>
        </w:rPr>
        <w:t xml:space="preserve"> </w:t>
      </w:r>
      <w:r w:rsidR="008552F2">
        <w:rPr>
          <w:szCs w:val="22"/>
        </w:rPr>
        <w:t xml:space="preserve">dengan rata-rata hasil </w:t>
      </w:r>
      <w:r w:rsidR="008552F2">
        <w:rPr>
          <w:i/>
          <w:szCs w:val="22"/>
        </w:rPr>
        <w:t xml:space="preserve">running time </w:t>
      </w:r>
      <w:r w:rsidR="00F3255C">
        <w:rPr>
          <w:szCs w:val="22"/>
        </w:rPr>
        <w:t xml:space="preserve">sebesar </w:t>
      </w:r>
      <w:r w:rsidR="0003269A">
        <w:rPr>
          <w:szCs w:val="22"/>
        </w:rPr>
        <w:t>46.92</w:t>
      </w:r>
      <w:r w:rsidR="008552F2">
        <w:rPr>
          <w:szCs w:val="22"/>
        </w:rPr>
        <w:t xml:space="preserve"> sekon. Dalam 10 kali proses </w:t>
      </w:r>
      <w:r w:rsidR="008552F2">
        <w:rPr>
          <w:i/>
          <w:szCs w:val="22"/>
        </w:rPr>
        <w:t xml:space="preserve">running, </w:t>
      </w:r>
      <w:r w:rsidR="008552F2">
        <w:rPr>
          <w:szCs w:val="22"/>
        </w:rPr>
        <w:t>model terbaik yang pernah terbentuk adalah diikutsertakannya</w:t>
      </w:r>
      <w:r w:rsidR="00F3255C">
        <w:rPr>
          <w:szCs w:val="22"/>
        </w:rPr>
        <w:t xml:space="preserve"> 39</w:t>
      </w:r>
      <w:r w:rsidR="008552F2">
        <w:rPr>
          <w:szCs w:val="22"/>
        </w:rPr>
        <w:t xml:space="preserve"> atribut</w:t>
      </w:r>
      <w:r w:rsidR="00F3255C">
        <w:rPr>
          <w:szCs w:val="22"/>
        </w:rPr>
        <w:t>, yaitu atribut</w:t>
      </w:r>
      <w:r w:rsidR="008552F2">
        <w:rPr>
          <w:szCs w:val="22"/>
        </w:rPr>
        <w:t xml:space="preserve"> </w:t>
      </w:r>
      <w:r w:rsidR="00F828FB" w:rsidRPr="00F828FB">
        <w:rPr>
          <w:szCs w:val="22"/>
          <w:lang w:val="en-US"/>
        </w:rPr>
        <w:t>ke-1, 2, 3, 4, 5, 6, 7, 10, 11, 12, 13, 15, 16, 17, 22, 24, 25, 26, 28, 29, 30, 31, 32, 33, 35, 36,</w:t>
      </w:r>
      <w:r w:rsidR="00F828FB">
        <w:rPr>
          <w:szCs w:val="22"/>
          <w:lang w:val="en-US"/>
        </w:rPr>
        <w:t xml:space="preserve"> </w:t>
      </w:r>
      <w:r w:rsidR="00F828FB" w:rsidRPr="00F828FB">
        <w:rPr>
          <w:szCs w:val="22"/>
          <w:lang w:val="en-US"/>
        </w:rPr>
        <w:t>37,</w:t>
      </w:r>
      <w:r w:rsidR="00F828FB">
        <w:rPr>
          <w:szCs w:val="22"/>
          <w:lang w:val="en-US"/>
        </w:rPr>
        <w:t xml:space="preserve"> </w:t>
      </w:r>
      <w:r w:rsidR="00F828FB" w:rsidRPr="00F828FB">
        <w:rPr>
          <w:szCs w:val="22"/>
          <w:lang w:val="en-US"/>
        </w:rPr>
        <w:t>38,</w:t>
      </w:r>
      <w:r w:rsidR="00F828FB">
        <w:rPr>
          <w:szCs w:val="22"/>
          <w:lang w:val="en-US"/>
        </w:rPr>
        <w:t xml:space="preserve"> </w:t>
      </w:r>
      <w:r w:rsidR="00F828FB" w:rsidRPr="00F828FB">
        <w:rPr>
          <w:szCs w:val="22"/>
          <w:lang w:val="en-US"/>
        </w:rPr>
        <w:t>39, 44,</w:t>
      </w:r>
      <w:r w:rsidR="00F828FB">
        <w:rPr>
          <w:szCs w:val="22"/>
          <w:lang w:val="en-US"/>
        </w:rPr>
        <w:t xml:space="preserve"> </w:t>
      </w:r>
      <w:r w:rsidR="00F828FB" w:rsidRPr="00F828FB">
        <w:rPr>
          <w:szCs w:val="22"/>
          <w:lang w:val="en-US"/>
        </w:rPr>
        <w:t>45,</w:t>
      </w:r>
      <w:r w:rsidR="00F828FB">
        <w:rPr>
          <w:szCs w:val="22"/>
          <w:lang w:val="en-US"/>
        </w:rPr>
        <w:t xml:space="preserve"> </w:t>
      </w:r>
      <w:r w:rsidR="00F828FB" w:rsidRPr="00F828FB">
        <w:rPr>
          <w:szCs w:val="22"/>
          <w:lang w:val="en-US"/>
        </w:rPr>
        <w:t>47, 50, 52, 53, 54, 56,</w:t>
      </w:r>
      <w:r w:rsidR="00F828FB">
        <w:rPr>
          <w:szCs w:val="22"/>
          <w:lang w:val="en-US"/>
        </w:rPr>
        <w:t xml:space="preserve"> </w:t>
      </w:r>
      <w:r w:rsidR="00F828FB" w:rsidRPr="00F828FB">
        <w:rPr>
          <w:szCs w:val="22"/>
          <w:lang w:val="en-US"/>
        </w:rPr>
        <w:t>57,</w:t>
      </w:r>
      <w:r w:rsidR="00F828FB">
        <w:rPr>
          <w:szCs w:val="22"/>
          <w:lang w:val="en-US"/>
        </w:rPr>
        <w:t xml:space="preserve"> dan </w:t>
      </w:r>
      <w:r w:rsidR="00F828FB" w:rsidRPr="00F828FB">
        <w:rPr>
          <w:szCs w:val="22"/>
          <w:lang w:val="en-US"/>
        </w:rPr>
        <w:t>58</w:t>
      </w:r>
      <w:r w:rsidR="008552F2">
        <w:rPr>
          <w:szCs w:val="22"/>
        </w:rPr>
        <w:t xml:space="preserve"> </w:t>
      </w:r>
      <w:r w:rsidR="003732D9">
        <w:rPr>
          <w:szCs w:val="22"/>
        </w:rPr>
        <w:t>dengan nilai akurasi sebesar 93.55</w:t>
      </w:r>
      <w:r w:rsidR="009A3933">
        <w:rPr>
          <w:szCs w:val="22"/>
        </w:rPr>
        <w:t>%</w:t>
      </w:r>
      <w:r w:rsidR="004C1DE1">
        <w:rPr>
          <w:szCs w:val="22"/>
        </w:rPr>
        <w:t xml:space="preserve"> dalam waktu 5</w:t>
      </w:r>
      <w:r w:rsidR="0003269A">
        <w:rPr>
          <w:szCs w:val="22"/>
        </w:rPr>
        <w:t>9.1</w:t>
      </w:r>
      <w:r w:rsidR="00A00DD7">
        <w:rPr>
          <w:szCs w:val="22"/>
        </w:rPr>
        <w:t>2</w:t>
      </w:r>
      <w:r w:rsidR="004C1DE1">
        <w:rPr>
          <w:szCs w:val="22"/>
        </w:rPr>
        <w:t xml:space="preserve"> sekon</w:t>
      </w:r>
      <w:r w:rsidR="009A3933">
        <w:rPr>
          <w:szCs w:val="22"/>
        </w:rPr>
        <w:t xml:space="preserve">. Hasil skenario uji coba 1 secara lengkap dapat dilihat pada </w:t>
      </w:r>
      <w:r w:rsidR="00725214">
        <w:rPr>
          <w:szCs w:val="22"/>
        </w:rPr>
        <w:fldChar w:fldCharType="begin"/>
      </w:r>
      <w:r w:rsidR="009A3933">
        <w:rPr>
          <w:szCs w:val="22"/>
        </w:rPr>
        <w:instrText xml:space="preserve"> REF _Ref407054063 \h </w:instrText>
      </w:r>
      <w:r w:rsidR="00725214">
        <w:rPr>
          <w:szCs w:val="22"/>
        </w:rPr>
      </w:r>
      <w:r w:rsidR="00725214">
        <w:rPr>
          <w:szCs w:val="22"/>
        </w:rPr>
        <w:fldChar w:fldCharType="separate"/>
      </w:r>
      <w:r w:rsidR="00DE4529">
        <w:rPr>
          <w:lang w:val="id-ID"/>
        </w:rPr>
        <w:t>LAMPIRAN</w:t>
      </w:r>
      <w:r w:rsidR="00725214">
        <w:rPr>
          <w:szCs w:val="22"/>
        </w:rPr>
        <w:fldChar w:fldCharType="end"/>
      </w:r>
      <w:r w:rsidR="009A3933">
        <w:rPr>
          <w:szCs w:val="22"/>
        </w:rPr>
        <w:t>.</w:t>
      </w:r>
    </w:p>
    <w:p w:rsidR="003C47E5" w:rsidRDefault="003C47E5" w:rsidP="009A3933">
      <w:pPr>
        <w:pStyle w:val="Heading3"/>
        <w:spacing w:before="240" w:after="200"/>
      </w:pPr>
      <w:bookmarkStart w:id="252" w:name="_Toc418550521"/>
      <w:r>
        <w:t>Skenario Uji Coba 2</w:t>
      </w:r>
      <w:bookmarkEnd w:id="252"/>
    </w:p>
    <w:p w:rsidR="00D4208E" w:rsidRDefault="00D4208E" w:rsidP="00D4208E">
      <w:pPr>
        <w:ind w:firstLine="720"/>
      </w:pPr>
      <w:r>
        <w:t xml:space="preserve">Skenario uji coba 2 merupakan perhitungan akurasi metode GA, </w:t>
      </w:r>
      <w:r w:rsidR="0040549F">
        <w:rPr>
          <w:i/>
        </w:rPr>
        <w:t>K-Means</w:t>
      </w:r>
      <w:r>
        <w:t xml:space="preserve">, dan </w:t>
      </w:r>
      <w:r w:rsidR="00895F59" w:rsidRPr="002D5562">
        <w:rPr>
          <w:i/>
        </w:rPr>
        <w:t>K-Nearest Neighbor</w:t>
      </w:r>
      <w:r w:rsidR="00895F59">
        <w:t xml:space="preserve"> </w:t>
      </w:r>
      <w:r>
        <w:t xml:space="preserve">tanpa menggunakan PCA. Dataset yang digunakan sebagai masukan program adalah dataset dengan 2000 atribut dan 62 sampel. </w:t>
      </w:r>
    </w:p>
    <w:p w:rsidR="003C47E5" w:rsidRDefault="00D4208E" w:rsidP="00D4208E">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Perhitungan akurasi dilakukan menggunakan persamaan </w:t>
      </w:r>
      <w:r w:rsidR="006C364B">
        <w:t>3.</w:t>
      </w:r>
      <w:r w:rsidR="00CD4E1D">
        <w:t>1</w:t>
      </w:r>
      <w:r w:rsidR="006C364B">
        <w:t xml:space="preserve">. </w:t>
      </w:r>
      <w:r w:rsidR="00027B8A">
        <w:t xml:space="preserve">Grafik hasil akurasi skenario uji coba 2 dapat dilihat pada </w:t>
      </w:r>
      <w:r w:rsidR="00422044">
        <w:fldChar w:fldCharType="begin"/>
      </w:r>
      <w:r w:rsidR="00422044">
        <w:instrText xml:space="preserve"> REF _Ref408177903 \h  \* MERGEFORMAT </w:instrText>
      </w:r>
      <w:r w:rsidR="00422044">
        <w:fldChar w:fldCharType="separate"/>
      </w:r>
      <w:r w:rsidR="00DE4529" w:rsidRPr="00DE4529">
        <w:t>Gambar 5.4</w:t>
      </w:r>
      <w:r w:rsidR="00422044">
        <w:fldChar w:fldCharType="end"/>
      </w:r>
      <w:r w:rsidR="00027B8A">
        <w:t>.</w:t>
      </w:r>
      <w:r w:rsidR="00027B8A" w:rsidRPr="00027B8A">
        <w:t xml:space="preserve"> dan</w:t>
      </w:r>
      <w:r w:rsidR="00027B8A">
        <w:t xml:space="preserve"> grafik hasil </w:t>
      </w:r>
      <w:r w:rsidR="00027B8A">
        <w:rPr>
          <w:i/>
        </w:rPr>
        <w:t xml:space="preserve">running time </w:t>
      </w:r>
      <w:r w:rsidR="00027B8A">
        <w:t xml:space="preserve">skenario uji coba 2 dapat dilihat pada </w:t>
      </w:r>
      <w:r w:rsidR="00422044">
        <w:fldChar w:fldCharType="begin"/>
      </w:r>
      <w:r w:rsidR="00422044">
        <w:instrText xml:space="preserve"> REF _Ref408177929 \h  \* MERGEFORMAT </w:instrText>
      </w:r>
      <w:r w:rsidR="00422044">
        <w:fldChar w:fldCharType="separate"/>
      </w:r>
      <w:r w:rsidR="00DE4529" w:rsidRPr="00DE4529">
        <w:t>Gambar 5.5</w:t>
      </w:r>
      <w:r w:rsidR="00422044">
        <w:fldChar w:fldCharType="end"/>
      </w:r>
      <w:r w:rsidR="00027B8A" w:rsidRPr="00027B8A">
        <w:t>.</w:t>
      </w:r>
    </w:p>
    <w:p w:rsidR="00CA34B3" w:rsidRDefault="00725135" w:rsidP="00D4208E">
      <w:pPr>
        <w:ind w:firstLine="720"/>
      </w:pPr>
      <w:r>
        <w:t>Pada akhir proses percobaan, didapatkan ra</w:t>
      </w:r>
      <w:r w:rsidR="00A00DD7">
        <w:t>ta-rata nilai akurasi sebesar 92.90</w:t>
      </w:r>
      <w:r>
        <w:t xml:space="preserve">% dengan rata-rata hasil </w:t>
      </w:r>
      <w:r>
        <w:rPr>
          <w:i/>
        </w:rPr>
        <w:t xml:space="preserve">running time </w:t>
      </w:r>
      <w:r w:rsidR="00A00DD7">
        <w:t>sebesar 31.12 menit. Dalam 10</w:t>
      </w:r>
      <w:r>
        <w:t xml:space="preserve"> kali proses </w:t>
      </w:r>
      <w:r>
        <w:rPr>
          <w:i/>
        </w:rPr>
        <w:t xml:space="preserve">running, </w:t>
      </w:r>
      <w:r>
        <w:t>akurasi terbai</w:t>
      </w:r>
      <w:r w:rsidR="00A00DD7">
        <w:t>k yang pernah didapat sebesar 95.16% dalam waktu 30.97</w:t>
      </w:r>
      <w:r>
        <w:t xml:space="preserve"> menit.</w:t>
      </w:r>
      <w:r w:rsidR="00895F59">
        <w:t xml:space="preserve"> Hasil skenario uji coba 2 secara lengkap dapat dilihat pada </w:t>
      </w:r>
      <w:r w:rsidR="00725214">
        <w:fldChar w:fldCharType="begin"/>
      </w:r>
      <w:r w:rsidR="00895F59">
        <w:instrText xml:space="preserve"> REF _Ref407054063 \h </w:instrText>
      </w:r>
      <w:r w:rsidR="00725214">
        <w:fldChar w:fldCharType="separate"/>
      </w:r>
      <w:r w:rsidR="00DE4529">
        <w:rPr>
          <w:lang w:val="id-ID"/>
        </w:rPr>
        <w:t>LAMPIRAN</w:t>
      </w:r>
      <w:r w:rsidR="00725214">
        <w:fldChar w:fldCharType="end"/>
      </w:r>
    </w:p>
    <w:p w:rsidR="00CA34B3" w:rsidRDefault="00CA34B3" w:rsidP="00D4208E">
      <w:pPr>
        <w:ind w:firstLine="720"/>
      </w:pPr>
    </w:p>
    <w:p w:rsidR="00CA34B3" w:rsidRDefault="00CA34B3" w:rsidP="00D4208E">
      <w:pPr>
        <w:ind w:firstLine="720"/>
      </w:pPr>
    </w:p>
    <w:p w:rsidR="00CA34B3" w:rsidRDefault="00CA34B3" w:rsidP="00D4208E">
      <w:pPr>
        <w:ind w:firstLine="720"/>
      </w:pPr>
    </w:p>
    <w:p w:rsidR="00CA34B3" w:rsidRDefault="00CA34B3" w:rsidP="00D4208E">
      <w:pPr>
        <w:ind w:firstLine="720"/>
      </w:pPr>
    </w:p>
    <w:p w:rsidR="00DF09DA" w:rsidRDefault="0052218F" w:rsidP="00DF09DA">
      <w:r>
        <w:rPr>
          <w:noProof/>
          <w:lang w:eastAsia="en-US"/>
        </w:rPr>
        <mc:AlternateContent>
          <mc:Choice Requires="wps">
            <w:drawing>
              <wp:anchor distT="0" distB="0" distL="114300" distR="114300" simplePos="0" relativeHeight="252411904" behindDoc="0" locked="0" layoutInCell="1" allowOverlap="1" wp14:anchorId="19165A69" wp14:editId="09972452">
                <wp:simplePos x="0" y="0"/>
                <wp:positionH relativeFrom="column">
                  <wp:posOffset>28575</wp:posOffset>
                </wp:positionH>
                <wp:positionV relativeFrom="paragraph">
                  <wp:posOffset>2327275</wp:posOffset>
                </wp:positionV>
                <wp:extent cx="3710940" cy="273050"/>
                <wp:effectExtent l="0" t="0" r="0" b="4445"/>
                <wp:wrapNone/>
                <wp:docPr id="10"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94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76D7" w:rsidRPr="00027B8A" w:rsidRDefault="000476D7" w:rsidP="00027B8A">
                            <w:pPr>
                              <w:pStyle w:val="Caption"/>
                              <w:rPr>
                                <w:i/>
                                <w:noProof/>
                                <w:sz w:val="20"/>
                                <w:szCs w:val="20"/>
                              </w:rPr>
                            </w:pPr>
                            <w:bookmarkStart w:id="253" w:name="_Ref408177903"/>
                            <w:bookmarkStart w:id="254"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53"/>
                            <w:r w:rsidRPr="00027B8A">
                              <w:rPr>
                                <w:i/>
                                <w:sz w:val="20"/>
                                <w:szCs w:val="20"/>
                              </w:rPr>
                              <w:t>. Grafik Hasil Akurasi Skenario Uji Coba 2</w:t>
                            </w:r>
                            <w:bookmarkEnd w:id="25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165A69" id="Text Box 366" o:spid="_x0000_s1073" type="#_x0000_t202" style="position:absolute;left:0;text-align:left;margin-left:2.25pt;margin-top:183.25pt;width:292.2pt;height:21.5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" stroked="f">
                <v:textbox style="mso-fit-shape-to-text:t" inset="0,0,0,0">
                  <w:txbxContent>
                    <w:p w:rsidR="000476D7" w:rsidRPr="00027B8A" w:rsidRDefault="000476D7" w:rsidP="00027B8A">
                      <w:pPr>
                        <w:pStyle w:val="Caption"/>
                        <w:rPr>
                          <w:i/>
                          <w:noProof/>
                          <w:sz w:val="20"/>
                          <w:szCs w:val="20"/>
                        </w:rPr>
                      </w:pPr>
                      <w:bookmarkStart w:id="255" w:name="_Ref408177903"/>
                      <w:bookmarkStart w:id="256"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55"/>
                      <w:r w:rsidRPr="00027B8A">
                        <w:rPr>
                          <w:i/>
                          <w:sz w:val="20"/>
                          <w:szCs w:val="20"/>
                        </w:rPr>
                        <w:t>. Grafik Hasil Akurasi Skenario Uji Coba 2</w:t>
                      </w:r>
                      <w:bookmarkEnd w:id="256"/>
                    </w:p>
                  </w:txbxContent>
                </v:textbox>
              </v:shape>
            </w:pict>
          </mc:Fallback>
        </mc:AlternateContent>
      </w:r>
      <w:r w:rsidR="00DF09DA">
        <w:rPr>
          <w:noProof/>
          <w:lang w:eastAsia="en-US"/>
        </w:rPr>
        <w:drawing>
          <wp:anchor distT="0" distB="0" distL="114300" distR="114300" simplePos="0" relativeHeight="252407808" behindDoc="0" locked="0" layoutInCell="1" allowOverlap="1" wp14:anchorId="06591DC8" wp14:editId="23D839C8">
            <wp:simplePos x="0" y="0"/>
            <wp:positionH relativeFrom="column">
              <wp:posOffset>28585</wp:posOffset>
            </wp:positionH>
            <wp:positionV relativeFrom="paragraph">
              <wp:posOffset>114565</wp:posOffset>
            </wp:positionV>
            <wp:extent cx="3711224" cy="2156347"/>
            <wp:effectExtent l="19050" t="0" r="22576" b="0"/>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anchor>
        </w:drawing>
      </w:r>
    </w:p>
    <w:p w:rsidR="00DF09DA" w:rsidRDefault="00DF09DA" w:rsidP="00DF09DA"/>
    <w:p w:rsidR="00DF09DA" w:rsidRDefault="00DF09DA" w:rsidP="00DF09DA"/>
    <w:p w:rsidR="00DF09DA" w:rsidRDefault="00DF09DA" w:rsidP="00DF09DA"/>
    <w:p w:rsidR="00DF09DA" w:rsidRDefault="0052218F" w:rsidP="00DF09DA">
      <w:r>
        <w:rPr>
          <w:noProof/>
          <w:lang w:eastAsia="en-US"/>
        </w:rPr>
        <mc:AlternateContent>
          <mc:Choice Requires="wps">
            <w:drawing>
              <wp:anchor distT="0" distB="0" distL="114300" distR="114300" simplePos="0" relativeHeight="252408832" behindDoc="0" locked="0" layoutInCell="1" allowOverlap="1" wp14:anchorId="392D6302" wp14:editId="1D3C03CB">
                <wp:simplePos x="0" y="0"/>
                <wp:positionH relativeFrom="column">
                  <wp:posOffset>1565910</wp:posOffset>
                </wp:positionH>
                <wp:positionV relativeFrom="paragraph">
                  <wp:posOffset>-5080</wp:posOffset>
                </wp:positionV>
                <wp:extent cx="178435" cy="201930"/>
                <wp:effectExtent l="9525" t="13970" r="12065" b="12700"/>
                <wp:wrapNone/>
                <wp:docPr id="9"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AD285C" id="Oval 365" o:spid="_x0000_s1026" style="position:absolute;margin-left:123.3pt;margin-top:-.4pt;width:14.05pt;height:15.9pt;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ts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RcY&#10;KdJBiR73RKLJbBq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" filled="f" strokecolor="red" strokeweight="1.5pt"/>
            </w:pict>
          </mc:Fallback>
        </mc:AlternateContent>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027B8A" w:rsidRDefault="00027B8A" w:rsidP="00DF09DA"/>
    <w:p w:rsidR="00DF09DA" w:rsidRDefault="0052218F" w:rsidP="00DF09DA">
      <w:r>
        <w:rPr>
          <w:noProof/>
          <w:lang w:eastAsia="en-US"/>
        </w:rPr>
        <mc:AlternateContent>
          <mc:Choice Requires="wps">
            <w:drawing>
              <wp:anchor distT="0" distB="0" distL="114300" distR="114300" simplePos="0" relativeHeight="252413952" behindDoc="0" locked="0" layoutInCell="1" allowOverlap="1" wp14:anchorId="226A41D6" wp14:editId="616C8655">
                <wp:simplePos x="0" y="0"/>
                <wp:positionH relativeFrom="column">
                  <wp:posOffset>33020</wp:posOffset>
                </wp:positionH>
                <wp:positionV relativeFrom="paragraph">
                  <wp:posOffset>2308860</wp:posOffset>
                </wp:positionV>
                <wp:extent cx="3709035" cy="273050"/>
                <wp:effectExtent l="635" t="0" r="0" b="0"/>
                <wp:wrapNone/>
                <wp:docPr id="8"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76D7" w:rsidRPr="00027B8A" w:rsidRDefault="000476D7" w:rsidP="00027B8A">
                            <w:pPr>
                              <w:pStyle w:val="Caption"/>
                              <w:rPr>
                                <w:i/>
                                <w:noProof/>
                                <w:sz w:val="20"/>
                                <w:szCs w:val="20"/>
                              </w:rPr>
                            </w:pPr>
                            <w:bookmarkStart w:id="257" w:name="_Ref408177929"/>
                            <w:bookmarkStart w:id="258"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57"/>
                            <w:r w:rsidRPr="00027B8A">
                              <w:rPr>
                                <w:i/>
                                <w:sz w:val="20"/>
                                <w:szCs w:val="20"/>
                              </w:rPr>
                              <w:t>. Grafik Hasil Running Time Skenario Uji Coba 2</w:t>
                            </w:r>
                            <w:bookmarkEnd w:id="25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26A41D6" id="Text Box 367" o:spid="_x0000_s1074" type="#_x0000_t202" style="position:absolute;left:0;text-align:left;margin-left:2.6pt;margin-top:181.8pt;width:292.05pt;height:21.5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" stroked="f">
                <v:textbox style="mso-fit-shape-to-text:t" inset="0,0,0,0">
                  <w:txbxContent>
                    <w:p w:rsidR="000476D7" w:rsidRPr="00027B8A" w:rsidRDefault="000476D7" w:rsidP="00027B8A">
                      <w:pPr>
                        <w:pStyle w:val="Caption"/>
                        <w:rPr>
                          <w:i/>
                          <w:noProof/>
                          <w:sz w:val="20"/>
                          <w:szCs w:val="20"/>
                        </w:rPr>
                      </w:pPr>
                      <w:bookmarkStart w:id="259" w:name="_Ref408177929"/>
                      <w:bookmarkStart w:id="260"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59"/>
                      <w:r w:rsidRPr="00027B8A">
                        <w:rPr>
                          <w:i/>
                          <w:sz w:val="20"/>
                          <w:szCs w:val="20"/>
                        </w:rPr>
                        <w:t>. Grafik Hasil Running Time Skenario Uji Coba 2</w:t>
                      </w:r>
                      <w:bookmarkEnd w:id="260"/>
                    </w:p>
                  </w:txbxContent>
                </v:textbox>
              </v:shape>
            </w:pict>
          </mc:Fallback>
        </mc:AlternateContent>
      </w:r>
      <w:r w:rsidR="00027B8A">
        <w:rPr>
          <w:noProof/>
          <w:lang w:eastAsia="en-US"/>
        </w:rPr>
        <w:drawing>
          <wp:anchor distT="0" distB="0" distL="114300" distR="114300" simplePos="0" relativeHeight="252409856" behindDoc="0" locked="0" layoutInCell="1" allowOverlap="1" wp14:anchorId="1B6A51AF" wp14:editId="58CC6224">
            <wp:simplePos x="0" y="0"/>
            <wp:positionH relativeFrom="column">
              <wp:posOffset>33020</wp:posOffset>
            </wp:positionH>
            <wp:positionV relativeFrom="paragraph">
              <wp:posOffset>95885</wp:posOffset>
            </wp:positionV>
            <wp:extent cx="3709035" cy="2155825"/>
            <wp:effectExtent l="19050" t="0" r="24765" b="0"/>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anchor>
        </w:drawing>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594A53" w:rsidRDefault="00594A53" w:rsidP="00DF09DA"/>
    <w:p w:rsidR="00594A53" w:rsidRDefault="00594A53"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2D3426">
      <w:pPr>
        <w:ind w:firstLine="720"/>
      </w:pPr>
    </w:p>
    <w:p w:rsidR="00CA34B3" w:rsidRDefault="00CA34B3" w:rsidP="00594A53">
      <w:pPr>
        <w:pStyle w:val="Normal1"/>
        <w:spacing w:before="100"/>
        <w:ind w:firstLine="720"/>
        <w:jc w:val="both"/>
        <w:rPr>
          <w:szCs w:val="22"/>
        </w:rPr>
      </w:pPr>
    </w:p>
    <w:p w:rsidR="00594A53" w:rsidRDefault="00594A53" w:rsidP="00594A53">
      <w:pPr>
        <w:pStyle w:val="Normal1"/>
        <w:spacing w:before="100"/>
        <w:ind w:firstLine="720"/>
        <w:jc w:val="both"/>
        <w:rPr>
          <w:szCs w:val="22"/>
        </w:rPr>
      </w:pPr>
    </w:p>
    <w:p w:rsidR="0098724F" w:rsidRDefault="0098724F" w:rsidP="009A3933">
      <w:pPr>
        <w:pStyle w:val="Heading3"/>
        <w:spacing w:before="240" w:after="200"/>
        <w:rPr>
          <w:lang w:val="id-ID"/>
        </w:rPr>
      </w:pPr>
      <w:bookmarkStart w:id="261" w:name="_Toc418550522"/>
      <w:r>
        <w:rPr>
          <w:lang w:val="id-ID"/>
        </w:rPr>
        <w:t xml:space="preserve">Skenario Uji Coba </w:t>
      </w:r>
      <w:r w:rsidR="003C47E5">
        <w:t>3</w:t>
      </w:r>
      <w:bookmarkEnd w:id="261"/>
    </w:p>
    <w:p w:rsidR="003C47E5" w:rsidRDefault="003C47E5" w:rsidP="009A3933">
      <w:pPr>
        <w:ind w:firstLine="720"/>
      </w:pPr>
      <w:r>
        <w:rPr>
          <w:lang w:val="id-ID"/>
        </w:rPr>
        <w:lastRenderedPageBreak/>
        <w:t xml:space="preserve">Skenario uji coba </w:t>
      </w:r>
      <w:r>
        <w:t>3</w:t>
      </w:r>
      <w:r w:rsidR="0098724F">
        <w:rPr>
          <w:lang w:val="id-ID"/>
        </w:rPr>
        <w:t xml:space="preserve"> merupakan </w:t>
      </w:r>
      <w:r>
        <w:t xml:space="preserve">perhitungan akurasi </w:t>
      </w:r>
      <w:r w:rsidR="00594A53">
        <w:t xml:space="preserve">dan </w:t>
      </w:r>
      <w:r w:rsidR="00594A53">
        <w:rPr>
          <w:i/>
        </w:rPr>
        <w:t xml:space="preserve">running time </w:t>
      </w:r>
      <w:r>
        <w:t>metode klasifikasi (</w:t>
      </w:r>
      <w:r w:rsidR="00895F59" w:rsidRPr="002D5562">
        <w:rPr>
          <w:i/>
        </w:rPr>
        <w:t>K-Nearest Neighbor</w:t>
      </w:r>
      <w:r>
        <w:t xml:space="preserve">) biasa dengan beberapa percobaan parameter </w:t>
      </w:r>
      <w:r w:rsidR="00594A53" w:rsidRPr="00594A53">
        <w:rPr>
          <w:i/>
        </w:rPr>
        <w:t>k</w:t>
      </w:r>
      <w:r>
        <w:t xml:space="preserve"> dan menggunakan PCA sebagai reduksi dimensi fitur</w:t>
      </w:r>
      <w:r w:rsidR="009A3933">
        <w:rPr>
          <w:lang w:val="id-ID"/>
        </w:rPr>
        <w:t>.</w:t>
      </w:r>
      <w:r w:rsidR="009A3933">
        <w:t xml:space="preserve"> </w:t>
      </w:r>
      <w:r>
        <w:t xml:space="preserve">Dataset yang digunakan adalah dataset yang telah direduksi dimensi fiturnya sehingga tersisa hanya 61 atribut </w:t>
      </w:r>
      <w:r w:rsidR="00D4208E">
        <w:t>dan 62 sampel</w:t>
      </w:r>
      <w:r>
        <w:t xml:space="preserve">. </w:t>
      </w:r>
    </w:p>
    <w:p w:rsidR="003C47E5" w:rsidRDefault="003C47E5" w:rsidP="009A3933">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w:t>
      </w:r>
      <w:r w:rsidR="00436E21">
        <w:t xml:space="preserve">Grafik hasil akurasi skenario uji coba 2 dapat dilihat </w:t>
      </w:r>
      <w:r w:rsidR="00436E21" w:rsidRPr="00436E21">
        <w:t xml:space="preserve">pada </w:t>
      </w:r>
      <w:r w:rsidR="00422044">
        <w:fldChar w:fldCharType="begin"/>
      </w:r>
      <w:r w:rsidR="00422044">
        <w:instrText xml:space="preserve"> REF _Ref409198583 \h  \* MERGEFORMAT </w:instrText>
      </w:r>
      <w:r w:rsidR="00422044">
        <w:fldChar w:fldCharType="separate"/>
      </w:r>
      <w:r w:rsidR="00DE4529" w:rsidRPr="00DE4529">
        <w:t>Gambar 5.6</w:t>
      </w:r>
      <w:r w:rsidR="00422044">
        <w:fldChar w:fldCharType="end"/>
      </w:r>
      <w:r w:rsidR="00436E21" w:rsidRPr="00436E21">
        <w:t xml:space="preserve">. dan grafik hasil running time skenario uji coba 2 dapat dilihat pada </w:t>
      </w:r>
      <w:r w:rsidR="00422044">
        <w:fldChar w:fldCharType="begin"/>
      </w:r>
      <w:r w:rsidR="00422044">
        <w:instrText xml:space="preserve"> REF _Ref409198589 \h  \* MERGEFORMAT </w:instrText>
      </w:r>
      <w:r w:rsidR="00422044">
        <w:fldChar w:fldCharType="separate"/>
      </w:r>
      <w:r w:rsidR="00DE4529" w:rsidRPr="00DE4529">
        <w:t>Gambar 5.7</w:t>
      </w:r>
      <w:r w:rsidR="00422044">
        <w:fldChar w:fldCharType="end"/>
      </w:r>
      <w:r w:rsidR="00436E21" w:rsidRPr="00436E21">
        <w:t>.</w:t>
      </w:r>
    </w:p>
    <w:p w:rsidR="00CA34B3" w:rsidRDefault="00725135" w:rsidP="00726C6E">
      <w:pPr>
        <w:spacing w:after="120"/>
        <w:ind w:firstLine="720"/>
      </w:pPr>
      <w:r>
        <w:t>Pada akhir proses percobaan, didapatkan rata-</w:t>
      </w:r>
      <w:r w:rsidR="00A00DD7">
        <w:t>rata nilai akurasi sebesar 77.42</w:t>
      </w:r>
      <w:r>
        <w:t xml:space="preserve">% dengan rata-rata hasil </w:t>
      </w:r>
      <w:r>
        <w:rPr>
          <w:i/>
        </w:rPr>
        <w:t xml:space="preserve">running time </w:t>
      </w:r>
      <w:r w:rsidR="00A00DD7">
        <w:t>sebesar 1.17 sekon. Dari 10</w:t>
      </w:r>
      <w:r>
        <w:t xml:space="preserve"> variasi parameter </w:t>
      </w:r>
      <w:r w:rsidRPr="000B71F2">
        <w:rPr>
          <w:i/>
        </w:rPr>
        <w:t xml:space="preserve">k </w:t>
      </w:r>
      <w:r>
        <w:t xml:space="preserve">yang digunakan, didapatkan nilai akurasi terbaik yaitu 87.10% dengan waktu 1.34 sekon pada saat nilai </w:t>
      </w:r>
      <w:r w:rsidRPr="000B71F2">
        <w:rPr>
          <w:i/>
        </w:rPr>
        <w:t>k</w:t>
      </w:r>
      <w:r>
        <w:t>=1.</w:t>
      </w:r>
    </w:p>
    <w:p w:rsidR="002C2901" w:rsidRDefault="0052218F">
      <w:pPr>
        <w:spacing w:after="200" w:line="276" w:lineRule="auto"/>
        <w:jc w:val="left"/>
      </w:pPr>
      <w:r>
        <w:rPr>
          <w:noProof/>
          <w:lang w:eastAsia="en-US"/>
        </w:rPr>
        <mc:AlternateContent>
          <mc:Choice Requires="wps">
            <w:drawing>
              <wp:anchor distT="0" distB="0" distL="114300" distR="114300" simplePos="0" relativeHeight="252281856" behindDoc="0" locked="0" layoutInCell="1" allowOverlap="1" wp14:anchorId="33DDE86E" wp14:editId="632A8645">
                <wp:simplePos x="0" y="0"/>
                <wp:positionH relativeFrom="column">
                  <wp:posOffset>15875</wp:posOffset>
                </wp:positionH>
                <wp:positionV relativeFrom="paragraph">
                  <wp:posOffset>2232025</wp:posOffset>
                </wp:positionV>
                <wp:extent cx="3705225" cy="273050"/>
                <wp:effectExtent l="1905" t="3810" r="0" b="0"/>
                <wp:wrapNone/>
                <wp:docPr id="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76D7" w:rsidRPr="002C2901" w:rsidRDefault="000476D7" w:rsidP="002C2901">
                            <w:pPr>
                              <w:pStyle w:val="Caption"/>
                              <w:rPr>
                                <w:i/>
                                <w:noProof/>
                                <w:sz w:val="20"/>
                                <w:szCs w:val="20"/>
                              </w:rPr>
                            </w:pPr>
                            <w:bookmarkStart w:id="262" w:name="_Ref409198583"/>
                            <w:bookmarkStart w:id="263"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62"/>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6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DDE86E" id="Text Box 224" o:spid="_x0000_s1075" type="#_x0000_t202" style="position:absolute;margin-left:1.25pt;margin-top:175.75pt;width:291.75pt;height:21.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" stroked="f">
                <v:textbox style="mso-fit-shape-to-text:t" inset="0,0,0,0">
                  <w:txbxContent>
                    <w:p w:rsidR="000476D7" w:rsidRPr="002C2901" w:rsidRDefault="000476D7" w:rsidP="002C2901">
                      <w:pPr>
                        <w:pStyle w:val="Caption"/>
                        <w:rPr>
                          <w:i/>
                          <w:noProof/>
                          <w:sz w:val="20"/>
                          <w:szCs w:val="20"/>
                        </w:rPr>
                      </w:pPr>
                      <w:bookmarkStart w:id="264" w:name="_Ref409198583"/>
                      <w:bookmarkStart w:id="265"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64"/>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65"/>
                    </w:p>
                  </w:txbxContent>
                </v:textbox>
              </v:shape>
            </w:pict>
          </mc:Fallback>
        </mc:AlternateContent>
      </w:r>
      <w:r w:rsidR="00594A53">
        <w:rPr>
          <w:noProof/>
          <w:lang w:eastAsia="en-US"/>
        </w:rPr>
        <w:drawing>
          <wp:anchor distT="0" distB="0" distL="114300" distR="114300" simplePos="0" relativeHeight="252414976" behindDoc="0" locked="0" layoutInCell="1" allowOverlap="1" wp14:anchorId="716DFBC0" wp14:editId="235FEA2A">
            <wp:simplePos x="0" y="0"/>
            <wp:positionH relativeFrom="column">
              <wp:posOffset>19372</wp:posOffset>
            </wp:positionH>
            <wp:positionV relativeFrom="paragraph">
              <wp:posOffset>-6322</wp:posOffset>
            </wp:positionV>
            <wp:extent cx="3708685" cy="2161739"/>
            <wp:effectExtent l="19050" t="0" r="25115" b="0"/>
            <wp:wrapNone/>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anchor>
        </w:drawing>
      </w:r>
    </w:p>
    <w:p w:rsidR="00CA34B3" w:rsidRDefault="0052218F">
      <w:pPr>
        <w:spacing w:after="200" w:line="276" w:lineRule="auto"/>
        <w:jc w:val="left"/>
      </w:pPr>
      <w:r>
        <w:rPr>
          <w:noProof/>
          <w:lang w:eastAsia="en-US"/>
        </w:rPr>
        <mc:AlternateContent>
          <mc:Choice Requires="wps">
            <w:drawing>
              <wp:anchor distT="0" distB="0" distL="114300" distR="114300" simplePos="0" relativeHeight="252417024" behindDoc="0" locked="0" layoutInCell="1" allowOverlap="1" wp14:anchorId="31A71903" wp14:editId="72775410">
                <wp:simplePos x="0" y="0"/>
                <wp:positionH relativeFrom="column">
                  <wp:posOffset>709295</wp:posOffset>
                </wp:positionH>
                <wp:positionV relativeFrom="paragraph">
                  <wp:posOffset>168275</wp:posOffset>
                </wp:positionV>
                <wp:extent cx="178435" cy="201930"/>
                <wp:effectExtent l="9525" t="13335" r="12065" b="13335"/>
                <wp:wrapNone/>
                <wp:docPr id="3" name="Oval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A30DE0" id="Oval 368" o:spid="_x0000_s1026" style="position:absolute;margin-left:55.85pt;margin-top:13.25pt;width:14.05pt;height:15.9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lf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ScY&#10;KdJBiR73RKLJbB6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" filled="f" strokecolor="red" strokeweight="1.5pt"/>
            </w:pict>
          </mc:Fallback>
        </mc:AlternateContent>
      </w: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577174" w:rsidRDefault="0052218F" w:rsidP="006F0A2F">
      <w:pPr>
        <w:spacing w:after="240"/>
        <w:ind w:firstLine="720"/>
      </w:pPr>
      <w:r>
        <w:rPr>
          <w:noProof/>
          <w:lang w:eastAsia="en-US"/>
        </w:rPr>
        <mc:AlternateContent>
          <mc:Choice Requires="wps">
            <w:drawing>
              <wp:anchor distT="0" distB="0" distL="114300" distR="114300" simplePos="0" relativeHeight="252419072" behindDoc="0" locked="0" layoutInCell="1" allowOverlap="1" wp14:anchorId="66E0F10E" wp14:editId="5E8CA10B">
                <wp:simplePos x="0" y="0"/>
                <wp:positionH relativeFrom="column">
                  <wp:posOffset>35560</wp:posOffset>
                </wp:positionH>
                <wp:positionV relativeFrom="paragraph">
                  <wp:posOffset>2145030</wp:posOffset>
                </wp:positionV>
                <wp:extent cx="3709035" cy="273050"/>
                <wp:effectExtent l="3175" t="0" r="2540" b="0"/>
                <wp:wrapNone/>
                <wp:docPr id="2"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76D7" w:rsidRPr="00577174" w:rsidRDefault="000476D7" w:rsidP="00577174">
                            <w:pPr>
                              <w:pStyle w:val="Caption"/>
                              <w:rPr>
                                <w:i/>
                                <w:noProof/>
                                <w:sz w:val="20"/>
                                <w:szCs w:val="20"/>
                              </w:rPr>
                            </w:pPr>
                            <w:bookmarkStart w:id="266" w:name="_Ref409198589"/>
                            <w:bookmarkStart w:id="267"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66"/>
                            <w:r w:rsidRPr="00577174">
                              <w:rPr>
                                <w:i/>
                                <w:sz w:val="20"/>
                                <w:szCs w:val="20"/>
                              </w:rPr>
                              <w:t>. Grafik Hasil Running Time Skenario Uji Coba 3</w:t>
                            </w:r>
                            <w:bookmarkEnd w:id="26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6E0F10E" id="Text Box 369" o:spid="_x0000_s1076" type="#_x0000_t202" style="position:absolute;left:0;text-align:left;margin-left:2.8pt;margin-top:168.9pt;width:292.05pt;height:21.5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" stroked="f">
                <v:textbox style="mso-fit-shape-to-text:t" inset="0,0,0,0">
                  <w:txbxContent>
                    <w:p w:rsidR="000476D7" w:rsidRPr="00577174" w:rsidRDefault="000476D7" w:rsidP="00577174">
                      <w:pPr>
                        <w:pStyle w:val="Caption"/>
                        <w:rPr>
                          <w:i/>
                          <w:noProof/>
                          <w:sz w:val="20"/>
                          <w:szCs w:val="20"/>
                        </w:rPr>
                      </w:pPr>
                      <w:bookmarkStart w:id="268" w:name="_Ref409198589"/>
                      <w:bookmarkStart w:id="269"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68"/>
                      <w:r w:rsidRPr="00577174">
                        <w:rPr>
                          <w:i/>
                          <w:sz w:val="20"/>
                          <w:szCs w:val="20"/>
                        </w:rPr>
                        <w:t>. Grafik Hasil Running Time Skenario Uji Coba 3</w:t>
                      </w:r>
                      <w:bookmarkEnd w:id="269"/>
                    </w:p>
                  </w:txbxContent>
                </v:textbox>
              </v:shape>
            </w:pict>
          </mc:Fallback>
        </mc:AlternateContent>
      </w:r>
      <w:r w:rsidR="00577174">
        <w:rPr>
          <w:noProof/>
          <w:lang w:eastAsia="en-US"/>
        </w:rPr>
        <w:drawing>
          <wp:anchor distT="0" distB="0" distL="114300" distR="114300" simplePos="0" relativeHeight="252416000" behindDoc="0" locked="0" layoutInCell="1" allowOverlap="1" wp14:anchorId="540AFF9B" wp14:editId="44FCCAA1">
            <wp:simplePos x="0" y="0"/>
            <wp:positionH relativeFrom="column">
              <wp:posOffset>35560</wp:posOffset>
            </wp:positionH>
            <wp:positionV relativeFrom="paragraph">
              <wp:posOffset>-67945</wp:posOffset>
            </wp:positionV>
            <wp:extent cx="3709035" cy="2155825"/>
            <wp:effectExtent l="19050" t="0" r="24765"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anchor>
        </w:drawing>
      </w: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3C47E5" w:rsidP="006F0A2F">
      <w:pPr>
        <w:spacing w:after="240"/>
        <w:ind w:firstLine="720"/>
      </w:pPr>
      <w:r>
        <w:t xml:space="preserve"> </w:t>
      </w:r>
    </w:p>
    <w:p w:rsidR="00577174" w:rsidRDefault="00577174" w:rsidP="006F0A2F">
      <w:pPr>
        <w:spacing w:after="240"/>
        <w:ind w:firstLine="720"/>
      </w:pPr>
    </w:p>
    <w:p w:rsidR="00CA34B3" w:rsidRDefault="00CA34B3" w:rsidP="007916FD">
      <w:pPr>
        <w:spacing w:after="240"/>
      </w:pPr>
    </w:p>
    <w:p w:rsidR="00CA34B3" w:rsidRDefault="00A00DD7" w:rsidP="00436E21">
      <w:pPr>
        <w:pStyle w:val="Heading2"/>
        <w:spacing w:after="200"/>
      </w:pPr>
      <w:bookmarkStart w:id="270" w:name="_Toc418550523"/>
      <w:r>
        <w:t>Analisis Hasil Uji Coba</w:t>
      </w:r>
      <w:bookmarkEnd w:id="270"/>
    </w:p>
    <w:p w:rsidR="00436E21" w:rsidRDefault="00436E21" w:rsidP="00436E21">
      <w:pPr>
        <w:ind w:firstLine="540"/>
      </w:pPr>
      <w:r>
        <w:t>Setelah dihitung rata-rata akurasi, pertanyaan yang sering muncul adalah apakah nilai rata-rata akurasi tersebut betul-betul representasi data yang baik dari akurasi hasil percobaan yang telah dilakukan. Oleh karena itu perlu pula dilakukan perhitungan standar deviasi untuk mengetahui rentang atau variasi hasil. Adapun rumus untuk menghitung standar deviasi adalah sebagai berikut:</w:t>
      </w:r>
    </w:p>
    <w:tbl>
      <w:tblPr>
        <w:tblStyle w:val="TableGrid"/>
        <w:tblW w:w="0" w:type="auto"/>
        <w:tblInd w:w="108" w:type="dxa"/>
        <w:tblLook w:val="04A0" w:firstRow="1" w:lastRow="0" w:firstColumn="1" w:lastColumn="0" w:noHBand="0" w:noVBand="1"/>
      </w:tblPr>
      <w:tblGrid>
        <w:gridCol w:w="5093"/>
        <w:gridCol w:w="629"/>
      </w:tblGrid>
      <w:tr w:rsidR="00C50910" w:rsidTr="00C50910">
        <w:trPr>
          <w:trHeight w:val="822"/>
        </w:trPr>
        <w:tc>
          <w:tcPr>
            <w:tcW w:w="5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0910" w:rsidRPr="00C50910" w:rsidRDefault="00C50910" w:rsidP="00C50910">
            <w:pPr>
              <w:ind w:firstLine="540"/>
            </w:pPr>
            <m:oMathPara>
              <m:oMath>
                <m:r>
                  <w:rPr>
                    <w:rFonts w:ascii="Cambria Math" w:hAnsi="Cambria Math"/>
                  </w:rPr>
                  <m:t>S=</m:t>
                </m:r>
                <m:rad>
                  <m:radPr>
                    <m:degHide m:val="1"/>
                    <m:ctrlPr>
                      <w:rPr>
                        <w:rFonts w:ascii="Cambria Math" w:hAnsi="Cambria Math"/>
                        <w:i/>
                        <w:sz w:val="22"/>
                        <w:szCs w:val="22"/>
                      </w:rPr>
                    </m:ctrlPr>
                  </m:radPr>
                  <m:deg/>
                  <m:e>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p>
                              <m:sSupPr>
                                <m:ctrlPr>
                                  <w:rPr>
                                    <w:rFonts w:ascii="Cambria Math" w:hAnsi="Cambria Math"/>
                                    <w:i/>
                                    <w:sz w:val="22"/>
                                    <w:szCs w:val="22"/>
                                  </w:rPr>
                                </m:ctrlPr>
                              </m:sSupPr>
                              <m:e>
                                <m:r>
                                  <w:rPr>
                                    <w:rFonts w:ascii="Cambria Math" w:hAnsi="Cambria Math"/>
                                  </w:rPr>
                                  <m:t>(Xi-mean)</m:t>
                                </m:r>
                              </m:e>
                              <m:sup>
                                <m:r>
                                  <w:rPr>
                                    <w:rFonts w:ascii="Cambria Math" w:hAnsi="Cambria Math"/>
                                  </w:rPr>
                                  <m:t>2</m:t>
                                </m:r>
                              </m:sup>
                            </m:sSup>
                          </m:e>
                        </m:nary>
                      </m:num>
                      <m:den>
                        <m:r>
                          <w:rPr>
                            <w:rFonts w:ascii="Cambria Math" w:hAnsi="Cambria Math"/>
                          </w:rPr>
                          <m:t>n-1</m:t>
                        </m:r>
                      </m:den>
                    </m:f>
                  </m:e>
                </m:rad>
              </m:oMath>
            </m:oMathPara>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0910" w:rsidRDefault="00C50910" w:rsidP="00C50910">
            <w:pPr>
              <w:jc w:val="center"/>
            </w:pPr>
            <w:r>
              <w:t>(</w:t>
            </w:r>
            <w:r w:rsidR="00CD4E1D" w:rsidRPr="00CD4E1D">
              <w:t>5.1</w:t>
            </w:r>
            <w:r w:rsidRPr="00CD4E1D">
              <w:t>)</w:t>
            </w:r>
          </w:p>
        </w:tc>
      </w:tr>
    </w:tbl>
    <w:p w:rsidR="00DA324D" w:rsidRDefault="006530E7" w:rsidP="006530E7">
      <w:pPr>
        <w:spacing w:after="200"/>
      </w:pPr>
      <w:r>
        <w:t>d</w:t>
      </w:r>
      <w:r w:rsidR="00C50910">
        <w:t xml:space="preserve">imana </w:t>
      </w:r>
      <w:r w:rsidR="00C50910" w:rsidRPr="00C50910">
        <w:rPr>
          <w:i/>
        </w:rPr>
        <w:t>S</w:t>
      </w:r>
      <w:r w:rsidR="00C50910">
        <w:t xml:space="preserve"> adalah standar deviasi, </w:t>
      </w:r>
      <w:r w:rsidR="00C50910">
        <w:rPr>
          <w:i/>
        </w:rPr>
        <w:t xml:space="preserve">mean </w:t>
      </w:r>
      <w:r w:rsidR="00C50910">
        <w:t xml:space="preserve">adalah rata-rata data, dan </w:t>
      </w:r>
      <w:r w:rsidR="00C50910">
        <w:rPr>
          <w:i/>
        </w:rPr>
        <w:t xml:space="preserve">n </w:t>
      </w:r>
      <w:r w:rsidR="00C50910">
        <w:t>adalah</w:t>
      </w:r>
      <w:r w:rsidR="00C50910">
        <w:rPr>
          <w:i/>
        </w:rPr>
        <w:t xml:space="preserve"> </w:t>
      </w:r>
      <w:r w:rsidR="00C50910">
        <w:t xml:space="preserve">jumlah data. Standar deviasi dapat menggambarkan seberapa jauh bervariasinya data. Jika nilai standar deviasi jauh lebih besar dari </w:t>
      </w:r>
      <w:r w:rsidR="00C50910">
        <w:rPr>
          <w:i/>
        </w:rPr>
        <w:t xml:space="preserve">mean, </w:t>
      </w:r>
      <w:r w:rsidR="00C50910">
        <w:t xml:space="preserve">maka nilai </w:t>
      </w:r>
      <w:r w:rsidR="00C50910">
        <w:rPr>
          <w:i/>
        </w:rPr>
        <w:t xml:space="preserve">mean </w:t>
      </w:r>
      <w:r w:rsidR="00E10576">
        <w:t xml:space="preserve">kurang merepresentasikan performa untuk semua data. </w:t>
      </w:r>
      <w:r w:rsidR="00C50910">
        <w:t xml:space="preserve">Sedangkan jika nilai standar deviasi sangat kecil dibandingkan dengan </w:t>
      </w:r>
      <w:r w:rsidR="00C50910">
        <w:rPr>
          <w:i/>
        </w:rPr>
        <w:t xml:space="preserve">mean, </w:t>
      </w:r>
      <w:r w:rsidR="00C50910">
        <w:t>maka nilai mean dapat digunakan sebagai representasi dari keseluruhan data.</w:t>
      </w:r>
      <w:r w:rsidR="00DA324D">
        <w:t xml:space="preserve"> Nilai standar deviasi dari hasil akurasi masing-masing skenario ditunjukkan pada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r w:rsidRPr="006530E7">
        <w:t>.</w:t>
      </w:r>
    </w:p>
    <w:p w:rsidR="00DA324D" w:rsidRPr="006530E7" w:rsidRDefault="00DA324D" w:rsidP="006530E7">
      <w:pPr>
        <w:pStyle w:val="Caption"/>
        <w:keepNext/>
        <w:spacing w:after="100"/>
        <w:rPr>
          <w:i/>
          <w:sz w:val="20"/>
          <w:szCs w:val="20"/>
        </w:rPr>
      </w:pPr>
      <w:bookmarkStart w:id="271" w:name="_Ref409199802"/>
      <w:bookmarkStart w:id="272" w:name="_Toc409550685"/>
      <w:r w:rsidRPr="006530E7">
        <w:rPr>
          <w:i/>
          <w:sz w:val="20"/>
          <w:szCs w:val="20"/>
        </w:rPr>
        <w:lastRenderedPageBreak/>
        <w:t>Tabel 5.</w:t>
      </w:r>
      <w:r w:rsidR="00725214" w:rsidRPr="006530E7">
        <w:rPr>
          <w:i/>
          <w:sz w:val="20"/>
          <w:szCs w:val="20"/>
        </w:rPr>
        <w:fldChar w:fldCharType="begin"/>
      </w:r>
      <w:r w:rsidRPr="006530E7">
        <w:rPr>
          <w:i/>
          <w:sz w:val="20"/>
          <w:szCs w:val="20"/>
        </w:rPr>
        <w:instrText xml:space="preserve"> SEQ Tabel_5. \* ARABIC </w:instrText>
      </w:r>
      <w:r w:rsidR="00725214" w:rsidRPr="006530E7">
        <w:rPr>
          <w:i/>
          <w:sz w:val="20"/>
          <w:szCs w:val="20"/>
        </w:rPr>
        <w:fldChar w:fldCharType="separate"/>
      </w:r>
      <w:r w:rsidR="00DE4529">
        <w:rPr>
          <w:i/>
          <w:noProof/>
          <w:sz w:val="20"/>
          <w:szCs w:val="20"/>
        </w:rPr>
        <w:t>1</w:t>
      </w:r>
      <w:r w:rsidR="00725214" w:rsidRPr="006530E7">
        <w:rPr>
          <w:i/>
          <w:sz w:val="20"/>
          <w:szCs w:val="20"/>
        </w:rPr>
        <w:fldChar w:fldCharType="end"/>
      </w:r>
      <w:bookmarkEnd w:id="271"/>
      <w:r w:rsidRPr="006530E7">
        <w:rPr>
          <w:i/>
          <w:sz w:val="20"/>
          <w:szCs w:val="20"/>
        </w:rPr>
        <w:t xml:space="preserve">. Tabel </w:t>
      </w:r>
      <w:r w:rsidR="006530E7" w:rsidRPr="006530E7">
        <w:rPr>
          <w:i/>
          <w:sz w:val="20"/>
          <w:szCs w:val="20"/>
        </w:rPr>
        <w:t>Perbandingan Hasil Akurasi dan Running Time</w:t>
      </w:r>
      <w:bookmarkEnd w:id="272"/>
    </w:p>
    <w:tbl>
      <w:tblPr>
        <w:tblW w:w="5833" w:type="dxa"/>
        <w:tblInd w:w="89" w:type="dxa"/>
        <w:tblLook w:val="04A0" w:firstRow="1" w:lastRow="0" w:firstColumn="1" w:lastColumn="0" w:noHBand="0" w:noVBand="1"/>
      </w:tblPr>
      <w:tblGrid>
        <w:gridCol w:w="2193"/>
        <w:gridCol w:w="1220"/>
        <w:gridCol w:w="1200"/>
        <w:gridCol w:w="1220"/>
      </w:tblGrid>
      <w:tr w:rsidR="00DA324D" w:rsidRPr="00DA324D" w:rsidTr="00DA324D">
        <w:trPr>
          <w:trHeight w:val="315"/>
        </w:trPr>
        <w:tc>
          <w:tcPr>
            <w:tcW w:w="2193"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1</w:t>
            </w:r>
          </w:p>
        </w:tc>
        <w:tc>
          <w:tcPr>
            <w:tcW w:w="120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2</w:t>
            </w: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3</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92D050"/>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Mean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89.52</w:t>
            </w:r>
            <w:r w:rsidR="006530E7">
              <w:rPr>
                <w:color w:val="000000"/>
                <w:sz w:val="20"/>
                <w:szCs w:val="20"/>
                <w:lang w:eastAsia="en-US"/>
              </w:rPr>
              <w:t>%</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92.90</w:t>
            </w:r>
            <w:r w:rsidR="006530E7">
              <w:rPr>
                <w:color w:val="000000"/>
                <w:sz w:val="20"/>
                <w:szCs w:val="20"/>
                <w:lang w:eastAsia="en-US"/>
              </w:rPr>
              <w:t>%</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77.42</w:t>
            </w:r>
            <w:r w:rsidR="006530E7">
              <w:rPr>
                <w:color w:val="000000"/>
                <w:sz w:val="20"/>
                <w:szCs w:val="20"/>
                <w:lang w:eastAsia="en-US"/>
              </w:rPr>
              <w:t>%</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B6DDE8" w:themeFill="accent5"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Standar Deviasi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2.18</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1.13</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4.81</w:t>
            </w:r>
          </w:p>
        </w:tc>
      </w:tr>
      <w:tr w:rsidR="00DA324D" w:rsidRPr="00DA324D" w:rsidTr="00DA324D">
        <w:trPr>
          <w:trHeight w:val="315"/>
        </w:trPr>
        <w:tc>
          <w:tcPr>
            <w:tcW w:w="2193" w:type="dxa"/>
            <w:tcBorders>
              <w:top w:val="nil"/>
              <w:left w:val="single" w:sz="8" w:space="0" w:color="auto"/>
              <w:bottom w:val="single" w:sz="8" w:space="0" w:color="auto"/>
              <w:right w:val="single" w:sz="8" w:space="0" w:color="auto"/>
            </w:tcBorders>
            <w:shd w:val="clear" w:color="auto" w:fill="CCC0D9" w:themeFill="accent4"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Running Time</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46.92 s</w:t>
            </w:r>
          </w:p>
        </w:tc>
        <w:tc>
          <w:tcPr>
            <w:tcW w:w="120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31.129 m</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1.17 s</w:t>
            </w:r>
          </w:p>
        </w:tc>
      </w:tr>
    </w:tbl>
    <w:p w:rsidR="006530E7" w:rsidRPr="00660F2B" w:rsidRDefault="00C50910" w:rsidP="00660F2B">
      <w:pPr>
        <w:spacing w:before="200"/>
        <w:ind w:firstLine="540"/>
      </w:pPr>
      <w:r>
        <w:rPr>
          <w:i/>
        </w:rPr>
        <w:t xml:space="preserve"> </w:t>
      </w:r>
      <w:r>
        <w:t xml:space="preserve"> </w:t>
      </w:r>
      <w:r w:rsidR="006530E7">
        <w:t xml:space="preserve">Berdasarkan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r w:rsidR="00660F2B">
        <w:t>.</w:t>
      </w:r>
      <w:r w:rsidR="006530E7">
        <w:t xml:space="preserve">, nilai standar deviasi yang dihasilkan sangat jauh lebih kecil daripada </w:t>
      </w:r>
      <w:r w:rsidR="006530E7">
        <w:rPr>
          <w:i/>
        </w:rPr>
        <w:t xml:space="preserve">mean. </w:t>
      </w:r>
      <w:r w:rsidR="006530E7">
        <w:t xml:space="preserve">Hal itu menunjukkan bahwa dalam kasus ini, </w:t>
      </w:r>
      <w:r w:rsidR="006530E7">
        <w:rPr>
          <w:i/>
        </w:rPr>
        <w:t xml:space="preserve">mean </w:t>
      </w:r>
      <w:r w:rsidR="006530E7">
        <w:t xml:space="preserve">merupakan representasi yang baik dari </w:t>
      </w:r>
      <w:r w:rsidR="00660F2B">
        <w:t xml:space="preserve">hasil percobaan. </w:t>
      </w:r>
      <w:r w:rsidR="006530E7">
        <w:t xml:space="preserve">Selain itu, standar deviasi juga menyimpan informasi kefluktuatifan data. Semakin tinggi nilai standar deviasi, maka dapat dikatakan data semakin fluktuatif. Di antara tiga skenario yang diujicobakan, maka tingkat akurasi pada skenario </w:t>
      </w:r>
      <w:r w:rsidR="00660F2B" w:rsidRPr="00660F2B">
        <w:rPr>
          <w:bCs/>
          <w:color w:val="000000"/>
          <w:lang w:eastAsia="en-US"/>
        </w:rPr>
        <w:t>uji coba</w:t>
      </w:r>
      <w:r w:rsidR="00660F2B">
        <w:t xml:space="preserve"> </w:t>
      </w:r>
      <w:r w:rsidR="006530E7">
        <w:t xml:space="preserve">3 paling fluktuatif di antara dua skenario yang lain. </w:t>
      </w:r>
      <w:r w:rsidR="00726C6E">
        <w:t>D</w:t>
      </w:r>
      <w:r w:rsidR="00660F2B">
        <w:t xml:space="preserve">itunjukkan pula bahwa skenario 1 mampu mereduksi waktu </w:t>
      </w:r>
      <w:r w:rsidR="00660F2B">
        <w:rPr>
          <w:i/>
        </w:rPr>
        <w:t xml:space="preserve">running </w:t>
      </w:r>
      <w:r w:rsidR="00660F2B">
        <w:t>hampir 40x lebih cepat dibandingkan dengan sken</w:t>
      </w:r>
      <w:r w:rsidR="00726C6E">
        <w:t>a</w:t>
      </w:r>
      <w:r w:rsidR="00660F2B">
        <w:t xml:space="preserve">rio uji coba 2. </w:t>
      </w:r>
    </w:p>
    <w:p w:rsidR="006530E7" w:rsidRDefault="006530E7" w:rsidP="006530E7">
      <w:pPr>
        <w:ind w:firstLine="540"/>
      </w:pPr>
    </w:p>
    <w:p w:rsidR="006530E7" w:rsidRDefault="006530E7"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Pr="006530E7" w:rsidRDefault="00726C6E" w:rsidP="00726C6E">
      <w:pPr>
        <w:jc w:val="center"/>
        <w:sectPr w:rsidR="00726C6E" w:rsidRPr="006530E7"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98724F" w:rsidRPr="00893607" w:rsidRDefault="00893607" w:rsidP="00EB02D3">
      <w:pPr>
        <w:pStyle w:val="Heading1"/>
        <w:rPr>
          <w:lang w:val="id-ID"/>
        </w:rPr>
      </w:pPr>
      <w:bookmarkStart w:id="273" w:name="_Toc418550524"/>
      <w:r>
        <w:rPr>
          <w:lang w:val="id-ID"/>
        </w:rPr>
        <w:lastRenderedPageBreak/>
        <w:t>BAB VI</w:t>
      </w:r>
      <w:r w:rsidRPr="00076BC9">
        <w:rPr>
          <w:color w:val="FFFFFF" w:themeColor="background1"/>
          <w:lang w:val="id-ID"/>
        </w:rPr>
        <w:t>ZZZZZ</w:t>
      </w:r>
      <w:r w:rsidRPr="00326ED3">
        <w:rPr>
          <w:lang w:val="id-ID"/>
        </w:rPr>
        <w:br/>
      </w:r>
      <w:r>
        <w:rPr>
          <w:lang w:val="id-ID"/>
        </w:rPr>
        <w:t xml:space="preserve">KESIMPULAN </w:t>
      </w:r>
      <w:r w:rsidR="00833EC5">
        <w:t>DAN</w:t>
      </w:r>
      <w:r>
        <w:rPr>
          <w:lang w:val="id-ID"/>
        </w:rPr>
        <w:t xml:space="preserve"> SARAN</w:t>
      </w:r>
      <w:bookmarkEnd w:id="273"/>
    </w:p>
    <w:p w:rsidR="00893607" w:rsidRDefault="00893607" w:rsidP="00893607">
      <w:pPr>
        <w:ind w:firstLine="720"/>
      </w:pPr>
    </w:p>
    <w:p w:rsidR="0098724F" w:rsidRDefault="00AB66C3" w:rsidP="00C7034C">
      <w:pPr>
        <w:ind w:firstLine="540"/>
        <w:rPr>
          <w:lang w:val="id-ID"/>
        </w:rPr>
      </w:pPr>
      <w:r>
        <w:t xml:space="preserve">Bab </w:t>
      </w:r>
      <w:r w:rsidR="00893607" w:rsidRPr="008F35E2">
        <w:t xml:space="preserve">ini membahas mengenai kesimpulan yang dapat diambil dari hasil uji coba yang telah dilakukan sebagai jawaban dari rumusan masalah yang dikemukakan. Selain kesimpulan, </w:t>
      </w:r>
      <w:r w:rsidR="00893607">
        <w:t>juga terdapat</w:t>
      </w:r>
      <w:r w:rsidR="00893607" w:rsidRPr="008F35E2">
        <w:t xml:space="preserve"> saran yang ditujukan untuk pengembangan </w:t>
      </w:r>
      <w:r w:rsidR="00893607">
        <w:t>p</w:t>
      </w:r>
      <w:r w:rsidR="00893607">
        <w:rPr>
          <w:lang w:val="id-ID"/>
        </w:rPr>
        <w:t>enelitian</w:t>
      </w:r>
      <w:r w:rsidR="00893607">
        <w:t xml:space="preserve"> </w:t>
      </w:r>
      <w:r w:rsidR="00893607" w:rsidRPr="008F35E2">
        <w:t>lebih lanjut</w:t>
      </w:r>
      <w:r w:rsidR="00893607">
        <w:rPr>
          <w:lang w:val="id-ID"/>
        </w:rPr>
        <w:t>.</w:t>
      </w:r>
    </w:p>
    <w:p w:rsidR="00893607" w:rsidRDefault="00893607" w:rsidP="009C4435">
      <w:pPr>
        <w:pStyle w:val="Heading2"/>
        <w:spacing w:after="200"/>
        <w:ind w:left="540" w:hanging="540"/>
        <w:rPr>
          <w:lang w:val="id-ID"/>
        </w:rPr>
      </w:pPr>
      <w:bookmarkStart w:id="274" w:name="_Toc418550525"/>
      <w:r>
        <w:rPr>
          <w:lang w:val="id-ID"/>
        </w:rPr>
        <w:t>Kesimpulan</w:t>
      </w:r>
      <w:bookmarkEnd w:id="274"/>
    </w:p>
    <w:p w:rsidR="00893607" w:rsidRPr="00C7034C" w:rsidRDefault="00893607" w:rsidP="009C4435">
      <w:pPr>
        <w:ind w:firstLine="540"/>
      </w:pPr>
      <w:r w:rsidRPr="00C7034C">
        <w:t xml:space="preserve">Dari hasil uji coba yang telah dilakukan terhadap pembuatan </w:t>
      </w:r>
      <w:r w:rsidR="00CD4E1D">
        <w:t xml:space="preserve">model, </w:t>
      </w:r>
      <w:r w:rsidRPr="00C7034C">
        <w:t>dapat diambil kesimpulan sebagai berikut:</w:t>
      </w:r>
    </w:p>
    <w:p w:rsidR="00893607" w:rsidRPr="00C7034C" w:rsidRDefault="00BA779F" w:rsidP="007236B7">
      <w:pPr>
        <w:pStyle w:val="ListParagraph"/>
        <w:numPr>
          <w:ilvl w:val="0"/>
          <w:numId w:val="16"/>
        </w:numPr>
        <w:ind w:left="360"/>
      </w:pPr>
      <w:r>
        <w:t>M</w:t>
      </w:r>
      <w:r w:rsidR="00D52775">
        <w:t>etode gabungan</w:t>
      </w:r>
      <w:r w:rsidR="00D52775"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sidR="00895F59">
        <w:rPr>
          <w:i/>
        </w:rPr>
        <w:t xml:space="preserve"> </w:t>
      </w:r>
      <w:r w:rsidR="00D52775">
        <w:t xml:space="preserve">dengan menggunakan PCA untuk mereduksi dimensi </w:t>
      </w:r>
      <w:r w:rsidR="00691947">
        <w:t>fitur</w:t>
      </w:r>
      <w:r w:rsidR="00D52775" w:rsidRPr="00C7034C">
        <w:t xml:space="preserve"> </w:t>
      </w:r>
      <w:r w:rsidR="00D52775">
        <w:t xml:space="preserve">dapat menghasilkan model terbaik </w:t>
      </w:r>
      <w:r w:rsidR="00C7034C" w:rsidRPr="00C7034C">
        <w:t xml:space="preserve">untuk pengklasifikasian </w:t>
      </w:r>
      <w:r w:rsidR="00D52775">
        <w:t>penyakit</w:t>
      </w:r>
      <w:r w:rsidR="00C7034C" w:rsidRPr="00C7034C">
        <w:t xml:space="preserve"> kanker </w:t>
      </w:r>
      <w:r w:rsidR="00C7034C" w:rsidRPr="00C7034C">
        <w:rPr>
          <w:i/>
        </w:rPr>
        <w:t>colon</w:t>
      </w:r>
      <w:r w:rsidR="00D52775">
        <w:rPr>
          <w:i/>
        </w:rPr>
        <w:t>.</w:t>
      </w:r>
      <w:r w:rsidR="00C7034C" w:rsidRPr="00C7034C">
        <w:rPr>
          <w:i/>
        </w:rPr>
        <w:t xml:space="preserve"> </w:t>
      </w:r>
    </w:p>
    <w:p w:rsidR="00C7034C" w:rsidRPr="00C7034C" w:rsidRDefault="00660F2B" w:rsidP="007236B7">
      <w:pPr>
        <w:pStyle w:val="ListParagraph"/>
        <w:numPr>
          <w:ilvl w:val="0"/>
          <w:numId w:val="16"/>
        </w:numPr>
        <w:ind w:left="360"/>
      </w:pPr>
      <w:r>
        <w:t>Metode gabungan</w:t>
      </w:r>
      <w:r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Pr>
          <w:i/>
        </w:rPr>
        <w:t xml:space="preserve"> </w:t>
      </w:r>
      <w:r>
        <w:t xml:space="preserve">dengan menggunakan PCA untuk mereduksi dimensi </w:t>
      </w:r>
      <w:r w:rsidR="00691947">
        <w:t>fitur</w:t>
      </w:r>
      <w:r w:rsidRPr="00C7034C">
        <w:t xml:space="preserve"> </w:t>
      </w:r>
      <w:r>
        <w:t xml:space="preserve">mampu menghasilkan model dengan tingkat akurasi 89.52% dalam waktu 46.92 sekon. Hal ini menunjukkan bahwa metode tersebut mampu mengurangi waktu </w:t>
      </w:r>
      <w:r>
        <w:rPr>
          <w:i/>
        </w:rPr>
        <w:t xml:space="preserve">running </w:t>
      </w:r>
      <w:r>
        <w:t xml:space="preserve">secara signifikan dengan selisih akurasi hanya 3.38%. </w:t>
      </w:r>
    </w:p>
    <w:p w:rsidR="00893607" w:rsidRDefault="00C7034C" w:rsidP="007236B7">
      <w:pPr>
        <w:pStyle w:val="ListParagraph"/>
        <w:numPr>
          <w:ilvl w:val="0"/>
          <w:numId w:val="16"/>
        </w:numPr>
        <w:ind w:left="360"/>
      </w:pPr>
      <w:r w:rsidRPr="00C7034C">
        <w:t>Akurasi t</w:t>
      </w:r>
      <w:r w:rsidR="008A442F">
        <w:t>erbaik yang didapatkan adalah 93.55</w:t>
      </w:r>
      <w:r w:rsidRPr="00C7034C">
        <w:t xml:space="preserve">% dengan pengikutsertaan </w:t>
      </w:r>
      <w:r w:rsidR="00D52775">
        <w:t xml:space="preserve">39 atribut, yaitu </w:t>
      </w:r>
      <w:r w:rsidRPr="00C7034C">
        <w:t>atribut ke-</w:t>
      </w:r>
      <w:r w:rsidR="00F828FB" w:rsidRPr="00F828FB">
        <w:t>1, 2, 3, 4, 5, 6, 7, 10, 11, 12, 13, 15, 16, 17, 22, 24, 25, 26, 28, 29, 30, 31, 32, 33, 35, 36,</w:t>
      </w:r>
      <w:r w:rsidR="00F828FB">
        <w:t xml:space="preserve"> </w:t>
      </w:r>
      <w:r w:rsidR="00F828FB" w:rsidRPr="00F828FB">
        <w:t>37,</w:t>
      </w:r>
      <w:r w:rsidR="00F828FB">
        <w:t xml:space="preserve"> </w:t>
      </w:r>
      <w:r w:rsidR="00F828FB" w:rsidRPr="00F828FB">
        <w:t>38,</w:t>
      </w:r>
      <w:r w:rsidR="00F828FB">
        <w:t xml:space="preserve"> </w:t>
      </w:r>
      <w:r w:rsidR="00F828FB" w:rsidRPr="00F828FB">
        <w:t>39, 44,</w:t>
      </w:r>
      <w:r w:rsidR="00F828FB">
        <w:t xml:space="preserve"> </w:t>
      </w:r>
      <w:r w:rsidR="00F828FB" w:rsidRPr="00F828FB">
        <w:t>45,</w:t>
      </w:r>
      <w:r w:rsidR="00F828FB">
        <w:t xml:space="preserve"> </w:t>
      </w:r>
      <w:r w:rsidR="00F828FB" w:rsidRPr="00F828FB">
        <w:t>47, 50, 52, 53, 54, 56,</w:t>
      </w:r>
      <w:r w:rsidR="00F828FB">
        <w:t xml:space="preserve"> </w:t>
      </w:r>
      <w:r w:rsidR="00F828FB" w:rsidRPr="00F828FB">
        <w:t>57,</w:t>
      </w:r>
      <w:r w:rsidR="00F828FB">
        <w:t xml:space="preserve"> dan </w:t>
      </w:r>
      <w:r w:rsidR="00F828FB" w:rsidRPr="00F828FB">
        <w:t>58</w:t>
      </w:r>
      <w:r w:rsidRPr="00C7034C">
        <w:t xml:space="preserve">.  </w:t>
      </w:r>
    </w:p>
    <w:p w:rsidR="00DD4137" w:rsidRDefault="00DD4137" w:rsidP="00DD4137">
      <w:pPr>
        <w:pStyle w:val="ListParagraph"/>
        <w:ind w:left="360"/>
      </w:pPr>
    </w:p>
    <w:p w:rsidR="00DD4137" w:rsidRPr="00C7034C" w:rsidRDefault="00DD4137" w:rsidP="00DD4137">
      <w:pPr>
        <w:pStyle w:val="ListParagraph"/>
        <w:ind w:left="360"/>
      </w:pPr>
    </w:p>
    <w:p w:rsidR="00893607" w:rsidRPr="00111383" w:rsidRDefault="00893607" w:rsidP="00111383">
      <w:pPr>
        <w:pStyle w:val="Heading2"/>
        <w:spacing w:before="240" w:after="200"/>
        <w:ind w:left="540" w:hanging="540"/>
        <w:rPr>
          <w:lang w:val="id-ID"/>
        </w:rPr>
      </w:pPr>
      <w:bookmarkStart w:id="275" w:name="_Toc418550526"/>
      <w:r w:rsidRPr="00111383">
        <w:rPr>
          <w:lang w:val="id-ID"/>
        </w:rPr>
        <w:t>Saran</w:t>
      </w:r>
      <w:bookmarkEnd w:id="275"/>
    </w:p>
    <w:p w:rsidR="00893607" w:rsidRPr="00111383" w:rsidRDefault="00893607" w:rsidP="009C4435">
      <w:pPr>
        <w:ind w:firstLine="540"/>
      </w:pPr>
      <w:r w:rsidRPr="00111383">
        <w:t xml:space="preserve">Saran yang diberikan untuk pengembangan aplikasi </w:t>
      </w:r>
      <w:r w:rsidR="00111383" w:rsidRPr="00111383">
        <w:t>ini adalah:</w:t>
      </w:r>
    </w:p>
    <w:p w:rsidR="00F828FB" w:rsidRDefault="00F828FB" w:rsidP="007236B7">
      <w:pPr>
        <w:pStyle w:val="ListParagraph"/>
        <w:numPr>
          <w:ilvl w:val="0"/>
          <w:numId w:val="17"/>
        </w:numPr>
        <w:ind w:left="360"/>
      </w:pPr>
      <w:r>
        <w:lastRenderedPageBreak/>
        <w:t>Untuk meningkatkan nilai akurasi, dapat dicoba untuk mengubah parameter GA yang digunakan, seperti jumlah populasi dan generasi.</w:t>
      </w:r>
    </w:p>
    <w:p w:rsidR="00893607" w:rsidRPr="00111383" w:rsidRDefault="00111383" w:rsidP="007236B7">
      <w:pPr>
        <w:pStyle w:val="ListParagraph"/>
        <w:numPr>
          <w:ilvl w:val="0"/>
          <w:numId w:val="17"/>
        </w:numPr>
        <w:ind w:left="360"/>
      </w:pPr>
      <w:r w:rsidRPr="00111383">
        <w:t>A</w:t>
      </w:r>
      <w:r w:rsidRPr="00111383">
        <w:rPr>
          <w:lang w:val="id-ID"/>
        </w:rPr>
        <w:t>da baiknya dibuatkan</w:t>
      </w:r>
      <w:r w:rsidRPr="00111383">
        <w:t xml:space="preserve"> </w:t>
      </w:r>
      <w:r w:rsidRPr="00111383">
        <w:rPr>
          <w:i/>
        </w:rPr>
        <w:t xml:space="preserve">user interface </w:t>
      </w:r>
      <w:r w:rsidRPr="00111383">
        <w:t xml:space="preserve">yang memudahkan pengguna dalam memasukkan data dan melihat hasil keluarannya. </w:t>
      </w:r>
    </w:p>
    <w:p w:rsidR="00111383" w:rsidRDefault="00111383" w:rsidP="00F828FB">
      <w:pPr>
        <w:spacing w:after="200" w:line="276" w:lineRule="auto"/>
        <w:jc w:val="left"/>
        <w:rPr>
          <w:color w:val="FF0000"/>
        </w:rPr>
      </w:pPr>
      <w:r>
        <w:rPr>
          <w:color w:val="FF0000"/>
        </w:rPr>
        <w:br w:type="page"/>
      </w:r>
    </w:p>
    <w:p w:rsidR="00291B21" w:rsidRPr="00291B21" w:rsidRDefault="00291B21" w:rsidP="007236B7">
      <w:pPr>
        <w:pStyle w:val="ListParagraph"/>
        <w:numPr>
          <w:ilvl w:val="0"/>
          <w:numId w:val="17"/>
        </w:numPr>
        <w:ind w:left="360"/>
        <w:rPr>
          <w:color w:val="FF0000"/>
        </w:rPr>
        <w:sectPr w:rsidR="00291B21" w:rsidRPr="00291B21" w:rsidSect="00AB3CCE">
          <w:pgSz w:w="8392" w:h="11907" w:code="11"/>
          <w:pgMar w:top="1418" w:right="1134" w:bottom="1418" w:left="1418" w:header="709" w:footer="709" w:gutter="0"/>
          <w:cols w:space="708"/>
          <w:titlePg/>
          <w:docGrid w:linePitch="360"/>
        </w:sectPr>
      </w:pPr>
    </w:p>
    <w:p w:rsidR="00EA29D7" w:rsidRDefault="0082174D" w:rsidP="00EA29D7">
      <w:pPr>
        <w:pStyle w:val="Heading1"/>
        <w:numPr>
          <w:ilvl w:val="0"/>
          <w:numId w:val="0"/>
        </w:numPr>
      </w:pPr>
      <w:bookmarkStart w:id="276" w:name="_Toc418550527"/>
      <w:r>
        <w:rPr>
          <w:lang w:val="id-ID"/>
        </w:rPr>
        <w:lastRenderedPageBreak/>
        <w:t>DAFTAR PUSTAKA</w:t>
      </w:r>
      <w:bookmarkEnd w:id="276"/>
    </w:p>
    <w:p w:rsidR="008944B2" w:rsidRDefault="00725214" w:rsidP="00434C0D">
      <w:pPr>
        <w:rPr>
          <w:rFonts w:asciiTheme="minorHAnsi" w:eastAsiaTheme="minorHAnsi" w:hAnsiTheme="minorHAnsi" w:cstheme="minorBidi"/>
          <w:noProof/>
          <w:lang w:eastAsia="en-US"/>
        </w:rPr>
      </w:pPr>
      <w:r>
        <w:rPr>
          <w:lang w:val="id-ID"/>
        </w:rPr>
        <w:fldChar w:fldCharType="begin"/>
      </w:r>
      <w:r w:rsidR="00A62614">
        <w:instrText xml:space="preserve"> BIBLIOGRAPHY  \l 1033 </w:instrText>
      </w:r>
      <w:r>
        <w:rPr>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
        <w:gridCol w:w="5467"/>
      </w:tblGrid>
      <w:tr w:rsidR="008944B2">
        <w:trPr>
          <w:divId w:val="434717552"/>
          <w:tblCellSpacing w:w="15" w:type="dxa"/>
        </w:trPr>
        <w:tc>
          <w:tcPr>
            <w:tcW w:w="50" w:type="pct"/>
            <w:hideMark/>
          </w:tcPr>
          <w:p w:rsidR="008944B2" w:rsidRDefault="008944B2">
            <w:pPr>
              <w:pStyle w:val="Bibliography"/>
              <w:rPr>
                <w:noProof/>
                <w:sz w:val="24"/>
                <w:szCs w:val="24"/>
              </w:rPr>
            </w:pPr>
            <w:r>
              <w:rPr>
                <w:noProof/>
              </w:rPr>
              <w:t xml:space="preserve">[1] </w:t>
            </w:r>
          </w:p>
        </w:tc>
        <w:tc>
          <w:tcPr>
            <w:tcW w:w="0" w:type="auto"/>
            <w:hideMark/>
          </w:tcPr>
          <w:p w:rsidR="008944B2" w:rsidRDefault="008944B2">
            <w:pPr>
              <w:pStyle w:val="Bibliography"/>
              <w:rPr>
                <w:noProof/>
              </w:rPr>
            </w:pPr>
            <w:r>
              <w:rPr>
                <w:noProof/>
              </w:rPr>
              <w:t xml:space="preserve">A. B. R. S. R. Umi Laili Yuhana, "Academic Information System Quality Measurement Using Quality Instrument : A Proposed Model," </w:t>
            </w:r>
            <w:r>
              <w:rPr>
                <w:i/>
                <w:iCs/>
                <w:noProof/>
              </w:rPr>
              <w:t xml:space="preserve">2014 International Conference on Data and Software Engineering, </w:t>
            </w:r>
            <w:r>
              <w:rPr>
                <w:noProof/>
              </w:rPr>
              <w:t xml:space="preserve">pp. 231-236, 2014.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[2] </w:t>
            </w:r>
          </w:p>
        </w:tc>
        <w:tc>
          <w:tcPr>
            <w:tcW w:w="0" w:type="auto"/>
            <w:hideMark/>
          </w:tcPr>
          <w:p w:rsidR="008944B2" w:rsidRDefault="008944B2">
            <w:pPr>
              <w:pStyle w:val="Bibliography"/>
              <w:rPr>
                <w:noProof/>
              </w:rPr>
            </w:pPr>
            <w:r>
              <w:rPr>
                <w:noProof/>
              </w:rPr>
              <w:t xml:space="preserve">A. R. Arief, PEMBANGUNAN SISTEM INFORMASI AKADEMIK DENGAN MENGGUNAKAN BORLAND DELPHI, BANDUNG: UNIVERSITAS WIDYATAMA, 2004.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[3] </w:t>
            </w:r>
          </w:p>
        </w:tc>
        <w:tc>
          <w:tcPr>
            <w:tcW w:w="0" w:type="auto"/>
            <w:hideMark/>
          </w:tcPr>
          <w:p w:rsidR="008944B2" w:rsidRDefault="008944B2">
            <w:pPr>
              <w:pStyle w:val="Bibliography"/>
              <w:rPr>
                <w:noProof/>
              </w:rPr>
            </w:pPr>
            <w:r>
              <w:rPr>
                <w:noProof/>
              </w:rPr>
              <w:t xml:space="preserve">U. Hasan, Rancang Bangun Aplikasi Kurikulum Untuk Mendukung Manajemen Mutu Belajar Mengajar Perguruan Tinggi Studi Kasus ITS, Surabaya: Institut Teknologi Sepuluh Nopember.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[4] </w:t>
            </w:r>
          </w:p>
        </w:tc>
        <w:tc>
          <w:tcPr>
            <w:tcW w:w="0" w:type="auto"/>
            <w:hideMark/>
          </w:tcPr>
          <w:p w:rsidR="008944B2" w:rsidRDefault="008944B2">
            <w:pPr>
              <w:pStyle w:val="Bibliography"/>
              <w:rPr>
                <w:noProof/>
              </w:rPr>
            </w:pPr>
            <w:r>
              <w:rPr>
                <w:noProof/>
              </w:rPr>
              <w:t xml:space="preserve">A. A. R. V. João Pascoal Faria, "Wiki Based Requirements Documentation of Generic Software Products," </w:t>
            </w:r>
            <w:r>
              <w:rPr>
                <w:i/>
                <w:iCs/>
                <w:noProof/>
              </w:rPr>
              <w:t>IEEE.</w:t>
            </w:r>
            <w:r>
              <w:rPr>
                <w:noProof/>
              </w:rPr>
              <w:t xml:space="preserve">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[5] </w:t>
            </w:r>
          </w:p>
        </w:tc>
        <w:tc>
          <w:tcPr>
            <w:tcW w:w="0" w:type="auto"/>
            <w:hideMark/>
          </w:tcPr>
          <w:p w:rsidR="008944B2" w:rsidRDefault="008944B2">
            <w:pPr>
              <w:pStyle w:val="Bibliography"/>
              <w:rPr>
                <w:noProof/>
              </w:rPr>
            </w:pPr>
            <w:r>
              <w:rPr>
                <w:noProof/>
              </w:rPr>
              <w:t xml:space="preserve">S. A. Wijaya, Rancang Bangun Kerangka Kerja Sistem Informasi Akademik Modular Berbasis Web dengan Pola Arsitektur Hierarchical Model-View-Controller, Surabaya, 2015.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[6] </w:t>
            </w:r>
          </w:p>
        </w:tc>
        <w:tc>
          <w:tcPr>
            <w:tcW w:w="0" w:type="auto"/>
            <w:hideMark/>
          </w:tcPr>
          <w:p w:rsidR="008944B2" w:rsidRDefault="008944B2">
            <w:pPr>
              <w:pStyle w:val="Bibliography"/>
              <w:rPr>
                <w:noProof/>
              </w:rPr>
            </w:pPr>
            <w:r>
              <w:rPr>
                <w:noProof/>
              </w:rPr>
              <w:t xml:space="preserve">T. Nurwantoro, Kerangka Kerja Sinkronissasi Basis Data Relasional pada Sistem Informasi Akademik Berbasis Web, Surabaya, 2015.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[7] </w:t>
            </w:r>
          </w:p>
        </w:tc>
        <w:tc>
          <w:tcPr>
            <w:tcW w:w="0" w:type="auto"/>
            <w:hideMark/>
          </w:tcPr>
          <w:p w:rsidR="008944B2" w:rsidRDefault="008944B2">
            <w:pPr>
              <w:pStyle w:val="Bibliography"/>
              <w:rPr>
                <w:noProof/>
              </w:rPr>
            </w:pPr>
            <w:r>
              <w:rPr>
                <w:noProof/>
              </w:rPr>
              <w:t>R. Indonesia, "Undang Undang Republik Indonesia Nomor 12 Tahun 2012 tentang Pendidikan Tinggi," Republik Indonesia, 2012.</w:t>
            </w:r>
          </w:p>
        </w:tc>
      </w:tr>
      <w:tr w:rsidR="008944B2">
        <w:trPr>
          <w:divId w:val="434717552"/>
          <w:tblCellSpacing w:w="15" w:type="dxa"/>
        </w:trPr>
        <w:tc>
          <w:tcPr>
            <w:tcW w:w="50" w:type="pct"/>
            <w:hideMark/>
          </w:tcPr>
          <w:p w:rsidR="008944B2" w:rsidRDefault="008944B2">
            <w:pPr>
              <w:pStyle w:val="Bibliography"/>
              <w:rPr>
                <w:noProof/>
              </w:rPr>
            </w:pPr>
            <w:r>
              <w:rPr>
                <w:noProof/>
              </w:rPr>
              <w:t xml:space="preserve">[8] </w:t>
            </w:r>
          </w:p>
        </w:tc>
        <w:tc>
          <w:tcPr>
            <w:tcW w:w="0" w:type="auto"/>
            <w:hideMark/>
          </w:tcPr>
          <w:p w:rsidR="008944B2" w:rsidRDefault="008944B2">
            <w:pPr>
              <w:pStyle w:val="Bibliography"/>
              <w:rPr>
                <w:noProof/>
              </w:rPr>
            </w:pPr>
            <w:r>
              <w:rPr>
                <w:noProof/>
              </w:rPr>
              <w:t xml:space="preserve">Peraturan Menteri Pendidikan dan Kebudayaan Republik Indonesia Nomor 49 Tahun 2014 tentang Standar Nasional Pendidikan Tinggi, Republik Indonesia, 2014.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[9] </w:t>
            </w:r>
          </w:p>
        </w:tc>
        <w:tc>
          <w:tcPr>
            <w:tcW w:w="0" w:type="auto"/>
            <w:hideMark/>
          </w:tcPr>
          <w:p w:rsidR="008944B2" w:rsidRDefault="008944B2">
            <w:pPr>
              <w:pStyle w:val="Bibliography"/>
              <w:rPr>
                <w:noProof/>
              </w:rPr>
            </w:pPr>
            <w:r>
              <w:rPr>
                <w:noProof/>
              </w:rPr>
              <w:t xml:space="preserve">A. Muzakir, Implementasi Manajemen Perpustakaan menggunakan Framework Codeigniter Dengan Teknik </w:t>
            </w:r>
            <w:r>
              <w:rPr>
                <w:noProof/>
              </w:rPr>
              <w:lastRenderedPageBreak/>
              <w:t xml:space="preserve">Hierarchical model,view,controller, Sumatera Selatan: Universitas Bina Darma. </w:t>
            </w:r>
          </w:p>
        </w:tc>
      </w:tr>
      <w:tr w:rsidR="008944B2">
        <w:trPr>
          <w:divId w:val="434717552"/>
          <w:tblCellSpacing w:w="15" w:type="dxa"/>
        </w:trPr>
        <w:tc>
          <w:tcPr>
            <w:tcW w:w="50" w:type="pct"/>
            <w:hideMark/>
          </w:tcPr>
          <w:p w:rsidR="008944B2" w:rsidRDefault="008944B2">
            <w:pPr>
              <w:pStyle w:val="Bibliography"/>
              <w:rPr>
                <w:noProof/>
              </w:rPr>
            </w:pPr>
            <w:r>
              <w:rPr>
                <w:noProof/>
              </w:rPr>
              <w:lastRenderedPageBreak/>
              <w:t xml:space="preserve">[10] </w:t>
            </w:r>
          </w:p>
        </w:tc>
        <w:tc>
          <w:tcPr>
            <w:tcW w:w="0" w:type="auto"/>
            <w:hideMark/>
          </w:tcPr>
          <w:p w:rsidR="008944B2" w:rsidRDefault="008944B2">
            <w:pPr>
              <w:pStyle w:val="Bibliography"/>
              <w:rPr>
                <w:noProof/>
              </w:rPr>
            </w:pPr>
            <w:r>
              <w:rPr>
                <w:noProof/>
              </w:rPr>
              <w:t xml:space="preserve">M. TOHA, IMPLEMENTASI FRAMEWORK SPRING MVC UNTUK PEMBUATAN SISTEM INFORMASI MANAJEMEN E-COMMERCE, UNIVERSITAS SEBELAS MARET , 2010. </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[11] </w:t>
            </w:r>
          </w:p>
        </w:tc>
        <w:tc>
          <w:tcPr>
            <w:tcW w:w="0" w:type="auto"/>
            <w:hideMark/>
          </w:tcPr>
          <w:p w:rsidR="008944B2" w:rsidRDefault="008944B2">
            <w:pPr>
              <w:pStyle w:val="Bibliography"/>
              <w:rPr>
                <w:noProof/>
              </w:rPr>
            </w:pPr>
            <w:r>
              <w:rPr>
                <w:noProof/>
              </w:rPr>
              <w:t>"Introduction of Spring Framework," Spring, [Online]. Available: http://docs.spring.io/spring-framework/docs/3.0.x/reference/overview.html. [Accessed 6 April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[12] </w:t>
            </w:r>
          </w:p>
        </w:tc>
        <w:tc>
          <w:tcPr>
            <w:tcW w:w="0" w:type="auto"/>
            <w:hideMark/>
          </w:tcPr>
          <w:p w:rsidR="008944B2" w:rsidRDefault="008944B2">
            <w:pPr>
              <w:pStyle w:val="Bibliography"/>
              <w:rPr>
                <w:noProof/>
              </w:rPr>
            </w:pPr>
            <w:r>
              <w:rPr>
                <w:noProof/>
              </w:rPr>
              <w:t>Oracle, "Oracle Java Documentation," [Online]. Available: https://docs.oracle.com/javase/tutorial/jdbc/overview/index.html. [Accessed 5 May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[13] </w:t>
            </w:r>
          </w:p>
        </w:tc>
        <w:tc>
          <w:tcPr>
            <w:tcW w:w="0" w:type="auto"/>
            <w:hideMark/>
          </w:tcPr>
          <w:p w:rsidR="008944B2" w:rsidRDefault="008944B2">
            <w:pPr>
              <w:pStyle w:val="Bibliography"/>
              <w:rPr>
                <w:noProof/>
              </w:rPr>
            </w:pPr>
            <w:r>
              <w:rPr>
                <w:noProof/>
              </w:rPr>
              <w:t>"Tutorials Point," [Online]. Available: http://www.tutorialspoint.com/spring/spring_transaction_management.htm. [Accessed 5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[14] </w:t>
            </w:r>
          </w:p>
        </w:tc>
        <w:tc>
          <w:tcPr>
            <w:tcW w:w="0" w:type="auto"/>
            <w:hideMark/>
          </w:tcPr>
          <w:p w:rsidR="008944B2" w:rsidRDefault="008944B2">
            <w:pPr>
              <w:pStyle w:val="Bibliography"/>
              <w:rPr>
                <w:noProof/>
              </w:rPr>
            </w:pPr>
            <w:r>
              <w:rPr>
                <w:noProof/>
              </w:rPr>
              <w:t>"The Java EE 5 Tutorial," [Online]. Available: http://docs.oracle.com/javaee/5/tutorial/doc/bnafe.html. [Accessed 6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[15] </w:t>
            </w:r>
          </w:p>
        </w:tc>
        <w:tc>
          <w:tcPr>
            <w:tcW w:w="0" w:type="auto"/>
            <w:hideMark/>
          </w:tcPr>
          <w:p w:rsidR="008944B2" w:rsidRDefault="008944B2">
            <w:pPr>
              <w:pStyle w:val="Bibliography"/>
              <w:rPr>
                <w:noProof/>
              </w:rPr>
            </w:pPr>
            <w:r>
              <w:rPr>
                <w:noProof/>
              </w:rPr>
              <w:t>"Tutorials Point," [Online]. Available: http://www.tutorialspoint.com/spring/spring_bean_definition.htm. [Accessed 6 Mei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[16] </w:t>
            </w:r>
          </w:p>
        </w:tc>
        <w:tc>
          <w:tcPr>
            <w:tcW w:w="0" w:type="auto"/>
            <w:hideMark/>
          </w:tcPr>
          <w:p w:rsidR="008944B2" w:rsidRDefault="008944B2">
            <w:pPr>
              <w:pStyle w:val="Bibliography"/>
              <w:rPr>
                <w:noProof/>
              </w:rPr>
            </w:pPr>
            <w:r>
              <w:rPr>
                <w:noProof/>
              </w:rPr>
              <w:t>Kemdikbud, "Kamus Besar Bahasa Indonesia," Kemdikbud, 2012-2015. [Online]. Available: http://kbbi.web.id/mata. [Accessed 6 April 2015].</w:t>
            </w:r>
          </w:p>
        </w:tc>
      </w:tr>
      <w:tr w:rsidR="008944B2">
        <w:trPr>
          <w:divId w:val="434717552"/>
          <w:tblCellSpacing w:w="15" w:type="dxa"/>
        </w:trPr>
        <w:tc>
          <w:tcPr>
            <w:tcW w:w="50" w:type="pct"/>
            <w:hideMark/>
          </w:tcPr>
          <w:p w:rsidR="008944B2" w:rsidRDefault="008944B2">
            <w:pPr>
              <w:pStyle w:val="Bibliography"/>
              <w:rPr>
                <w:noProof/>
              </w:rPr>
            </w:pPr>
            <w:r>
              <w:rPr>
                <w:noProof/>
              </w:rPr>
              <w:t xml:space="preserve">[17] </w:t>
            </w:r>
          </w:p>
        </w:tc>
        <w:tc>
          <w:tcPr>
            <w:tcW w:w="0" w:type="auto"/>
            <w:hideMark/>
          </w:tcPr>
          <w:p w:rsidR="008944B2" w:rsidRDefault="008944B2">
            <w:pPr>
              <w:pStyle w:val="Bibliography"/>
              <w:rPr>
                <w:noProof/>
              </w:rPr>
            </w:pPr>
            <w:r>
              <w:rPr>
                <w:noProof/>
              </w:rPr>
              <w:t xml:space="preserve">Peraturan Pemerintah Republik Indonesia Nomor 4 Tahun 2014 Tentang Penyelenggaraan Pendidikan Tinggi dan Pengelolaan Perguruan Tinggi, Republik Indonesia, 2014. </w:t>
            </w:r>
          </w:p>
        </w:tc>
      </w:tr>
    </w:tbl>
    <w:p w:rsidR="008944B2" w:rsidRDefault="008944B2">
      <w:pPr>
        <w:divId w:val="434717552"/>
        <w:rPr>
          <w:noProof/>
        </w:rPr>
      </w:pPr>
    </w:p>
    <w:p w:rsidR="00111383" w:rsidRDefault="00725214" w:rsidP="00434C0D">
      <w:r>
        <w:rPr>
          <w:lang w:val="id-ID"/>
        </w:rPr>
        <w:fldChar w:fldCharType="end"/>
      </w:r>
    </w:p>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Pr="00C46B3A" w:rsidRDefault="00C46B3A" w:rsidP="00C46B3A">
      <w:pPr>
        <w:jc w:val="center"/>
        <w:sectPr w:rsidR="00C46B3A" w:rsidRPr="00C46B3A"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2659ED" w:rsidRPr="003245CB" w:rsidRDefault="0082174D" w:rsidP="00012DCC">
      <w:pPr>
        <w:pStyle w:val="Heading1"/>
        <w:numPr>
          <w:ilvl w:val="0"/>
          <w:numId w:val="0"/>
        </w:numPr>
        <w:rPr>
          <w:lang w:val="id-ID"/>
        </w:rPr>
      </w:pPr>
      <w:bookmarkStart w:id="277" w:name="_Ref406659248"/>
      <w:bookmarkStart w:id="278" w:name="_Ref407054063"/>
      <w:bookmarkStart w:id="279" w:name="_Toc418550528"/>
      <w:r>
        <w:rPr>
          <w:lang w:val="id-ID"/>
        </w:rPr>
        <w:lastRenderedPageBreak/>
        <w:t>LAMPIRAN</w:t>
      </w:r>
      <w:bookmarkEnd w:id="277"/>
      <w:bookmarkEnd w:id="278"/>
      <w:bookmarkEnd w:id="279"/>
    </w:p>
    <w:p w:rsidR="00B0604A" w:rsidRPr="00B0604A" w:rsidRDefault="00B0604A" w:rsidP="00B0604A">
      <w:pPr>
        <w:pStyle w:val="Caption"/>
        <w:keepNext/>
        <w:rPr>
          <w:i/>
          <w:sz w:val="20"/>
          <w:szCs w:val="20"/>
        </w:rPr>
      </w:pPr>
      <w:bookmarkStart w:id="280" w:name="_Toc409550686"/>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1</w:t>
      </w:r>
      <w:r w:rsidR="00725214" w:rsidRPr="00B0604A">
        <w:rPr>
          <w:i/>
          <w:sz w:val="20"/>
          <w:szCs w:val="20"/>
        </w:rPr>
        <w:fldChar w:fldCharType="end"/>
      </w:r>
      <w:r w:rsidRPr="00B0604A">
        <w:rPr>
          <w:i/>
          <w:sz w:val="20"/>
          <w:szCs w:val="20"/>
        </w:rPr>
        <w:t xml:space="preserve">. Rekap Hasil Keluaran Program </w:t>
      </w:r>
      <w:r w:rsidR="002058F7">
        <w:rPr>
          <w:i/>
          <w:sz w:val="20"/>
          <w:szCs w:val="20"/>
        </w:rPr>
        <w:t xml:space="preserve">Skenario Uji Coba 1 </w:t>
      </w:r>
      <w:r w:rsidRPr="00B0604A">
        <w:rPr>
          <w:i/>
          <w:sz w:val="20"/>
          <w:szCs w:val="20"/>
        </w:rPr>
        <w:t xml:space="preserve">pada </w:t>
      </w:r>
      <w:r w:rsidR="00D57462">
        <w:rPr>
          <w:i/>
          <w:sz w:val="20"/>
          <w:szCs w:val="20"/>
        </w:rPr>
        <w:t>Percobaan</w:t>
      </w:r>
      <w:r w:rsidRPr="00B0604A">
        <w:rPr>
          <w:i/>
          <w:sz w:val="20"/>
          <w:szCs w:val="20"/>
        </w:rPr>
        <w:t xml:space="preserve"> 1</w:t>
      </w:r>
      <w:bookmarkEnd w:id="280"/>
    </w:p>
    <w:tbl>
      <w:tblPr>
        <w:tblW w:w="9810" w:type="dxa"/>
        <w:tblInd w:w="-252" w:type="dxa"/>
        <w:tblLook w:val="04A0" w:firstRow="1" w:lastRow="0" w:firstColumn="1" w:lastColumn="0" w:noHBand="0" w:noVBand="1"/>
      </w:tblPr>
      <w:tblGrid>
        <w:gridCol w:w="983"/>
        <w:gridCol w:w="6397"/>
        <w:gridCol w:w="1028"/>
        <w:gridCol w:w="1402"/>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Percobaan</w:t>
            </w:r>
            <w:r w:rsidR="001145F0" w:rsidRPr="00E67BF1">
              <w:rPr>
                <w:b/>
                <w:bCs/>
                <w:color w:val="000000"/>
                <w:sz w:val="20"/>
                <w:szCs w:val="20"/>
                <w:lang w:eastAsia="en-US"/>
              </w:rPr>
              <w:t xml:space="preserve"> 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7"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1028"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02"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408"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02"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45.12</w:t>
            </w:r>
          </w:p>
        </w:tc>
      </w:tr>
    </w:tbl>
    <w:p w:rsidR="001145F0" w:rsidRDefault="001145F0">
      <w:pPr>
        <w:spacing w:after="200" w:line="276" w:lineRule="auto"/>
        <w:jc w:val="left"/>
        <w:rPr>
          <w:rFonts w:eastAsia="MS Mincho"/>
          <w:sz w:val="24"/>
          <w:szCs w:val="24"/>
          <w:lang w:val="id-ID" w:eastAsia="en-US"/>
        </w:rPr>
      </w:pPr>
      <w:r>
        <w:rPr>
          <w:sz w:val="24"/>
          <w:szCs w:val="24"/>
          <w:lang w:val="id-ID"/>
        </w:rPr>
        <w:br w:type="page"/>
      </w:r>
    </w:p>
    <w:p w:rsidR="00C3433B" w:rsidRDefault="00C3433B" w:rsidP="0082174D">
      <w:pPr>
        <w:pStyle w:val="ColorfulList-Accent11"/>
        <w:spacing w:line="276" w:lineRule="auto"/>
        <w:ind w:left="0"/>
        <w:jc w:val="both"/>
        <w:rPr>
          <w:sz w:val="24"/>
          <w:szCs w:val="24"/>
          <w:lang w:val="id-ID"/>
        </w:rPr>
      </w:pPr>
    </w:p>
    <w:p w:rsidR="00B0604A" w:rsidRDefault="00B0604A" w:rsidP="00B0604A">
      <w:pPr>
        <w:pStyle w:val="Caption"/>
        <w:keepNext/>
      </w:pPr>
      <w:bookmarkStart w:id="281" w:name="_Toc409550687"/>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2</w:t>
      </w:r>
      <w:r w:rsidR="00725214" w:rsidRPr="00B0604A">
        <w:rPr>
          <w:i/>
          <w:sz w:val="20"/>
          <w:szCs w:val="20"/>
        </w:rPr>
        <w:fldChar w:fldCharType="end"/>
      </w:r>
      <w:r w:rsidRPr="00B0604A">
        <w:rPr>
          <w:i/>
          <w:sz w:val="20"/>
          <w:szCs w:val="20"/>
        </w:rPr>
        <w:t>. Rekap</w:t>
      </w:r>
      <w:r w:rsidRPr="001B69B7">
        <w:rPr>
          <w:i/>
          <w:sz w:val="20"/>
          <w:szCs w:val="20"/>
        </w:rPr>
        <w:t xml:space="preserve"> Hasil</w:t>
      </w:r>
      <w:r>
        <w:rPr>
          <w:i/>
          <w:sz w:val="20"/>
          <w:szCs w:val="20"/>
        </w:rPr>
        <w:t xml:space="preserve"> Keluaran Program</w:t>
      </w:r>
      <w:r w:rsidR="002058F7" w:rsidRPr="002058F7">
        <w:rPr>
          <w:i/>
          <w:sz w:val="20"/>
          <w:szCs w:val="20"/>
        </w:rPr>
        <w:t xml:space="preserve"> </w:t>
      </w:r>
      <w:r w:rsidR="002058F7">
        <w:rPr>
          <w:i/>
          <w:sz w:val="20"/>
          <w:szCs w:val="20"/>
        </w:rPr>
        <w:t xml:space="preserve">Skenario Uji Coba 1 </w:t>
      </w:r>
      <w:r>
        <w:rPr>
          <w:i/>
          <w:sz w:val="20"/>
          <w:szCs w:val="20"/>
        </w:rPr>
        <w:t xml:space="preserve">pada </w:t>
      </w:r>
      <w:r w:rsidR="00D57462">
        <w:rPr>
          <w:i/>
          <w:sz w:val="20"/>
          <w:szCs w:val="20"/>
        </w:rPr>
        <w:t>Percobaan</w:t>
      </w:r>
      <w:r>
        <w:rPr>
          <w:i/>
          <w:sz w:val="20"/>
          <w:szCs w:val="20"/>
        </w:rPr>
        <w:t xml:space="preserve"> 2</w:t>
      </w:r>
      <w:bookmarkEnd w:id="281"/>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2</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40.064</w:t>
            </w:r>
          </w:p>
        </w:tc>
      </w:tr>
    </w:tbl>
    <w:p w:rsidR="001B69B7" w:rsidRDefault="001B69B7">
      <w:pPr>
        <w:spacing w:after="200" w:line="276" w:lineRule="auto"/>
        <w:jc w:val="left"/>
      </w:pPr>
      <w:r>
        <w:t xml:space="preserve"> </w:t>
      </w:r>
    </w:p>
    <w:p w:rsidR="00B0604A" w:rsidRPr="00BB7056" w:rsidRDefault="001B69B7" w:rsidP="00BB7056">
      <w:pPr>
        <w:spacing w:after="200" w:line="276" w:lineRule="auto"/>
        <w:jc w:val="center"/>
        <w:rPr>
          <w:b/>
        </w:rPr>
      </w:pPr>
      <w:r w:rsidRPr="00BB7056">
        <w:rPr>
          <w:b/>
        </w:rPr>
        <w:br w:type="page"/>
      </w:r>
      <w:bookmarkStart w:id="282" w:name="_Toc409550688"/>
      <w:r w:rsidR="00B0604A" w:rsidRPr="00BB7056">
        <w:rPr>
          <w:b/>
          <w:i/>
          <w:sz w:val="20"/>
          <w:szCs w:val="20"/>
        </w:rPr>
        <w:lastRenderedPageBreak/>
        <w:t>Tabel A.</w:t>
      </w:r>
      <w:r w:rsidR="00725214" w:rsidRPr="00BB7056">
        <w:rPr>
          <w:b/>
          <w:i/>
          <w:sz w:val="20"/>
          <w:szCs w:val="20"/>
        </w:rPr>
        <w:fldChar w:fldCharType="begin"/>
      </w:r>
      <w:r w:rsidR="00B0604A" w:rsidRPr="00BB7056">
        <w:rPr>
          <w:b/>
          <w:i/>
          <w:sz w:val="20"/>
          <w:szCs w:val="20"/>
        </w:rPr>
        <w:instrText xml:space="preserve"> SEQ Tabel_A. \* ARABIC </w:instrText>
      </w:r>
      <w:r w:rsidR="00725214" w:rsidRPr="00BB7056">
        <w:rPr>
          <w:b/>
          <w:i/>
          <w:sz w:val="20"/>
          <w:szCs w:val="20"/>
        </w:rPr>
        <w:fldChar w:fldCharType="separate"/>
      </w:r>
      <w:r w:rsidR="00DE4529">
        <w:rPr>
          <w:b/>
          <w:i/>
          <w:noProof/>
          <w:sz w:val="20"/>
          <w:szCs w:val="20"/>
        </w:rPr>
        <w:t>3</w:t>
      </w:r>
      <w:r w:rsidR="00725214" w:rsidRPr="00BB7056">
        <w:rPr>
          <w:b/>
          <w:i/>
          <w:sz w:val="20"/>
          <w:szCs w:val="20"/>
        </w:rPr>
        <w:fldChar w:fldCharType="end"/>
      </w:r>
      <w:r w:rsidR="00B0604A" w:rsidRPr="00BB7056">
        <w:rPr>
          <w:b/>
          <w:i/>
          <w:sz w:val="20"/>
          <w:szCs w:val="20"/>
        </w:rPr>
        <w:t>.</w:t>
      </w:r>
      <w:r w:rsidR="00B0604A" w:rsidRPr="00BB7056">
        <w:rPr>
          <w:b/>
        </w:rPr>
        <w:t xml:space="preserve"> </w:t>
      </w:r>
      <w:r w:rsidR="00B0604A" w:rsidRPr="00BB7056">
        <w:rPr>
          <w:b/>
          <w:i/>
          <w:sz w:val="20"/>
          <w:szCs w:val="20"/>
        </w:rPr>
        <w:t>Rekap Hasil Keluaran Program</w:t>
      </w:r>
      <w:r w:rsidR="002058F7">
        <w:rPr>
          <w:b/>
          <w:i/>
          <w:sz w:val="20"/>
          <w:szCs w:val="20"/>
        </w:rPr>
        <w:t xml:space="preserve"> </w:t>
      </w:r>
      <w:r w:rsidR="002058F7" w:rsidRPr="002058F7">
        <w:rPr>
          <w:b/>
          <w:i/>
          <w:sz w:val="20"/>
          <w:szCs w:val="20"/>
        </w:rPr>
        <w:t>Skenario Uji Coba 1</w:t>
      </w:r>
      <w:r w:rsidR="00B0604A" w:rsidRPr="00BB7056">
        <w:rPr>
          <w:b/>
          <w:i/>
          <w:sz w:val="20"/>
          <w:szCs w:val="20"/>
        </w:rPr>
        <w:t xml:space="preserve"> pada </w:t>
      </w:r>
      <w:r w:rsidR="00D57462">
        <w:rPr>
          <w:b/>
          <w:i/>
          <w:sz w:val="20"/>
          <w:szCs w:val="20"/>
        </w:rPr>
        <w:t>Percobaan</w:t>
      </w:r>
      <w:r w:rsidR="00B0604A" w:rsidRPr="00BB7056">
        <w:rPr>
          <w:b/>
          <w:i/>
          <w:sz w:val="20"/>
          <w:szCs w:val="20"/>
        </w:rPr>
        <w:t xml:space="preserve"> 3</w:t>
      </w:r>
      <w:bookmarkEnd w:id="282"/>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3</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40</w:t>
            </w:r>
            <w:r w:rsidR="00D57462" w:rsidRPr="00E67BF1">
              <w:rPr>
                <w:b/>
                <w:bCs/>
                <w:color w:val="FFFFFF"/>
                <w:sz w:val="20"/>
                <w:szCs w:val="20"/>
                <w:lang w:eastAsia="en-US"/>
              </w:rPr>
              <w:t>.</w:t>
            </w:r>
            <w:r w:rsidRPr="00E67BF1">
              <w:rPr>
                <w:b/>
                <w:bCs/>
                <w:color w:val="FFFFFF"/>
                <w:sz w:val="20"/>
                <w:szCs w:val="20"/>
                <w:lang w:eastAsia="en-US"/>
              </w:rPr>
              <w:t>522</w:t>
            </w:r>
          </w:p>
        </w:tc>
      </w:tr>
    </w:tbl>
    <w:p w:rsidR="001B69B7" w:rsidRDefault="001B69B7">
      <w:pPr>
        <w:spacing w:after="200" w:line="276" w:lineRule="auto"/>
        <w:jc w:val="left"/>
      </w:pPr>
    </w:p>
    <w:p w:rsidR="001B69B7" w:rsidRDefault="001B69B7">
      <w:pPr>
        <w:spacing w:after="200" w:line="276" w:lineRule="auto"/>
        <w:jc w:val="left"/>
      </w:pPr>
      <w:r>
        <w:br w:type="page"/>
      </w:r>
    </w:p>
    <w:p w:rsidR="00B0604A" w:rsidRDefault="00B0604A" w:rsidP="00B0604A">
      <w:pPr>
        <w:pStyle w:val="Caption"/>
        <w:keepNext/>
      </w:pPr>
      <w:bookmarkStart w:id="283" w:name="_Toc409550689"/>
      <w:r w:rsidRPr="00B0604A">
        <w:rPr>
          <w:i/>
          <w:sz w:val="20"/>
          <w:szCs w:val="20"/>
        </w:rPr>
        <w:lastRenderedPageBreak/>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4</w:t>
      </w:r>
      <w:r w:rsidR="00725214" w:rsidRPr="00B0604A">
        <w:rPr>
          <w:i/>
          <w:sz w:val="20"/>
          <w:szCs w:val="20"/>
        </w:rPr>
        <w:fldChar w:fldCharType="end"/>
      </w:r>
      <w:r w:rsidRPr="00B0604A">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4</w:t>
      </w:r>
      <w:bookmarkEnd w:id="283"/>
    </w:p>
    <w:tbl>
      <w:tblPr>
        <w:tblW w:w="9810" w:type="dxa"/>
        <w:tblInd w:w="-252" w:type="dxa"/>
        <w:tblLook w:val="04A0" w:firstRow="1" w:lastRow="0" w:firstColumn="1" w:lastColumn="0" w:noHBand="0" w:noVBand="1"/>
      </w:tblPr>
      <w:tblGrid>
        <w:gridCol w:w="990"/>
        <w:gridCol w:w="6390"/>
        <w:gridCol w:w="990"/>
        <w:gridCol w:w="1440"/>
      </w:tblGrid>
      <w:tr w:rsidR="001145F0" w:rsidRPr="00DD4137"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DD4137" w:rsidRDefault="00D57462" w:rsidP="001145F0">
            <w:pPr>
              <w:jc w:val="center"/>
              <w:rPr>
                <w:b/>
                <w:bCs/>
                <w:color w:val="000000"/>
                <w:sz w:val="20"/>
                <w:szCs w:val="20"/>
                <w:lang w:eastAsia="en-US"/>
              </w:rPr>
            </w:pPr>
            <w:r w:rsidRPr="00DD4137">
              <w:rPr>
                <w:b/>
                <w:bCs/>
                <w:color w:val="000000"/>
                <w:sz w:val="20"/>
                <w:szCs w:val="20"/>
                <w:lang w:eastAsia="en-US"/>
              </w:rPr>
              <w:t xml:space="preserve">Percobaan </w:t>
            </w:r>
            <w:r w:rsidR="001145F0" w:rsidRPr="00DD4137">
              <w:rPr>
                <w:b/>
                <w:bCs/>
                <w:color w:val="000000"/>
                <w:sz w:val="20"/>
                <w:szCs w:val="20"/>
                <w:lang w:eastAsia="en-US"/>
              </w:rPr>
              <w:t>4</w:t>
            </w:r>
          </w:p>
        </w:tc>
      </w:tr>
      <w:tr w:rsidR="001145F0" w:rsidRPr="00DD4137"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Akurasi</w:t>
            </w:r>
            <w:r w:rsidR="00D57462" w:rsidRPr="00DD4137">
              <w:rPr>
                <w:b/>
                <w:bCs/>
                <w:color w:val="000000"/>
                <w:sz w:val="20"/>
                <w:szCs w:val="20"/>
                <w:lang w:eastAsia="en-US"/>
              </w:rPr>
              <w:t xml:space="preserve"> (%)</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1145F0" w:rsidRPr="00DD4137"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DD4137" w:rsidRDefault="001145F0" w:rsidP="001145F0">
            <w:pPr>
              <w:jc w:val="center"/>
              <w:rPr>
                <w:b/>
                <w:bCs/>
                <w:color w:val="000000"/>
                <w:sz w:val="20"/>
                <w:szCs w:val="20"/>
                <w:lang w:eastAsia="en-US"/>
              </w:rPr>
            </w:pPr>
            <w:r w:rsidRPr="00DD4137">
              <w:rPr>
                <w:b/>
                <w:bCs/>
                <w:i/>
                <w:color w:val="000000"/>
                <w:sz w:val="20"/>
                <w:szCs w:val="20"/>
                <w:lang w:eastAsia="en-US"/>
              </w:rPr>
              <w:t>Running Time</w:t>
            </w:r>
            <w:r w:rsidR="00D57462" w:rsidRPr="00DD4137">
              <w:rPr>
                <w:b/>
                <w:bCs/>
                <w:i/>
                <w:color w:val="000000"/>
                <w:sz w:val="20"/>
                <w:szCs w:val="20"/>
                <w:lang w:eastAsia="en-US"/>
              </w:rPr>
              <w:t xml:space="preserve"> </w:t>
            </w:r>
            <w:r w:rsidR="00D57462" w:rsidRPr="00DD4137">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DD4137" w:rsidRDefault="00DD4137" w:rsidP="001145F0">
            <w:pPr>
              <w:jc w:val="center"/>
              <w:rPr>
                <w:b/>
                <w:bCs/>
                <w:color w:val="FFFFFF"/>
                <w:sz w:val="20"/>
                <w:szCs w:val="20"/>
                <w:lang w:eastAsia="en-US"/>
              </w:rPr>
            </w:pPr>
            <w:r w:rsidRPr="00DD4137">
              <w:rPr>
                <w:b/>
                <w:bCs/>
                <w:color w:val="FFFFFF"/>
                <w:sz w:val="20"/>
                <w:szCs w:val="20"/>
                <w:lang w:eastAsia="en-US"/>
              </w:rPr>
              <w:t>42.321</w:t>
            </w:r>
          </w:p>
        </w:tc>
      </w:tr>
    </w:tbl>
    <w:p w:rsidR="001B69B7" w:rsidRDefault="001B69B7">
      <w:pPr>
        <w:spacing w:after="200" w:line="276" w:lineRule="auto"/>
        <w:jc w:val="left"/>
      </w:pPr>
      <w:r>
        <w:br w:type="page"/>
      </w:r>
    </w:p>
    <w:p w:rsidR="00190FC1" w:rsidRDefault="00190FC1" w:rsidP="00190FC1">
      <w:pPr>
        <w:pStyle w:val="Caption"/>
        <w:keepNext/>
      </w:pPr>
      <w:bookmarkStart w:id="284" w:name="_Toc409550690"/>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5</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5</w:t>
      </w:r>
      <w:bookmarkEnd w:id="284"/>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5</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1110111001010111111100101100001101101101100001111110100100010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i/>
                <w:color w:val="000000"/>
                <w:sz w:val="20"/>
                <w:szCs w:val="20"/>
                <w:lang w:eastAsia="en-US"/>
              </w:rPr>
              <w:t xml:space="preserve"> </w:t>
            </w:r>
            <w:r w:rsidR="00D57462"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59</w:t>
            </w:r>
            <w:r w:rsidR="00D57462" w:rsidRPr="00E67BF1">
              <w:rPr>
                <w:b/>
                <w:bCs/>
                <w:color w:val="FFFFFF"/>
                <w:sz w:val="20"/>
                <w:szCs w:val="20"/>
                <w:lang w:eastAsia="en-US"/>
              </w:rPr>
              <w:t>.</w:t>
            </w:r>
            <w:r w:rsidRPr="00E67BF1">
              <w:rPr>
                <w:b/>
                <w:bCs/>
                <w:color w:val="FFFFFF"/>
                <w:sz w:val="20"/>
                <w:szCs w:val="20"/>
                <w:lang w:eastAsia="en-US"/>
              </w:rPr>
              <w:t>115</w:t>
            </w:r>
          </w:p>
        </w:tc>
      </w:tr>
    </w:tbl>
    <w:p w:rsidR="001B69B7" w:rsidRDefault="001B69B7">
      <w:pPr>
        <w:spacing w:after="200" w:line="276" w:lineRule="auto"/>
        <w:jc w:val="left"/>
      </w:pPr>
      <w:r>
        <w:br w:type="page"/>
      </w:r>
    </w:p>
    <w:p w:rsidR="00190FC1" w:rsidRDefault="00190FC1" w:rsidP="00190FC1">
      <w:pPr>
        <w:pStyle w:val="Caption"/>
        <w:keepNext/>
      </w:pPr>
      <w:bookmarkStart w:id="285" w:name="_Toc409550691"/>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6</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6</w:t>
      </w:r>
      <w:bookmarkEnd w:id="285"/>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6</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1111110100001011001000000001101101100001111001110110001100000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85.48</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45.401</w:t>
            </w:r>
          </w:p>
        </w:tc>
      </w:tr>
    </w:tbl>
    <w:p w:rsidR="001B69B7" w:rsidRDefault="004C1DE1">
      <w:pPr>
        <w:spacing w:after="200" w:line="276" w:lineRule="auto"/>
        <w:jc w:val="left"/>
      </w:pPr>
      <w:r>
        <w:t xml:space="preserve"> </w:t>
      </w:r>
      <w:r w:rsidR="001B69B7">
        <w:br w:type="page"/>
      </w:r>
    </w:p>
    <w:p w:rsidR="00190FC1" w:rsidRDefault="00190FC1" w:rsidP="00190FC1">
      <w:pPr>
        <w:pStyle w:val="Caption"/>
        <w:keepNext/>
      </w:pPr>
      <w:bookmarkStart w:id="286" w:name="_Toc409550692"/>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7</w:t>
      </w:r>
      <w:r w:rsidR="00725214" w:rsidRPr="00190FC1">
        <w:rPr>
          <w:i/>
          <w:sz w:val="20"/>
          <w:szCs w:val="20"/>
        </w:rPr>
        <w:fldChar w:fldCharType="end"/>
      </w:r>
      <w:r w:rsidRPr="00190FC1">
        <w:rPr>
          <w:i/>
          <w:sz w:val="20"/>
          <w:szCs w:val="20"/>
        </w:rPr>
        <w:t>.</w:t>
      </w:r>
      <w:r>
        <w:t xml:space="preserve"> </w:t>
      </w:r>
      <w:r w:rsidRPr="001B69B7">
        <w:rPr>
          <w:i/>
          <w:sz w:val="20"/>
          <w:szCs w:val="20"/>
        </w:rPr>
        <w:t>Rekap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D57462">
        <w:rPr>
          <w:i/>
          <w:sz w:val="20"/>
          <w:szCs w:val="20"/>
        </w:rPr>
        <w:t>Percobaan</w:t>
      </w:r>
      <w:r>
        <w:rPr>
          <w:i/>
          <w:sz w:val="20"/>
          <w:szCs w:val="20"/>
        </w:rPr>
        <w:t xml:space="preserve"> 7</w:t>
      </w:r>
      <w:bookmarkEnd w:id="286"/>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7</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52.32</w:t>
            </w:r>
          </w:p>
        </w:tc>
      </w:tr>
    </w:tbl>
    <w:p w:rsidR="001B69B7" w:rsidRDefault="001B69B7">
      <w:pPr>
        <w:spacing w:after="200" w:line="276" w:lineRule="auto"/>
        <w:jc w:val="left"/>
      </w:pPr>
      <w:r>
        <w:br w:type="page"/>
      </w:r>
    </w:p>
    <w:p w:rsidR="00DD4137" w:rsidRDefault="00190FC1" w:rsidP="00DD4137">
      <w:pPr>
        <w:pStyle w:val="Caption"/>
        <w:keepNext/>
      </w:pPr>
      <w:bookmarkStart w:id="287" w:name="_Toc409550693"/>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8</w:t>
      </w:r>
      <w:r w:rsidR="00725214" w:rsidRPr="00190FC1">
        <w:rPr>
          <w:i/>
          <w:sz w:val="20"/>
          <w:szCs w:val="20"/>
        </w:rPr>
        <w:fldChar w:fldCharType="end"/>
      </w:r>
      <w:r w:rsidRPr="00190FC1">
        <w:rPr>
          <w:i/>
          <w:sz w:val="20"/>
          <w:szCs w:val="20"/>
        </w:rPr>
        <w:t>.</w:t>
      </w:r>
      <w:r>
        <w:t xml:space="preserve"> </w:t>
      </w:r>
      <w:r w:rsidRPr="002058F7">
        <w:rPr>
          <w:i/>
          <w:sz w:val="20"/>
          <w:szCs w:val="20"/>
        </w:rPr>
        <w:t>Rekap Hasil Keluaran Program</w:t>
      </w:r>
      <w:r w:rsidR="002058F7" w:rsidRPr="002058F7">
        <w:rPr>
          <w:i/>
          <w:sz w:val="20"/>
          <w:szCs w:val="20"/>
        </w:rPr>
        <w:t xml:space="preserve"> Skenario Uji Coba 1</w:t>
      </w:r>
      <w:r w:rsidRPr="002058F7">
        <w:rPr>
          <w:i/>
          <w:sz w:val="20"/>
          <w:szCs w:val="20"/>
        </w:rPr>
        <w:t xml:space="preserve"> pada </w:t>
      </w:r>
      <w:r w:rsidR="00D57462" w:rsidRPr="002058F7">
        <w:rPr>
          <w:i/>
          <w:sz w:val="20"/>
          <w:szCs w:val="20"/>
        </w:rPr>
        <w:t>Percobaan</w:t>
      </w:r>
      <w:r w:rsidRPr="002058F7">
        <w:rPr>
          <w:i/>
          <w:sz w:val="20"/>
          <w:szCs w:val="20"/>
        </w:rPr>
        <w:t xml:space="preserve"> 8</w:t>
      </w:r>
      <w:bookmarkEnd w:id="287"/>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8</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51.097</w:t>
            </w:r>
          </w:p>
        </w:tc>
      </w:tr>
    </w:tbl>
    <w:p w:rsidR="0064038D" w:rsidRDefault="0064038D">
      <w:pPr>
        <w:spacing w:after="200" w:line="276" w:lineRule="auto"/>
        <w:jc w:val="left"/>
      </w:pPr>
      <w:r>
        <w:br w:type="page"/>
      </w:r>
    </w:p>
    <w:p w:rsidR="00190FC1" w:rsidRDefault="00190FC1" w:rsidP="00190FC1">
      <w:pPr>
        <w:pStyle w:val="Caption"/>
        <w:keepNext/>
      </w:pPr>
      <w:bookmarkStart w:id="288" w:name="_Toc409550694"/>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9</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9</w:t>
      </w:r>
      <w:bookmarkEnd w:id="288"/>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9</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51.33</w:t>
            </w:r>
          </w:p>
        </w:tc>
      </w:tr>
    </w:tbl>
    <w:p w:rsidR="0064038D" w:rsidRDefault="0064038D">
      <w:pPr>
        <w:spacing w:after="200" w:line="276" w:lineRule="auto"/>
        <w:jc w:val="left"/>
      </w:pPr>
      <w:r>
        <w:br w:type="page"/>
      </w:r>
    </w:p>
    <w:p w:rsidR="00190FC1" w:rsidRDefault="00190FC1" w:rsidP="00190FC1">
      <w:pPr>
        <w:pStyle w:val="Caption"/>
        <w:keepNext/>
      </w:pPr>
      <w:bookmarkStart w:id="289" w:name="_Toc409550695"/>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10</w:t>
      </w:r>
      <w:r w:rsidR="00725214" w:rsidRPr="00190FC1">
        <w:rPr>
          <w:i/>
          <w:sz w:val="20"/>
          <w:szCs w:val="20"/>
        </w:rPr>
        <w:fldChar w:fldCharType="end"/>
      </w:r>
      <w:r w:rsidRPr="00190FC1">
        <w:rPr>
          <w:i/>
          <w:sz w:val="20"/>
          <w:szCs w:val="20"/>
        </w:rPr>
        <w:t>. Rekap</w:t>
      </w:r>
      <w:r w:rsidRPr="001B69B7">
        <w:rPr>
          <w:i/>
          <w:sz w:val="20"/>
          <w:szCs w:val="20"/>
        </w:rPr>
        <w:t xml:space="preserve">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680B7A">
        <w:rPr>
          <w:i/>
          <w:sz w:val="20"/>
          <w:szCs w:val="20"/>
        </w:rPr>
        <w:t>Percobaan</w:t>
      </w:r>
      <w:r>
        <w:rPr>
          <w:i/>
          <w:sz w:val="20"/>
          <w:szCs w:val="20"/>
        </w:rPr>
        <w:t xml:space="preserve"> 10</w:t>
      </w:r>
      <w:bookmarkEnd w:id="289"/>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2058F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680B7A" w:rsidP="00DD4137">
            <w:pPr>
              <w:jc w:val="center"/>
              <w:rPr>
                <w:b/>
                <w:bCs/>
                <w:color w:val="000000"/>
                <w:sz w:val="20"/>
                <w:szCs w:val="20"/>
                <w:lang w:eastAsia="en-US"/>
              </w:rPr>
            </w:pPr>
            <w:r>
              <w:t xml:space="preserve"> </w:t>
            </w:r>
            <w:r w:rsidR="00DD4137" w:rsidRPr="00DD4137">
              <w:rPr>
                <w:b/>
                <w:bCs/>
                <w:color w:val="000000"/>
                <w:sz w:val="20"/>
                <w:szCs w:val="20"/>
                <w:lang w:eastAsia="en-US"/>
              </w:rPr>
              <w:t>Running 10</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sidR="002058F7">
              <w:rPr>
                <w:b/>
                <w:bCs/>
                <w:color w:val="000000"/>
                <w:sz w:val="20"/>
                <w:szCs w:val="20"/>
                <w:lang w:eastAsia="en-US"/>
              </w:rPr>
              <w:t xml:space="preserve"> (%)</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41.961</w:t>
            </w:r>
          </w:p>
        </w:tc>
      </w:tr>
    </w:tbl>
    <w:p w:rsidR="0064038D" w:rsidRDefault="0064038D">
      <w:pPr>
        <w:spacing w:after="200" w:line="276" w:lineRule="auto"/>
        <w:jc w:val="left"/>
      </w:pPr>
      <w:r>
        <w:br w:type="page"/>
      </w:r>
    </w:p>
    <w:p w:rsidR="00190FC1" w:rsidRDefault="00190FC1" w:rsidP="00190FC1">
      <w:pPr>
        <w:pStyle w:val="Caption"/>
        <w:keepNext/>
      </w:pPr>
      <w:bookmarkStart w:id="290" w:name="_Toc409550696"/>
      <w:r w:rsidRPr="00DA47D8">
        <w:rPr>
          <w:i/>
          <w:sz w:val="20"/>
          <w:szCs w:val="20"/>
        </w:rPr>
        <w:lastRenderedPageBreak/>
        <w:t>Tabel A.</w:t>
      </w:r>
      <w:r w:rsidR="00725214" w:rsidRPr="00DA47D8">
        <w:rPr>
          <w:i/>
          <w:sz w:val="20"/>
          <w:szCs w:val="20"/>
        </w:rPr>
        <w:fldChar w:fldCharType="begin"/>
      </w:r>
      <w:r w:rsidRPr="00DA47D8">
        <w:rPr>
          <w:i/>
          <w:sz w:val="20"/>
          <w:szCs w:val="20"/>
        </w:rPr>
        <w:instrText xml:space="preserve"> SEQ Tabel_A. \* ARABIC </w:instrText>
      </w:r>
      <w:r w:rsidR="00725214" w:rsidRPr="00DA47D8">
        <w:rPr>
          <w:i/>
          <w:sz w:val="20"/>
          <w:szCs w:val="20"/>
        </w:rPr>
        <w:fldChar w:fldCharType="separate"/>
      </w:r>
      <w:r w:rsidR="00DE4529">
        <w:rPr>
          <w:i/>
          <w:noProof/>
          <w:sz w:val="20"/>
          <w:szCs w:val="20"/>
        </w:rPr>
        <w:t>11</w:t>
      </w:r>
      <w:r w:rsidR="00725214" w:rsidRPr="00DA47D8">
        <w:rPr>
          <w:i/>
          <w:sz w:val="20"/>
          <w:szCs w:val="20"/>
        </w:rPr>
        <w:fldChar w:fldCharType="end"/>
      </w:r>
      <w:r w:rsidRPr="00DA47D8">
        <w:rPr>
          <w:i/>
          <w:sz w:val="20"/>
          <w:szCs w:val="20"/>
        </w:rPr>
        <w:t>.</w:t>
      </w:r>
      <w:r>
        <w:t xml:space="preserve"> </w:t>
      </w:r>
      <w:r w:rsidRPr="001B69B7">
        <w:rPr>
          <w:i/>
          <w:sz w:val="20"/>
          <w:szCs w:val="20"/>
        </w:rPr>
        <w:t xml:space="preserve">Rekap Hasil Keluaran Program </w:t>
      </w:r>
      <w:r w:rsidR="00277425">
        <w:rPr>
          <w:i/>
          <w:sz w:val="20"/>
          <w:szCs w:val="20"/>
        </w:rPr>
        <w:t>10 Kali Percobaan</w:t>
      </w:r>
      <w:r w:rsidR="00277425" w:rsidRPr="00277425">
        <w:rPr>
          <w:i/>
          <w:sz w:val="20"/>
          <w:szCs w:val="20"/>
        </w:rPr>
        <w:t xml:space="preserve"> </w:t>
      </w:r>
      <w:r w:rsidR="00277425">
        <w:rPr>
          <w:i/>
          <w:sz w:val="20"/>
          <w:szCs w:val="20"/>
        </w:rPr>
        <w:t xml:space="preserve">pada </w:t>
      </w:r>
      <w:r w:rsidR="00277425" w:rsidRPr="00277425">
        <w:rPr>
          <w:i/>
          <w:sz w:val="20"/>
          <w:szCs w:val="20"/>
        </w:rPr>
        <w:t>Skenario Uji Coba 1</w:t>
      </w:r>
      <w:bookmarkEnd w:id="290"/>
      <w:r w:rsidR="00277425" w:rsidRPr="00BB7056">
        <w:rPr>
          <w:b w:val="0"/>
          <w:i/>
          <w:sz w:val="20"/>
          <w:szCs w:val="20"/>
        </w:rPr>
        <w:t xml:space="preserve"> </w:t>
      </w:r>
    </w:p>
    <w:tbl>
      <w:tblPr>
        <w:tblW w:w="9810" w:type="dxa"/>
        <w:tblInd w:w="-252" w:type="dxa"/>
        <w:tblLook w:val="04A0" w:firstRow="1" w:lastRow="0" w:firstColumn="1" w:lastColumn="0" w:noHBand="0" w:noVBand="1"/>
      </w:tblPr>
      <w:tblGrid>
        <w:gridCol w:w="1080"/>
        <w:gridCol w:w="6316"/>
        <w:gridCol w:w="960"/>
        <w:gridCol w:w="1454"/>
      </w:tblGrid>
      <w:tr w:rsidR="002058F7" w:rsidRPr="002058F7" w:rsidTr="002058F7">
        <w:trPr>
          <w:trHeight w:val="315"/>
        </w:trPr>
        <w:tc>
          <w:tcPr>
            <w:tcW w:w="1080"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Running</w:t>
            </w:r>
          </w:p>
        </w:tc>
        <w:tc>
          <w:tcPr>
            <w:tcW w:w="6316"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Individu</w:t>
            </w:r>
          </w:p>
        </w:tc>
        <w:tc>
          <w:tcPr>
            <w:tcW w:w="960"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454"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w:t>
            </w:r>
            <w:r>
              <w:rPr>
                <w:b/>
                <w:bCs/>
                <w:color w:val="000000"/>
                <w:sz w:val="20"/>
                <w:szCs w:val="20"/>
                <w:lang w:eastAsia="en-US"/>
              </w:rPr>
              <w:t xml:space="preserve"> (%)</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1011110100110010101001110000010111010000100010111010101010001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1011110100111011111111000011100111101011111110000110010010001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1111111110001100001100110101110111101001000101101110001110111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0011110110011110101100110100010000101000000010110000111100110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1111111001111011100001011101111101111110000110100101110111000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0111101110000100100011101010101101111011011010110111111101000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1001101111110011000111001001110111110000010111001000010011110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1111001001000110000010000011011101010011000001111000100101011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1011100011010101000111110111110010100010101001001011000000000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1011011101110000011100011000111100110110101011010101111011010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 - Rata Akurasi</w:t>
            </w:r>
            <w:r>
              <w:rPr>
                <w:b/>
                <w:bCs/>
                <w:color w:val="000000"/>
                <w:sz w:val="20"/>
                <w:szCs w:val="20"/>
                <w:lang w:eastAsia="en-US"/>
              </w:rPr>
              <w:t xml:space="preserve"> (%)</w:t>
            </w:r>
          </w:p>
        </w:tc>
        <w:tc>
          <w:tcPr>
            <w:tcW w:w="1454" w:type="dxa"/>
            <w:tcBorders>
              <w:top w:val="single" w:sz="8" w:space="0" w:color="auto"/>
              <w:left w:val="nil"/>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89.5</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 Akurasi</w:t>
            </w:r>
          </w:p>
        </w:tc>
        <w:tc>
          <w:tcPr>
            <w:tcW w:w="1454" w:type="dxa"/>
            <w:tcBorders>
              <w:top w:val="nil"/>
              <w:left w:val="nil"/>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2.18</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i/>
                <w:color w:val="000000"/>
                <w:sz w:val="20"/>
                <w:szCs w:val="20"/>
                <w:lang w:eastAsia="en-US"/>
              </w:rPr>
              <w:t>Running Time</w:t>
            </w:r>
            <w:r>
              <w:rPr>
                <w:b/>
                <w:bCs/>
                <w:color w:val="000000"/>
                <w:sz w:val="20"/>
                <w:szCs w:val="20"/>
                <w:lang w:eastAsia="en-US"/>
              </w:rPr>
              <w:t xml:space="preserve"> (sekon)</w:t>
            </w:r>
          </w:p>
        </w:tc>
        <w:tc>
          <w:tcPr>
            <w:tcW w:w="1454" w:type="dxa"/>
            <w:tcBorders>
              <w:top w:val="nil"/>
              <w:left w:val="nil"/>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46.92</w:t>
            </w:r>
          </w:p>
        </w:tc>
      </w:tr>
    </w:tbl>
    <w:p w:rsidR="00E227C8" w:rsidRDefault="00E227C8">
      <w:pPr>
        <w:spacing w:after="200" w:line="276" w:lineRule="auto"/>
        <w:jc w:val="left"/>
      </w:pPr>
    </w:p>
    <w:p w:rsidR="00277425" w:rsidRPr="00277425" w:rsidRDefault="00277425" w:rsidP="00277425">
      <w:pPr>
        <w:pStyle w:val="Caption"/>
        <w:keepNext/>
        <w:rPr>
          <w:i/>
          <w:sz w:val="20"/>
          <w:szCs w:val="20"/>
        </w:rPr>
      </w:pPr>
      <w:bookmarkStart w:id="291" w:name="_Toc409550697"/>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12</w:t>
      </w:r>
      <w:r w:rsidR="00725214" w:rsidRPr="00277425">
        <w:rPr>
          <w:i/>
          <w:sz w:val="20"/>
          <w:szCs w:val="20"/>
        </w:rPr>
        <w:fldChar w:fldCharType="end"/>
      </w:r>
      <w:r w:rsidRPr="00277425">
        <w:rPr>
          <w:i/>
          <w:sz w:val="20"/>
          <w:szCs w:val="20"/>
        </w:rPr>
        <w:t>. Rekap Hasil Keluaran Program 10 Kali Percobaan pada Skenario Uji Coba 2</w:t>
      </w:r>
      <w:bookmarkEnd w:id="291"/>
      <w:r w:rsidRPr="00277425">
        <w:rPr>
          <w:b w:val="0"/>
          <w:i/>
          <w:sz w:val="20"/>
          <w:szCs w:val="20"/>
        </w:rPr>
        <w:t xml:space="preserve"> </w:t>
      </w:r>
    </w:p>
    <w:tbl>
      <w:tblPr>
        <w:tblW w:w="6720" w:type="dxa"/>
        <w:jc w:val="center"/>
        <w:tblLook w:val="04A0" w:firstRow="1" w:lastRow="0" w:firstColumn="1" w:lastColumn="0" w:noHBand="0" w:noVBand="1"/>
      </w:tblPr>
      <w:tblGrid>
        <w:gridCol w:w="1480"/>
        <w:gridCol w:w="1300"/>
        <w:gridCol w:w="1580"/>
        <w:gridCol w:w="2360"/>
      </w:tblGrid>
      <w:tr w:rsidR="002058F7" w:rsidRPr="002058F7" w:rsidTr="00277425">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Percobaan</w:t>
            </w:r>
          </w:p>
        </w:tc>
        <w:tc>
          <w:tcPr>
            <w:tcW w:w="130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58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 (%)</w:t>
            </w:r>
          </w:p>
        </w:tc>
        <w:tc>
          <w:tcPr>
            <w:tcW w:w="236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i/>
                <w:iCs/>
                <w:color w:val="000000"/>
                <w:sz w:val="20"/>
                <w:szCs w:val="20"/>
                <w:lang w:eastAsia="en-US"/>
              </w:rPr>
              <w:t>Running Time</w:t>
            </w:r>
            <w:r w:rsidRPr="002058F7">
              <w:rPr>
                <w:b/>
                <w:bCs/>
                <w:color w:val="000000"/>
                <w:sz w:val="20"/>
                <w:szCs w:val="20"/>
                <w:lang w:eastAsia="en-US"/>
              </w:rPr>
              <w:t xml:space="preserve"> (menit)</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sz w:val="20"/>
                <w:szCs w:val="20"/>
                <w:lang w:eastAsia="en-US"/>
              </w:rPr>
            </w:pPr>
            <w:r w:rsidRPr="002058F7">
              <w:rPr>
                <w:sz w:val="20"/>
                <w:szCs w:val="20"/>
                <w:lang w:eastAsia="en-US"/>
              </w:rPr>
              <w:t>26.60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30.86</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32.21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95.16</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30.97</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28.28</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30.31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29.93</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50.85</w:t>
            </w:r>
          </w:p>
        </w:tc>
      </w:tr>
      <w:tr w:rsidR="002058F7" w:rsidRPr="002058F7" w:rsidTr="002058F7">
        <w:trPr>
          <w:trHeight w:val="315"/>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23.08</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E6B9B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Rata-Rata</w:t>
            </w:r>
          </w:p>
        </w:tc>
        <w:tc>
          <w:tcPr>
            <w:tcW w:w="158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92.901</w:t>
            </w:r>
          </w:p>
        </w:tc>
        <w:tc>
          <w:tcPr>
            <w:tcW w:w="236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31.13</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w:t>
            </w:r>
          </w:p>
        </w:tc>
        <w:tc>
          <w:tcPr>
            <w:tcW w:w="158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1.130</w:t>
            </w:r>
          </w:p>
        </w:tc>
        <w:tc>
          <w:tcPr>
            <w:tcW w:w="236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7.412</w:t>
            </w:r>
          </w:p>
        </w:tc>
      </w:tr>
    </w:tbl>
    <w:p w:rsidR="00E227C8" w:rsidRDefault="00E227C8">
      <w:pPr>
        <w:spacing w:after="200" w:line="276" w:lineRule="auto"/>
        <w:jc w:val="left"/>
      </w:pPr>
      <w:r>
        <w:br w:type="page"/>
      </w:r>
    </w:p>
    <w:p w:rsidR="00277425" w:rsidRPr="00277425" w:rsidRDefault="00277425" w:rsidP="00277425">
      <w:pPr>
        <w:pStyle w:val="Caption"/>
        <w:keepNext/>
        <w:rPr>
          <w:i/>
          <w:sz w:val="20"/>
          <w:szCs w:val="20"/>
        </w:rPr>
      </w:pPr>
      <w:bookmarkStart w:id="292" w:name="_Toc409550698"/>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13</w:t>
      </w:r>
      <w:r w:rsidR="00725214" w:rsidRPr="00277425">
        <w:rPr>
          <w:i/>
          <w:sz w:val="20"/>
          <w:szCs w:val="20"/>
        </w:rPr>
        <w:fldChar w:fldCharType="end"/>
      </w:r>
      <w:r w:rsidRPr="00277425">
        <w:rPr>
          <w:i/>
          <w:sz w:val="20"/>
          <w:szCs w:val="20"/>
        </w:rPr>
        <w:t>. Rekap Hasil Keluaran Program 10 Kali Percobaan pada Skenario Uji Coba 3</w:t>
      </w:r>
      <w:bookmarkEnd w:id="292"/>
    </w:p>
    <w:tbl>
      <w:tblPr>
        <w:tblW w:w="6286" w:type="dxa"/>
        <w:jc w:val="center"/>
        <w:tblLook w:val="04A0" w:firstRow="1" w:lastRow="0" w:firstColumn="1" w:lastColumn="0" w:noHBand="0" w:noVBand="1"/>
      </w:tblPr>
      <w:tblGrid>
        <w:gridCol w:w="2158"/>
        <w:gridCol w:w="1540"/>
        <w:gridCol w:w="2588"/>
      </w:tblGrid>
      <w:tr w:rsidR="00277425" w:rsidRPr="00277425" w:rsidTr="00277425">
        <w:trPr>
          <w:trHeight w:val="270"/>
          <w:jc w:val="center"/>
        </w:trPr>
        <w:tc>
          <w:tcPr>
            <w:tcW w:w="2158"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Nilai K</w:t>
            </w:r>
          </w:p>
        </w:tc>
        <w:tc>
          <w:tcPr>
            <w:tcW w:w="1540"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Akurasi (%)</w:t>
            </w:r>
          </w:p>
        </w:tc>
        <w:tc>
          <w:tcPr>
            <w:tcW w:w="2588"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Running Time (sekon)</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87.1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1.341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2.147</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1.531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77.42</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1.134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9</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79.03</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1.912</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0.344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0.256</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0.547</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w:t>
            </w:r>
          </w:p>
        </w:tc>
        <w:tc>
          <w:tcPr>
            <w:tcW w:w="1540"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0.588</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000000" w:fill="E6B9B8"/>
            <w:noWrap/>
            <w:vAlign w:val="center"/>
            <w:hideMark/>
          </w:tcPr>
          <w:p w:rsidR="00277425" w:rsidRPr="00277425" w:rsidRDefault="00277425" w:rsidP="00277425">
            <w:pPr>
              <w:jc w:val="center"/>
              <w:rPr>
                <w:b/>
                <w:bCs/>
                <w:color w:val="000000"/>
                <w:lang w:eastAsia="en-US"/>
              </w:rPr>
            </w:pPr>
            <w:r w:rsidRPr="00277425">
              <w:rPr>
                <w:b/>
                <w:bCs/>
                <w:color w:val="000000"/>
                <w:lang w:eastAsia="en-US"/>
              </w:rPr>
              <w:t>Rata-rata</w:t>
            </w:r>
          </w:p>
        </w:tc>
        <w:tc>
          <w:tcPr>
            <w:tcW w:w="1540"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77.422</w:t>
            </w:r>
          </w:p>
        </w:tc>
        <w:tc>
          <w:tcPr>
            <w:tcW w:w="2588"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1.17</w:t>
            </w:r>
          </w:p>
        </w:tc>
      </w:tr>
      <w:tr w:rsidR="00277425" w:rsidRPr="00277425" w:rsidTr="008864B9">
        <w:trPr>
          <w:trHeight w:val="270"/>
          <w:jc w:val="center"/>
        </w:trPr>
        <w:tc>
          <w:tcPr>
            <w:tcW w:w="2158" w:type="dxa"/>
            <w:tcBorders>
              <w:top w:val="nil"/>
              <w:left w:val="single" w:sz="8" w:space="0" w:color="auto"/>
              <w:bottom w:val="single" w:sz="8" w:space="0" w:color="auto"/>
              <w:right w:val="single" w:sz="8" w:space="0" w:color="auto"/>
            </w:tcBorders>
            <w:shd w:val="clear" w:color="000000" w:fill="C2D69A"/>
            <w:noWrap/>
            <w:vAlign w:val="center"/>
            <w:hideMark/>
          </w:tcPr>
          <w:p w:rsidR="00277425" w:rsidRPr="00277425" w:rsidRDefault="00277425" w:rsidP="00277425">
            <w:pPr>
              <w:jc w:val="center"/>
              <w:rPr>
                <w:b/>
                <w:bCs/>
                <w:color w:val="000000"/>
                <w:lang w:eastAsia="en-US"/>
              </w:rPr>
            </w:pPr>
            <w:r w:rsidRPr="00277425">
              <w:rPr>
                <w:b/>
                <w:bCs/>
                <w:color w:val="000000"/>
                <w:lang w:eastAsia="en-US"/>
              </w:rPr>
              <w:t>Standar Deviasi</w:t>
            </w:r>
          </w:p>
        </w:tc>
        <w:tc>
          <w:tcPr>
            <w:tcW w:w="1540"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4.809</w:t>
            </w:r>
          </w:p>
        </w:tc>
        <w:tc>
          <w:tcPr>
            <w:tcW w:w="2588"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0.704</w:t>
            </w:r>
          </w:p>
        </w:tc>
      </w:tr>
    </w:tbl>
    <w:p w:rsidR="00277425" w:rsidRDefault="00277425" w:rsidP="00277425">
      <w:pPr>
        <w:spacing w:after="200" w:line="276" w:lineRule="auto"/>
        <w:jc w:val="left"/>
        <w:rPr>
          <w:b/>
          <w:i/>
          <w:noProof/>
        </w:rPr>
      </w:pPr>
    </w:p>
    <w:p w:rsidR="00277425" w:rsidRPr="00277425" w:rsidRDefault="00277425" w:rsidP="00277425">
      <w:pPr>
        <w:spacing w:after="200" w:line="276" w:lineRule="auto"/>
        <w:jc w:val="left"/>
        <w:rPr>
          <w:b/>
          <w:noProof/>
        </w:rPr>
      </w:pPr>
    </w:p>
    <w:p w:rsidR="00277425" w:rsidRDefault="00277425" w:rsidP="00E227C8">
      <w:pPr>
        <w:spacing w:after="200" w:line="276" w:lineRule="auto"/>
        <w:jc w:val="center"/>
        <w:rPr>
          <w:b/>
          <w:i/>
          <w:noProof/>
        </w:rPr>
      </w:pPr>
    </w:p>
    <w:p w:rsidR="00614434" w:rsidRPr="00614434" w:rsidRDefault="00614434" w:rsidP="00614434">
      <w:pPr>
        <w:pStyle w:val="Caption"/>
        <w:keepNext/>
        <w:rPr>
          <w:i/>
          <w:sz w:val="20"/>
          <w:szCs w:val="20"/>
        </w:rPr>
      </w:pPr>
      <w:bookmarkStart w:id="293" w:name="_Toc409550699"/>
      <w:r w:rsidRPr="00614434">
        <w:rPr>
          <w:i/>
          <w:sz w:val="20"/>
          <w:szCs w:val="20"/>
        </w:rPr>
        <w:lastRenderedPageBreak/>
        <w:t>Tabel A.</w:t>
      </w:r>
      <w:r w:rsidR="00725214" w:rsidRPr="00614434">
        <w:rPr>
          <w:i/>
          <w:sz w:val="20"/>
          <w:szCs w:val="20"/>
        </w:rPr>
        <w:fldChar w:fldCharType="begin"/>
      </w:r>
      <w:r w:rsidRPr="00614434">
        <w:rPr>
          <w:i/>
          <w:sz w:val="20"/>
          <w:szCs w:val="20"/>
        </w:rPr>
        <w:instrText xml:space="preserve"> SEQ Tabel_A. \* ARABIC </w:instrText>
      </w:r>
      <w:r w:rsidR="00725214" w:rsidRPr="00614434">
        <w:rPr>
          <w:i/>
          <w:sz w:val="20"/>
          <w:szCs w:val="20"/>
        </w:rPr>
        <w:fldChar w:fldCharType="separate"/>
      </w:r>
      <w:r w:rsidR="00DE4529">
        <w:rPr>
          <w:i/>
          <w:noProof/>
          <w:sz w:val="20"/>
          <w:szCs w:val="20"/>
        </w:rPr>
        <w:t>14</w:t>
      </w:r>
      <w:r w:rsidR="00725214" w:rsidRPr="00614434">
        <w:rPr>
          <w:i/>
          <w:sz w:val="20"/>
          <w:szCs w:val="20"/>
        </w:rPr>
        <w:fldChar w:fldCharType="end"/>
      </w:r>
      <w:r w:rsidRPr="00614434">
        <w:rPr>
          <w:i/>
          <w:sz w:val="20"/>
          <w:szCs w:val="20"/>
        </w:rPr>
        <w:t>. Model Terbaik yang Dihasilkan</w:t>
      </w:r>
      <w:bookmarkEnd w:id="293"/>
    </w:p>
    <w:tbl>
      <w:tblPr>
        <w:tblStyle w:val="LightGrid"/>
        <w:tblW w:w="0" w:type="auto"/>
        <w:tblLook w:val="04A0" w:firstRow="1" w:lastRow="0" w:firstColumn="1" w:lastColumn="0" w:noHBand="0" w:noVBand="1"/>
      </w:tblPr>
      <w:tblGrid>
        <w:gridCol w:w="1747"/>
        <w:gridCol w:w="928"/>
        <w:gridCol w:w="928"/>
        <w:gridCol w:w="929"/>
        <w:gridCol w:w="1746"/>
        <w:gridCol w:w="929"/>
        <w:gridCol w:w="929"/>
        <w:gridCol w:w="929"/>
      </w:tblGrid>
      <w:tr w:rsidR="00A62EFA" w:rsidRPr="00A62EFA" w:rsidTr="00614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6" w:type="dxa"/>
            <w:gridSpan w:val="5"/>
            <w:shd w:val="clear" w:color="auto" w:fill="000000" w:themeFill="text1"/>
          </w:tcPr>
          <w:p w:rsidR="00A62EFA" w:rsidRPr="00AD3FBE" w:rsidRDefault="00A62EFA" w:rsidP="00A62EFA">
            <w:pPr>
              <w:spacing w:before="40" w:after="40" w:line="276" w:lineRule="auto"/>
              <w:jc w:val="left"/>
              <w:rPr>
                <w:i/>
                <w:noProof/>
                <w:color w:val="FFFFFF" w:themeColor="background1"/>
                <w:sz w:val="20"/>
                <w:szCs w:val="20"/>
              </w:rPr>
            </w:pPr>
            <w:r w:rsidRPr="00AD3FBE">
              <w:rPr>
                <w:noProof/>
                <w:color w:val="FFFFFF" w:themeColor="background1"/>
              </w:rPr>
              <w:t xml:space="preserve">Nilai </w:t>
            </w:r>
            <w:r w:rsidRPr="00AD3FBE">
              <w:rPr>
                <w:i/>
                <w:noProof/>
                <w:color w:val="FFFFFF" w:themeColor="background1"/>
              </w:rPr>
              <w:t>k</w:t>
            </w:r>
          </w:p>
        </w:tc>
        <w:tc>
          <w:tcPr>
            <w:tcW w:w="2865" w:type="dxa"/>
            <w:gridSpan w:val="3"/>
            <w:shd w:val="clear" w:color="auto" w:fill="000000" w:themeFill="text1"/>
          </w:tcPr>
          <w:p w:rsidR="00A62EFA" w:rsidRPr="00AD3FBE" w:rsidRDefault="00A62EFA" w:rsidP="00A62EFA">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noProof/>
                <w:color w:val="FFFFFF" w:themeColor="background1"/>
                <w:sz w:val="20"/>
                <w:szCs w:val="20"/>
              </w:rPr>
            </w:pPr>
            <w:r w:rsidRPr="00AD3FBE">
              <w:rPr>
                <w:noProof/>
                <w:color w:val="FFFFFF" w:themeColor="background1"/>
              </w:rPr>
              <w:t>3</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62EFA" w:rsidRDefault="00A62EFA" w:rsidP="00A62EFA">
            <w:pPr>
              <w:spacing w:before="40" w:after="40" w:line="276" w:lineRule="auto"/>
              <w:jc w:val="center"/>
              <w:rPr>
                <w:b w:val="0"/>
                <w:noProof/>
                <w:sz w:val="20"/>
                <w:szCs w:val="20"/>
              </w:rPr>
            </w:pPr>
            <w:r w:rsidRPr="00AD3FBE">
              <w:rPr>
                <w:i/>
                <w:noProof/>
              </w:rPr>
              <w:t>Crossvalidation</w:t>
            </w:r>
            <w:r w:rsidRPr="00A62EFA">
              <w:rPr>
                <w:b w:val="0"/>
                <w:i/>
                <w:noProof/>
              </w:rPr>
              <w:t xml:space="preserve"> </w:t>
            </w:r>
            <w:r w:rsidRPr="00AD3FBE">
              <w:rPr>
                <w:noProof/>
              </w:rPr>
              <w:t>1</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4</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32</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6</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11</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19</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6</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14</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2</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5</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24</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15</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5</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13</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11</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9</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3</w:t>
            </w:r>
          </w:p>
        </w:tc>
        <w:tc>
          <w:tcPr>
            <w:tcW w:w="4652" w:type="dxa"/>
            <w:gridSpan w:val="4"/>
            <w:shd w:val="clear" w:color="auto" w:fill="000000" w:themeFill="text1"/>
          </w:tcPr>
          <w:p w:rsidR="00A62EFA" w:rsidRPr="00AD3FBE"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color w:val="FFFFFF" w:themeColor="background1"/>
                <w:sz w:val="20"/>
                <w:szCs w:val="20"/>
              </w:rPr>
            </w:pPr>
            <w:r w:rsidRPr="00AD3FBE">
              <w:rPr>
                <w:b/>
                <w:noProof/>
                <w:color w:val="FFFFFF" w:themeColor="background1"/>
              </w:rPr>
              <w:t>Atribut yang Digunakan</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4652" w:type="dxa"/>
            <w:gridSpan w:val="4"/>
            <w:vMerge w:val="restart"/>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sidRPr="00A62EFA">
              <w:rPr>
                <w:noProof/>
              </w:rPr>
              <w:t>1, 2, 3, 4, 5, 6, 7, 10, 11, 12, 13, 15, 16, 17, 22, 24, 25, 26, 28, 29, 30, 31, 32, 33, 35, 36,37,38,39, 44,45,47 , 50, 52, 53, 54, 56,57,58</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7</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16</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4652" w:type="dxa"/>
            <w:gridSpan w:val="4"/>
            <w:vMerge/>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i/>
                <w:noProof/>
                <w:sz w:val="20"/>
                <w:szCs w:val="20"/>
              </w:rPr>
            </w:pPr>
          </w:p>
        </w:tc>
      </w:tr>
    </w:tbl>
    <w:p w:rsidR="00FB2E64" w:rsidRDefault="00FB2E64" w:rsidP="00E227C8">
      <w:pPr>
        <w:spacing w:after="200" w:line="276" w:lineRule="auto"/>
        <w:jc w:val="center"/>
        <w:rPr>
          <w:b/>
          <w:bCs/>
          <w:szCs w:val="18"/>
        </w:rPr>
      </w:pPr>
      <w:r>
        <w:br w:type="page"/>
      </w:r>
    </w:p>
    <w:p w:rsidR="00895F59" w:rsidRPr="00895F59" w:rsidRDefault="00895F59" w:rsidP="00C46B3A">
      <w:pPr>
        <w:sectPr w:rsidR="00895F59" w:rsidRPr="00895F59" w:rsidSect="001B69B7">
          <w:headerReference w:type="even" r:id="rId110"/>
          <w:headerReference w:type="default" r:id="rId111"/>
          <w:footerReference w:type="even" r:id="rId112"/>
          <w:footerReference w:type="default" r:id="rId113"/>
          <w:headerReference w:type="first" r:id="rId114"/>
          <w:pgSz w:w="11907" w:h="8392" w:orient="landscape" w:code="11"/>
          <w:pgMar w:top="1411" w:right="1411" w:bottom="1138" w:left="1411" w:header="720" w:footer="720" w:gutter="288"/>
          <w:cols w:space="720"/>
          <w:titlePg/>
          <w:docGrid w:linePitch="360"/>
        </w:sectPr>
      </w:pPr>
      <w:bookmarkStart w:id="294" w:name="_Toc203375468"/>
      <w:bookmarkStart w:id="295" w:name="_Toc266685512"/>
      <w:bookmarkStart w:id="296" w:name="_Toc283421884"/>
    </w:p>
    <w:p w:rsidR="003245CB" w:rsidRDefault="003245CB" w:rsidP="00D23F7B">
      <w:pPr>
        <w:rPr>
          <w:lang w:val="id-ID"/>
        </w:rPr>
      </w:pPr>
    </w:p>
    <w:p w:rsidR="003245CB" w:rsidRDefault="003245CB" w:rsidP="00D23F7B">
      <w:pPr>
        <w:rPr>
          <w:lang w:val="id-ID"/>
        </w:rPr>
      </w:pPr>
    </w:p>
    <w:p w:rsidR="008556FC" w:rsidRDefault="000F04B3" w:rsidP="008556FC">
      <w:pPr>
        <w:pStyle w:val="JUDUL"/>
        <w:rPr>
          <w:lang w:val="id-ID"/>
        </w:rPr>
      </w:pPr>
      <w:bookmarkStart w:id="297" w:name="_Toc418550529"/>
      <w:r w:rsidRPr="00326ED3">
        <w:rPr>
          <w:lang w:val="id-ID"/>
        </w:rPr>
        <w:t>BIODATA PENULI</w:t>
      </w:r>
      <w:bookmarkEnd w:id="294"/>
      <w:bookmarkEnd w:id="295"/>
      <w:bookmarkEnd w:id="296"/>
      <w:r w:rsidR="008556FC">
        <w:rPr>
          <w:lang w:val="id-ID"/>
        </w:rPr>
        <w:t>S</w:t>
      </w:r>
      <w:bookmarkEnd w:id="297"/>
    </w:p>
    <w:p w:rsidR="008556FC" w:rsidRPr="008556FC" w:rsidRDefault="008556FC" w:rsidP="008556FC"/>
    <w:p w:rsidR="008556FC" w:rsidRDefault="00DF4234" w:rsidP="008556FC">
      <w:r>
        <w:rPr>
          <w:noProof/>
          <w:lang w:eastAsia="en-US"/>
        </w:rPr>
        <w:drawing>
          <wp:anchor distT="0" distB="0" distL="114300" distR="114300" simplePos="0" relativeHeight="252289024" behindDoc="1" locked="0" layoutInCell="1" allowOverlap="1">
            <wp:simplePos x="0" y="0"/>
            <wp:positionH relativeFrom="column">
              <wp:posOffset>5080</wp:posOffset>
            </wp:positionH>
            <wp:positionV relativeFrom="paragraph">
              <wp:posOffset>48895</wp:posOffset>
            </wp:positionV>
            <wp:extent cx="1356360" cy="1710690"/>
            <wp:effectExtent l="19050" t="0" r="0" b="0"/>
            <wp:wrapTight wrapText="bothSides">
              <wp:wrapPolygon edited="0">
                <wp:start x="-303" y="0"/>
                <wp:lineTo x="-303" y="21408"/>
                <wp:lineTo x="21539" y="21408"/>
                <wp:lineTo x="21539" y="0"/>
                <wp:lineTo x="-303" y="0"/>
              </wp:wrapPolygon>
            </wp:wrapTight>
            <wp:docPr id="6" name="Picture 1" descr="D:\KULIAH\me\PAS FOTO MER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me\PAS FOTO MERAH.jpg"/>
                    <pic:cNvPicPr>
                      <a:picLocks noChangeAspect="1" noChangeArrowheads="1"/>
                    </pic:cNvPicPr>
                  </pic:nvPicPr>
                  <pic:blipFill>
                    <a:blip r:embed="rId115" cstate="print"/>
                    <a:srcRect l="11308" t="8791" r="8732" b="23901"/>
                    <a:stretch>
                      <a:fillRect/>
                    </a:stretch>
                  </pic:blipFill>
                  <pic:spPr bwMode="auto">
                    <a:xfrm>
                      <a:off x="0" y="0"/>
                      <a:ext cx="1356360" cy="1710690"/>
                    </a:xfrm>
                    <a:prstGeom prst="rect">
                      <a:avLst/>
                    </a:prstGeom>
                    <a:noFill/>
                    <a:ln w="9525">
                      <a:noFill/>
                      <a:miter lim="800000"/>
                      <a:headEnd/>
                      <a:tailEnd/>
                    </a:ln>
                  </pic:spPr>
                </pic:pic>
              </a:graphicData>
            </a:graphic>
          </wp:anchor>
        </w:drawing>
      </w:r>
      <w:r w:rsidR="00DA47D8">
        <w:t>Dini Putri Mandasari</w:t>
      </w:r>
      <w:r w:rsidR="008556FC">
        <w:t xml:space="preserve">, lahir di </w:t>
      </w:r>
      <w:r w:rsidR="008556FC">
        <w:rPr>
          <w:lang w:val="id-ID"/>
        </w:rPr>
        <w:t>Surabaya,</w:t>
      </w:r>
      <w:r w:rsidR="008556FC">
        <w:t xml:space="preserve"> pada tanggal </w:t>
      </w:r>
      <w:r w:rsidR="00DA47D8">
        <w:t>16 November</w:t>
      </w:r>
      <w:r w:rsidR="008556FC">
        <w:rPr>
          <w:lang w:val="id-ID"/>
        </w:rPr>
        <w:t xml:space="preserve"> 1992</w:t>
      </w:r>
      <w:r w:rsidR="008556FC">
        <w:t>. Penulis menempuh pendidikan mulai dari SD</w:t>
      </w:r>
      <w:r w:rsidR="00DA47D8">
        <w:t xml:space="preserve"> Al-Hikmah Surabaya (1999-2005</w:t>
      </w:r>
      <w:r w:rsidR="008556FC">
        <w:t xml:space="preserve">), </w:t>
      </w:r>
      <w:r w:rsidR="00DA47D8">
        <w:t>SMP Al-Hikmah</w:t>
      </w:r>
      <w:r w:rsidR="008556FC">
        <w:rPr>
          <w:lang w:val="id-ID"/>
        </w:rPr>
        <w:t xml:space="preserve"> Surabaya</w:t>
      </w:r>
      <w:r w:rsidR="00DA47D8">
        <w:t xml:space="preserve"> (2005-2008</w:t>
      </w:r>
      <w:r w:rsidR="008556FC">
        <w:t xml:space="preserve">), </w:t>
      </w:r>
      <w:r w:rsidR="00DA47D8">
        <w:t>SMA Al-Hikmah Surabaya (2008-2011</w:t>
      </w:r>
      <w:r w:rsidR="008556FC">
        <w:t>) dan S1 Tek</w:t>
      </w:r>
      <w:r w:rsidR="00DA47D8">
        <w:t>nik Informatika ITS (2011-2015</w:t>
      </w:r>
      <w:r w:rsidR="008556FC">
        <w:t xml:space="preserve">). </w:t>
      </w:r>
    </w:p>
    <w:p w:rsidR="008556FC" w:rsidRPr="005A3DD2" w:rsidRDefault="008556FC" w:rsidP="008556FC">
      <w:pPr>
        <w:rPr>
          <w:lang w:val="id-ID"/>
        </w:rPr>
      </w:pPr>
      <w:r>
        <w:t xml:space="preserve">Selama masa kuliah, penulis aktif dalam organisasi Himpunan Mahasiswa Teknik Computer (HMTC). </w:t>
      </w:r>
      <w:r>
        <w:rPr>
          <w:lang w:val="id-ID"/>
        </w:rPr>
        <w:t>Diantaranya adalah menjadi staff departemen hubungan luar himpun</w:t>
      </w:r>
      <w:r w:rsidR="00DA47D8">
        <w:rPr>
          <w:lang w:val="id-ID"/>
        </w:rPr>
        <w:t>an mahasiswa teknik computer I</w:t>
      </w:r>
      <w:r w:rsidR="00DA47D8">
        <w:t xml:space="preserve">TS 2012-2013 dan sekretaris umum  </w:t>
      </w:r>
      <w:r w:rsidR="00DA47D8">
        <w:rPr>
          <w:lang w:val="id-ID"/>
        </w:rPr>
        <w:t>himpunan mahasiswa teknik computer I</w:t>
      </w:r>
      <w:r w:rsidR="00DA47D8">
        <w:t>TS 2013-2014</w:t>
      </w:r>
      <w:r>
        <w:rPr>
          <w:lang w:val="id-ID"/>
        </w:rPr>
        <w:t xml:space="preserve">. </w:t>
      </w:r>
      <w:r>
        <w:t>P</w:t>
      </w:r>
      <w:r>
        <w:rPr>
          <w:lang w:val="id-ID"/>
        </w:rPr>
        <w:t xml:space="preserve">enulis juga aktif dalam kegiatan kepanitiaan </w:t>
      </w:r>
      <w:r w:rsidR="00DA47D8">
        <w:t>S</w:t>
      </w:r>
      <w:r>
        <w:rPr>
          <w:lang w:val="id-ID"/>
        </w:rPr>
        <w:t>chematics. Diantaran</w:t>
      </w:r>
      <w:r w:rsidR="00DA47D8">
        <w:rPr>
          <w:lang w:val="id-ID"/>
        </w:rPr>
        <w:t xml:space="preserve">ya penulis pernah menjadi </w:t>
      </w:r>
      <w:r w:rsidR="00DA47D8">
        <w:t xml:space="preserve">sekretaris </w:t>
      </w:r>
      <w:r>
        <w:rPr>
          <w:lang w:val="id-ID"/>
        </w:rPr>
        <w:t xml:space="preserve">umum </w:t>
      </w:r>
      <w:r w:rsidR="00DA47D8">
        <w:t xml:space="preserve">II </w:t>
      </w:r>
      <w:r>
        <w:rPr>
          <w:lang w:val="id-ID"/>
        </w:rPr>
        <w:t>Schematics 2012</w:t>
      </w:r>
      <w:r w:rsidR="00DA47D8">
        <w:t xml:space="preserve"> dan staff kesekretariatan </w:t>
      </w:r>
      <w:r w:rsidR="00DA47D8">
        <w:rPr>
          <w:lang w:val="id-ID"/>
        </w:rPr>
        <w:t>Schematics 201</w:t>
      </w:r>
      <w:r w:rsidR="00DA47D8">
        <w:t>3</w:t>
      </w:r>
      <w:r>
        <w:rPr>
          <w:lang w:val="id-ID"/>
        </w:rPr>
        <w:t>.</w:t>
      </w:r>
    </w:p>
    <w:p w:rsidR="008556FC" w:rsidRPr="006C3F76" w:rsidRDefault="008556FC" w:rsidP="008556FC">
      <w:r>
        <w:rPr>
          <w:lang w:val="id-ID"/>
        </w:rPr>
        <w:t>Selama kuliah di teknik informatika ITS</w:t>
      </w:r>
      <w:r w:rsidR="00D61634">
        <w:t>,</w:t>
      </w:r>
      <w:r>
        <w:rPr>
          <w:lang w:val="id-ID"/>
        </w:rPr>
        <w:t xml:space="preserve"> penulis mengambil bidang minat Komputasi Cerdas Visual (KCV). </w:t>
      </w:r>
      <w:r w:rsidR="00D61634">
        <w:t xml:space="preserve">Penulis pernah menjadi asisten dosen mata kuliah manajemen basis data. </w:t>
      </w:r>
      <w:r>
        <w:rPr>
          <w:lang w:val="id-ID"/>
        </w:rPr>
        <w:t xml:space="preserve">Komunikasi dengan penulis </w:t>
      </w:r>
      <w:r w:rsidR="006C3F76">
        <w:t xml:space="preserve">dapat </w:t>
      </w:r>
      <w:r>
        <w:rPr>
          <w:lang w:val="id-ID"/>
        </w:rPr>
        <w:t>melalui</w:t>
      </w:r>
      <w:r w:rsidR="006C3F76">
        <w:t xml:space="preserve"> email</w:t>
      </w:r>
      <w:r>
        <w:rPr>
          <w:lang w:val="id-ID"/>
        </w:rPr>
        <w:t xml:space="preserve">: </w:t>
      </w:r>
      <w:r w:rsidR="00DA47D8" w:rsidRPr="006C3F76">
        <w:rPr>
          <w:b/>
        </w:rPr>
        <w:t>diniputrimandasari</w:t>
      </w:r>
      <w:r w:rsidRPr="006C3F76">
        <w:rPr>
          <w:b/>
          <w:lang w:val="id-ID"/>
        </w:rPr>
        <w:t>@gmail.com</w:t>
      </w:r>
      <w:r w:rsidRPr="006C3F76">
        <w:rPr>
          <w:lang w:val="id-ID"/>
        </w:rPr>
        <w:t>.</w:t>
      </w:r>
    </w:p>
    <w:p w:rsidR="00BE780A" w:rsidRPr="00BE780A" w:rsidRDefault="00BE780A" w:rsidP="00082E18">
      <w:pPr>
        <w:ind w:firstLine="576"/>
        <w:rPr>
          <w:lang w:val="id-ID"/>
        </w:rPr>
      </w:pPr>
    </w:p>
    <w:p w:rsidR="00E07DD7" w:rsidRPr="00E07DD7" w:rsidRDefault="00E07DD7" w:rsidP="00CD009B">
      <w:pPr>
        <w:ind w:firstLine="576"/>
        <w:rPr>
          <w:lang w:val="id-ID"/>
        </w:rPr>
      </w:pPr>
    </w:p>
    <w:p w:rsidR="0088748D" w:rsidRPr="00326ED3" w:rsidRDefault="0088748D" w:rsidP="0088748D">
      <w:pPr>
        <w:rPr>
          <w:lang w:val="id-ID" w:eastAsia="en-US"/>
        </w:rPr>
      </w:pPr>
    </w:p>
    <w:p w:rsidR="004A7D65" w:rsidRPr="00326ED3" w:rsidRDefault="004A7D65">
      <w:pPr>
        <w:rPr>
          <w:lang w:val="id-ID" w:eastAsia="en-US"/>
        </w:rPr>
      </w:pPr>
    </w:p>
    <w:sectPr w:rsidR="004A7D65" w:rsidRPr="00326ED3" w:rsidSect="001B69B7">
      <w:pgSz w:w="8392" w:h="11907" w:code="11"/>
      <w:pgMar w:top="1411" w:right="1138" w:bottom="1411" w:left="1411" w:header="720" w:footer="720" w:gutter="28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6AA" w:rsidRDefault="005C56AA" w:rsidP="00E774EF">
      <w:r>
        <w:separator/>
      </w:r>
    </w:p>
  </w:endnote>
  <w:endnote w:type="continuationSeparator" w:id="0">
    <w:p w:rsidR="005C56AA" w:rsidRDefault="005C56AA"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Footer"/>
      <w:jc w:val="center"/>
    </w:pPr>
    <w:r>
      <w:fldChar w:fldCharType="begin"/>
    </w:r>
    <w:r>
      <w:instrText xml:space="preserve"> PAGE   \* MERGEFORMAT </w:instrText>
    </w:r>
    <w:r>
      <w:fldChar w:fldCharType="separate"/>
    </w:r>
    <w:r w:rsidR="00CB4112">
      <w:rPr>
        <w:noProof/>
      </w:rPr>
      <w:t>vi</w:t>
    </w:r>
    <w:r>
      <w:rPr>
        <w:noProof/>
      </w:rPr>
      <w:fldChar w:fldCharType="end"/>
    </w:r>
  </w:p>
  <w:p w:rsidR="000476D7" w:rsidRDefault="000476D7"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Footer"/>
      <w:jc w:val="center"/>
    </w:pPr>
    <w:r>
      <w:fldChar w:fldCharType="begin"/>
    </w:r>
    <w:r>
      <w:instrText xml:space="preserve"> PAGE   \* MERGEFORMAT </w:instrText>
    </w:r>
    <w:r>
      <w:fldChar w:fldCharType="separate"/>
    </w:r>
    <w:r w:rsidR="00CB4112">
      <w:rPr>
        <w:noProof/>
      </w:rPr>
      <w:t>vii</w:t>
    </w:r>
    <w:r>
      <w:rPr>
        <w:noProof/>
      </w:rPr>
      <w:fldChar w:fldCharType="end"/>
    </w:r>
  </w:p>
  <w:p w:rsidR="000476D7" w:rsidRDefault="000476D7"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Footer"/>
      <w:jc w:val="center"/>
    </w:pPr>
    <w:r>
      <w:fldChar w:fldCharType="begin"/>
    </w:r>
    <w:r>
      <w:instrText xml:space="preserve"> PAGE   \* MERGEFORMAT </w:instrText>
    </w:r>
    <w:r>
      <w:fldChar w:fldCharType="separate"/>
    </w:r>
    <w:r w:rsidR="00CB4112">
      <w:rPr>
        <w:noProof/>
      </w:rPr>
      <w:t>v</w:t>
    </w:r>
    <w:r>
      <w:rPr>
        <w:noProof/>
      </w:rPr>
      <w:fldChar w:fldCharType="end"/>
    </w:r>
  </w:p>
  <w:p w:rsidR="000476D7" w:rsidRDefault="000476D7">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Footer"/>
      <w:jc w:val="center"/>
    </w:pPr>
    <w:r>
      <w:fldChar w:fldCharType="begin"/>
    </w:r>
    <w:r>
      <w:instrText xml:space="preserve"> PAGE   \* MERGEFORMAT </w:instrText>
    </w:r>
    <w:r>
      <w:fldChar w:fldCharType="separate"/>
    </w:r>
    <w:r w:rsidR="00CB4112">
      <w:rPr>
        <w:noProof/>
      </w:rPr>
      <w:t>viii</w:t>
    </w:r>
    <w:r>
      <w:rPr>
        <w:noProof/>
      </w:rPr>
      <w:fldChar w:fldCharType="end"/>
    </w:r>
  </w:p>
  <w:p w:rsidR="000476D7" w:rsidRDefault="000476D7"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Footer"/>
      <w:jc w:val="center"/>
    </w:pPr>
    <w:r>
      <w:fldChar w:fldCharType="begin"/>
    </w:r>
    <w:r>
      <w:instrText xml:space="preserve"> PAGE   \* MERGEFORMAT </w:instrText>
    </w:r>
    <w:r>
      <w:fldChar w:fldCharType="separate"/>
    </w:r>
    <w:r>
      <w:rPr>
        <w:noProof/>
      </w:rPr>
      <w:t>vii</w:t>
    </w:r>
    <w:r>
      <w:rPr>
        <w:noProof/>
      </w:rPr>
      <w:fldChar w:fldCharType="end"/>
    </w:r>
  </w:p>
  <w:p w:rsidR="000476D7" w:rsidRDefault="000476D7">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Footer"/>
      <w:jc w:val="center"/>
    </w:pPr>
    <w:r>
      <w:fldChar w:fldCharType="begin"/>
    </w:r>
    <w:r>
      <w:instrText xml:space="preserve"> PAGE   \* MERGEFORMAT </w:instrText>
    </w:r>
    <w:r>
      <w:fldChar w:fldCharType="separate"/>
    </w:r>
    <w:r w:rsidR="00CB4112">
      <w:rPr>
        <w:noProof/>
      </w:rPr>
      <w:t>x</w:t>
    </w:r>
    <w:r>
      <w:rPr>
        <w:noProof/>
      </w:rPr>
      <w:fldChar w:fldCharType="end"/>
    </w:r>
  </w:p>
  <w:p w:rsidR="000476D7" w:rsidRDefault="000476D7"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Footer"/>
      <w:jc w:val="center"/>
    </w:pPr>
    <w:r>
      <w:fldChar w:fldCharType="begin"/>
    </w:r>
    <w:r>
      <w:instrText xml:space="preserve"> PAGE   \* MERGEFORMAT </w:instrText>
    </w:r>
    <w:r>
      <w:fldChar w:fldCharType="separate"/>
    </w:r>
    <w:r w:rsidR="00CB4112">
      <w:rPr>
        <w:noProof/>
      </w:rPr>
      <w:t>ix</w:t>
    </w:r>
    <w:r>
      <w:rPr>
        <w:noProof/>
      </w:rPr>
      <w:fldChar w:fldCharType="end"/>
    </w:r>
  </w:p>
  <w:p w:rsidR="000476D7" w:rsidRDefault="000476D7">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Footer"/>
      <w:jc w:val="center"/>
    </w:pPr>
    <w:r>
      <w:fldChar w:fldCharType="begin"/>
    </w:r>
    <w:r>
      <w:instrText xml:space="preserve"> PAGE   \* MERGEFORMAT </w:instrText>
    </w:r>
    <w:r>
      <w:fldChar w:fldCharType="separate"/>
    </w:r>
    <w:r w:rsidR="00CB4112">
      <w:rPr>
        <w:noProof/>
      </w:rPr>
      <w:t>xvi</w:t>
    </w:r>
    <w:r>
      <w:rPr>
        <w:noProof/>
      </w:rPr>
      <w:fldChar w:fldCharType="end"/>
    </w:r>
  </w:p>
  <w:p w:rsidR="000476D7" w:rsidRDefault="000476D7"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Footer"/>
      <w:jc w:val="center"/>
    </w:pPr>
    <w:r>
      <w:fldChar w:fldCharType="begin"/>
    </w:r>
    <w:r>
      <w:instrText xml:space="preserve"> PAGE   \* MERGEFORMAT </w:instrText>
    </w:r>
    <w:r>
      <w:fldChar w:fldCharType="separate"/>
    </w:r>
    <w:r w:rsidR="00CB4112">
      <w:rPr>
        <w:noProof/>
      </w:rPr>
      <w:t>xv</w:t>
    </w:r>
    <w:r>
      <w:rPr>
        <w:noProof/>
      </w:rPr>
      <w:fldChar w:fldCharType="end"/>
    </w:r>
  </w:p>
  <w:p w:rsidR="000476D7" w:rsidRDefault="000476D7"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Footer"/>
      <w:jc w:val="center"/>
    </w:pPr>
    <w:r>
      <w:fldChar w:fldCharType="begin"/>
    </w:r>
    <w:r>
      <w:instrText xml:space="preserve"> PAGE   \* MERGEFORMAT </w:instrText>
    </w:r>
    <w:r>
      <w:fldChar w:fldCharType="separate"/>
    </w:r>
    <w:r w:rsidR="00CB4112">
      <w:rPr>
        <w:noProof/>
      </w:rPr>
      <w:t>xi</w:t>
    </w:r>
    <w:r>
      <w:rPr>
        <w:noProof/>
      </w:rPr>
      <w:fldChar w:fldCharType="end"/>
    </w:r>
  </w:p>
  <w:p w:rsidR="000476D7" w:rsidRDefault="000476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Footer"/>
      <w:jc w:val="center"/>
    </w:pPr>
  </w:p>
  <w:p w:rsidR="000476D7" w:rsidRDefault="000476D7"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Footer"/>
      <w:jc w:val="center"/>
    </w:pPr>
    <w:r>
      <w:fldChar w:fldCharType="begin"/>
    </w:r>
    <w:r>
      <w:instrText xml:space="preserve"> PAGE   \* MERGEFORMAT </w:instrText>
    </w:r>
    <w:r>
      <w:fldChar w:fldCharType="separate"/>
    </w:r>
    <w:r w:rsidR="00CB4112">
      <w:rPr>
        <w:noProof/>
      </w:rPr>
      <w:t>xviii</w:t>
    </w:r>
    <w:r>
      <w:rPr>
        <w:noProof/>
      </w:rPr>
      <w:fldChar w:fldCharType="end"/>
    </w:r>
  </w:p>
  <w:p w:rsidR="000476D7" w:rsidRDefault="000476D7"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Footer"/>
      <w:jc w:val="center"/>
    </w:pPr>
    <w:r>
      <w:fldChar w:fldCharType="begin"/>
    </w:r>
    <w:r>
      <w:instrText xml:space="preserve"> PAGE   \* MERGEFORMAT </w:instrText>
    </w:r>
    <w:r>
      <w:fldChar w:fldCharType="separate"/>
    </w:r>
    <w:r>
      <w:rPr>
        <w:noProof/>
      </w:rPr>
      <w:t>xvii</w:t>
    </w:r>
    <w:r>
      <w:rPr>
        <w:noProof/>
      </w:rPr>
      <w:fldChar w:fldCharType="end"/>
    </w:r>
  </w:p>
  <w:p w:rsidR="000476D7" w:rsidRDefault="000476D7"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Footer"/>
      <w:jc w:val="center"/>
    </w:pPr>
    <w:r>
      <w:fldChar w:fldCharType="begin"/>
    </w:r>
    <w:r>
      <w:instrText xml:space="preserve"> PAGE   \* MERGEFORMAT </w:instrText>
    </w:r>
    <w:r>
      <w:fldChar w:fldCharType="separate"/>
    </w:r>
    <w:r w:rsidR="00CB4112">
      <w:rPr>
        <w:noProof/>
      </w:rPr>
      <w:t>xvii</w:t>
    </w:r>
    <w:r>
      <w:rPr>
        <w:noProof/>
      </w:rPr>
      <w:fldChar w:fldCharType="end"/>
    </w:r>
  </w:p>
  <w:p w:rsidR="000476D7" w:rsidRDefault="000476D7">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Footer"/>
      <w:jc w:val="center"/>
    </w:pPr>
    <w:r>
      <w:fldChar w:fldCharType="begin"/>
    </w:r>
    <w:r>
      <w:instrText xml:space="preserve"> PAGE   \* MERGEFORMAT </w:instrText>
    </w:r>
    <w:r>
      <w:fldChar w:fldCharType="separate"/>
    </w:r>
    <w:r w:rsidR="00CB4112">
      <w:rPr>
        <w:noProof/>
      </w:rPr>
      <w:t>xxii</w:t>
    </w:r>
    <w:r>
      <w:rPr>
        <w:noProof/>
      </w:rPr>
      <w:fldChar w:fldCharType="end"/>
    </w:r>
  </w:p>
  <w:p w:rsidR="000476D7" w:rsidRDefault="000476D7"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Footer"/>
      <w:jc w:val="center"/>
    </w:pPr>
    <w:r>
      <w:fldChar w:fldCharType="begin"/>
    </w:r>
    <w:r>
      <w:instrText xml:space="preserve"> PAGE   \* MERGEFORMAT </w:instrText>
    </w:r>
    <w:r>
      <w:fldChar w:fldCharType="separate"/>
    </w:r>
    <w:r w:rsidR="00CB4112">
      <w:rPr>
        <w:noProof/>
      </w:rPr>
      <w:t>xxi</w:t>
    </w:r>
    <w:r>
      <w:rPr>
        <w:noProof/>
      </w:rPr>
      <w:fldChar w:fldCharType="end"/>
    </w:r>
  </w:p>
  <w:p w:rsidR="000476D7" w:rsidRDefault="000476D7"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Footer"/>
      <w:jc w:val="center"/>
    </w:pPr>
    <w:r>
      <w:fldChar w:fldCharType="begin"/>
    </w:r>
    <w:r>
      <w:instrText xml:space="preserve"> PAGE   \* MERGEFORMAT </w:instrText>
    </w:r>
    <w:r>
      <w:fldChar w:fldCharType="separate"/>
    </w:r>
    <w:r w:rsidR="00CB4112">
      <w:rPr>
        <w:noProof/>
      </w:rPr>
      <w:t>xix</w:t>
    </w:r>
    <w:r>
      <w:rPr>
        <w:noProof/>
      </w:rPr>
      <w:fldChar w:fldCharType="end"/>
    </w:r>
  </w:p>
  <w:p w:rsidR="000476D7" w:rsidRDefault="000476D7">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rsidP="002104C4">
    <w:pPr>
      <w:pStyle w:val="Footer"/>
      <w:ind w:right="360" w:firstLine="360"/>
      <w:jc w:val="cen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Pr="00E0736F" w:rsidRDefault="000476D7">
    <w:pPr>
      <w:pStyle w:val="Footer"/>
      <w:jc w:val="right"/>
      <w:rPr>
        <w:sz w:val="22"/>
        <w:szCs w:val="22"/>
      </w:rPr>
    </w:pPr>
  </w:p>
  <w:p w:rsidR="000476D7" w:rsidRDefault="000476D7"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262227700"/>
      <w:docPartObj>
        <w:docPartGallery w:val="Page Numbers (Bottom of Page)"/>
        <w:docPartUnique/>
      </w:docPartObj>
    </w:sdtPr>
    <w:sdtEndPr>
      <w:rPr>
        <w:noProof/>
      </w:rPr>
    </w:sdtEndPr>
    <w:sdtContent>
      <w:p w:rsidR="000476D7" w:rsidRPr="008F181C" w:rsidRDefault="000476D7" w:rsidP="007E42F5">
        <w:pPr>
          <w:pStyle w:val="Footer"/>
          <w:jc w:val="cen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sidR="00CB4112">
          <w:rPr>
            <w:noProof/>
            <w:sz w:val="22"/>
            <w:szCs w:val="22"/>
          </w:rPr>
          <w:t>46</w:t>
        </w:r>
        <w:r w:rsidRPr="008F181C">
          <w:rPr>
            <w:noProof/>
            <w:sz w:val="22"/>
            <w:szCs w:val="22"/>
          </w:rPr>
          <w:fldChar w:fldCharType="end"/>
        </w:r>
      </w:p>
    </w:sdtContent>
  </w:sdt>
  <w:p w:rsidR="000476D7" w:rsidRDefault="000476D7">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87970"/>
      <w:docPartObj>
        <w:docPartGallery w:val="Page Numbers (Bottom of Page)"/>
        <w:docPartUnique/>
      </w:docPartObj>
    </w:sdtPr>
    <w:sdtEndPr>
      <w:rPr>
        <w:noProof/>
      </w:rPr>
    </w:sdtEndPr>
    <w:sdtContent>
      <w:p w:rsidR="000476D7" w:rsidRDefault="000476D7">
        <w:pPr>
          <w:pStyle w:val="Footer"/>
        </w:pPr>
      </w:p>
    </w:sdtContent>
  </w:sdt>
  <w:p w:rsidR="000476D7" w:rsidRDefault="000476D7" w:rsidP="002104C4">
    <w:pPr>
      <w:pStyle w:val="Footer"/>
      <w:ind w:right="36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Footer"/>
      <w:jc w:val="center"/>
    </w:pPr>
    <w:r>
      <w:fldChar w:fldCharType="begin"/>
    </w:r>
    <w:r>
      <w:instrText xml:space="preserve"> PAGE   \* MERGEFORMAT </w:instrText>
    </w:r>
    <w:r>
      <w:fldChar w:fldCharType="separate"/>
    </w:r>
    <w:r w:rsidR="00CB4112">
      <w:rPr>
        <w:noProof/>
      </w:rPr>
      <w:t>i</w:t>
    </w:r>
    <w:r>
      <w:rPr>
        <w:noProof/>
      </w:rPr>
      <w:fldChar w:fldCharType="end"/>
    </w:r>
  </w:p>
  <w:p w:rsidR="000476D7" w:rsidRDefault="000476D7" w:rsidP="002104C4">
    <w:pPr>
      <w:pStyle w:val="Footer"/>
      <w:jc w:val="cen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199244"/>
      <w:docPartObj>
        <w:docPartGallery w:val="Page Numbers (Bottom of Page)"/>
        <w:docPartUnique/>
      </w:docPartObj>
    </w:sdtPr>
    <w:sdtEndPr>
      <w:rPr>
        <w:noProof/>
      </w:rPr>
    </w:sdtEndPr>
    <w:sdtContent>
      <w:p w:rsidR="000476D7" w:rsidRDefault="000476D7" w:rsidP="00F005FF">
        <w:pPr>
          <w:pStyle w:val="Footer"/>
          <w:jc w:val="right"/>
        </w:pPr>
        <w:r>
          <w:fldChar w:fldCharType="begin"/>
        </w:r>
        <w:r>
          <w:instrText xml:space="preserve"> PAGE   \* MERGEFORMAT </w:instrText>
        </w:r>
        <w:r>
          <w:fldChar w:fldCharType="separate"/>
        </w:r>
        <w:r w:rsidR="00CB4112">
          <w:rPr>
            <w:noProof/>
          </w:rPr>
          <w:t>89</w:t>
        </w:r>
        <w:r>
          <w:rPr>
            <w:noProof/>
          </w:rPr>
          <w:fldChar w:fldCharType="end"/>
        </w:r>
      </w:p>
    </w:sdtContent>
  </w:sdt>
  <w:p w:rsidR="000476D7" w:rsidRDefault="000476D7" w:rsidP="002104C4">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Footer"/>
      <w:jc w:val="center"/>
    </w:pPr>
    <w:r>
      <w:fldChar w:fldCharType="begin"/>
    </w:r>
    <w:r>
      <w:instrText xml:space="preserve"> PAGE   \* MERGEFORMAT </w:instrText>
    </w:r>
    <w:r>
      <w:fldChar w:fldCharType="separate"/>
    </w:r>
    <w:r w:rsidR="00CB4112">
      <w:rPr>
        <w:noProof/>
      </w:rPr>
      <w:t>ii</w:t>
    </w:r>
    <w:r>
      <w:rPr>
        <w:noProof/>
      </w:rPr>
      <w:fldChar w:fldCharType="end"/>
    </w:r>
  </w:p>
  <w:p w:rsidR="000476D7" w:rsidRDefault="000476D7"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Footer"/>
      <w:jc w:val="center"/>
    </w:pPr>
    <w:r>
      <w:fldChar w:fldCharType="begin"/>
    </w:r>
    <w:r>
      <w:instrText xml:space="preserve"> PAGE   \* MERGEFORMAT </w:instrText>
    </w:r>
    <w:r>
      <w:fldChar w:fldCharType="separate"/>
    </w:r>
    <w:r>
      <w:rPr>
        <w:noProof/>
      </w:rPr>
      <w:t>ii</w:t>
    </w:r>
    <w:r>
      <w:rPr>
        <w:noProof/>
      </w:rPr>
      <w:fldChar w:fldCharType="end"/>
    </w:r>
  </w:p>
  <w:p w:rsidR="000476D7" w:rsidRDefault="000476D7"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Footer"/>
      <w:jc w:val="center"/>
    </w:pPr>
    <w:r>
      <w:fldChar w:fldCharType="begin"/>
    </w:r>
    <w:r>
      <w:instrText xml:space="preserve"> PAGE   \* MERGEFORMAT </w:instrText>
    </w:r>
    <w:r>
      <w:fldChar w:fldCharType="separate"/>
    </w:r>
    <w:r w:rsidR="00CB4112">
      <w:rPr>
        <w:noProof/>
      </w:rPr>
      <w:t>i</w:t>
    </w:r>
    <w:r>
      <w:rPr>
        <w:noProof/>
      </w:rPr>
      <w:fldChar w:fldCharType="end"/>
    </w:r>
  </w:p>
  <w:p w:rsidR="000476D7" w:rsidRDefault="000476D7"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Footer"/>
      <w:jc w:val="center"/>
    </w:pPr>
    <w:r>
      <w:fldChar w:fldCharType="begin"/>
    </w:r>
    <w:r>
      <w:instrText xml:space="preserve"> PAGE   \* MERGEFORMAT </w:instrText>
    </w:r>
    <w:r>
      <w:fldChar w:fldCharType="separate"/>
    </w:r>
    <w:r w:rsidR="00CB4112">
      <w:rPr>
        <w:noProof/>
      </w:rPr>
      <w:t>iv</w:t>
    </w:r>
    <w:r>
      <w:rPr>
        <w:noProof/>
      </w:rPr>
      <w:fldChar w:fldCharType="end"/>
    </w:r>
  </w:p>
  <w:p w:rsidR="000476D7" w:rsidRDefault="000476D7"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Footer"/>
      <w:jc w:val="center"/>
    </w:pPr>
    <w:r>
      <w:fldChar w:fldCharType="begin"/>
    </w:r>
    <w:r>
      <w:instrText xml:space="preserve"> PAGE   \* MERGEFORMAT </w:instrText>
    </w:r>
    <w:r>
      <w:fldChar w:fldCharType="separate"/>
    </w:r>
    <w:r>
      <w:rPr>
        <w:noProof/>
      </w:rPr>
      <w:t>iv</w:t>
    </w:r>
    <w:r>
      <w:rPr>
        <w:noProof/>
      </w:rPr>
      <w:fldChar w:fldCharType="end"/>
    </w:r>
  </w:p>
  <w:p w:rsidR="000476D7" w:rsidRDefault="000476D7"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rsidP="002104C4">
    <w:pPr>
      <w:pStyle w:val="Footer"/>
      <w:tabs>
        <w:tab w:val="clear" w:pos="4320"/>
      </w:tabs>
      <w:jc w:val="center"/>
    </w:pPr>
    <w:r>
      <w:fldChar w:fldCharType="begin"/>
    </w:r>
    <w:r>
      <w:instrText xml:space="preserve"> PAGE   \* MERGEFORMAT </w:instrText>
    </w:r>
    <w:r>
      <w:fldChar w:fldCharType="separate"/>
    </w:r>
    <w:r w:rsidR="00CB4112">
      <w:rPr>
        <w:noProof/>
      </w:rPr>
      <w:t>iii</w:t>
    </w:r>
    <w:r>
      <w:rPr>
        <w:noProof/>
      </w:rPr>
      <w:fldChar w:fldCharType="end"/>
    </w:r>
  </w:p>
  <w:p w:rsidR="000476D7" w:rsidRDefault="000476D7"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6AA" w:rsidRDefault="005C56AA" w:rsidP="00E774EF">
      <w:r>
        <w:separator/>
      </w:r>
    </w:p>
  </w:footnote>
  <w:footnote w:type="continuationSeparator" w:id="0">
    <w:p w:rsidR="005C56AA" w:rsidRDefault="005C56AA"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rsidP="002104C4">
    <w:pPr>
      <w:pStyle w:val="Header"/>
      <w:rPr>
        <w:rFonts w:eastAsia="Times New Roman"/>
        <w:lang w:eastAsia="ja-JP"/>
      </w:rPr>
    </w:pPr>
  </w:p>
  <w:p w:rsidR="000476D7" w:rsidRDefault="000476D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Header"/>
      <w:jc w:val="right"/>
    </w:pPr>
  </w:p>
  <w:p w:rsidR="000476D7" w:rsidRDefault="000476D7">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rsidP="002104C4">
    <w:pPr>
      <w:pStyle w:val="Header"/>
      <w:tabs>
        <w:tab w:val="clear" w:pos="4320"/>
      </w:tabs>
      <w:ind w:right="28" w:firstLine="0"/>
      <w:jc w:val="center"/>
    </w:pPr>
  </w:p>
  <w:p w:rsidR="000476D7" w:rsidRDefault="000476D7"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rsidP="002104C4">
    <w:pPr>
      <w:pStyle w:val="Header"/>
      <w:tabs>
        <w:tab w:val="clear" w:pos="4320"/>
      </w:tabs>
      <w:ind w:right="28" w:firstLine="0"/>
      <w:jc w:val="center"/>
    </w:pPr>
  </w:p>
  <w:p w:rsidR="000476D7" w:rsidRDefault="000476D7"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rsidP="002104C4">
    <w:pPr>
      <w:pStyle w:val="Header"/>
      <w:tabs>
        <w:tab w:val="clear" w:pos="4320"/>
      </w:tabs>
      <w:ind w:right="28" w:firstLine="0"/>
      <w:jc w:val="center"/>
    </w:pPr>
  </w:p>
  <w:p w:rsidR="000476D7" w:rsidRDefault="000476D7"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Header"/>
      <w:jc w:val="right"/>
    </w:pPr>
  </w:p>
  <w:p w:rsidR="000476D7" w:rsidRDefault="000476D7">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rsidP="002104C4">
    <w:pPr>
      <w:pStyle w:val="Header"/>
      <w:tabs>
        <w:tab w:val="clear" w:pos="4320"/>
      </w:tabs>
      <w:ind w:right="28" w:firstLine="0"/>
      <w:jc w:val="center"/>
    </w:pPr>
  </w:p>
  <w:p w:rsidR="000476D7" w:rsidRDefault="000476D7"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Header"/>
      <w:jc w:val="right"/>
    </w:pPr>
  </w:p>
  <w:p w:rsidR="000476D7" w:rsidRDefault="000476D7">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Header"/>
      <w:jc w:val="right"/>
    </w:pPr>
  </w:p>
  <w:p w:rsidR="000476D7" w:rsidRDefault="000476D7">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rsidP="002104C4">
    <w:pPr>
      <w:pStyle w:val="Header"/>
      <w:tabs>
        <w:tab w:val="clear" w:pos="4320"/>
      </w:tabs>
      <w:ind w:right="28" w:firstLine="0"/>
      <w:jc w:val="center"/>
    </w:pPr>
  </w:p>
  <w:p w:rsidR="000476D7" w:rsidRDefault="000476D7"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Header"/>
      <w:jc w:val="right"/>
    </w:pPr>
  </w:p>
  <w:p w:rsidR="000476D7" w:rsidRDefault="000476D7">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rsidP="002104C4">
    <w:pPr>
      <w:pStyle w:val="Header"/>
      <w:tabs>
        <w:tab w:val="clear" w:pos="4320"/>
      </w:tabs>
      <w:ind w:right="28" w:firstLine="0"/>
      <w:jc w:val="center"/>
    </w:pPr>
  </w:p>
  <w:p w:rsidR="000476D7" w:rsidRDefault="000476D7"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rsidP="002104C4">
    <w:pPr>
      <w:pStyle w:val="Header"/>
      <w:ind w:firstLine="0"/>
    </w:pPr>
    <w:r>
      <w:fldChar w:fldCharType="begin"/>
    </w:r>
    <w:r>
      <w:instrText xml:space="preserve"> PAGE   \* MERGEFORMAT </w:instrText>
    </w:r>
    <w:r>
      <w:fldChar w:fldCharType="separate"/>
    </w:r>
    <w:r w:rsidR="00CB4112">
      <w:rPr>
        <w:noProof/>
      </w:rPr>
      <w:t>44</w:t>
    </w:r>
    <w:r>
      <w:rPr>
        <w:noProof/>
      </w:rPr>
      <w:fldChar w:fldCharType="end"/>
    </w:r>
  </w:p>
  <w:p w:rsidR="000476D7" w:rsidRDefault="000476D7">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2227699"/>
      <w:docPartObj>
        <w:docPartGallery w:val="Page Numbers (Top of Page)"/>
        <w:docPartUnique/>
      </w:docPartObj>
    </w:sdtPr>
    <w:sdtEndPr>
      <w:rPr>
        <w:noProof/>
      </w:rPr>
    </w:sdtEndPr>
    <w:sdtContent>
      <w:p w:rsidR="000476D7" w:rsidRDefault="000476D7">
        <w:pPr>
          <w:pStyle w:val="Header"/>
          <w:jc w:val="right"/>
        </w:pPr>
        <w:r>
          <w:fldChar w:fldCharType="begin"/>
        </w:r>
        <w:r>
          <w:instrText xml:space="preserve"> PAGE   \* MERGEFORMAT </w:instrText>
        </w:r>
        <w:r>
          <w:fldChar w:fldCharType="separate"/>
        </w:r>
        <w:r w:rsidR="00CB4112">
          <w:rPr>
            <w:noProof/>
          </w:rPr>
          <w:t>47</w:t>
        </w:r>
        <w:r>
          <w:rPr>
            <w:noProof/>
          </w:rPr>
          <w:fldChar w:fldCharType="end"/>
        </w:r>
      </w:p>
    </w:sdtContent>
  </w:sdt>
  <w:p w:rsidR="000476D7" w:rsidRPr="001372C3" w:rsidRDefault="000476D7" w:rsidP="002104C4">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rsidP="002104C4">
    <w:pPr>
      <w:pStyle w:val="Header"/>
      <w:tabs>
        <w:tab w:val="clear" w:pos="4320"/>
      </w:tabs>
      <w:ind w:right="28" w:firstLine="0"/>
      <w:jc w:val="center"/>
    </w:pPr>
  </w:p>
  <w:p w:rsidR="000476D7" w:rsidRDefault="000476D7" w:rsidP="002104C4">
    <w:pPr>
      <w:pStyle w:val="Header"/>
      <w:tabs>
        <w:tab w:val="clear" w:pos="4320"/>
      </w:tabs>
      <w:ind w:right="28" w:firstLine="0"/>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4395"/>
      <w:docPartObj>
        <w:docPartGallery w:val="Page Numbers (Top of Page)"/>
        <w:docPartUnique/>
      </w:docPartObj>
    </w:sdtPr>
    <w:sdtContent>
      <w:p w:rsidR="000476D7" w:rsidRDefault="000476D7" w:rsidP="00BA779F">
        <w:pPr>
          <w:pStyle w:val="Header"/>
          <w:ind w:firstLine="0"/>
        </w:pPr>
        <w:r>
          <w:fldChar w:fldCharType="begin"/>
        </w:r>
        <w:r>
          <w:instrText xml:space="preserve"> PAGE   \* MERGEFORMAT </w:instrText>
        </w:r>
        <w:r>
          <w:fldChar w:fldCharType="separate"/>
        </w:r>
        <w:r w:rsidR="00CB4112">
          <w:rPr>
            <w:noProof/>
          </w:rPr>
          <w:t>88</w:t>
        </w:r>
        <w:r>
          <w:rPr>
            <w:noProof/>
          </w:rPr>
          <w:fldChar w:fldCharType="end"/>
        </w:r>
      </w:p>
    </w:sdtContent>
  </w:sdt>
  <w:p w:rsidR="000476D7" w:rsidRDefault="000476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rsidP="002104C4">
    <w:pPr>
      <w:pStyle w:val="Header"/>
      <w:ind w:firstLine="0"/>
      <w:jc w:val="center"/>
    </w:pPr>
  </w:p>
  <w:p w:rsidR="000476D7" w:rsidRDefault="000476D7" w:rsidP="002104C4">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Header"/>
      <w:jc w:val="right"/>
    </w:pPr>
  </w:p>
  <w:p w:rsidR="000476D7" w:rsidRDefault="000476D7">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rsidP="002104C4">
    <w:pPr>
      <w:pStyle w:val="Header"/>
      <w:tabs>
        <w:tab w:val="clear" w:pos="4320"/>
      </w:tabs>
      <w:ind w:right="28" w:firstLine="0"/>
      <w:jc w:val="center"/>
    </w:pPr>
  </w:p>
  <w:p w:rsidR="000476D7" w:rsidRDefault="000476D7" w:rsidP="002104C4">
    <w:pPr>
      <w:pStyle w:val="Header"/>
      <w:tabs>
        <w:tab w:val="clear" w:pos="4320"/>
      </w:tabs>
      <w:ind w:right="28"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Header"/>
      <w:jc w:val="right"/>
    </w:pPr>
  </w:p>
  <w:p w:rsidR="000476D7" w:rsidRDefault="000476D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rsidP="002104C4">
    <w:pPr>
      <w:pStyle w:val="Header"/>
      <w:ind w:firstLine="0"/>
      <w:jc w:val="center"/>
    </w:pPr>
  </w:p>
  <w:p w:rsidR="000476D7" w:rsidRDefault="000476D7"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pPr>
      <w:pStyle w:val="Header"/>
      <w:jc w:val="right"/>
    </w:pPr>
  </w:p>
  <w:p w:rsidR="000476D7" w:rsidRDefault="000476D7">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6D7" w:rsidRDefault="000476D7" w:rsidP="002104C4">
    <w:pPr>
      <w:pStyle w:val="Header"/>
      <w:tabs>
        <w:tab w:val="clear" w:pos="4320"/>
      </w:tabs>
      <w:ind w:right="28" w:firstLine="0"/>
      <w:jc w:val="center"/>
    </w:pPr>
  </w:p>
  <w:p w:rsidR="000476D7" w:rsidRDefault="000476D7"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15:restartNumberingAfterBreak="0">
    <w:nsid w:val="01FB1933"/>
    <w:multiLevelType w:val="hybridMultilevel"/>
    <w:tmpl w:val="B54A82FE"/>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796ED3"/>
    <w:multiLevelType w:val="multilevel"/>
    <w:tmpl w:val="1EA289E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4DE72D4"/>
    <w:multiLevelType w:val="hybridMultilevel"/>
    <w:tmpl w:val="4094C52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FB4F24"/>
    <w:multiLevelType w:val="hybridMultilevel"/>
    <w:tmpl w:val="D7A0CFDA"/>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DC7374"/>
    <w:multiLevelType w:val="hybridMultilevel"/>
    <w:tmpl w:val="E4D660BC"/>
    <w:lvl w:ilvl="0" w:tplc="1B784818">
      <w:start w:val="1"/>
      <w:numFmt w:val="decimal"/>
      <w:lvlText w:val="(%1)."/>
      <w:lvlJc w:val="left"/>
      <w:pPr>
        <w:ind w:left="2700" w:hanging="360"/>
      </w:pPr>
      <w:rPr>
        <w:rFonts w:hint="default"/>
      </w:rPr>
    </w:lvl>
    <w:lvl w:ilvl="1" w:tplc="1B78481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643F01"/>
    <w:multiLevelType w:val="hybridMultilevel"/>
    <w:tmpl w:val="7E1EA978"/>
    <w:lvl w:ilvl="0" w:tplc="5704A47E">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050167"/>
    <w:multiLevelType w:val="hybridMultilevel"/>
    <w:tmpl w:val="12A8F9D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15:restartNumberingAfterBreak="0">
    <w:nsid w:val="12880F17"/>
    <w:multiLevelType w:val="multilevel"/>
    <w:tmpl w:val="F8B262E4"/>
    <w:lvl w:ilvl="0">
      <w:start w:val="1"/>
      <w:numFmt w:val="none"/>
      <w:lvlText w:val="4"/>
      <w:lvlJc w:val="left"/>
      <w:pPr>
        <w:ind w:left="360" w:hanging="360"/>
      </w:pPr>
      <w:rPr>
        <w:rFonts w:hint="default"/>
      </w:rPr>
    </w:lvl>
    <w:lvl w:ilvl="1">
      <w:start w:val="1"/>
      <w:numFmt w:val="none"/>
      <w:lvlText w:val="4.2"/>
      <w:lvlJc w:val="left"/>
      <w:pPr>
        <w:ind w:left="720" w:hanging="360"/>
      </w:pPr>
      <w:rPr>
        <w:rFonts w:hint="default"/>
      </w:rPr>
    </w:lvl>
    <w:lvl w:ilvl="2">
      <w:start w:val="1"/>
      <w:numFmt w:val="none"/>
      <w:lvlText w:val="4.2.2"/>
      <w:lvlJc w:val="left"/>
      <w:pPr>
        <w:ind w:left="1080" w:hanging="360"/>
      </w:pPr>
      <w:rPr>
        <w:rFonts w:hint="default"/>
      </w:rPr>
    </w:lvl>
    <w:lvl w:ilvl="3">
      <w:start w:val="1"/>
      <w:numFmt w:val="decimal"/>
      <w:lvlText w:val="4.2.2.%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3665BB3"/>
    <w:multiLevelType w:val="hybridMultilevel"/>
    <w:tmpl w:val="63B4835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D13D3D"/>
    <w:multiLevelType w:val="hybridMultilevel"/>
    <w:tmpl w:val="13BA1590"/>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4" w15:restartNumberingAfterBreak="0">
    <w:nsid w:val="1B123803"/>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15:restartNumberingAfterBreak="0">
    <w:nsid w:val="24087D24"/>
    <w:multiLevelType w:val="multilevel"/>
    <w:tmpl w:val="207ECD14"/>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6B52F87"/>
    <w:multiLevelType w:val="hybridMultilevel"/>
    <w:tmpl w:val="30B05828"/>
    <w:lvl w:ilvl="0" w:tplc="07243360">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A727C"/>
    <w:multiLevelType w:val="hybridMultilevel"/>
    <w:tmpl w:val="87BCB3D8"/>
    <w:lvl w:ilvl="0" w:tplc="2D5EC170">
      <w:start w:val="1"/>
      <w:numFmt w:val="decimal"/>
      <w:lvlText w:val="%1."/>
      <w:lvlJc w:val="left"/>
      <w:pPr>
        <w:ind w:left="720" w:hanging="360"/>
      </w:pPr>
    </w:lvl>
    <w:lvl w:ilvl="1" w:tplc="80B87EBE" w:tentative="1">
      <w:start w:val="1"/>
      <w:numFmt w:val="lowerLetter"/>
      <w:lvlText w:val="%2."/>
      <w:lvlJc w:val="left"/>
      <w:pPr>
        <w:ind w:left="1440" w:hanging="360"/>
      </w:pPr>
    </w:lvl>
    <w:lvl w:ilvl="2" w:tplc="A68A6F6A" w:tentative="1">
      <w:start w:val="1"/>
      <w:numFmt w:val="lowerRoman"/>
      <w:lvlText w:val="%3."/>
      <w:lvlJc w:val="right"/>
      <w:pPr>
        <w:ind w:left="2160" w:hanging="180"/>
      </w:pPr>
    </w:lvl>
    <w:lvl w:ilvl="3" w:tplc="8D741114" w:tentative="1">
      <w:start w:val="1"/>
      <w:numFmt w:val="decimal"/>
      <w:lvlText w:val="%4."/>
      <w:lvlJc w:val="left"/>
      <w:pPr>
        <w:ind w:left="2880" w:hanging="360"/>
      </w:pPr>
    </w:lvl>
    <w:lvl w:ilvl="4" w:tplc="B228151E" w:tentative="1">
      <w:start w:val="1"/>
      <w:numFmt w:val="lowerLetter"/>
      <w:lvlText w:val="%5."/>
      <w:lvlJc w:val="left"/>
      <w:pPr>
        <w:ind w:left="3600" w:hanging="360"/>
      </w:pPr>
    </w:lvl>
    <w:lvl w:ilvl="5" w:tplc="7660A0A4" w:tentative="1">
      <w:start w:val="1"/>
      <w:numFmt w:val="lowerRoman"/>
      <w:lvlText w:val="%6."/>
      <w:lvlJc w:val="right"/>
      <w:pPr>
        <w:ind w:left="4320" w:hanging="180"/>
      </w:pPr>
    </w:lvl>
    <w:lvl w:ilvl="6" w:tplc="5EBE0E64" w:tentative="1">
      <w:start w:val="1"/>
      <w:numFmt w:val="decimal"/>
      <w:lvlText w:val="%7."/>
      <w:lvlJc w:val="left"/>
      <w:pPr>
        <w:ind w:left="5040" w:hanging="360"/>
      </w:pPr>
    </w:lvl>
    <w:lvl w:ilvl="7" w:tplc="52D8B1A4" w:tentative="1">
      <w:start w:val="1"/>
      <w:numFmt w:val="lowerLetter"/>
      <w:lvlText w:val="%8."/>
      <w:lvlJc w:val="left"/>
      <w:pPr>
        <w:ind w:left="5760" w:hanging="360"/>
      </w:pPr>
    </w:lvl>
    <w:lvl w:ilvl="8" w:tplc="59381E12" w:tentative="1">
      <w:start w:val="1"/>
      <w:numFmt w:val="lowerRoman"/>
      <w:lvlText w:val="%9."/>
      <w:lvlJc w:val="right"/>
      <w:pPr>
        <w:ind w:left="6480" w:hanging="180"/>
      </w:pPr>
    </w:lvl>
  </w:abstractNum>
  <w:abstractNum w:abstractNumId="18" w15:restartNumberingAfterBreak="0">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9891AAA"/>
    <w:multiLevelType w:val="hybridMultilevel"/>
    <w:tmpl w:val="C6C4C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800A11"/>
    <w:multiLevelType w:val="hybridMultilevel"/>
    <w:tmpl w:val="DFC29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E762C66"/>
    <w:multiLevelType w:val="hybridMultilevel"/>
    <w:tmpl w:val="0164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D80161"/>
    <w:multiLevelType w:val="hybridMultilevel"/>
    <w:tmpl w:val="1F8EE426"/>
    <w:lvl w:ilvl="0" w:tplc="04090019">
      <w:start w:val="1"/>
      <w:numFmt w:val="lowerLetter"/>
      <w:lvlText w:val="%1."/>
      <w:lvlJc w:val="left"/>
      <w:pPr>
        <w:ind w:left="1980" w:hanging="360"/>
      </w:pPr>
      <w:rPr>
        <w:rFont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15:restartNumberingAfterBreak="0">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B771688"/>
    <w:multiLevelType w:val="hybridMultilevel"/>
    <w:tmpl w:val="8B32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7E7CA3"/>
    <w:multiLevelType w:val="hybridMultilevel"/>
    <w:tmpl w:val="8F6477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85760B"/>
    <w:multiLevelType w:val="hybridMultilevel"/>
    <w:tmpl w:val="87F687F8"/>
    <w:lvl w:ilvl="0" w:tplc="A32C5AD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5474ED"/>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9" w15:restartNumberingAfterBreak="0">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0" w15:restartNumberingAfterBreak="0">
    <w:nsid w:val="44606932"/>
    <w:multiLevelType w:val="hybridMultilevel"/>
    <w:tmpl w:val="DD383620"/>
    <w:lvl w:ilvl="0" w:tplc="39829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844FCE"/>
    <w:multiLevelType w:val="hybridMultilevel"/>
    <w:tmpl w:val="C8AE4B1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EF3DD6"/>
    <w:multiLevelType w:val="hybridMultilevel"/>
    <w:tmpl w:val="D5E8C6E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A33A58"/>
    <w:multiLevelType w:val="hybridMultilevel"/>
    <w:tmpl w:val="E80EDED2"/>
    <w:lvl w:ilvl="0" w:tplc="9C54E7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4" w15:restartNumberingAfterBreak="0">
    <w:nsid w:val="4E4576B6"/>
    <w:multiLevelType w:val="hybridMultilevel"/>
    <w:tmpl w:val="FFAC01E0"/>
    <w:lvl w:ilvl="0" w:tplc="800821F2">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FE078C"/>
    <w:multiLevelType w:val="hybridMultilevel"/>
    <w:tmpl w:val="7DC2DE86"/>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1EA41F5"/>
    <w:multiLevelType w:val="hybridMultilevel"/>
    <w:tmpl w:val="0B38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865E4B"/>
    <w:multiLevelType w:val="multilevel"/>
    <w:tmpl w:val="F250AE6E"/>
    <w:lvl w:ilvl="0">
      <w:start w:val="1"/>
      <w:numFmt w:val="decimal"/>
      <w:pStyle w:val="Heading1"/>
      <w:suff w:val="nothing"/>
      <w:lvlText w:val="BAB %1"/>
      <w:lvlJc w:val="left"/>
      <w:pPr>
        <w:ind w:left="0" w:firstLine="0"/>
      </w:pPr>
      <w:rPr>
        <w:rFonts w:hint="default"/>
        <w:b/>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9" w15:restartNumberingAfterBreak="0">
    <w:nsid w:val="58700DA0"/>
    <w:multiLevelType w:val="hybridMultilevel"/>
    <w:tmpl w:val="D7F8FDA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2D65C7"/>
    <w:multiLevelType w:val="hybridMultilevel"/>
    <w:tmpl w:val="7E5875D2"/>
    <w:lvl w:ilvl="0" w:tplc="E2661AC2">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1" w15:restartNumberingAfterBreak="0">
    <w:nsid w:val="5ED55052"/>
    <w:multiLevelType w:val="multilevel"/>
    <w:tmpl w:val="33849A2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35F01ED"/>
    <w:multiLevelType w:val="hybridMultilevel"/>
    <w:tmpl w:val="1BCA8056"/>
    <w:lvl w:ilvl="0" w:tplc="07049B2E">
      <w:start w:val="8"/>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F9183E"/>
    <w:multiLevelType w:val="hybridMultilevel"/>
    <w:tmpl w:val="846CA4AA"/>
    <w:lvl w:ilvl="0" w:tplc="5DA4C9B0">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607674E"/>
    <w:multiLevelType w:val="multilevel"/>
    <w:tmpl w:val="D51E9D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6" w15:restartNumberingAfterBreak="0">
    <w:nsid w:val="675735F8"/>
    <w:multiLevelType w:val="hybridMultilevel"/>
    <w:tmpl w:val="E780AC2E"/>
    <w:lvl w:ilvl="0" w:tplc="0421000F">
      <w:start w:val="1"/>
      <w:numFmt w:val="decimal"/>
      <w:lvlText w:val="%1."/>
      <w:lvlJc w:val="left"/>
      <w:pPr>
        <w:ind w:left="720" w:hanging="360"/>
      </w:pPr>
    </w:lvl>
    <w:lvl w:ilvl="1" w:tplc="3BE66CA6">
      <w:start w:val="1"/>
      <w:numFmt w:val="lowerLetter"/>
      <w:lvlText w:val="%2."/>
      <w:lvlJc w:val="left"/>
      <w:pPr>
        <w:ind w:left="1440" w:hanging="360"/>
      </w:pPr>
      <w:rPr>
        <w:rFonts w:ascii="Times New Roman" w:hAnsi="Times New Roman" w:cs="Times New Roman" w:hint="default"/>
        <w:b w:val="0"/>
        <w:sz w:val="24"/>
        <w:szCs w:val="26"/>
      </w:rPr>
    </w:lvl>
    <w:lvl w:ilvl="2" w:tplc="0DAE0728">
      <w:start w:val="1"/>
      <w:numFmt w:val="lowerRoman"/>
      <w:lvlText w:val="%3."/>
      <w:lvlJc w:val="right"/>
      <w:pPr>
        <w:ind w:left="1440" w:hanging="180"/>
      </w:pPr>
      <w:rPr>
        <w:rFonts w:hint="default"/>
      </w:rPr>
    </w:lvl>
    <w:lvl w:ilvl="3" w:tplc="04090001">
      <w:start w:val="1"/>
      <w:numFmt w:val="bullet"/>
      <w:lvlText w:val=""/>
      <w:lvlJc w:val="left"/>
      <w:pPr>
        <w:ind w:left="2880" w:hanging="360"/>
      </w:pPr>
      <w:rPr>
        <w:rFonts w:ascii="Symbol" w:hAnsi="Symbol" w:hint="default"/>
      </w:rPr>
    </w:lvl>
    <w:lvl w:ilvl="4" w:tplc="04210019">
      <w:start w:val="1"/>
      <w:numFmt w:val="lowerLetter"/>
      <w:lvlText w:val="%5."/>
      <w:lvlJc w:val="left"/>
      <w:pPr>
        <w:ind w:left="3600" w:hanging="360"/>
      </w:pPr>
    </w:lvl>
    <w:lvl w:ilvl="5" w:tplc="65E811BE">
      <w:numFmt w:val="bullet"/>
      <w:lvlText w:val="-"/>
      <w:lvlJc w:val="left"/>
      <w:pPr>
        <w:ind w:left="4500" w:hanging="360"/>
      </w:pPr>
      <w:rPr>
        <w:rFonts w:ascii="Times New Roman" w:eastAsia="MS Mincho" w:hAnsi="Times New Roman" w:cs="Times New Roman" w:hint="default"/>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7F7488E"/>
    <w:multiLevelType w:val="hybridMultilevel"/>
    <w:tmpl w:val="695E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8055677"/>
    <w:multiLevelType w:val="multilevel"/>
    <w:tmpl w:val="F0AC7FF2"/>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50" w15:restartNumberingAfterBreak="0">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F0C0207"/>
    <w:multiLevelType w:val="hybridMultilevel"/>
    <w:tmpl w:val="CEE6DF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6825ED"/>
    <w:multiLevelType w:val="hybridMultilevel"/>
    <w:tmpl w:val="65F28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28772C3"/>
    <w:multiLevelType w:val="hybridMultilevel"/>
    <w:tmpl w:val="EF7031CA"/>
    <w:lvl w:ilvl="0" w:tplc="5554D5A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8"/>
  </w:num>
  <w:num w:numId="2">
    <w:abstractNumId w:val="21"/>
  </w:num>
  <w:num w:numId="3">
    <w:abstractNumId w:val="50"/>
  </w:num>
  <w:num w:numId="4">
    <w:abstractNumId w:val="24"/>
  </w:num>
  <w:num w:numId="5">
    <w:abstractNumId w:val="54"/>
  </w:num>
  <w:num w:numId="6">
    <w:abstractNumId w:val="44"/>
  </w:num>
  <w:num w:numId="7">
    <w:abstractNumId w:val="29"/>
  </w:num>
  <w:num w:numId="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num>
  <w:num w:numId="10">
    <w:abstractNumId w:val="43"/>
  </w:num>
  <w:num w:numId="11">
    <w:abstractNumId w:val="18"/>
  </w:num>
  <w:num w:numId="12">
    <w:abstractNumId w:val="15"/>
  </w:num>
  <w:num w:numId="13">
    <w:abstractNumId w:val="33"/>
  </w:num>
  <w:num w:numId="14">
    <w:abstractNumId w:val="53"/>
  </w:num>
  <w:num w:numId="15">
    <w:abstractNumId w:val="11"/>
  </w:num>
  <w:num w:numId="16">
    <w:abstractNumId w:val="49"/>
  </w:num>
  <w:num w:numId="17">
    <w:abstractNumId w:val="17"/>
  </w:num>
  <w:num w:numId="18">
    <w:abstractNumId w:val="20"/>
  </w:num>
  <w:num w:numId="19">
    <w:abstractNumId w:val="26"/>
  </w:num>
  <w:num w:numId="20">
    <w:abstractNumId w:val="51"/>
  </w:num>
  <w:num w:numId="21">
    <w:abstractNumId w:val="23"/>
  </w:num>
  <w:num w:numId="22">
    <w:abstractNumId w:val="8"/>
  </w:num>
  <w:num w:numId="23">
    <w:abstractNumId w:val="13"/>
  </w:num>
  <w:num w:numId="24">
    <w:abstractNumId w:val="28"/>
  </w:num>
  <w:num w:numId="25">
    <w:abstractNumId w:val="40"/>
  </w:num>
  <w:num w:numId="26">
    <w:abstractNumId w:val="14"/>
  </w:num>
  <w:num w:numId="27">
    <w:abstractNumId w:val="4"/>
  </w:num>
  <w:num w:numId="28">
    <w:abstractNumId w:val="6"/>
  </w:num>
  <w:num w:numId="29">
    <w:abstractNumId w:val="9"/>
  </w:num>
  <w:num w:numId="30">
    <w:abstractNumId w:val="16"/>
  </w:num>
  <w:num w:numId="31">
    <w:abstractNumId w:val="41"/>
  </w:num>
  <w:num w:numId="32">
    <w:abstractNumId w:val="27"/>
  </w:num>
  <w:num w:numId="33">
    <w:abstractNumId w:val="42"/>
  </w:num>
  <w:num w:numId="34">
    <w:abstractNumId w:val="22"/>
  </w:num>
  <w:num w:numId="35">
    <w:abstractNumId w:val="19"/>
  </w:num>
  <w:num w:numId="36">
    <w:abstractNumId w:val="30"/>
  </w:num>
  <w:num w:numId="37">
    <w:abstractNumId w:val="5"/>
  </w:num>
  <w:num w:numId="38">
    <w:abstractNumId w:val="32"/>
  </w:num>
  <w:num w:numId="39">
    <w:abstractNumId w:val="7"/>
  </w:num>
  <w:num w:numId="40">
    <w:abstractNumId w:val="12"/>
  </w:num>
  <w:num w:numId="41">
    <w:abstractNumId w:val="39"/>
  </w:num>
  <w:num w:numId="42">
    <w:abstractNumId w:val="31"/>
  </w:num>
  <w:num w:numId="43">
    <w:abstractNumId w:val="35"/>
  </w:num>
  <w:num w:numId="44">
    <w:abstractNumId w:val="34"/>
  </w:num>
  <w:num w:numId="45">
    <w:abstractNumId w:val="46"/>
  </w:num>
  <w:num w:numId="46">
    <w:abstractNumId w:val="10"/>
  </w:num>
  <w:num w:numId="47">
    <w:abstractNumId w:val="52"/>
  </w:num>
  <w:num w:numId="48">
    <w:abstractNumId w:val="45"/>
  </w:num>
  <w:num w:numId="49">
    <w:abstractNumId w:val="25"/>
  </w:num>
  <w:num w:numId="50">
    <w:abstractNumId w:val="37"/>
  </w:num>
  <w:num w:numId="51">
    <w:abstractNumId w:val="4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hideSpellingErrors/>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6C"/>
    <w:rsid w:val="0000088E"/>
    <w:rsid w:val="00001610"/>
    <w:rsid w:val="000023C7"/>
    <w:rsid w:val="000024D3"/>
    <w:rsid w:val="000028D2"/>
    <w:rsid w:val="00002C5D"/>
    <w:rsid w:val="00002C6D"/>
    <w:rsid w:val="00002D02"/>
    <w:rsid w:val="00002F38"/>
    <w:rsid w:val="0000317F"/>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100E4"/>
    <w:rsid w:val="000102F7"/>
    <w:rsid w:val="00010429"/>
    <w:rsid w:val="000107B7"/>
    <w:rsid w:val="00010CB8"/>
    <w:rsid w:val="00010CF5"/>
    <w:rsid w:val="00010DFC"/>
    <w:rsid w:val="0001167A"/>
    <w:rsid w:val="00011804"/>
    <w:rsid w:val="00011FD4"/>
    <w:rsid w:val="00012CBE"/>
    <w:rsid w:val="00012DCC"/>
    <w:rsid w:val="00012E6E"/>
    <w:rsid w:val="00013029"/>
    <w:rsid w:val="00013498"/>
    <w:rsid w:val="00013801"/>
    <w:rsid w:val="00013915"/>
    <w:rsid w:val="00013987"/>
    <w:rsid w:val="000147EF"/>
    <w:rsid w:val="000148A4"/>
    <w:rsid w:val="00014C85"/>
    <w:rsid w:val="000167B3"/>
    <w:rsid w:val="00016E97"/>
    <w:rsid w:val="000171EA"/>
    <w:rsid w:val="00017403"/>
    <w:rsid w:val="00017974"/>
    <w:rsid w:val="00017B04"/>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9E1"/>
    <w:rsid w:val="00024C8D"/>
    <w:rsid w:val="00025009"/>
    <w:rsid w:val="00025B8D"/>
    <w:rsid w:val="00025E15"/>
    <w:rsid w:val="00025FAA"/>
    <w:rsid w:val="000273DC"/>
    <w:rsid w:val="00027B8A"/>
    <w:rsid w:val="00027C4E"/>
    <w:rsid w:val="00030939"/>
    <w:rsid w:val="000310D4"/>
    <w:rsid w:val="0003195E"/>
    <w:rsid w:val="00031F50"/>
    <w:rsid w:val="000320DC"/>
    <w:rsid w:val="0003269A"/>
    <w:rsid w:val="00032FC9"/>
    <w:rsid w:val="00033358"/>
    <w:rsid w:val="000337DB"/>
    <w:rsid w:val="000339B9"/>
    <w:rsid w:val="00033B12"/>
    <w:rsid w:val="00033BFA"/>
    <w:rsid w:val="00033D6A"/>
    <w:rsid w:val="00033DDB"/>
    <w:rsid w:val="00033F80"/>
    <w:rsid w:val="00034378"/>
    <w:rsid w:val="00034490"/>
    <w:rsid w:val="000346A9"/>
    <w:rsid w:val="0003494D"/>
    <w:rsid w:val="00034B37"/>
    <w:rsid w:val="00034EC9"/>
    <w:rsid w:val="0003518E"/>
    <w:rsid w:val="0003573D"/>
    <w:rsid w:val="00035CC4"/>
    <w:rsid w:val="00035E77"/>
    <w:rsid w:val="00036939"/>
    <w:rsid w:val="00036AF4"/>
    <w:rsid w:val="00036B71"/>
    <w:rsid w:val="00036EF6"/>
    <w:rsid w:val="00037398"/>
    <w:rsid w:val="000377E7"/>
    <w:rsid w:val="000378E3"/>
    <w:rsid w:val="00037FBD"/>
    <w:rsid w:val="00040039"/>
    <w:rsid w:val="00040176"/>
    <w:rsid w:val="000401B3"/>
    <w:rsid w:val="00040415"/>
    <w:rsid w:val="00040843"/>
    <w:rsid w:val="00040C06"/>
    <w:rsid w:val="00041D9E"/>
    <w:rsid w:val="00042592"/>
    <w:rsid w:val="000426CE"/>
    <w:rsid w:val="0004314C"/>
    <w:rsid w:val="00043383"/>
    <w:rsid w:val="00043882"/>
    <w:rsid w:val="0004455E"/>
    <w:rsid w:val="00044884"/>
    <w:rsid w:val="00044923"/>
    <w:rsid w:val="00044A7A"/>
    <w:rsid w:val="00044B7A"/>
    <w:rsid w:val="000456F0"/>
    <w:rsid w:val="00045A41"/>
    <w:rsid w:val="00046B98"/>
    <w:rsid w:val="0004719F"/>
    <w:rsid w:val="000476D7"/>
    <w:rsid w:val="00047844"/>
    <w:rsid w:val="00047BE1"/>
    <w:rsid w:val="00047E69"/>
    <w:rsid w:val="000504FD"/>
    <w:rsid w:val="00050A60"/>
    <w:rsid w:val="00050F96"/>
    <w:rsid w:val="00051040"/>
    <w:rsid w:val="00051401"/>
    <w:rsid w:val="000522EF"/>
    <w:rsid w:val="000523CE"/>
    <w:rsid w:val="000528F4"/>
    <w:rsid w:val="000529A0"/>
    <w:rsid w:val="000529B0"/>
    <w:rsid w:val="000529FA"/>
    <w:rsid w:val="00052B90"/>
    <w:rsid w:val="00052DD3"/>
    <w:rsid w:val="0005328A"/>
    <w:rsid w:val="000536DA"/>
    <w:rsid w:val="00053716"/>
    <w:rsid w:val="000539AB"/>
    <w:rsid w:val="00054542"/>
    <w:rsid w:val="0005593F"/>
    <w:rsid w:val="00055CDE"/>
    <w:rsid w:val="000566F8"/>
    <w:rsid w:val="00056A24"/>
    <w:rsid w:val="00056C44"/>
    <w:rsid w:val="00057C03"/>
    <w:rsid w:val="00057D15"/>
    <w:rsid w:val="00060145"/>
    <w:rsid w:val="00060306"/>
    <w:rsid w:val="0006072F"/>
    <w:rsid w:val="000609DC"/>
    <w:rsid w:val="0006104C"/>
    <w:rsid w:val="00061B0A"/>
    <w:rsid w:val="00062171"/>
    <w:rsid w:val="00062383"/>
    <w:rsid w:val="000626A2"/>
    <w:rsid w:val="00062A40"/>
    <w:rsid w:val="00062B73"/>
    <w:rsid w:val="00062F89"/>
    <w:rsid w:val="000632A1"/>
    <w:rsid w:val="000633FE"/>
    <w:rsid w:val="00063EC6"/>
    <w:rsid w:val="00064015"/>
    <w:rsid w:val="000640C2"/>
    <w:rsid w:val="000643BD"/>
    <w:rsid w:val="000651C6"/>
    <w:rsid w:val="00066317"/>
    <w:rsid w:val="00066410"/>
    <w:rsid w:val="00066507"/>
    <w:rsid w:val="000666A8"/>
    <w:rsid w:val="00066AA0"/>
    <w:rsid w:val="00066D0D"/>
    <w:rsid w:val="0006778E"/>
    <w:rsid w:val="00067DF6"/>
    <w:rsid w:val="00067F08"/>
    <w:rsid w:val="000705D8"/>
    <w:rsid w:val="00070A6C"/>
    <w:rsid w:val="000713DA"/>
    <w:rsid w:val="00071857"/>
    <w:rsid w:val="00071FAF"/>
    <w:rsid w:val="000722A1"/>
    <w:rsid w:val="000724C0"/>
    <w:rsid w:val="0007283A"/>
    <w:rsid w:val="00072C7E"/>
    <w:rsid w:val="00073E52"/>
    <w:rsid w:val="00073EBF"/>
    <w:rsid w:val="00074390"/>
    <w:rsid w:val="000746FF"/>
    <w:rsid w:val="00074E2C"/>
    <w:rsid w:val="0007503C"/>
    <w:rsid w:val="00075279"/>
    <w:rsid w:val="00075609"/>
    <w:rsid w:val="000759B2"/>
    <w:rsid w:val="00075A50"/>
    <w:rsid w:val="00075C1A"/>
    <w:rsid w:val="00076025"/>
    <w:rsid w:val="00076533"/>
    <w:rsid w:val="00076779"/>
    <w:rsid w:val="00076A60"/>
    <w:rsid w:val="00076BC9"/>
    <w:rsid w:val="00076CA6"/>
    <w:rsid w:val="0007739B"/>
    <w:rsid w:val="000779FD"/>
    <w:rsid w:val="00077B47"/>
    <w:rsid w:val="000806D2"/>
    <w:rsid w:val="000809CC"/>
    <w:rsid w:val="00080B35"/>
    <w:rsid w:val="0008119B"/>
    <w:rsid w:val="000811E8"/>
    <w:rsid w:val="00081C24"/>
    <w:rsid w:val="00082A53"/>
    <w:rsid w:val="00082E18"/>
    <w:rsid w:val="000838CB"/>
    <w:rsid w:val="00083D7B"/>
    <w:rsid w:val="00083DD0"/>
    <w:rsid w:val="0008472B"/>
    <w:rsid w:val="00084F77"/>
    <w:rsid w:val="000858D9"/>
    <w:rsid w:val="00085AE5"/>
    <w:rsid w:val="00086F4B"/>
    <w:rsid w:val="0008732E"/>
    <w:rsid w:val="0008769F"/>
    <w:rsid w:val="0008779D"/>
    <w:rsid w:val="00087DC0"/>
    <w:rsid w:val="00087E06"/>
    <w:rsid w:val="00087FB3"/>
    <w:rsid w:val="00090B9C"/>
    <w:rsid w:val="00090E7A"/>
    <w:rsid w:val="00092D6A"/>
    <w:rsid w:val="00093135"/>
    <w:rsid w:val="000933B3"/>
    <w:rsid w:val="00093FA1"/>
    <w:rsid w:val="00094F4B"/>
    <w:rsid w:val="000952AE"/>
    <w:rsid w:val="0009581C"/>
    <w:rsid w:val="00095B15"/>
    <w:rsid w:val="00096456"/>
    <w:rsid w:val="00096602"/>
    <w:rsid w:val="00096D65"/>
    <w:rsid w:val="00096E28"/>
    <w:rsid w:val="00097301"/>
    <w:rsid w:val="00097467"/>
    <w:rsid w:val="000975C4"/>
    <w:rsid w:val="0009786B"/>
    <w:rsid w:val="00097C4A"/>
    <w:rsid w:val="000A044B"/>
    <w:rsid w:val="000A0A89"/>
    <w:rsid w:val="000A0DB9"/>
    <w:rsid w:val="000A1311"/>
    <w:rsid w:val="000A1684"/>
    <w:rsid w:val="000A16C4"/>
    <w:rsid w:val="000A1886"/>
    <w:rsid w:val="000A1DAE"/>
    <w:rsid w:val="000A1E60"/>
    <w:rsid w:val="000A1E8E"/>
    <w:rsid w:val="000A1FF3"/>
    <w:rsid w:val="000A2372"/>
    <w:rsid w:val="000A23CA"/>
    <w:rsid w:val="000A266E"/>
    <w:rsid w:val="000A326B"/>
    <w:rsid w:val="000A3696"/>
    <w:rsid w:val="000A3717"/>
    <w:rsid w:val="000A39F9"/>
    <w:rsid w:val="000A41B8"/>
    <w:rsid w:val="000A4516"/>
    <w:rsid w:val="000A4A1A"/>
    <w:rsid w:val="000A5128"/>
    <w:rsid w:val="000A5543"/>
    <w:rsid w:val="000A5638"/>
    <w:rsid w:val="000A5831"/>
    <w:rsid w:val="000A599A"/>
    <w:rsid w:val="000A65A6"/>
    <w:rsid w:val="000A6816"/>
    <w:rsid w:val="000A7CB8"/>
    <w:rsid w:val="000B05E6"/>
    <w:rsid w:val="000B081F"/>
    <w:rsid w:val="000B0CB9"/>
    <w:rsid w:val="000B1188"/>
    <w:rsid w:val="000B15B2"/>
    <w:rsid w:val="000B1771"/>
    <w:rsid w:val="000B2879"/>
    <w:rsid w:val="000B34C9"/>
    <w:rsid w:val="000B37CD"/>
    <w:rsid w:val="000B4167"/>
    <w:rsid w:val="000B4493"/>
    <w:rsid w:val="000B453B"/>
    <w:rsid w:val="000B467A"/>
    <w:rsid w:val="000B48A4"/>
    <w:rsid w:val="000B4BCA"/>
    <w:rsid w:val="000B6214"/>
    <w:rsid w:val="000B62C7"/>
    <w:rsid w:val="000B6B35"/>
    <w:rsid w:val="000B6F39"/>
    <w:rsid w:val="000B6FED"/>
    <w:rsid w:val="000B71F2"/>
    <w:rsid w:val="000B7239"/>
    <w:rsid w:val="000B7EE8"/>
    <w:rsid w:val="000C0708"/>
    <w:rsid w:val="000C14CA"/>
    <w:rsid w:val="000C16FE"/>
    <w:rsid w:val="000C1962"/>
    <w:rsid w:val="000C1D73"/>
    <w:rsid w:val="000C1ED3"/>
    <w:rsid w:val="000C1F7F"/>
    <w:rsid w:val="000C213E"/>
    <w:rsid w:val="000C2242"/>
    <w:rsid w:val="000C248A"/>
    <w:rsid w:val="000C2AFA"/>
    <w:rsid w:val="000C38E2"/>
    <w:rsid w:val="000C3D8D"/>
    <w:rsid w:val="000C3FD1"/>
    <w:rsid w:val="000C3FFF"/>
    <w:rsid w:val="000C4439"/>
    <w:rsid w:val="000C6498"/>
    <w:rsid w:val="000C6A51"/>
    <w:rsid w:val="000C6FF5"/>
    <w:rsid w:val="000C72B0"/>
    <w:rsid w:val="000C7C82"/>
    <w:rsid w:val="000D00C4"/>
    <w:rsid w:val="000D0109"/>
    <w:rsid w:val="000D079A"/>
    <w:rsid w:val="000D134A"/>
    <w:rsid w:val="000D1430"/>
    <w:rsid w:val="000D1783"/>
    <w:rsid w:val="000D23CB"/>
    <w:rsid w:val="000D256C"/>
    <w:rsid w:val="000D2F6C"/>
    <w:rsid w:val="000D305E"/>
    <w:rsid w:val="000D4009"/>
    <w:rsid w:val="000D44DD"/>
    <w:rsid w:val="000D5269"/>
    <w:rsid w:val="000D5439"/>
    <w:rsid w:val="000D5812"/>
    <w:rsid w:val="000D5C65"/>
    <w:rsid w:val="000D5ECF"/>
    <w:rsid w:val="000D5FFC"/>
    <w:rsid w:val="000D6011"/>
    <w:rsid w:val="000D633F"/>
    <w:rsid w:val="000D68B1"/>
    <w:rsid w:val="000D6922"/>
    <w:rsid w:val="000D6A86"/>
    <w:rsid w:val="000D7224"/>
    <w:rsid w:val="000D751D"/>
    <w:rsid w:val="000D752A"/>
    <w:rsid w:val="000E14F7"/>
    <w:rsid w:val="000E200A"/>
    <w:rsid w:val="000E271E"/>
    <w:rsid w:val="000E2871"/>
    <w:rsid w:val="000E2D8A"/>
    <w:rsid w:val="000E300F"/>
    <w:rsid w:val="000E3F46"/>
    <w:rsid w:val="000E3F47"/>
    <w:rsid w:val="000E4374"/>
    <w:rsid w:val="000E446A"/>
    <w:rsid w:val="000E4697"/>
    <w:rsid w:val="000E4CD6"/>
    <w:rsid w:val="000E5236"/>
    <w:rsid w:val="000E5386"/>
    <w:rsid w:val="000E5619"/>
    <w:rsid w:val="000E5A2C"/>
    <w:rsid w:val="000E5AA5"/>
    <w:rsid w:val="000E6372"/>
    <w:rsid w:val="000E653B"/>
    <w:rsid w:val="000E7F0B"/>
    <w:rsid w:val="000F00BC"/>
    <w:rsid w:val="000F04B3"/>
    <w:rsid w:val="000F098A"/>
    <w:rsid w:val="000F0A0D"/>
    <w:rsid w:val="000F0A33"/>
    <w:rsid w:val="000F2870"/>
    <w:rsid w:val="000F362F"/>
    <w:rsid w:val="000F3BB9"/>
    <w:rsid w:val="000F4191"/>
    <w:rsid w:val="000F4C6B"/>
    <w:rsid w:val="000F70DF"/>
    <w:rsid w:val="000F73BD"/>
    <w:rsid w:val="000F7462"/>
    <w:rsid w:val="000F76D2"/>
    <w:rsid w:val="000F7A50"/>
    <w:rsid w:val="000F7A79"/>
    <w:rsid w:val="000F7BDC"/>
    <w:rsid w:val="000F7E4C"/>
    <w:rsid w:val="0010022E"/>
    <w:rsid w:val="001011F3"/>
    <w:rsid w:val="0010128E"/>
    <w:rsid w:val="00102568"/>
    <w:rsid w:val="00102B60"/>
    <w:rsid w:val="00102BC1"/>
    <w:rsid w:val="00102C0C"/>
    <w:rsid w:val="00102D69"/>
    <w:rsid w:val="001031BF"/>
    <w:rsid w:val="0010350C"/>
    <w:rsid w:val="001039F9"/>
    <w:rsid w:val="00103D0B"/>
    <w:rsid w:val="00104406"/>
    <w:rsid w:val="00105329"/>
    <w:rsid w:val="00105DD9"/>
    <w:rsid w:val="00105FD1"/>
    <w:rsid w:val="001062F1"/>
    <w:rsid w:val="00106664"/>
    <w:rsid w:val="00106AE4"/>
    <w:rsid w:val="00107341"/>
    <w:rsid w:val="00107580"/>
    <w:rsid w:val="00107C0D"/>
    <w:rsid w:val="00110318"/>
    <w:rsid w:val="00110358"/>
    <w:rsid w:val="0011089A"/>
    <w:rsid w:val="00110F31"/>
    <w:rsid w:val="00111383"/>
    <w:rsid w:val="001113B6"/>
    <w:rsid w:val="00111671"/>
    <w:rsid w:val="001117C2"/>
    <w:rsid w:val="001122E1"/>
    <w:rsid w:val="00113085"/>
    <w:rsid w:val="001140BD"/>
    <w:rsid w:val="001145F0"/>
    <w:rsid w:val="001147F3"/>
    <w:rsid w:val="00114903"/>
    <w:rsid w:val="00114B50"/>
    <w:rsid w:val="00114CFE"/>
    <w:rsid w:val="00114DCD"/>
    <w:rsid w:val="00114FBB"/>
    <w:rsid w:val="00115463"/>
    <w:rsid w:val="00115F6D"/>
    <w:rsid w:val="0011613B"/>
    <w:rsid w:val="001164FC"/>
    <w:rsid w:val="00116CBA"/>
    <w:rsid w:val="00116D00"/>
    <w:rsid w:val="00116E50"/>
    <w:rsid w:val="001177F0"/>
    <w:rsid w:val="00117810"/>
    <w:rsid w:val="00117918"/>
    <w:rsid w:val="00117A0F"/>
    <w:rsid w:val="00117FA5"/>
    <w:rsid w:val="00120E2F"/>
    <w:rsid w:val="00121DC4"/>
    <w:rsid w:val="00122055"/>
    <w:rsid w:val="0012259C"/>
    <w:rsid w:val="00122649"/>
    <w:rsid w:val="00122E4F"/>
    <w:rsid w:val="00122F38"/>
    <w:rsid w:val="0012301E"/>
    <w:rsid w:val="00123383"/>
    <w:rsid w:val="00123536"/>
    <w:rsid w:val="0012409F"/>
    <w:rsid w:val="00124A4F"/>
    <w:rsid w:val="001250AF"/>
    <w:rsid w:val="00125260"/>
    <w:rsid w:val="00125322"/>
    <w:rsid w:val="001259E0"/>
    <w:rsid w:val="00125C4F"/>
    <w:rsid w:val="0012616B"/>
    <w:rsid w:val="00126AC4"/>
    <w:rsid w:val="00126C5D"/>
    <w:rsid w:val="00126EDC"/>
    <w:rsid w:val="0012702B"/>
    <w:rsid w:val="00130052"/>
    <w:rsid w:val="001309D1"/>
    <w:rsid w:val="00130D75"/>
    <w:rsid w:val="00130DAC"/>
    <w:rsid w:val="0013108C"/>
    <w:rsid w:val="001311C6"/>
    <w:rsid w:val="00131284"/>
    <w:rsid w:val="001313DF"/>
    <w:rsid w:val="00132A93"/>
    <w:rsid w:val="00132B8B"/>
    <w:rsid w:val="00132F5D"/>
    <w:rsid w:val="00133604"/>
    <w:rsid w:val="001336DC"/>
    <w:rsid w:val="00133951"/>
    <w:rsid w:val="0013472E"/>
    <w:rsid w:val="0013576D"/>
    <w:rsid w:val="00135AC9"/>
    <w:rsid w:val="0013619B"/>
    <w:rsid w:val="001361A4"/>
    <w:rsid w:val="00136664"/>
    <w:rsid w:val="001369DA"/>
    <w:rsid w:val="00137DC0"/>
    <w:rsid w:val="00140127"/>
    <w:rsid w:val="001404E3"/>
    <w:rsid w:val="00141772"/>
    <w:rsid w:val="00142ABC"/>
    <w:rsid w:val="00142B07"/>
    <w:rsid w:val="00142D39"/>
    <w:rsid w:val="0014301F"/>
    <w:rsid w:val="00144164"/>
    <w:rsid w:val="001445AB"/>
    <w:rsid w:val="00145093"/>
    <w:rsid w:val="0014511B"/>
    <w:rsid w:val="0014556C"/>
    <w:rsid w:val="0014603B"/>
    <w:rsid w:val="001466BC"/>
    <w:rsid w:val="0014708B"/>
    <w:rsid w:val="0014711A"/>
    <w:rsid w:val="00150183"/>
    <w:rsid w:val="00150701"/>
    <w:rsid w:val="001508C9"/>
    <w:rsid w:val="0015091B"/>
    <w:rsid w:val="00150E08"/>
    <w:rsid w:val="001510F0"/>
    <w:rsid w:val="001511CB"/>
    <w:rsid w:val="00151991"/>
    <w:rsid w:val="00151B49"/>
    <w:rsid w:val="0015243A"/>
    <w:rsid w:val="001526B5"/>
    <w:rsid w:val="00152846"/>
    <w:rsid w:val="001528B2"/>
    <w:rsid w:val="0015326D"/>
    <w:rsid w:val="00153CFC"/>
    <w:rsid w:val="00154155"/>
    <w:rsid w:val="0015446E"/>
    <w:rsid w:val="00154592"/>
    <w:rsid w:val="00154802"/>
    <w:rsid w:val="00155006"/>
    <w:rsid w:val="001550E5"/>
    <w:rsid w:val="001553D4"/>
    <w:rsid w:val="00155508"/>
    <w:rsid w:val="0015557D"/>
    <w:rsid w:val="001558E7"/>
    <w:rsid w:val="00155B73"/>
    <w:rsid w:val="00155D73"/>
    <w:rsid w:val="00156085"/>
    <w:rsid w:val="00156181"/>
    <w:rsid w:val="00156D9E"/>
    <w:rsid w:val="001579F4"/>
    <w:rsid w:val="00157EB2"/>
    <w:rsid w:val="00157F64"/>
    <w:rsid w:val="00160328"/>
    <w:rsid w:val="00160C30"/>
    <w:rsid w:val="001612F1"/>
    <w:rsid w:val="001614D7"/>
    <w:rsid w:val="0016168F"/>
    <w:rsid w:val="00161AE9"/>
    <w:rsid w:val="00161C71"/>
    <w:rsid w:val="0016201C"/>
    <w:rsid w:val="00162387"/>
    <w:rsid w:val="00162A05"/>
    <w:rsid w:val="00163281"/>
    <w:rsid w:val="0016333F"/>
    <w:rsid w:val="00163A50"/>
    <w:rsid w:val="00163ACF"/>
    <w:rsid w:val="00164ABE"/>
    <w:rsid w:val="00165597"/>
    <w:rsid w:val="001658F0"/>
    <w:rsid w:val="00165D94"/>
    <w:rsid w:val="00165DE5"/>
    <w:rsid w:val="00165EB3"/>
    <w:rsid w:val="00166483"/>
    <w:rsid w:val="00166F64"/>
    <w:rsid w:val="00167120"/>
    <w:rsid w:val="00167C95"/>
    <w:rsid w:val="001704BA"/>
    <w:rsid w:val="001707E8"/>
    <w:rsid w:val="00170956"/>
    <w:rsid w:val="00170C21"/>
    <w:rsid w:val="00171100"/>
    <w:rsid w:val="001719FD"/>
    <w:rsid w:val="00171D87"/>
    <w:rsid w:val="00171E88"/>
    <w:rsid w:val="001722F9"/>
    <w:rsid w:val="00172A7C"/>
    <w:rsid w:val="00173D27"/>
    <w:rsid w:val="001748F3"/>
    <w:rsid w:val="001750AC"/>
    <w:rsid w:val="00175279"/>
    <w:rsid w:val="00175A92"/>
    <w:rsid w:val="001769DA"/>
    <w:rsid w:val="00176A53"/>
    <w:rsid w:val="00177996"/>
    <w:rsid w:val="00177D9E"/>
    <w:rsid w:val="00177E22"/>
    <w:rsid w:val="0018037E"/>
    <w:rsid w:val="00180D9A"/>
    <w:rsid w:val="00180DB7"/>
    <w:rsid w:val="001810E7"/>
    <w:rsid w:val="001811C5"/>
    <w:rsid w:val="00181240"/>
    <w:rsid w:val="0018193B"/>
    <w:rsid w:val="00182052"/>
    <w:rsid w:val="00183068"/>
    <w:rsid w:val="001830FF"/>
    <w:rsid w:val="0018347F"/>
    <w:rsid w:val="001836AC"/>
    <w:rsid w:val="00183F69"/>
    <w:rsid w:val="0018460A"/>
    <w:rsid w:val="001850EF"/>
    <w:rsid w:val="00185387"/>
    <w:rsid w:val="00185696"/>
    <w:rsid w:val="00185FB6"/>
    <w:rsid w:val="00186255"/>
    <w:rsid w:val="00186A10"/>
    <w:rsid w:val="00186AB1"/>
    <w:rsid w:val="001870F9"/>
    <w:rsid w:val="00187888"/>
    <w:rsid w:val="00190107"/>
    <w:rsid w:val="0019020B"/>
    <w:rsid w:val="00190978"/>
    <w:rsid w:val="001909E1"/>
    <w:rsid w:val="00190B62"/>
    <w:rsid w:val="00190BEA"/>
    <w:rsid w:val="00190FC1"/>
    <w:rsid w:val="0019105C"/>
    <w:rsid w:val="001915B5"/>
    <w:rsid w:val="00191F7C"/>
    <w:rsid w:val="00191F82"/>
    <w:rsid w:val="001934D6"/>
    <w:rsid w:val="00193AF3"/>
    <w:rsid w:val="001943A9"/>
    <w:rsid w:val="001956D2"/>
    <w:rsid w:val="001957E4"/>
    <w:rsid w:val="00196235"/>
    <w:rsid w:val="001965D0"/>
    <w:rsid w:val="00196867"/>
    <w:rsid w:val="0019715E"/>
    <w:rsid w:val="00197AFE"/>
    <w:rsid w:val="00197E28"/>
    <w:rsid w:val="00197F3A"/>
    <w:rsid w:val="001A05A2"/>
    <w:rsid w:val="001A07AC"/>
    <w:rsid w:val="001A0898"/>
    <w:rsid w:val="001A0E12"/>
    <w:rsid w:val="001A1347"/>
    <w:rsid w:val="001A1557"/>
    <w:rsid w:val="001A1D84"/>
    <w:rsid w:val="001A1E67"/>
    <w:rsid w:val="001A2026"/>
    <w:rsid w:val="001A216B"/>
    <w:rsid w:val="001A2969"/>
    <w:rsid w:val="001A2D22"/>
    <w:rsid w:val="001A2D7A"/>
    <w:rsid w:val="001A2EE9"/>
    <w:rsid w:val="001A3537"/>
    <w:rsid w:val="001A3C54"/>
    <w:rsid w:val="001A3DEF"/>
    <w:rsid w:val="001A4095"/>
    <w:rsid w:val="001A4155"/>
    <w:rsid w:val="001A628B"/>
    <w:rsid w:val="001A6291"/>
    <w:rsid w:val="001A6760"/>
    <w:rsid w:val="001A775D"/>
    <w:rsid w:val="001A7788"/>
    <w:rsid w:val="001A7D40"/>
    <w:rsid w:val="001A7DD9"/>
    <w:rsid w:val="001B0061"/>
    <w:rsid w:val="001B033F"/>
    <w:rsid w:val="001B0471"/>
    <w:rsid w:val="001B05DD"/>
    <w:rsid w:val="001B0CC8"/>
    <w:rsid w:val="001B10A4"/>
    <w:rsid w:val="001B1133"/>
    <w:rsid w:val="001B16A6"/>
    <w:rsid w:val="001B19C2"/>
    <w:rsid w:val="001B1A17"/>
    <w:rsid w:val="001B1DFA"/>
    <w:rsid w:val="001B238D"/>
    <w:rsid w:val="001B2A7E"/>
    <w:rsid w:val="001B2B59"/>
    <w:rsid w:val="001B2D8D"/>
    <w:rsid w:val="001B4268"/>
    <w:rsid w:val="001B4C63"/>
    <w:rsid w:val="001B4D9E"/>
    <w:rsid w:val="001B4F05"/>
    <w:rsid w:val="001B5493"/>
    <w:rsid w:val="001B6317"/>
    <w:rsid w:val="001B69B7"/>
    <w:rsid w:val="001B6A1D"/>
    <w:rsid w:val="001B7000"/>
    <w:rsid w:val="001B7F80"/>
    <w:rsid w:val="001C1397"/>
    <w:rsid w:val="001C16BF"/>
    <w:rsid w:val="001C1E3E"/>
    <w:rsid w:val="001C2558"/>
    <w:rsid w:val="001C2840"/>
    <w:rsid w:val="001C3E44"/>
    <w:rsid w:val="001C4629"/>
    <w:rsid w:val="001C4DF9"/>
    <w:rsid w:val="001C5365"/>
    <w:rsid w:val="001C565F"/>
    <w:rsid w:val="001C57E0"/>
    <w:rsid w:val="001C5DA6"/>
    <w:rsid w:val="001C6153"/>
    <w:rsid w:val="001D022F"/>
    <w:rsid w:val="001D02D0"/>
    <w:rsid w:val="001D07B9"/>
    <w:rsid w:val="001D0807"/>
    <w:rsid w:val="001D1045"/>
    <w:rsid w:val="001D1160"/>
    <w:rsid w:val="001D11EC"/>
    <w:rsid w:val="001D1277"/>
    <w:rsid w:val="001D1315"/>
    <w:rsid w:val="001D177D"/>
    <w:rsid w:val="001D18B3"/>
    <w:rsid w:val="001D1EF8"/>
    <w:rsid w:val="001D21D8"/>
    <w:rsid w:val="001D2398"/>
    <w:rsid w:val="001D2C24"/>
    <w:rsid w:val="001D302E"/>
    <w:rsid w:val="001D3095"/>
    <w:rsid w:val="001D34C0"/>
    <w:rsid w:val="001D34CC"/>
    <w:rsid w:val="001D3568"/>
    <w:rsid w:val="001D436A"/>
    <w:rsid w:val="001D458B"/>
    <w:rsid w:val="001D4E12"/>
    <w:rsid w:val="001D546C"/>
    <w:rsid w:val="001D55E9"/>
    <w:rsid w:val="001D56E3"/>
    <w:rsid w:val="001D584F"/>
    <w:rsid w:val="001D6605"/>
    <w:rsid w:val="001D6BBA"/>
    <w:rsid w:val="001D6C8B"/>
    <w:rsid w:val="001D71DA"/>
    <w:rsid w:val="001E04B3"/>
    <w:rsid w:val="001E0676"/>
    <w:rsid w:val="001E1ED7"/>
    <w:rsid w:val="001E2270"/>
    <w:rsid w:val="001E28E1"/>
    <w:rsid w:val="001E2EE4"/>
    <w:rsid w:val="001E36F4"/>
    <w:rsid w:val="001E3EFE"/>
    <w:rsid w:val="001E3F78"/>
    <w:rsid w:val="001E4084"/>
    <w:rsid w:val="001E4092"/>
    <w:rsid w:val="001E4585"/>
    <w:rsid w:val="001E4B93"/>
    <w:rsid w:val="001E4CF7"/>
    <w:rsid w:val="001E52E5"/>
    <w:rsid w:val="001E568B"/>
    <w:rsid w:val="001E58D3"/>
    <w:rsid w:val="001E5FDA"/>
    <w:rsid w:val="001E6B8A"/>
    <w:rsid w:val="001E6C61"/>
    <w:rsid w:val="001E6F66"/>
    <w:rsid w:val="001E702D"/>
    <w:rsid w:val="001E72A7"/>
    <w:rsid w:val="001E72D1"/>
    <w:rsid w:val="001E75A9"/>
    <w:rsid w:val="001E77C1"/>
    <w:rsid w:val="001E793E"/>
    <w:rsid w:val="001F00E3"/>
    <w:rsid w:val="001F06F1"/>
    <w:rsid w:val="001F0BAC"/>
    <w:rsid w:val="001F1835"/>
    <w:rsid w:val="001F1D7A"/>
    <w:rsid w:val="001F1ED6"/>
    <w:rsid w:val="001F23D1"/>
    <w:rsid w:val="001F2AF8"/>
    <w:rsid w:val="001F2E41"/>
    <w:rsid w:val="001F40C9"/>
    <w:rsid w:val="001F423F"/>
    <w:rsid w:val="001F45EC"/>
    <w:rsid w:val="001F4F2B"/>
    <w:rsid w:val="001F5981"/>
    <w:rsid w:val="001F6D10"/>
    <w:rsid w:val="001F7682"/>
    <w:rsid w:val="001F779D"/>
    <w:rsid w:val="001F7E92"/>
    <w:rsid w:val="002001CE"/>
    <w:rsid w:val="0020065B"/>
    <w:rsid w:val="002007A9"/>
    <w:rsid w:val="00200C5C"/>
    <w:rsid w:val="00200DF2"/>
    <w:rsid w:val="0020126B"/>
    <w:rsid w:val="00201A9B"/>
    <w:rsid w:val="00201B8D"/>
    <w:rsid w:val="00201BC5"/>
    <w:rsid w:val="002020A9"/>
    <w:rsid w:val="002023EC"/>
    <w:rsid w:val="00202D4A"/>
    <w:rsid w:val="0020371B"/>
    <w:rsid w:val="00203729"/>
    <w:rsid w:val="0020408E"/>
    <w:rsid w:val="00204AD9"/>
    <w:rsid w:val="00204BCB"/>
    <w:rsid w:val="00205145"/>
    <w:rsid w:val="0020542A"/>
    <w:rsid w:val="002058F7"/>
    <w:rsid w:val="00205A61"/>
    <w:rsid w:val="00206014"/>
    <w:rsid w:val="00207DCF"/>
    <w:rsid w:val="002104C4"/>
    <w:rsid w:val="0021078A"/>
    <w:rsid w:val="00210CBA"/>
    <w:rsid w:val="00210E29"/>
    <w:rsid w:val="00210EDB"/>
    <w:rsid w:val="002110F3"/>
    <w:rsid w:val="00211575"/>
    <w:rsid w:val="002115C9"/>
    <w:rsid w:val="0021169C"/>
    <w:rsid w:val="00211F22"/>
    <w:rsid w:val="00213C3B"/>
    <w:rsid w:val="0021423B"/>
    <w:rsid w:val="00214494"/>
    <w:rsid w:val="00214504"/>
    <w:rsid w:val="00214831"/>
    <w:rsid w:val="0021498C"/>
    <w:rsid w:val="00214C19"/>
    <w:rsid w:val="00214F51"/>
    <w:rsid w:val="00214FE6"/>
    <w:rsid w:val="0021595D"/>
    <w:rsid w:val="00216B59"/>
    <w:rsid w:val="00216B98"/>
    <w:rsid w:val="00216E7B"/>
    <w:rsid w:val="00216F2A"/>
    <w:rsid w:val="00217836"/>
    <w:rsid w:val="00217A79"/>
    <w:rsid w:val="0022009A"/>
    <w:rsid w:val="002208CB"/>
    <w:rsid w:val="00221210"/>
    <w:rsid w:val="002215C1"/>
    <w:rsid w:val="00221743"/>
    <w:rsid w:val="00221879"/>
    <w:rsid w:val="00221FFE"/>
    <w:rsid w:val="002224A0"/>
    <w:rsid w:val="00222651"/>
    <w:rsid w:val="002226FF"/>
    <w:rsid w:val="002228F5"/>
    <w:rsid w:val="00222935"/>
    <w:rsid w:val="002232F9"/>
    <w:rsid w:val="0022330E"/>
    <w:rsid w:val="00223CF5"/>
    <w:rsid w:val="00223F54"/>
    <w:rsid w:val="00224472"/>
    <w:rsid w:val="00224866"/>
    <w:rsid w:val="00224B12"/>
    <w:rsid w:val="00224E60"/>
    <w:rsid w:val="00225465"/>
    <w:rsid w:val="00225A94"/>
    <w:rsid w:val="00225C47"/>
    <w:rsid w:val="002263A4"/>
    <w:rsid w:val="0022658E"/>
    <w:rsid w:val="0022668D"/>
    <w:rsid w:val="00227018"/>
    <w:rsid w:val="00227159"/>
    <w:rsid w:val="002273E2"/>
    <w:rsid w:val="00227433"/>
    <w:rsid w:val="002277E8"/>
    <w:rsid w:val="00227899"/>
    <w:rsid w:val="00227A40"/>
    <w:rsid w:val="00230383"/>
    <w:rsid w:val="00230C62"/>
    <w:rsid w:val="00230DD7"/>
    <w:rsid w:val="00230EBC"/>
    <w:rsid w:val="00233063"/>
    <w:rsid w:val="00233345"/>
    <w:rsid w:val="002335BF"/>
    <w:rsid w:val="0023366B"/>
    <w:rsid w:val="002339F3"/>
    <w:rsid w:val="00233A52"/>
    <w:rsid w:val="00233CEE"/>
    <w:rsid w:val="00233F41"/>
    <w:rsid w:val="00235ABE"/>
    <w:rsid w:val="00236514"/>
    <w:rsid w:val="00236BAE"/>
    <w:rsid w:val="00236CFE"/>
    <w:rsid w:val="002371E4"/>
    <w:rsid w:val="00237241"/>
    <w:rsid w:val="00237286"/>
    <w:rsid w:val="0023749F"/>
    <w:rsid w:val="00237A90"/>
    <w:rsid w:val="00237ED6"/>
    <w:rsid w:val="00237F2C"/>
    <w:rsid w:val="00240C5D"/>
    <w:rsid w:val="0024102F"/>
    <w:rsid w:val="002413A0"/>
    <w:rsid w:val="002413D4"/>
    <w:rsid w:val="00241DE0"/>
    <w:rsid w:val="00241EC2"/>
    <w:rsid w:val="00242846"/>
    <w:rsid w:val="00242B5C"/>
    <w:rsid w:val="002435F4"/>
    <w:rsid w:val="00243BBA"/>
    <w:rsid w:val="00243E0B"/>
    <w:rsid w:val="00243E4D"/>
    <w:rsid w:val="002447E3"/>
    <w:rsid w:val="0024482A"/>
    <w:rsid w:val="002448D1"/>
    <w:rsid w:val="00244CB9"/>
    <w:rsid w:val="00244D54"/>
    <w:rsid w:val="00244E6E"/>
    <w:rsid w:val="00244F93"/>
    <w:rsid w:val="00245115"/>
    <w:rsid w:val="002453D0"/>
    <w:rsid w:val="002459C2"/>
    <w:rsid w:val="00245A35"/>
    <w:rsid w:val="00245B2A"/>
    <w:rsid w:val="00245B7F"/>
    <w:rsid w:val="00245FD7"/>
    <w:rsid w:val="002472DE"/>
    <w:rsid w:val="00247B28"/>
    <w:rsid w:val="00250C5B"/>
    <w:rsid w:val="00250E19"/>
    <w:rsid w:val="00251F7F"/>
    <w:rsid w:val="002523A7"/>
    <w:rsid w:val="002528F2"/>
    <w:rsid w:val="00252BD1"/>
    <w:rsid w:val="00253103"/>
    <w:rsid w:val="00253666"/>
    <w:rsid w:val="00253971"/>
    <w:rsid w:val="00253C86"/>
    <w:rsid w:val="00253FBC"/>
    <w:rsid w:val="00254037"/>
    <w:rsid w:val="0025510E"/>
    <w:rsid w:val="00255D6B"/>
    <w:rsid w:val="00257265"/>
    <w:rsid w:val="002573BC"/>
    <w:rsid w:val="0025797B"/>
    <w:rsid w:val="00257FE9"/>
    <w:rsid w:val="002600A9"/>
    <w:rsid w:val="0026051B"/>
    <w:rsid w:val="00260D9C"/>
    <w:rsid w:val="00261590"/>
    <w:rsid w:val="0026165B"/>
    <w:rsid w:val="0026166D"/>
    <w:rsid w:val="00261DC7"/>
    <w:rsid w:val="00262435"/>
    <w:rsid w:val="00262C7A"/>
    <w:rsid w:val="00262F50"/>
    <w:rsid w:val="00263890"/>
    <w:rsid w:val="002639CF"/>
    <w:rsid w:val="00263A04"/>
    <w:rsid w:val="00263B9C"/>
    <w:rsid w:val="00264080"/>
    <w:rsid w:val="0026414B"/>
    <w:rsid w:val="002641CE"/>
    <w:rsid w:val="002644CB"/>
    <w:rsid w:val="00264747"/>
    <w:rsid w:val="002648DF"/>
    <w:rsid w:val="00264DA5"/>
    <w:rsid w:val="00264E07"/>
    <w:rsid w:val="002659ED"/>
    <w:rsid w:val="00265E1B"/>
    <w:rsid w:val="00266124"/>
    <w:rsid w:val="0026686B"/>
    <w:rsid w:val="00266A39"/>
    <w:rsid w:val="00266CFF"/>
    <w:rsid w:val="00266E91"/>
    <w:rsid w:val="002671CB"/>
    <w:rsid w:val="00270D4D"/>
    <w:rsid w:val="00271236"/>
    <w:rsid w:val="0027144F"/>
    <w:rsid w:val="002719EA"/>
    <w:rsid w:val="00272060"/>
    <w:rsid w:val="00272079"/>
    <w:rsid w:val="002725D1"/>
    <w:rsid w:val="0027281F"/>
    <w:rsid w:val="002729D3"/>
    <w:rsid w:val="00272BFF"/>
    <w:rsid w:val="00272DCE"/>
    <w:rsid w:val="002734A0"/>
    <w:rsid w:val="00273BB4"/>
    <w:rsid w:val="00273CD5"/>
    <w:rsid w:val="002748E9"/>
    <w:rsid w:val="002749FA"/>
    <w:rsid w:val="0027518F"/>
    <w:rsid w:val="00275619"/>
    <w:rsid w:val="00275AF7"/>
    <w:rsid w:val="00275BD3"/>
    <w:rsid w:val="0027695F"/>
    <w:rsid w:val="00276E98"/>
    <w:rsid w:val="00277425"/>
    <w:rsid w:val="00277BCA"/>
    <w:rsid w:val="002800D7"/>
    <w:rsid w:val="00280310"/>
    <w:rsid w:val="002807B7"/>
    <w:rsid w:val="00280DA9"/>
    <w:rsid w:val="00281531"/>
    <w:rsid w:val="00281E12"/>
    <w:rsid w:val="002823E9"/>
    <w:rsid w:val="0028318D"/>
    <w:rsid w:val="002832B4"/>
    <w:rsid w:val="00283EC8"/>
    <w:rsid w:val="00284083"/>
    <w:rsid w:val="00285694"/>
    <w:rsid w:val="00285DE2"/>
    <w:rsid w:val="00285FDF"/>
    <w:rsid w:val="002868DE"/>
    <w:rsid w:val="002868F1"/>
    <w:rsid w:val="0028694E"/>
    <w:rsid w:val="0028741E"/>
    <w:rsid w:val="00290B12"/>
    <w:rsid w:val="00291590"/>
    <w:rsid w:val="00291B21"/>
    <w:rsid w:val="00291D15"/>
    <w:rsid w:val="0029257A"/>
    <w:rsid w:val="0029285A"/>
    <w:rsid w:val="002930BD"/>
    <w:rsid w:val="002933C4"/>
    <w:rsid w:val="00293CC8"/>
    <w:rsid w:val="00294690"/>
    <w:rsid w:val="00294F3C"/>
    <w:rsid w:val="002956EC"/>
    <w:rsid w:val="00295B11"/>
    <w:rsid w:val="00295F06"/>
    <w:rsid w:val="00296141"/>
    <w:rsid w:val="00296BB6"/>
    <w:rsid w:val="00297E18"/>
    <w:rsid w:val="002A03CA"/>
    <w:rsid w:val="002A071C"/>
    <w:rsid w:val="002A0742"/>
    <w:rsid w:val="002A09DD"/>
    <w:rsid w:val="002A0E56"/>
    <w:rsid w:val="002A1926"/>
    <w:rsid w:val="002A1F04"/>
    <w:rsid w:val="002A1F37"/>
    <w:rsid w:val="002A1F8F"/>
    <w:rsid w:val="002A28C4"/>
    <w:rsid w:val="002A2BD0"/>
    <w:rsid w:val="002A2E1E"/>
    <w:rsid w:val="002A31E4"/>
    <w:rsid w:val="002A32F0"/>
    <w:rsid w:val="002A4544"/>
    <w:rsid w:val="002A5BDA"/>
    <w:rsid w:val="002A6107"/>
    <w:rsid w:val="002A6895"/>
    <w:rsid w:val="002A6ABD"/>
    <w:rsid w:val="002B000D"/>
    <w:rsid w:val="002B0C35"/>
    <w:rsid w:val="002B1CF0"/>
    <w:rsid w:val="002B1FFC"/>
    <w:rsid w:val="002B2407"/>
    <w:rsid w:val="002B2755"/>
    <w:rsid w:val="002B2A49"/>
    <w:rsid w:val="002B2C36"/>
    <w:rsid w:val="002B3265"/>
    <w:rsid w:val="002B33FD"/>
    <w:rsid w:val="002B3427"/>
    <w:rsid w:val="002B353F"/>
    <w:rsid w:val="002B3A48"/>
    <w:rsid w:val="002B3C28"/>
    <w:rsid w:val="002B46D4"/>
    <w:rsid w:val="002B46F1"/>
    <w:rsid w:val="002B4AAB"/>
    <w:rsid w:val="002B62E8"/>
    <w:rsid w:val="002B6AD3"/>
    <w:rsid w:val="002C0499"/>
    <w:rsid w:val="002C0D70"/>
    <w:rsid w:val="002C0F8E"/>
    <w:rsid w:val="002C18AB"/>
    <w:rsid w:val="002C1F1A"/>
    <w:rsid w:val="002C21A8"/>
    <w:rsid w:val="002C223A"/>
    <w:rsid w:val="002C26A0"/>
    <w:rsid w:val="002C26FD"/>
    <w:rsid w:val="002C2901"/>
    <w:rsid w:val="002C2AC0"/>
    <w:rsid w:val="002C30DE"/>
    <w:rsid w:val="002C32B1"/>
    <w:rsid w:val="002C392A"/>
    <w:rsid w:val="002C3F15"/>
    <w:rsid w:val="002C4055"/>
    <w:rsid w:val="002C48BE"/>
    <w:rsid w:val="002C4A58"/>
    <w:rsid w:val="002C4E9A"/>
    <w:rsid w:val="002C5301"/>
    <w:rsid w:val="002C585B"/>
    <w:rsid w:val="002C5F76"/>
    <w:rsid w:val="002C6B8E"/>
    <w:rsid w:val="002C721E"/>
    <w:rsid w:val="002C7329"/>
    <w:rsid w:val="002C7570"/>
    <w:rsid w:val="002C7648"/>
    <w:rsid w:val="002C7CEF"/>
    <w:rsid w:val="002D0A4A"/>
    <w:rsid w:val="002D0ADE"/>
    <w:rsid w:val="002D1555"/>
    <w:rsid w:val="002D158B"/>
    <w:rsid w:val="002D1BFC"/>
    <w:rsid w:val="002D1D93"/>
    <w:rsid w:val="002D1DE8"/>
    <w:rsid w:val="002D2A5A"/>
    <w:rsid w:val="002D315B"/>
    <w:rsid w:val="002D3426"/>
    <w:rsid w:val="002D398F"/>
    <w:rsid w:val="002D3A19"/>
    <w:rsid w:val="002D3CDE"/>
    <w:rsid w:val="002D4300"/>
    <w:rsid w:val="002D4720"/>
    <w:rsid w:val="002D4C92"/>
    <w:rsid w:val="002D5020"/>
    <w:rsid w:val="002D5286"/>
    <w:rsid w:val="002D52E2"/>
    <w:rsid w:val="002D5562"/>
    <w:rsid w:val="002D5887"/>
    <w:rsid w:val="002D59A6"/>
    <w:rsid w:val="002D5B2F"/>
    <w:rsid w:val="002D60A7"/>
    <w:rsid w:val="002D64D0"/>
    <w:rsid w:val="002D6EFA"/>
    <w:rsid w:val="002D6F28"/>
    <w:rsid w:val="002D6F7E"/>
    <w:rsid w:val="002D7D1B"/>
    <w:rsid w:val="002E047E"/>
    <w:rsid w:val="002E06DE"/>
    <w:rsid w:val="002E0887"/>
    <w:rsid w:val="002E0A14"/>
    <w:rsid w:val="002E0E03"/>
    <w:rsid w:val="002E137E"/>
    <w:rsid w:val="002E1F24"/>
    <w:rsid w:val="002E1F8F"/>
    <w:rsid w:val="002E215C"/>
    <w:rsid w:val="002E2602"/>
    <w:rsid w:val="002E348F"/>
    <w:rsid w:val="002E3BF8"/>
    <w:rsid w:val="002E3FF7"/>
    <w:rsid w:val="002E4964"/>
    <w:rsid w:val="002E4FFE"/>
    <w:rsid w:val="002E526D"/>
    <w:rsid w:val="002E5280"/>
    <w:rsid w:val="002E576B"/>
    <w:rsid w:val="002E67C7"/>
    <w:rsid w:val="002E73B5"/>
    <w:rsid w:val="002E760D"/>
    <w:rsid w:val="002E780B"/>
    <w:rsid w:val="002E7FE6"/>
    <w:rsid w:val="002F066F"/>
    <w:rsid w:val="002F27F2"/>
    <w:rsid w:val="002F2A7C"/>
    <w:rsid w:val="002F2C6A"/>
    <w:rsid w:val="002F3EF4"/>
    <w:rsid w:val="002F40A4"/>
    <w:rsid w:val="002F4913"/>
    <w:rsid w:val="002F4EB3"/>
    <w:rsid w:val="002F53B2"/>
    <w:rsid w:val="002F5A6D"/>
    <w:rsid w:val="002F5DCF"/>
    <w:rsid w:val="002F63AF"/>
    <w:rsid w:val="002F65D5"/>
    <w:rsid w:val="002F66BA"/>
    <w:rsid w:val="002F6CED"/>
    <w:rsid w:val="002F6D1F"/>
    <w:rsid w:val="002F6D22"/>
    <w:rsid w:val="002F72D0"/>
    <w:rsid w:val="002F7666"/>
    <w:rsid w:val="002F7855"/>
    <w:rsid w:val="002F7A51"/>
    <w:rsid w:val="003004CA"/>
    <w:rsid w:val="00300620"/>
    <w:rsid w:val="003006B0"/>
    <w:rsid w:val="00300E6D"/>
    <w:rsid w:val="003010DA"/>
    <w:rsid w:val="0030192C"/>
    <w:rsid w:val="0030192E"/>
    <w:rsid w:val="00301B32"/>
    <w:rsid w:val="0030213E"/>
    <w:rsid w:val="00302481"/>
    <w:rsid w:val="00302573"/>
    <w:rsid w:val="00302D50"/>
    <w:rsid w:val="00303238"/>
    <w:rsid w:val="003040C3"/>
    <w:rsid w:val="003044D4"/>
    <w:rsid w:val="003048CA"/>
    <w:rsid w:val="00305EC0"/>
    <w:rsid w:val="00306920"/>
    <w:rsid w:val="00306E69"/>
    <w:rsid w:val="00306F3B"/>
    <w:rsid w:val="00307156"/>
    <w:rsid w:val="00307190"/>
    <w:rsid w:val="003071F2"/>
    <w:rsid w:val="00307553"/>
    <w:rsid w:val="003075CB"/>
    <w:rsid w:val="0030778D"/>
    <w:rsid w:val="003077F4"/>
    <w:rsid w:val="00310655"/>
    <w:rsid w:val="003106BE"/>
    <w:rsid w:val="00310931"/>
    <w:rsid w:val="00310A4D"/>
    <w:rsid w:val="0031188D"/>
    <w:rsid w:val="00311AB6"/>
    <w:rsid w:val="00311F4E"/>
    <w:rsid w:val="00312194"/>
    <w:rsid w:val="003127D2"/>
    <w:rsid w:val="003128C2"/>
    <w:rsid w:val="00312B86"/>
    <w:rsid w:val="00312E5E"/>
    <w:rsid w:val="00312FC1"/>
    <w:rsid w:val="00313D00"/>
    <w:rsid w:val="00313F56"/>
    <w:rsid w:val="003142B9"/>
    <w:rsid w:val="00314448"/>
    <w:rsid w:val="00314622"/>
    <w:rsid w:val="00314D25"/>
    <w:rsid w:val="003150FF"/>
    <w:rsid w:val="00315212"/>
    <w:rsid w:val="00315503"/>
    <w:rsid w:val="003155A6"/>
    <w:rsid w:val="0031596D"/>
    <w:rsid w:val="003159C8"/>
    <w:rsid w:val="00315D26"/>
    <w:rsid w:val="00315DFF"/>
    <w:rsid w:val="00315E34"/>
    <w:rsid w:val="003161FE"/>
    <w:rsid w:val="0031648D"/>
    <w:rsid w:val="00316861"/>
    <w:rsid w:val="00316B36"/>
    <w:rsid w:val="00316BB2"/>
    <w:rsid w:val="003173B1"/>
    <w:rsid w:val="0032043E"/>
    <w:rsid w:val="003207EC"/>
    <w:rsid w:val="0032091A"/>
    <w:rsid w:val="00320BB5"/>
    <w:rsid w:val="00320CE3"/>
    <w:rsid w:val="00321F1C"/>
    <w:rsid w:val="0032285E"/>
    <w:rsid w:val="00322E07"/>
    <w:rsid w:val="00322E29"/>
    <w:rsid w:val="00322F34"/>
    <w:rsid w:val="00322FD6"/>
    <w:rsid w:val="00323887"/>
    <w:rsid w:val="0032394C"/>
    <w:rsid w:val="00323A18"/>
    <w:rsid w:val="00323E41"/>
    <w:rsid w:val="003245CB"/>
    <w:rsid w:val="00324905"/>
    <w:rsid w:val="00325164"/>
    <w:rsid w:val="0032561D"/>
    <w:rsid w:val="003259FD"/>
    <w:rsid w:val="00325A59"/>
    <w:rsid w:val="003263D2"/>
    <w:rsid w:val="00326ED3"/>
    <w:rsid w:val="00327178"/>
    <w:rsid w:val="00327482"/>
    <w:rsid w:val="003278BB"/>
    <w:rsid w:val="0032791E"/>
    <w:rsid w:val="00327D8F"/>
    <w:rsid w:val="00330592"/>
    <w:rsid w:val="00330651"/>
    <w:rsid w:val="00330861"/>
    <w:rsid w:val="00330D26"/>
    <w:rsid w:val="00331187"/>
    <w:rsid w:val="003312D1"/>
    <w:rsid w:val="00331C26"/>
    <w:rsid w:val="00332607"/>
    <w:rsid w:val="003334BB"/>
    <w:rsid w:val="00333997"/>
    <w:rsid w:val="00333B7E"/>
    <w:rsid w:val="00334BEB"/>
    <w:rsid w:val="00335119"/>
    <w:rsid w:val="003360F8"/>
    <w:rsid w:val="003361B3"/>
    <w:rsid w:val="0033690E"/>
    <w:rsid w:val="00336AA3"/>
    <w:rsid w:val="00337677"/>
    <w:rsid w:val="00337CEE"/>
    <w:rsid w:val="00337E2A"/>
    <w:rsid w:val="00340201"/>
    <w:rsid w:val="003408F0"/>
    <w:rsid w:val="00340D6B"/>
    <w:rsid w:val="003412A5"/>
    <w:rsid w:val="00341D86"/>
    <w:rsid w:val="00341F34"/>
    <w:rsid w:val="003424C9"/>
    <w:rsid w:val="003428DF"/>
    <w:rsid w:val="00342AC8"/>
    <w:rsid w:val="00343101"/>
    <w:rsid w:val="0034392C"/>
    <w:rsid w:val="00343B4C"/>
    <w:rsid w:val="00343C81"/>
    <w:rsid w:val="00343EA4"/>
    <w:rsid w:val="00343F78"/>
    <w:rsid w:val="00344796"/>
    <w:rsid w:val="00345156"/>
    <w:rsid w:val="003451B1"/>
    <w:rsid w:val="00345B87"/>
    <w:rsid w:val="0034614D"/>
    <w:rsid w:val="0034653F"/>
    <w:rsid w:val="00346A28"/>
    <w:rsid w:val="00347914"/>
    <w:rsid w:val="00347B6E"/>
    <w:rsid w:val="003506F4"/>
    <w:rsid w:val="003508A3"/>
    <w:rsid w:val="00350B23"/>
    <w:rsid w:val="00350E0E"/>
    <w:rsid w:val="00350EB2"/>
    <w:rsid w:val="003511A2"/>
    <w:rsid w:val="003524B3"/>
    <w:rsid w:val="003527A0"/>
    <w:rsid w:val="0035365F"/>
    <w:rsid w:val="0035377C"/>
    <w:rsid w:val="003540A7"/>
    <w:rsid w:val="003543B5"/>
    <w:rsid w:val="003544F2"/>
    <w:rsid w:val="0035454B"/>
    <w:rsid w:val="00354D03"/>
    <w:rsid w:val="0035580E"/>
    <w:rsid w:val="00357626"/>
    <w:rsid w:val="003578D7"/>
    <w:rsid w:val="003602FE"/>
    <w:rsid w:val="0036031A"/>
    <w:rsid w:val="003604BD"/>
    <w:rsid w:val="00360685"/>
    <w:rsid w:val="00360A57"/>
    <w:rsid w:val="00360C18"/>
    <w:rsid w:val="00360D63"/>
    <w:rsid w:val="00361031"/>
    <w:rsid w:val="00361092"/>
    <w:rsid w:val="00361165"/>
    <w:rsid w:val="0036163E"/>
    <w:rsid w:val="00361E91"/>
    <w:rsid w:val="00361F2A"/>
    <w:rsid w:val="00362223"/>
    <w:rsid w:val="00362E90"/>
    <w:rsid w:val="003631C0"/>
    <w:rsid w:val="00364B8B"/>
    <w:rsid w:val="00364C39"/>
    <w:rsid w:val="00364E55"/>
    <w:rsid w:val="00365463"/>
    <w:rsid w:val="003665F3"/>
    <w:rsid w:val="00367D2A"/>
    <w:rsid w:val="00367F86"/>
    <w:rsid w:val="003702A8"/>
    <w:rsid w:val="003703E0"/>
    <w:rsid w:val="003704F8"/>
    <w:rsid w:val="00370AB6"/>
    <w:rsid w:val="00371D96"/>
    <w:rsid w:val="00372511"/>
    <w:rsid w:val="003726A3"/>
    <w:rsid w:val="0037286D"/>
    <w:rsid w:val="003732D9"/>
    <w:rsid w:val="0037375E"/>
    <w:rsid w:val="0037376E"/>
    <w:rsid w:val="00373CD8"/>
    <w:rsid w:val="0037462D"/>
    <w:rsid w:val="003747ED"/>
    <w:rsid w:val="00374949"/>
    <w:rsid w:val="00374BE1"/>
    <w:rsid w:val="003765D0"/>
    <w:rsid w:val="00376AC1"/>
    <w:rsid w:val="00376C51"/>
    <w:rsid w:val="00376EA0"/>
    <w:rsid w:val="0037726E"/>
    <w:rsid w:val="00377BE5"/>
    <w:rsid w:val="00381042"/>
    <w:rsid w:val="00381F04"/>
    <w:rsid w:val="00382246"/>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4C6"/>
    <w:rsid w:val="00387105"/>
    <w:rsid w:val="003875A0"/>
    <w:rsid w:val="00390644"/>
    <w:rsid w:val="003909AB"/>
    <w:rsid w:val="0039115B"/>
    <w:rsid w:val="0039136C"/>
    <w:rsid w:val="003915A7"/>
    <w:rsid w:val="00392056"/>
    <w:rsid w:val="0039277B"/>
    <w:rsid w:val="0039326E"/>
    <w:rsid w:val="003939E4"/>
    <w:rsid w:val="003940D0"/>
    <w:rsid w:val="003941A6"/>
    <w:rsid w:val="003941D4"/>
    <w:rsid w:val="00394316"/>
    <w:rsid w:val="00394771"/>
    <w:rsid w:val="0039490F"/>
    <w:rsid w:val="00394CE2"/>
    <w:rsid w:val="00394E3B"/>
    <w:rsid w:val="00395065"/>
    <w:rsid w:val="00395158"/>
    <w:rsid w:val="00395FAC"/>
    <w:rsid w:val="0039678A"/>
    <w:rsid w:val="00396831"/>
    <w:rsid w:val="003970D9"/>
    <w:rsid w:val="00397EA5"/>
    <w:rsid w:val="003A047C"/>
    <w:rsid w:val="003A051A"/>
    <w:rsid w:val="003A06AF"/>
    <w:rsid w:val="003A2082"/>
    <w:rsid w:val="003A2111"/>
    <w:rsid w:val="003A2491"/>
    <w:rsid w:val="003A2A13"/>
    <w:rsid w:val="003A2BCD"/>
    <w:rsid w:val="003A2DAC"/>
    <w:rsid w:val="003A3046"/>
    <w:rsid w:val="003A30C5"/>
    <w:rsid w:val="003A326F"/>
    <w:rsid w:val="003A3618"/>
    <w:rsid w:val="003A3D95"/>
    <w:rsid w:val="003A3E42"/>
    <w:rsid w:val="003A4485"/>
    <w:rsid w:val="003A5080"/>
    <w:rsid w:val="003A5404"/>
    <w:rsid w:val="003A5962"/>
    <w:rsid w:val="003A5CF9"/>
    <w:rsid w:val="003A63D8"/>
    <w:rsid w:val="003A7836"/>
    <w:rsid w:val="003A790C"/>
    <w:rsid w:val="003B04FA"/>
    <w:rsid w:val="003B053A"/>
    <w:rsid w:val="003B08B8"/>
    <w:rsid w:val="003B09F3"/>
    <w:rsid w:val="003B0B63"/>
    <w:rsid w:val="003B0CAC"/>
    <w:rsid w:val="003B19CA"/>
    <w:rsid w:val="003B1F97"/>
    <w:rsid w:val="003B2065"/>
    <w:rsid w:val="003B216D"/>
    <w:rsid w:val="003B2252"/>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A28"/>
    <w:rsid w:val="003C2087"/>
    <w:rsid w:val="003C2893"/>
    <w:rsid w:val="003C2A2B"/>
    <w:rsid w:val="003C308F"/>
    <w:rsid w:val="003C332D"/>
    <w:rsid w:val="003C364D"/>
    <w:rsid w:val="003C39EB"/>
    <w:rsid w:val="003C3A70"/>
    <w:rsid w:val="003C3D92"/>
    <w:rsid w:val="003C3E2B"/>
    <w:rsid w:val="003C47E5"/>
    <w:rsid w:val="003C4AE9"/>
    <w:rsid w:val="003C4B30"/>
    <w:rsid w:val="003C4FC6"/>
    <w:rsid w:val="003C4FE6"/>
    <w:rsid w:val="003C5271"/>
    <w:rsid w:val="003C52A4"/>
    <w:rsid w:val="003C59D7"/>
    <w:rsid w:val="003C5E0F"/>
    <w:rsid w:val="003C6B29"/>
    <w:rsid w:val="003D00D3"/>
    <w:rsid w:val="003D05A0"/>
    <w:rsid w:val="003D1814"/>
    <w:rsid w:val="003D201E"/>
    <w:rsid w:val="003D22A0"/>
    <w:rsid w:val="003D2D4C"/>
    <w:rsid w:val="003D2E4D"/>
    <w:rsid w:val="003D3B02"/>
    <w:rsid w:val="003D4457"/>
    <w:rsid w:val="003D4871"/>
    <w:rsid w:val="003D5606"/>
    <w:rsid w:val="003D5757"/>
    <w:rsid w:val="003D57EA"/>
    <w:rsid w:val="003D5E8D"/>
    <w:rsid w:val="003D60B1"/>
    <w:rsid w:val="003D617B"/>
    <w:rsid w:val="003D6819"/>
    <w:rsid w:val="003D6E49"/>
    <w:rsid w:val="003D7163"/>
    <w:rsid w:val="003D7B32"/>
    <w:rsid w:val="003D7CDC"/>
    <w:rsid w:val="003E0233"/>
    <w:rsid w:val="003E02B5"/>
    <w:rsid w:val="003E0CAC"/>
    <w:rsid w:val="003E0CB0"/>
    <w:rsid w:val="003E11C1"/>
    <w:rsid w:val="003E152C"/>
    <w:rsid w:val="003E1F46"/>
    <w:rsid w:val="003E266E"/>
    <w:rsid w:val="003E282E"/>
    <w:rsid w:val="003E2A3E"/>
    <w:rsid w:val="003E2DCC"/>
    <w:rsid w:val="003E3196"/>
    <w:rsid w:val="003E326B"/>
    <w:rsid w:val="003E38F1"/>
    <w:rsid w:val="003E4F67"/>
    <w:rsid w:val="003E4F87"/>
    <w:rsid w:val="003E505B"/>
    <w:rsid w:val="003E5116"/>
    <w:rsid w:val="003E516A"/>
    <w:rsid w:val="003E54CD"/>
    <w:rsid w:val="003E5E9C"/>
    <w:rsid w:val="003E5FF2"/>
    <w:rsid w:val="003E635D"/>
    <w:rsid w:val="003E695C"/>
    <w:rsid w:val="003E73D3"/>
    <w:rsid w:val="003E753C"/>
    <w:rsid w:val="003E76A2"/>
    <w:rsid w:val="003F03F1"/>
    <w:rsid w:val="003F0A63"/>
    <w:rsid w:val="003F0BC3"/>
    <w:rsid w:val="003F1A25"/>
    <w:rsid w:val="003F1EF2"/>
    <w:rsid w:val="003F2236"/>
    <w:rsid w:val="003F2B2A"/>
    <w:rsid w:val="003F2BBF"/>
    <w:rsid w:val="003F3354"/>
    <w:rsid w:val="003F354A"/>
    <w:rsid w:val="003F3E3E"/>
    <w:rsid w:val="003F433E"/>
    <w:rsid w:val="003F4658"/>
    <w:rsid w:val="003F5285"/>
    <w:rsid w:val="003F5552"/>
    <w:rsid w:val="003F5F0C"/>
    <w:rsid w:val="003F6139"/>
    <w:rsid w:val="003F68DC"/>
    <w:rsid w:val="003F6DA6"/>
    <w:rsid w:val="003F7064"/>
    <w:rsid w:val="003F77B9"/>
    <w:rsid w:val="004009DD"/>
    <w:rsid w:val="00401198"/>
    <w:rsid w:val="00401476"/>
    <w:rsid w:val="0040168D"/>
    <w:rsid w:val="004016FF"/>
    <w:rsid w:val="00401B09"/>
    <w:rsid w:val="00401DCD"/>
    <w:rsid w:val="00402159"/>
    <w:rsid w:val="004021C0"/>
    <w:rsid w:val="0040271A"/>
    <w:rsid w:val="00402978"/>
    <w:rsid w:val="00403010"/>
    <w:rsid w:val="0040328C"/>
    <w:rsid w:val="00403D60"/>
    <w:rsid w:val="0040482E"/>
    <w:rsid w:val="00404976"/>
    <w:rsid w:val="00404E87"/>
    <w:rsid w:val="00405189"/>
    <w:rsid w:val="00405416"/>
    <w:rsid w:val="0040549F"/>
    <w:rsid w:val="0040568F"/>
    <w:rsid w:val="00405894"/>
    <w:rsid w:val="004065E8"/>
    <w:rsid w:val="004068E2"/>
    <w:rsid w:val="004069A0"/>
    <w:rsid w:val="0040757F"/>
    <w:rsid w:val="004107B4"/>
    <w:rsid w:val="004107DE"/>
    <w:rsid w:val="00411115"/>
    <w:rsid w:val="00411135"/>
    <w:rsid w:val="00411201"/>
    <w:rsid w:val="00411616"/>
    <w:rsid w:val="0041183A"/>
    <w:rsid w:val="00411A29"/>
    <w:rsid w:val="00411DA3"/>
    <w:rsid w:val="00412647"/>
    <w:rsid w:val="00413439"/>
    <w:rsid w:val="004138FB"/>
    <w:rsid w:val="00413ADA"/>
    <w:rsid w:val="00413DD2"/>
    <w:rsid w:val="00413DDF"/>
    <w:rsid w:val="004140D3"/>
    <w:rsid w:val="00414592"/>
    <w:rsid w:val="004149C1"/>
    <w:rsid w:val="00414A37"/>
    <w:rsid w:val="004152AA"/>
    <w:rsid w:val="004152DF"/>
    <w:rsid w:val="004154D1"/>
    <w:rsid w:val="00415CBB"/>
    <w:rsid w:val="00416BB8"/>
    <w:rsid w:val="004174C7"/>
    <w:rsid w:val="00417E11"/>
    <w:rsid w:val="00417E22"/>
    <w:rsid w:val="00417FDE"/>
    <w:rsid w:val="004208B8"/>
    <w:rsid w:val="00420C9F"/>
    <w:rsid w:val="00421246"/>
    <w:rsid w:val="00422044"/>
    <w:rsid w:val="004223CD"/>
    <w:rsid w:val="00422481"/>
    <w:rsid w:val="00422789"/>
    <w:rsid w:val="00423134"/>
    <w:rsid w:val="00423399"/>
    <w:rsid w:val="00423D73"/>
    <w:rsid w:val="00424439"/>
    <w:rsid w:val="004245E4"/>
    <w:rsid w:val="004248B7"/>
    <w:rsid w:val="00424A1D"/>
    <w:rsid w:val="00424AA6"/>
    <w:rsid w:val="00424C56"/>
    <w:rsid w:val="004254EC"/>
    <w:rsid w:val="0042583A"/>
    <w:rsid w:val="004258FD"/>
    <w:rsid w:val="00425DCE"/>
    <w:rsid w:val="00426DF4"/>
    <w:rsid w:val="00426FC4"/>
    <w:rsid w:val="00427318"/>
    <w:rsid w:val="004278B4"/>
    <w:rsid w:val="004305DD"/>
    <w:rsid w:val="00430939"/>
    <w:rsid w:val="00430E6A"/>
    <w:rsid w:val="00431155"/>
    <w:rsid w:val="00431754"/>
    <w:rsid w:val="004318DA"/>
    <w:rsid w:val="00431E47"/>
    <w:rsid w:val="0043206B"/>
    <w:rsid w:val="004324AC"/>
    <w:rsid w:val="0043281D"/>
    <w:rsid w:val="0043289C"/>
    <w:rsid w:val="00432E7A"/>
    <w:rsid w:val="004335A2"/>
    <w:rsid w:val="004337EB"/>
    <w:rsid w:val="00434045"/>
    <w:rsid w:val="004347A9"/>
    <w:rsid w:val="00434851"/>
    <w:rsid w:val="00434C0D"/>
    <w:rsid w:val="00435BC4"/>
    <w:rsid w:val="00435CB4"/>
    <w:rsid w:val="004363AF"/>
    <w:rsid w:val="004367C8"/>
    <w:rsid w:val="00436DC8"/>
    <w:rsid w:val="00436E21"/>
    <w:rsid w:val="004371AC"/>
    <w:rsid w:val="00437398"/>
    <w:rsid w:val="00437B3F"/>
    <w:rsid w:val="004402EA"/>
    <w:rsid w:val="00440400"/>
    <w:rsid w:val="00440E16"/>
    <w:rsid w:val="0044100A"/>
    <w:rsid w:val="004416FB"/>
    <w:rsid w:val="004432AE"/>
    <w:rsid w:val="004438E9"/>
    <w:rsid w:val="00443B29"/>
    <w:rsid w:val="0044412E"/>
    <w:rsid w:val="004444AA"/>
    <w:rsid w:val="00444ECE"/>
    <w:rsid w:val="00445519"/>
    <w:rsid w:val="00445750"/>
    <w:rsid w:val="004460E6"/>
    <w:rsid w:val="00447BCF"/>
    <w:rsid w:val="00447F21"/>
    <w:rsid w:val="004505C6"/>
    <w:rsid w:val="00450B90"/>
    <w:rsid w:val="00450EAB"/>
    <w:rsid w:val="00451231"/>
    <w:rsid w:val="00451CA2"/>
    <w:rsid w:val="00452591"/>
    <w:rsid w:val="004527F1"/>
    <w:rsid w:val="00452915"/>
    <w:rsid w:val="00452D6E"/>
    <w:rsid w:val="00453034"/>
    <w:rsid w:val="004538E8"/>
    <w:rsid w:val="00453AE6"/>
    <w:rsid w:val="00453E62"/>
    <w:rsid w:val="00454021"/>
    <w:rsid w:val="004549AF"/>
    <w:rsid w:val="00455097"/>
    <w:rsid w:val="0045560B"/>
    <w:rsid w:val="0045588C"/>
    <w:rsid w:val="00456232"/>
    <w:rsid w:val="00456415"/>
    <w:rsid w:val="00456A6E"/>
    <w:rsid w:val="00456AE4"/>
    <w:rsid w:val="00456FC8"/>
    <w:rsid w:val="00457148"/>
    <w:rsid w:val="004571B7"/>
    <w:rsid w:val="00457389"/>
    <w:rsid w:val="004574C8"/>
    <w:rsid w:val="00460FF7"/>
    <w:rsid w:val="004618BC"/>
    <w:rsid w:val="00461CCB"/>
    <w:rsid w:val="0046205E"/>
    <w:rsid w:val="00462BF6"/>
    <w:rsid w:val="00463B19"/>
    <w:rsid w:val="00463B27"/>
    <w:rsid w:val="0046404F"/>
    <w:rsid w:val="00464287"/>
    <w:rsid w:val="004650EA"/>
    <w:rsid w:val="0046586B"/>
    <w:rsid w:val="00465AD2"/>
    <w:rsid w:val="00465C76"/>
    <w:rsid w:val="00465EB1"/>
    <w:rsid w:val="00466330"/>
    <w:rsid w:val="0046666D"/>
    <w:rsid w:val="00466D0B"/>
    <w:rsid w:val="00466F81"/>
    <w:rsid w:val="004674FD"/>
    <w:rsid w:val="00467D36"/>
    <w:rsid w:val="00470712"/>
    <w:rsid w:val="0047079B"/>
    <w:rsid w:val="00471654"/>
    <w:rsid w:val="00471989"/>
    <w:rsid w:val="004719E9"/>
    <w:rsid w:val="004728DF"/>
    <w:rsid w:val="00472AC1"/>
    <w:rsid w:val="00472E39"/>
    <w:rsid w:val="004739CD"/>
    <w:rsid w:val="00473F4F"/>
    <w:rsid w:val="00474FBE"/>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46A6"/>
    <w:rsid w:val="00485745"/>
    <w:rsid w:val="00485BFF"/>
    <w:rsid w:val="00486B86"/>
    <w:rsid w:val="00486BCF"/>
    <w:rsid w:val="00486EA8"/>
    <w:rsid w:val="004873AA"/>
    <w:rsid w:val="004876E7"/>
    <w:rsid w:val="00487826"/>
    <w:rsid w:val="004878A8"/>
    <w:rsid w:val="00487C4C"/>
    <w:rsid w:val="00487D64"/>
    <w:rsid w:val="00490033"/>
    <w:rsid w:val="00490711"/>
    <w:rsid w:val="00490B06"/>
    <w:rsid w:val="00490CE8"/>
    <w:rsid w:val="00491638"/>
    <w:rsid w:val="00491BB3"/>
    <w:rsid w:val="00491CC1"/>
    <w:rsid w:val="00491D67"/>
    <w:rsid w:val="00492110"/>
    <w:rsid w:val="00492123"/>
    <w:rsid w:val="0049271D"/>
    <w:rsid w:val="00492FB1"/>
    <w:rsid w:val="004948F8"/>
    <w:rsid w:val="00494D8A"/>
    <w:rsid w:val="00494F68"/>
    <w:rsid w:val="004961BE"/>
    <w:rsid w:val="004961E5"/>
    <w:rsid w:val="00496ADA"/>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64"/>
    <w:rsid w:val="004A3456"/>
    <w:rsid w:val="004A394F"/>
    <w:rsid w:val="004A3CA3"/>
    <w:rsid w:val="004A3F0A"/>
    <w:rsid w:val="004A412B"/>
    <w:rsid w:val="004A4204"/>
    <w:rsid w:val="004A42DB"/>
    <w:rsid w:val="004A47C7"/>
    <w:rsid w:val="004A4B5A"/>
    <w:rsid w:val="004A50E2"/>
    <w:rsid w:val="004A55F9"/>
    <w:rsid w:val="004A5890"/>
    <w:rsid w:val="004A6619"/>
    <w:rsid w:val="004A678F"/>
    <w:rsid w:val="004A695C"/>
    <w:rsid w:val="004A699C"/>
    <w:rsid w:val="004A6AC5"/>
    <w:rsid w:val="004A6D71"/>
    <w:rsid w:val="004A7292"/>
    <w:rsid w:val="004A7A3E"/>
    <w:rsid w:val="004A7D65"/>
    <w:rsid w:val="004B0C47"/>
    <w:rsid w:val="004B10C7"/>
    <w:rsid w:val="004B1166"/>
    <w:rsid w:val="004B167A"/>
    <w:rsid w:val="004B1906"/>
    <w:rsid w:val="004B25F9"/>
    <w:rsid w:val="004B2E4A"/>
    <w:rsid w:val="004B41F4"/>
    <w:rsid w:val="004B4243"/>
    <w:rsid w:val="004B4328"/>
    <w:rsid w:val="004B45AA"/>
    <w:rsid w:val="004B4ACD"/>
    <w:rsid w:val="004B4AE4"/>
    <w:rsid w:val="004B4F18"/>
    <w:rsid w:val="004B52ED"/>
    <w:rsid w:val="004B56A6"/>
    <w:rsid w:val="004B6070"/>
    <w:rsid w:val="004B64D7"/>
    <w:rsid w:val="004B6548"/>
    <w:rsid w:val="004B6E9C"/>
    <w:rsid w:val="004B7367"/>
    <w:rsid w:val="004B7407"/>
    <w:rsid w:val="004B75A6"/>
    <w:rsid w:val="004B7D9E"/>
    <w:rsid w:val="004C031E"/>
    <w:rsid w:val="004C1048"/>
    <w:rsid w:val="004C1BEC"/>
    <w:rsid w:val="004C1DE1"/>
    <w:rsid w:val="004C2497"/>
    <w:rsid w:val="004C2B52"/>
    <w:rsid w:val="004C39C9"/>
    <w:rsid w:val="004C43EA"/>
    <w:rsid w:val="004C4427"/>
    <w:rsid w:val="004C4814"/>
    <w:rsid w:val="004C4E9C"/>
    <w:rsid w:val="004C4F43"/>
    <w:rsid w:val="004C55F9"/>
    <w:rsid w:val="004C5819"/>
    <w:rsid w:val="004C64B8"/>
    <w:rsid w:val="004C6949"/>
    <w:rsid w:val="004C7418"/>
    <w:rsid w:val="004C7755"/>
    <w:rsid w:val="004D0922"/>
    <w:rsid w:val="004D09B9"/>
    <w:rsid w:val="004D0C49"/>
    <w:rsid w:val="004D0E41"/>
    <w:rsid w:val="004D1364"/>
    <w:rsid w:val="004D13FA"/>
    <w:rsid w:val="004D16FB"/>
    <w:rsid w:val="004D1BE7"/>
    <w:rsid w:val="004D3291"/>
    <w:rsid w:val="004D41B5"/>
    <w:rsid w:val="004D431C"/>
    <w:rsid w:val="004D548E"/>
    <w:rsid w:val="004D5ACB"/>
    <w:rsid w:val="004D5E68"/>
    <w:rsid w:val="004D6253"/>
    <w:rsid w:val="004D672D"/>
    <w:rsid w:val="004D6794"/>
    <w:rsid w:val="004D6E42"/>
    <w:rsid w:val="004D7016"/>
    <w:rsid w:val="004D7034"/>
    <w:rsid w:val="004D7203"/>
    <w:rsid w:val="004D74B8"/>
    <w:rsid w:val="004D7D69"/>
    <w:rsid w:val="004E0254"/>
    <w:rsid w:val="004E0543"/>
    <w:rsid w:val="004E08F7"/>
    <w:rsid w:val="004E15DA"/>
    <w:rsid w:val="004E16E3"/>
    <w:rsid w:val="004E2140"/>
    <w:rsid w:val="004E224B"/>
    <w:rsid w:val="004E272C"/>
    <w:rsid w:val="004E29D9"/>
    <w:rsid w:val="004E2F36"/>
    <w:rsid w:val="004E2FCA"/>
    <w:rsid w:val="004E3C31"/>
    <w:rsid w:val="004E3E9F"/>
    <w:rsid w:val="004E410B"/>
    <w:rsid w:val="004E429A"/>
    <w:rsid w:val="004E443F"/>
    <w:rsid w:val="004E46A5"/>
    <w:rsid w:val="004E547C"/>
    <w:rsid w:val="004E6156"/>
    <w:rsid w:val="004E62C0"/>
    <w:rsid w:val="004E658C"/>
    <w:rsid w:val="004E6937"/>
    <w:rsid w:val="004E6B3D"/>
    <w:rsid w:val="004E6F48"/>
    <w:rsid w:val="004E7DD7"/>
    <w:rsid w:val="004F0D61"/>
    <w:rsid w:val="004F0E00"/>
    <w:rsid w:val="004F0FCD"/>
    <w:rsid w:val="004F1A07"/>
    <w:rsid w:val="004F20DC"/>
    <w:rsid w:val="004F24F5"/>
    <w:rsid w:val="004F2A76"/>
    <w:rsid w:val="004F2FF6"/>
    <w:rsid w:val="004F3356"/>
    <w:rsid w:val="004F3372"/>
    <w:rsid w:val="004F3472"/>
    <w:rsid w:val="004F35EC"/>
    <w:rsid w:val="004F3D3D"/>
    <w:rsid w:val="004F3F85"/>
    <w:rsid w:val="004F4839"/>
    <w:rsid w:val="004F4AA7"/>
    <w:rsid w:val="004F536B"/>
    <w:rsid w:val="004F5464"/>
    <w:rsid w:val="004F5519"/>
    <w:rsid w:val="004F5674"/>
    <w:rsid w:val="004F5D99"/>
    <w:rsid w:val="004F6E9C"/>
    <w:rsid w:val="004F7961"/>
    <w:rsid w:val="00500115"/>
    <w:rsid w:val="005005CB"/>
    <w:rsid w:val="00500D91"/>
    <w:rsid w:val="00501062"/>
    <w:rsid w:val="0050138D"/>
    <w:rsid w:val="00501BCB"/>
    <w:rsid w:val="00503391"/>
    <w:rsid w:val="00503E9D"/>
    <w:rsid w:val="00504369"/>
    <w:rsid w:val="00504EF5"/>
    <w:rsid w:val="005058B2"/>
    <w:rsid w:val="005058D9"/>
    <w:rsid w:val="005059CA"/>
    <w:rsid w:val="00505C65"/>
    <w:rsid w:val="00505FE3"/>
    <w:rsid w:val="0050658E"/>
    <w:rsid w:val="00506C21"/>
    <w:rsid w:val="00506E84"/>
    <w:rsid w:val="0050782B"/>
    <w:rsid w:val="00507A94"/>
    <w:rsid w:val="00507D50"/>
    <w:rsid w:val="00507DA2"/>
    <w:rsid w:val="00510063"/>
    <w:rsid w:val="00510484"/>
    <w:rsid w:val="00510A7B"/>
    <w:rsid w:val="00510C56"/>
    <w:rsid w:val="00511126"/>
    <w:rsid w:val="005111F7"/>
    <w:rsid w:val="00511BE6"/>
    <w:rsid w:val="00511F9A"/>
    <w:rsid w:val="00512B44"/>
    <w:rsid w:val="00512F85"/>
    <w:rsid w:val="0051307F"/>
    <w:rsid w:val="005132A9"/>
    <w:rsid w:val="00513691"/>
    <w:rsid w:val="005140B2"/>
    <w:rsid w:val="005141AE"/>
    <w:rsid w:val="0051495E"/>
    <w:rsid w:val="00514B80"/>
    <w:rsid w:val="00515523"/>
    <w:rsid w:val="00515679"/>
    <w:rsid w:val="00515682"/>
    <w:rsid w:val="005164E4"/>
    <w:rsid w:val="005168DD"/>
    <w:rsid w:val="00516AD1"/>
    <w:rsid w:val="00516E2F"/>
    <w:rsid w:val="00517102"/>
    <w:rsid w:val="005178D6"/>
    <w:rsid w:val="00517B4F"/>
    <w:rsid w:val="00517EF8"/>
    <w:rsid w:val="00517F36"/>
    <w:rsid w:val="00520982"/>
    <w:rsid w:val="00520C0D"/>
    <w:rsid w:val="00520CE2"/>
    <w:rsid w:val="0052128C"/>
    <w:rsid w:val="00521EE2"/>
    <w:rsid w:val="00521F7A"/>
    <w:rsid w:val="0052218F"/>
    <w:rsid w:val="00522D0D"/>
    <w:rsid w:val="005239F7"/>
    <w:rsid w:val="00523E2F"/>
    <w:rsid w:val="00524490"/>
    <w:rsid w:val="00524CCE"/>
    <w:rsid w:val="00524E04"/>
    <w:rsid w:val="00525212"/>
    <w:rsid w:val="00525683"/>
    <w:rsid w:val="00525D40"/>
    <w:rsid w:val="0052633D"/>
    <w:rsid w:val="00527C08"/>
    <w:rsid w:val="00530625"/>
    <w:rsid w:val="0053068D"/>
    <w:rsid w:val="00530864"/>
    <w:rsid w:val="00531642"/>
    <w:rsid w:val="00531786"/>
    <w:rsid w:val="00531D66"/>
    <w:rsid w:val="00531D7D"/>
    <w:rsid w:val="0053274B"/>
    <w:rsid w:val="0053300C"/>
    <w:rsid w:val="00533490"/>
    <w:rsid w:val="0053409D"/>
    <w:rsid w:val="00534324"/>
    <w:rsid w:val="00534513"/>
    <w:rsid w:val="00534CE7"/>
    <w:rsid w:val="0053574F"/>
    <w:rsid w:val="00535E4C"/>
    <w:rsid w:val="00535E4D"/>
    <w:rsid w:val="0053607F"/>
    <w:rsid w:val="0053679A"/>
    <w:rsid w:val="00537052"/>
    <w:rsid w:val="00537407"/>
    <w:rsid w:val="00537443"/>
    <w:rsid w:val="00537BED"/>
    <w:rsid w:val="00537C9D"/>
    <w:rsid w:val="00540118"/>
    <w:rsid w:val="0054015C"/>
    <w:rsid w:val="005403F4"/>
    <w:rsid w:val="0054059C"/>
    <w:rsid w:val="00540773"/>
    <w:rsid w:val="00541A72"/>
    <w:rsid w:val="00541F28"/>
    <w:rsid w:val="00543572"/>
    <w:rsid w:val="00543675"/>
    <w:rsid w:val="00543680"/>
    <w:rsid w:val="00543947"/>
    <w:rsid w:val="005440C5"/>
    <w:rsid w:val="00544772"/>
    <w:rsid w:val="00544A9C"/>
    <w:rsid w:val="00544B2D"/>
    <w:rsid w:val="005450C9"/>
    <w:rsid w:val="00545135"/>
    <w:rsid w:val="005454DC"/>
    <w:rsid w:val="005456AE"/>
    <w:rsid w:val="00545B21"/>
    <w:rsid w:val="00545DA0"/>
    <w:rsid w:val="005468C7"/>
    <w:rsid w:val="00546C74"/>
    <w:rsid w:val="00546CE6"/>
    <w:rsid w:val="005471E1"/>
    <w:rsid w:val="005475ED"/>
    <w:rsid w:val="00547C95"/>
    <w:rsid w:val="00551686"/>
    <w:rsid w:val="0055168B"/>
    <w:rsid w:val="00551FAE"/>
    <w:rsid w:val="00552BCB"/>
    <w:rsid w:val="0055314A"/>
    <w:rsid w:val="00553B4F"/>
    <w:rsid w:val="00553D6C"/>
    <w:rsid w:val="0055477D"/>
    <w:rsid w:val="0055575E"/>
    <w:rsid w:val="00555A13"/>
    <w:rsid w:val="00555C05"/>
    <w:rsid w:val="0055614E"/>
    <w:rsid w:val="00556978"/>
    <w:rsid w:val="00556DC5"/>
    <w:rsid w:val="00557081"/>
    <w:rsid w:val="005574FB"/>
    <w:rsid w:val="00557976"/>
    <w:rsid w:val="00557B7F"/>
    <w:rsid w:val="00557D5E"/>
    <w:rsid w:val="00557D9C"/>
    <w:rsid w:val="005604C5"/>
    <w:rsid w:val="00560C3F"/>
    <w:rsid w:val="00561786"/>
    <w:rsid w:val="00561A72"/>
    <w:rsid w:val="00561F86"/>
    <w:rsid w:val="00561FCA"/>
    <w:rsid w:val="005621C2"/>
    <w:rsid w:val="005621FE"/>
    <w:rsid w:val="00562710"/>
    <w:rsid w:val="00562CD9"/>
    <w:rsid w:val="00562E2E"/>
    <w:rsid w:val="005646FE"/>
    <w:rsid w:val="0056483E"/>
    <w:rsid w:val="00564B79"/>
    <w:rsid w:val="00564FEC"/>
    <w:rsid w:val="00565629"/>
    <w:rsid w:val="00565740"/>
    <w:rsid w:val="00566772"/>
    <w:rsid w:val="00566886"/>
    <w:rsid w:val="00566BD8"/>
    <w:rsid w:val="005671D7"/>
    <w:rsid w:val="00567446"/>
    <w:rsid w:val="005677BE"/>
    <w:rsid w:val="00567D01"/>
    <w:rsid w:val="00567D12"/>
    <w:rsid w:val="00567D21"/>
    <w:rsid w:val="00567E80"/>
    <w:rsid w:val="00567FEC"/>
    <w:rsid w:val="005705D7"/>
    <w:rsid w:val="0057065D"/>
    <w:rsid w:val="00571969"/>
    <w:rsid w:val="005734A6"/>
    <w:rsid w:val="0057365D"/>
    <w:rsid w:val="00573BBC"/>
    <w:rsid w:val="00573E82"/>
    <w:rsid w:val="00574281"/>
    <w:rsid w:val="00574331"/>
    <w:rsid w:val="00574E70"/>
    <w:rsid w:val="005757D4"/>
    <w:rsid w:val="00575A0F"/>
    <w:rsid w:val="00575CD1"/>
    <w:rsid w:val="00575D25"/>
    <w:rsid w:val="005760D6"/>
    <w:rsid w:val="00576108"/>
    <w:rsid w:val="00576455"/>
    <w:rsid w:val="00576498"/>
    <w:rsid w:val="00576A96"/>
    <w:rsid w:val="00576B78"/>
    <w:rsid w:val="00576EC3"/>
    <w:rsid w:val="00577174"/>
    <w:rsid w:val="00577709"/>
    <w:rsid w:val="00577CA0"/>
    <w:rsid w:val="005805D3"/>
    <w:rsid w:val="005809A8"/>
    <w:rsid w:val="00580C27"/>
    <w:rsid w:val="00580FFC"/>
    <w:rsid w:val="005813B9"/>
    <w:rsid w:val="00581943"/>
    <w:rsid w:val="00581C11"/>
    <w:rsid w:val="00581C62"/>
    <w:rsid w:val="00581CD4"/>
    <w:rsid w:val="00581DD9"/>
    <w:rsid w:val="00582054"/>
    <w:rsid w:val="00582499"/>
    <w:rsid w:val="0058278C"/>
    <w:rsid w:val="00583385"/>
    <w:rsid w:val="005837AE"/>
    <w:rsid w:val="00583E8C"/>
    <w:rsid w:val="00583F18"/>
    <w:rsid w:val="00584210"/>
    <w:rsid w:val="0058479A"/>
    <w:rsid w:val="00584932"/>
    <w:rsid w:val="00584A48"/>
    <w:rsid w:val="00584E6E"/>
    <w:rsid w:val="00585E95"/>
    <w:rsid w:val="00586614"/>
    <w:rsid w:val="00586F89"/>
    <w:rsid w:val="0058780B"/>
    <w:rsid w:val="0058793F"/>
    <w:rsid w:val="00587F13"/>
    <w:rsid w:val="00590F01"/>
    <w:rsid w:val="005922F1"/>
    <w:rsid w:val="0059240F"/>
    <w:rsid w:val="0059246E"/>
    <w:rsid w:val="0059261B"/>
    <w:rsid w:val="00594643"/>
    <w:rsid w:val="005946C6"/>
    <w:rsid w:val="00594975"/>
    <w:rsid w:val="00594A53"/>
    <w:rsid w:val="00594ABB"/>
    <w:rsid w:val="00594B68"/>
    <w:rsid w:val="00594D51"/>
    <w:rsid w:val="005953DB"/>
    <w:rsid w:val="00595512"/>
    <w:rsid w:val="00595C06"/>
    <w:rsid w:val="005968B7"/>
    <w:rsid w:val="00596F25"/>
    <w:rsid w:val="00597099"/>
    <w:rsid w:val="0059750E"/>
    <w:rsid w:val="005975DE"/>
    <w:rsid w:val="0059769E"/>
    <w:rsid w:val="005976C0"/>
    <w:rsid w:val="00597883"/>
    <w:rsid w:val="005A07B0"/>
    <w:rsid w:val="005A07D0"/>
    <w:rsid w:val="005A0CB5"/>
    <w:rsid w:val="005A1D86"/>
    <w:rsid w:val="005A2676"/>
    <w:rsid w:val="005A3055"/>
    <w:rsid w:val="005A3358"/>
    <w:rsid w:val="005A388F"/>
    <w:rsid w:val="005A396F"/>
    <w:rsid w:val="005A42A0"/>
    <w:rsid w:val="005A459B"/>
    <w:rsid w:val="005A4EB7"/>
    <w:rsid w:val="005A5213"/>
    <w:rsid w:val="005A546D"/>
    <w:rsid w:val="005A54E9"/>
    <w:rsid w:val="005A58CF"/>
    <w:rsid w:val="005A5A28"/>
    <w:rsid w:val="005A5E69"/>
    <w:rsid w:val="005A606A"/>
    <w:rsid w:val="005A66B5"/>
    <w:rsid w:val="005A67A5"/>
    <w:rsid w:val="005A6901"/>
    <w:rsid w:val="005A7B4C"/>
    <w:rsid w:val="005B01B7"/>
    <w:rsid w:val="005B11C4"/>
    <w:rsid w:val="005B2B8B"/>
    <w:rsid w:val="005B2DB1"/>
    <w:rsid w:val="005B30EF"/>
    <w:rsid w:val="005B3786"/>
    <w:rsid w:val="005B4D60"/>
    <w:rsid w:val="005B649F"/>
    <w:rsid w:val="005B64C7"/>
    <w:rsid w:val="005B6B29"/>
    <w:rsid w:val="005B707E"/>
    <w:rsid w:val="005C04E2"/>
    <w:rsid w:val="005C085A"/>
    <w:rsid w:val="005C1084"/>
    <w:rsid w:val="005C1167"/>
    <w:rsid w:val="005C1382"/>
    <w:rsid w:val="005C1396"/>
    <w:rsid w:val="005C1795"/>
    <w:rsid w:val="005C19B0"/>
    <w:rsid w:val="005C1F0E"/>
    <w:rsid w:val="005C20AC"/>
    <w:rsid w:val="005C28C0"/>
    <w:rsid w:val="005C2C3B"/>
    <w:rsid w:val="005C32AD"/>
    <w:rsid w:val="005C4C61"/>
    <w:rsid w:val="005C4C78"/>
    <w:rsid w:val="005C4E3A"/>
    <w:rsid w:val="005C55EF"/>
    <w:rsid w:val="005C562E"/>
    <w:rsid w:val="005C56AA"/>
    <w:rsid w:val="005C58B1"/>
    <w:rsid w:val="005C656E"/>
    <w:rsid w:val="005C65A7"/>
    <w:rsid w:val="005C67BE"/>
    <w:rsid w:val="005C741F"/>
    <w:rsid w:val="005C756A"/>
    <w:rsid w:val="005D023D"/>
    <w:rsid w:val="005D078E"/>
    <w:rsid w:val="005D0AB6"/>
    <w:rsid w:val="005D2105"/>
    <w:rsid w:val="005D2FCF"/>
    <w:rsid w:val="005D3665"/>
    <w:rsid w:val="005D40D9"/>
    <w:rsid w:val="005D4262"/>
    <w:rsid w:val="005D4C13"/>
    <w:rsid w:val="005D4CF4"/>
    <w:rsid w:val="005D511B"/>
    <w:rsid w:val="005D5656"/>
    <w:rsid w:val="005D5831"/>
    <w:rsid w:val="005D5E58"/>
    <w:rsid w:val="005D6D1D"/>
    <w:rsid w:val="005D739D"/>
    <w:rsid w:val="005E0045"/>
    <w:rsid w:val="005E00B4"/>
    <w:rsid w:val="005E077E"/>
    <w:rsid w:val="005E1B04"/>
    <w:rsid w:val="005E1E13"/>
    <w:rsid w:val="005E240C"/>
    <w:rsid w:val="005E256E"/>
    <w:rsid w:val="005E27B3"/>
    <w:rsid w:val="005E280C"/>
    <w:rsid w:val="005E3019"/>
    <w:rsid w:val="005E309E"/>
    <w:rsid w:val="005E31C2"/>
    <w:rsid w:val="005E3632"/>
    <w:rsid w:val="005E3DCA"/>
    <w:rsid w:val="005E4261"/>
    <w:rsid w:val="005E4B0F"/>
    <w:rsid w:val="005E4DDB"/>
    <w:rsid w:val="005E4FB9"/>
    <w:rsid w:val="005E5AE2"/>
    <w:rsid w:val="005E5DB7"/>
    <w:rsid w:val="005E6422"/>
    <w:rsid w:val="005E7584"/>
    <w:rsid w:val="005E7595"/>
    <w:rsid w:val="005E7A90"/>
    <w:rsid w:val="005E7F78"/>
    <w:rsid w:val="005F06AC"/>
    <w:rsid w:val="005F09E6"/>
    <w:rsid w:val="005F1B7E"/>
    <w:rsid w:val="005F20F5"/>
    <w:rsid w:val="005F224D"/>
    <w:rsid w:val="005F2644"/>
    <w:rsid w:val="005F264A"/>
    <w:rsid w:val="005F32E4"/>
    <w:rsid w:val="005F3A00"/>
    <w:rsid w:val="005F3E5C"/>
    <w:rsid w:val="005F4068"/>
    <w:rsid w:val="005F4FEE"/>
    <w:rsid w:val="005F53B7"/>
    <w:rsid w:val="005F5E56"/>
    <w:rsid w:val="005F5F3F"/>
    <w:rsid w:val="005F617D"/>
    <w:rsid w:val="005F625C"/>
    <w:rsid w:val="005F6307"/>
    <w:rsid w:val="005F6534"/>
    <w:rsid w:val="005F7285"/>
    <w:rsid w:val="005F761D"/>
    <w:rsid w:val="005F79FB"/>
    <w:rsid w:val="00600679"/>
    <w:rsid w:val="00600AC6"/>
    <w:rsid w:val="006011F7"/>
    <w:rsid w:val="00601709"/>
    <w:rsid w:val="00601C4D"/>
    <w:rsid w:val="006020B9"/>
    <w:rsid w:val="00602436"/>
    <w:rsid w:val="006030C3"/>
    <w:rsid w:val="00603A14"/>
    <w:rsid w:val="0060418C"/>
    <w:rsid w:val="00604320"/>
    <w:rsid w:val="00604538"/>
    <w:rsid w:val="00604816"/>
    <w:rsid w:val="00604EEB"/>
    <w:rsid w:val="006053E4"/>
    <w:rsid w:val="0060565D"/>
    <w:rsid w:val="00605BF2"/>
    <w:rsid w:val="00605F96"/>
    <w:rsid w:val="006063F7"/>
    <w:rsid w:val="00606A55"/>
    <w:rsid w:val="00607246"/>
    <w:rsid w:val="006072CE"/>
    <w:rsid w:val="00607944"/>
    <w:rsid w:val="00610000"/>
    <w:rsid w:val="006101F3"/>
    <w:rsid w:val="006108A6"/>
    <w:rsid w:val="00611A2E"/>
    <w:rsid w:val="00611C05"/>
    <w:rsid w:val="00612391"/>
    <w:rsid w:val="00613787"/>
    <w:rsid w:val="006139E6"/>
    <w:rsid w:val="00613A4B"/>
    <w:rsid w:val="00613B75"/>
    <w:rsid w:val="00614434"/>
    <w:rsid w:val="006145EF"/>
    <w:rsid w:val="00614630"/>
    <w:rsid w:val="00614B38"/>
    <w:rsid w:val="00614EEC"/>
    <w:rsid w:val="0061533C"/>
    <w:rsid w:val="006153F4"/>
    <w:rsid w:val="00615710"/>
    <w:rsid w:val="006159BB"/>
    <w:rsid w:val="00615B1B"/>
    <w:rsid w:val="006163D9"/>
    <w:rsid w:val="00616450"/>
    <w:rsid w:val="0061722B"/>
    <w:rsid w:val="006178AE"/>
    <w:rsid w:val="00617B22"/>
    <w:rsid w:val="0062007F"/>
    <w:rsid w:val="0062023A"/>
    <w:rsid w:val="0062046E"/>
    <w:rsid w:val="00620B64"/>
    <w:rsid w:val="00620E4B"/>
    <w:rsid w:val="00621429"/>
    <w:rsid w:val="006217DA"/>
    <w:rsid w:val="006218F5"/>
    <w:rsid w:val="00621CDE"/>
    <w:rsid w:val="00622199"/>
    <w:rsid w:val="00622326"/>
    <w:rsid w:val="0062237B"/>
    <w:rsid w:val="006223A3"/>
    <w:rsid w:val="00622582"/>
    <w:rsid w:val="00622BBB"/>
    <w:rsid w:val="00622F1E"/>
    <w:rsid w:val="00623E06"/>
    <w:rsid w:val="00623E46"/>
    <w:rsid w:val="00623FAC"/>
    <w:rsid w:val="006243EB"/>
    <w:rsid w:val="006248F2"/>
    <w:rsid w:val="00625EFF"/>
    <w:rsid w:val="00625FB5"/>
    <w:rsid w:val="00626084"/>
    <w:rsid w:val="00626C38"/>
    <w:rsid w:val="00626CF6"/>
    <w:rsid w:val="00626D9C"/>
    <w:rsid w:val="00627128"/>
    <w:rsid w:val="00627544"/>
    <w:rsid w:val="00627667"/>
    <w:rsid w:val="0062796B"/>
    <w:rsid w:val="00627B3E"/>
    <w:rsid w:val="00627FF3"/>
    <w:rsid w:val="0063004D"/>
    <w:rsid w:val="006305DF"/>
    <w:rsid w:val="006306C3"/>
    <w:rsid w:val="00630A20"/>
    <w:rsid w:val="00630A8D"/>
    <w:rsid w:val="00631229"/>
    <w:rsid w:val="00631290"/>
    <w:rsid w:val="00631450"/>
    <w:rsid w:val="00631B1E"/>
    <w:rsid w:val="00631C63"/>
    <w:rsid w:val="00631F63"/>
    <w:rsid w:val="006320BA"/>
    <w:rsid w:val="006324AD"/>
    <w:rsid w:val="00632777"/>
    <w:rsid w:val="006327A7"/>
    <w:rsid w:val="00632CDD"/>
    <w:rsid w:val="00633E20"/>
    <w:rsid w:val="00633E22"/>
    <w:rsid w:val="006344AD"/>
    <w:rsid w:val="00634ACD"/>
    <w:rsid w:val="0063525F"/>
    <w:rsid w:val="00635668"/>
    <w:rsid w:val="00635863"/>
    <w:rsid w:val="00635D7D"/>
    <w:rsid w:val="00635DBE"/>
    <w:rsid w:val="0063693D"/>
    <w:rsid w:val="006369CF"/>
    <w:rsid w:val="00636A77"/>
    <w:rsid w:val="006373F8"/>
    <w:rsid w:val="00637483"/>
    <w:rsid w:val="00637613"/>
    <w:rsid w:val="00637995"/>
    <w:rsid w:val="006379A6"/>
    <w:rsid w:val="0064038D"/>
    <w:rsid w:val="00640586"/>
    <w:rsid w:val="00640812"/>
    <w:rsid w:val="00640A18"/>
    <w:rsid w:val="00640F72"/>
    <w:rsid w:val="00641176"/>
    <w:rsid w:val="0064138A"/>
    <w:rsid w:val="0064297E"/>
    <w:rsid w:val="00642E1B"/>
    <w:rsid w:val="00643BD6"/>
    <w:rsid w:val="00643E98"/>
    <w:rsid w:val="00643EB1"/>
    <w:rsid w:val="00644033"/>
    <w:rsid w:val="006441DB"/>
    <w:rsid w:val="006444F3"/>
    <w:rsid w:val="006447A9"/>
    <w:rsid w:val="006448BC"/>
    <w:rsid w:val="00644C15"/>
    <w:rsid w:val="00644D1F"/>
    <w:rsid w:val="00644E85"/>
    <w:rsid w:val="00645181"/>
    <w:rsid w:val="0064603A"/>
    <w:rsid w:val="006462EA"/>
    <w:rsid w:val="00646B57"/>
    <w:rsid w:val="00647A1C"/>
    <w:rsid w:val="0065080E"/>
    <w:rsid w:val="00650C8C"/>
    <w:rsid w:val="00651255"/>
    <w:rsid w:val="006515AB"/>
    <w:rsid w:val="006515DE"/>
    <w:rsid w:val="006516AE"/>
    <w:rsid w:val="00652358"/>
    <w:rsid w:val="00652C67"/>
    <w:rsid w:val="00652E7E"/>
    <w:rsid w:val="006530E7"/>
    <w:rsid w:val="00653EF8"/>
    <w:rsid w:val="00654504"/>
    <w:rsid w:val="00654C58"/>
    <w:rsid w:val="00654F02"/>
    <w:rsid w:val="00655341"/>
    <w:rsid w:val="0065548E"/>
    <w:rsid w:val="0065552C"/>
    <w:rsid w:val="00655C2D"/>
    <w:rsid w:val="006563CA"/>
    <w:rsid w:val="00656444"/>
    <w:rsid w:val="00656977"/>
    <w:rsid w:val="00656E74"/>
    <w:rsid w:val="0065777C"/>
    <w:rsid w:val="006602D5"/>
    <w:rsid w:val="00660E58"/>
    <w:rsid w:val="00660F2B"/>
    <w:rsid w:val="0066104F"/>
    <w:rsid w:val="00661129"/>
    <w:rsid w:val="00661153"/>
    <w:rsid w:val="00661AC3"/>
    <w:rsid w:val="00661BB7"/>
    <w:rsid w:val="0066219C"/>
    <w:rsid w:val="006622EA"/>
    <w:rsid w:val="00662422"/>
    <w:rsid w:val="00662600"/>
    <w:rsid w:val="0066288F"/>
    <w:rsid w:val="006628B1"/>
    <w:rsid w:val="00662BF8"/>
    <w:rsid w:val="0066357A"/>
    <w:rsid w:val="00663605"/>
    <w:rsid w:val="0066363C"/>
    <w:rsid w:val="00663666"/>
    <w:rsid w:val="006637CA"/>
    <w:rsid w:val="00663CA2"/>
    <w:rsid w:val="00664486"/>
    <w:rsid w:val="0066448E"/>
    <w:rsid w:val="0066455E"/>
    <w:rsid w:val="00664938"/>
    <w:rsid w:val="00664F6C"/>
    <w:rsid w:val="00664FCE"/>
    <w:rsid w:val="00665145"/>
    <w:rsid w:val="006651FB"/>
    <w:rsid w:val="006656B9"/>
    <w:rsid w:val="00665AEE"/>
    <w:rsid w:val="00666082"/>
    <w:rsid w:val="00666265"/>
    <w:rsid w:val="006662B3"/>
    <w:rsid w:val="006663CE"/>
    <w:rsid w:val="006663EA"/>
    <w:rsid w:val="006669DD"/>
    <w:rsid w:val="00666B6F"/>
    <w:rsid w:val="00667668"/>
    <w:rsid w:val="00667787"/>
    <w:rsid w:val="006677E4"/>
    <w:rsid w:val="00667EAA"/>
    <w:rsid w:val="006701D6"/>
    <w:rsid w:val="00670EDD"/>
    <w:rsid w:val="0067141D"/>
    <w:rsid w:val="0067186C"/>
    <w:rsid w:val="00671ADC"/>
    <w:rsid w:val="006722C8"/>
    <w:rsid w:val="006725DA"/>
    <w:rsid w:val="0067275C"/>
    <w:rsid w:val="00672ABF"/>
    <w:rsid w:val="006736FC"/>
    <w:rsid w:val="00673815"/>
    <w:rsid w:val="00673C1B"/>
    <w:rsid w:val="00673CF1"/>
    <w:rsid w:val="00673E3D"/>
    <w:rsid w:val="00673E78"/>
    <w:rsid w:val="006742D5"/>
    <w:rsid w:val="0067664B"/>
    <w:rsid w:val="006806B3"/>
    <w:rsid w:val="00680711"/>
    <w:rsid w:val="00680B7A"/>
    <w:rsid w:val="00680E4A"/>
    <w:rsid w:val="00680FFF"/>
    <w:rsid w:val="006810C1"/>
    <w:rsid w:val="00681BFE"/>
    <w:rsid w:val="00682078"/>
    <w:rsid w:val="00682E4D"/>
    <w:rsid w:val="0068305E"/>
    <w:rsid w:val="00683A50"/>
    <w:rsid w:val="0068406C"/>
    <w:rsid w:val="00684120"/>
    <w:rsid w:val="006842C0"/>
    <w:rsid w:val="006843F2"/>
    <w:rsid w:val="00684493"/>
    <w:rsid w:val="006846A3"/>
    <w:rsid w:val="00685B84"/>
    <w:rsid w:val="006860B0"/>
    <w:rsid w:val="00686293"/>
    <w:rsid w:val="00686C05"/>
    <w:rsid w:val="00686FBD"/>
    <w:rsid w:val="006872E2"/>
    <w:rsid w:val="006876E1"/>
    <w:rsid w:val="00687769"/>
    <w:rsid w:val="00687AD9"/>
    <w:rsid w:val="00687E2D"/>
    <w:rsid w:val="00690226"/>
    <w:rsid w:val="006906E5"/>
    <w:rsid w:val="006906E6"/>
    <w:rsid w:val="00690729"/>
    <w:rsid w:val="0069080A"/>
    <w:rsid w:val="00690BE6"/>
    <w:rsid w:val="00690F4B"/>
    <w:rsid w:val="0069161E"/>
    <w:rsid w:val="00691947"/>
    <w:rsid w:val="00692321"/>
    <w:rsid w:val="0069290B"/>
    <w:rsid w:val="00692C13"/>
    <w:rsid w:val="00692D56"/>
    <w:rsid w:val="00693063"/>
    <w:rsid w:val="00693508"/>
    <w:rsid w:val="006944BC"/>
    <w:rsid w:val="0069485A"/>
    <w:rsid w:val="00695391"/>
    <w:rsid w:val="00695798"/>
    <w:rsid w:val="00695BAE"/>
    <w:rsid w:val="006960D9"/>
    <w:rsid w:val="0069637F"/>
    <w:rsid w:val="0069667A"/>
    <w:rsid w:val="006966FA"/>
    <w:rsid w:val="006967C3"/>
    <w:rsid w:val="006967E4"/>
    <w:rsid w:val="00696A35"/>
    <w:rsid w:val="00696AFB"/>
    <w:rsid w:val="00696BE8"/>
    <w:rsid w:val="00697176"/>
    <w:rsid w:val="006972A2"/>
    <w:rsid w:val="00697B53"/>
    <w:rsid w:val="00697EFA"/>
    <w:rsid w:val="006A0970"/>
    <w:rsid w:val="006A0ADE"/>
    <w:rsid w:val="006A172B"/>
    <w:rsid w:val="006A1A36"/>
    <w:rsid w:val="006A1A39"/>
    <w:rsid w:val="006A1AA0"/>
    <w:rsid w:val="006A2055"/>
    <w:rsid w:val="006A2104"/>
    <w:rsid w:val="006A25BD"/>
    <w:rsid w:val="006A2B18"/>
    <w:rsid w:val="006A2BC8"/>
    <w:rsid w:val="006A3A6A"/>
    <w:rsid w:val="006A3C40"/>
    <w:rsid w:val="006A409E"/>
    <w:rsid w:val="006A4AF7"/>
    <w:rsid w:val="006A5614"/>
    <w:rsid w:val="006A5AF5"/>
    <w:rsid w:val="006A5F57"/>
    <w:rsid w:val="006A69D7"/>
    <w:rsid w:val="006A6A90"/>
    <w:rsid w:val="006A797D"/>
    <w:rsid w:val="006B04AF"/>
    <w:rsid w:val="006B0EC2"/>
    <w:rsid w:val="006B1F5C"/>
    <w:rsid w:val="006B1FE3"/>
    <w:rsid w:val="006B210E"/>
    <w:rsid w:val="006B29A1"/>
    <w:rsid w:val="006B3065"/>
    <w:rsid w:val="006B30F3"/>
    <w:rsid w:val="006B31CC"/>
    <w:rsid w:val="006B334B"/>
    <w:rsid w:val="006B345F"/>
    <w:rsid w:val="006B3909"/>
    <w:rsid w:val="006B3DA8"/>
    <w:rsid w:val="006B3FF0"/>
    <w:rsid w:val="006B41E6"/>
    <w:rsid w:val="006B449E"/>
    <w:rsid w:val="006B4BBB"/>
    <w:rsid w:val="006B50DB"/>
    <w:rsid w:val="006B5109"/>
    <w:rsid w:val="006B5D1B"/>
    <w:rsid w:val="006B60B6"/>
    <w:rsid w:val="006B7303"/>
    <w:rsid w:val="006B7593"/>
    <w:rsid w:val="006B7730"/>
    <w:rsid w:val="006B7DFA"/>
    <w:rsid w:val="006C028C"/>
    <w:rsid w:val="006C040A"/>
    <w:rsid w:val="006C05BC"/>
    <w:rsid w:val="006C0A92"/>
    <w:rsid w:val="006C1929"/>
    <w:rsid w:val="006C1B3F"/>
    <w:rsid w:val="006C20F1"/>
    <w:rsid w:val="006C24AF"/>
    <w:rsid w:val="006C2EB0"/>
    <w:rsid w:val="006C3394"/>
    <w:rsid w:val="006C364B"/>
    <w:rsid w:val="006C3F76"/>
    <w:rsid w:val="006C4333"/>
    <w:rsid w:val="006C4A4D"/>
    <w:rsid w:val="006C4B26"/>
    <w:rsid w:val="006C6280"/>
    <w:rsid w:val="006C62B6"/>
    <w:rsid w:val="006C6548"/>
    <w:rsid w:val="006C6E44"/>
    <w:rsid w:val="006C7A9E"/>
    <w:rsid w:val="006C7BC5"/>
    <w:rsid w:val="006C7BD6"/>
    <w:rsid w:val="006C7EDC"/>
    <w:rsid w:val="006C7F6F"/>
    <w:rsid w:val="006D10D8"/>
    <w:rsid w:val="006D131D"/>
    <w:rsid w:val="006D1C3E"/>
    <w:rsid w:val="006D1E81"/>
    <w:rsid w:val="006D2235"/>
    <w:rsid w:val="006D2EC7"/>
    <w:rsid w:val="006D300A"/>
    <w:rsid w:val="006D3194"/>
    <w:rsid w:val="006D3491"/>
    <w:rsid w:val="006D35D1"/>
    <w:rsid w:val="006D36EE"/>
    <w:rsid w:val="006D3A92"/>
    <w:rsid w:val="006D3C53"/>
    <w:rsid w:val="006D5836"/>
    <w:rsid w:val="006D6100"/>
    <w:rsid w:val="006D6509"/>
    <w:rsid w:val="006D6648"/>
    <w:rsid w:val="006D6C9C"/>
    <w:rsid w:val="006D78EA"/>
    <w:rsid w:val="006D79FC"/>
    <w:rsid w:val="006E0032"/>
    <w:rsid w:val="006E0141"/>
    <w:rsid w:val="006E0452"/>
    <w:rsid w:val="006E066B"/>
    <w:rsid w:val="006E0875"/>
    <w:rsid w:val="006E0CCC"/>
    <w:rsid w:val="006E0EE8"/>
    <w:rsid w:val="006E1126"/>
    <w:rsid w:val="006E178E"/>
    <w:rsid w:val="006E2374"/>
    <w:rsid w:val="006E256F"/>
    <w:rsid w:val="006E268E"/>
    <w:rsid w:val="006E2B01"/>
    <w:rsid w:val="006E4680"/>
    <w:rsid w:val="006E5071"/>
    <w:rsid w:val="006E517C"/>
    <w:rsid w:val="006E56E9"/>
    <w:rsid w:val="006E57F0"/>
    <w:rsid w:val="006E5B9A"/>
    <w:rsid w:val="006E5E38"/>
    <w:rsid w:val="006E60B4"/>
    <w:rsid w:val="006E6358"/>
    <w:rsid w:val="006E636B"/>
    <w:rsid w:val="006E66AE"/>
    <w:rsid w:val="006E673E"/>
    <w:rsid w:val="006E73F9"/>
    <w:rsid w:val="006E79C2"/>
    <w:rsid w:val="006E7FE5"/>
    <w:rsid w:val="006E7FF8"/>
    <w:rsid w:val="006F0323"/>
    <w:rsid w:val="006F0774"/>
    <w:rsid w:val="006F0A2F"/>
    <w:rsid w:val="006F0DED"/>
    <w:rsid w:val="006F118B"/>
    <w:rsid w:val="006F15F1"/>
    <w:rsid w:val="006F1880"/>
    <w:rsid w:val="006F1B47"/>
    <w:rsid w:val="006F2043"/>
    <w:rsid w:val="006F20A7"/>
    <w:rsid w:val="006F5050"/>
    <w:rsid w:val="006F5593"/>
    <w:rsid w:val="006F60E1"/>
    <w:rsid w:val="006F6576"/>
    <w:rsid w:val="006F687C"/>
    <w:rsid w:val="006F6E7B"/>
    <w:rsid w:val="006F6EAD"/>
    <w:rsid w:val="006F7954"/>
    <w:rsid w:val="00700456"/>
    <w:rsid w:val="00700F8B"/>
    <w:rsid w:val="007013E7"/>
    <w:rsid w:val="00701662"/>
    <w:rsid w:val="007027B5"/>
    <w:rsid w:val="0070282E"/>
    <w:rsid w:val="00702D9C"/>
    <w:rsid w:val="00703485"/>
    <w:rsid w:val="00703E78"/>
    <w:rsid w:val="00703EB5"/>
    <w:rsid w:val="00704345"/>
    <w:rsid w:val="00704DAF"/>
    <w:rsid w:val="00704EDC"/>
    <w:rsid w:val="00705033"/>
    <w:rsid w:val="007052FD"/>
    <w:rsid w:val="0070562E"/>
    <w:rsid w:val="00705CDB"/>
    <w:rsid w:val="00705D8C"/>
    <w:rsid w:val="00706BBB"/>
    <w:rsid w:val="0070761E"/>
    <w:rsid w:val="00707FA5"/>
    <w:rsid w:val="007103DE"/>
    <w:rsid w:val="00710894"/>
    <w:rsid w:val="00710DE8"/>
    <w:rsid w:val="007121F5"/>
    <w:rsid w:val="00712942"/>
    <w:rsid w:val="007132D6"/>
    <w:rsid w:val="007146FB"/>
    <w:rsid w:val="00714997"/>
    <w:rsid w:val="00716064"/>
    <w:rsid w:val="00716542"/>
    <w:rsid w:val="00716CAE"/>
    <w:rsid w:val="00716F06"/>
    <w:rsid w:val="007177E8"/>
    <w:rsid w:val="00717BF0"/>
    <w:rsid w:val="00720341"/>
    <w:rsid w:val="00720380"/>
    <w:rsid w:val="00720391"/>
    <w:rsid w:val="007205CE"/>
    <w:rsid w:val="00720C22"/>
    <w:rsid w:val="00721ACB"/>
    <w:rsid w:val="007220F6"/>
    <w:rsid w:val="00722808"/>
    <w:rsid w:val="00722F88"/>
    <w:rsid w:val="00723144"/>
    <w:rsid w:val="00723603"/>
    <w:rsid w:val="007236B7"/>
    <w:rsid w:val="00723D47"/>
    <w:rsid w:val="00724148"/>
    <w:rsid w:val="00724674"/>
    <w:rsid w:val="0072481A"/>
    <w:rsid w:val="00724C02"/>
    <w:rsid w:val="00724D54"/>
    <w:rsid w:val="00725009"/>
    <w:rsid w:val="00725135"/>
    <w:rsid w:val="00725214"/>
    <w:rsid w:val="007256F1"/>
    <w:rsid w:val="007262CB"/>
    <w:rsid w:val="007262CF"/>
    <w:rsid w:val="00726659"/>
    <w:rsid w:val="00726C6E"/>
    <w:rsid w:val="00726FC9"/>
    <w:rsid w:val="00727355"/>
    <w:rsid w:val="00727FBC"/>
    <w:rsid w:val="007301BE"/>
    <w:rsid w:val="007305CD"/>
    <w:rsid w:val="00730A00"/>
    <w:rsid w:val="00730F5E"/>
    <w:rsid w:val="00731759"/>
    <w:rsid w:val="007322E1"/>
    <w:rsid w:val="007322E7"/>
    <w:rsid w:val="00732B1B"/>
    <w:rsid w:val="0073335C"/>
    <w:rsid w:val="00733EB1"/>
    <w:rsid w:val="00734216"/>
    <w:rsid w:val="0073488F"/>
    <w:rsid w:val="00734A4B"/>
    <w:rsid w:val="00734AB2"/>
    <w:rsid w:val="00734BA4"/>
    <w:rsid w:val="00735363"/>
    <w:rsid w:val="0073663A"/>
    <w:rsid w:val="00736856"/>
    <w:rsid w:val="00736C98"/>
    <w:rsid w:val="00737C6C"/>
    <w:rsid w:val="00737D9F"/>
    <w:rsid w:val="00740ED6"/>
    <w:rsid w:val="00740F22"/>
    <w:rsid w:val="00742877"/>
    <w:rsid w:val="00742893"/>
    <w:rsid w:val="0074298C"/>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776"/>
    <w:rsid w:val="00746B15"/>
    <w:rsid w:val="00750046"/>
    <w:rsid w:val="00750689"/>
    <w:rsid w:val="00750C27"/>
    <w:rsid w:val="00750DB4"/>
    <w:rsid w:val="007510F3"/>
    <w:rsid w:val="00751C27"/>
    <w:rsid w:val="0075246F"/>
    <w:rsid w:val="00752507"/>
    <w:rsid w:val="00752CBB"/>
    <w:rsid w:val="007531AF"/>
    <w:rsid w:val="0075329E"/>
    <w:rsid w:val="007537BB"/>
    <w:rsid w:val="0075450B"/>
    <w:rsid w:val="00754D10"/>
    <w:rsid w:val="00754E87"/>
    <w:rsid w:val="007550C2"/>
    <w:rsid w:val="007552AA"/>
    <w:rsid w:val="0075566A"/>
    <w:rsid w:val="0075577B"/>
    <w:rsid w:val="0075596E"/>
    <w:rsid w:val="007566A5"/>
    <w:rsid w:val="00756BE4"/>
    <w:rsid w:val="0075715E"/>
    <w:rsid w:val="007579E0"/>
    <w:rsid w:val="007605CD"/>
    <w:rsid w:val="007607FA"/>
    <w:rsid w:val="00760D35"/>
    <w:rsid w:val="00760D3E"/>
    <w:rsid w:val="00760EB2"/>
    <w:rsid w:val="00760F41"/>
    <w:rsid w:val="007618FE"/>
    <w:rsid w:val="00762793"/>
    <w:rsid w:val="007629FC"/>
    <w:rsid w:val="007630EE"/>
    <w:rsid w:val="0076356A"/>
    <w:rsid w:val="00763888"/>
    <w:rsid w:val="007638EF"/>
    <w:rsid w:val="00763DE9"/>
    <w:rsid w:val="007647C1"/>
    <w:rsid w:val="00765329"/>
    <w:rsid w:val="0076589E"/>
    <w:rsid w:val="007660C9"/>
    <w:rsid w:val="00766754"/>
    <w:rsid w:val="00767520"/>
    <w:rsid w:val="00767729"/>
    <w:rsid w:val="0076782A"/>
    <w:rsid w:val="00767DD5"/>
    <w:rsid w:val="00767F90"/>
    <w:rsid w:val="00770030"/>
    <w:rsid w:val="007704B2"/>
    <w:rsid w:val="00770805"/>
    <w:rsid w:val="00770CE7"/>
    <w:rsid w:val="00770EBD"/>
    <w:rsid w:val="007711FA"/>
    <w:rsid w:val="0077128B"/>
    <w:rsid w:val="00771ADF"/>
    <w:rsid w:val="00771AF7"/>
    <w:rsid w:val="00771DCA"/>
    <w:rsid w:val="007722B1"/>
    <w:rsid w:val="00772AB3"/>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FD5"/>
    <w:rsid w:val="00775131"/>
    <w:rsid w:val="00775360"/>
    <w:rsid w:val="007758A5"/>
    <w:rsid w:val="00776166"/>
    <w:rsid w:val="007762A9"/>
    <w:rsid w:val="0077663F"/>
    <w:rsid w:val="00776D58"/>
    <w:rsid w:val="007772DF"/>
    <w:rsid w:val="00777330"/>
    <w:rsid w:val="0077758B"/>
    <w:rsid w:val="00777598"/>
    <w:rsid w:val="00777B64"/>
    <w:rsid w:val="007805A7"/>
    <w:rsid w:val="00780B87"/>
    <w:rsid w:val="0078132B"/>
    <w:rsid w:val="00781459"/>
    <w:rsid w:val="00781E25"/>
    <w:rsid w:val="007829D0"/>
    <w:rsid w:val="007829EF"/>
    <w:rsid w:val="00783004"/>
    <w:rsid w:val="00783728"/>
    <w:rsid w:val="0078491F"/>
    <w:rsid w:val="00784AAF"/>
    <w:rsid w:val="00785460"/>
    <w:rsid w:val="00785711"/>
    <w:rsid w:val="00785928"/>
    <w:rsid w:val="007861B7"/>
    <w:rsid w:val="00786BF7"/>
    <w:rsid w:val="00786E64"/>
    <w:rsid w:val="007872D4"/>
    <w:rsid w:val="007874DE"/>
    <w:rsid w:val="0079093F"/>
    <w:rsid w:val="007909F4"/>
    <w:rsid w:val="0079154A"/>
    <w:rsid w:val="007916FD"/>
    <w:rsid w:val="00791B64"/>
    <w:rsid w:val="00791CB3"/>
    <w:rsid w:val="00792003"/>
    <w:rsid w:val="00792600"/>
    <w:rsid w:val="00792972"/>
    <w:rsid w:val="00792ABE"/>
    <w:rsid w:val="007930ED"/>
    <w:rsid w:val="007936A3"/>
    <w:rsid w:val="0079385F"/>
    <w:rsid w:val="007938FD"/>
    <w:rsid w:val="00793E7A"/>
    <w:rsid w:val="00793F1A"/>
    <w:rsid w:val="00794381"/>
    <w:rsid w:val="00794A41"/>
    <w:rsid w:val="00795CE6"/>
    <w:rsid w:val="00795F30"/>
    <w:rsid w:val="007968D6"/>
    <w:rsid w:val="00796D74"/>
    <w:rsid w:val="00796E5B"/>
    <w:rsid w:val="007975D6"/>
    <w:rsid w:val="0079770F"/>
    <w:rsid w:val="00797CFB"/>
    <w:rsid w:val="007A0143"/>
    <w:rsid w:val="007A0304"/>
    <w:rsid w:val="007A07F4"/>
    <w:rsid w:val="007A0C75"/>
    <w:rsid w:val="007A0F76"/>
    <w:rsid w:val="007A19DC"/>
    <w:rsid w:val="007A1A59"/>
    <w:rsid w:val="007A1C35"/>
    <w:rsid w:val="007A1F67"/>
    <w:rsid w:val="007A2250"/>
    <w:rsid w:val="007A23E7"/>
    <w:rsid w:val="007A3B72"/>
    <w:rsid w:val="007A3CA2"/>
    <w:rsid w:val="007A417F"/>
    <w:rsid w:val="007A4187"/>
    <w:rsid w:val="007A4888"/>
    <w:rsid w:val="007A582C"/>
    <w:rsid w:val="007A584F"/>
    <w:rsid w:val="007A5C44"/>
    <w:rsid w:val="007A5E95"/>
    <w:rsid w:val="007A642A"/>
    <w:rsid w:val="007A66BD"/>
    <w:rsid w:val="007A6718"/>
    <w:rsid w:val="007A68EA"/>
    <w:rsid w:val="007A6AF5"/>
    <w:rsid w:val="007A6BAA"/>
    <w:rsid w:val="007A6DD7"/>
    <w:rsid w:val="007A7090"/>
    <w:rsid w:val="007A73FB"/>
    <w:rsid w:val="007A74D5"/>
    <w:rsid w:val="007B0906"/>
    <w:rsid w:val="007B0DC0"/>
    <w:rsid w:val="007B107E"/>
    <w:rsid w:val="007B11B1"/>
    <w:rsid w:val="007B1372"/>
    <w:rsid w:val="007B1739"/>
    <w:rsid w:val="007B1911"/>
    <w:rsid w:val="007B1C21"/>
    <w:rsid w:val="007B3790"/>
    <w:rsid w:val="007B39B4"/>
    <w:rsid w:val="007B39EB"/>
    <w:rsid w:val="007B3AD9"/>
    <w:rsid w:val="007B3C39"/>
    <w:rsid w:val="007B4368"/>
    <w:rsid w:val="007B462A"/>
    <w:rsid w:val="007B5867"/>
    <w:rsid w:val="007B590E"/>
    <w:rsid w:val="007B5A1D"/>
    <w:rsid w:val="007B6349"/>
    <w:rsid w:val="007B6497"/>
    <w:rsid w:val="007B6768"/>
    <w:rsid w:val="007B6D27"/>
    <w:rsid w:val="007B78B8"/>
    <w:rsid w:val="007B7E87"/>
    <w:rsid w:val="007C043B"/>
    <w:rsid w:val="007C0450"/>
    <w:rsid w:val="007C079A"/>
    <w:rsid w:val="007C0EE1"/>
    <w:rsid w:val="007C17F1"/>
    <w:rsid w:val="007C1A38"/>
    <w:rsid w:val="007C1B80"/>
    <w:rsid w:val="007C1E56"/>
    <w:rsid w:val="007C247E"/>
    <w:rsid w:val="007C2B3E"/>
    <w:rsid w:val="007C2BF5"/>
    <w:rsid w:val="007C2F6B"/>
    <w:rsid w:val="007C33E1"/>
    <w:rsid w:val="007C33F0"/>
    <w:rsid w:val="007C3A00"/>
    <w:rsid w:val="007C3E61"/>
    <w:rsid w:val="007C4E2A"/>
    <w:rsid w:val="007C4F96"/>
    <w:rsid w:val="007C5113"/>
    <w:rsid w:val="007C524B"/>
    <w:rsid w:val="007C558F"/>
    <w:rsid w:val="007C5F59"/>
    <w:rsid w:val="007C6701"/>
    <w:rsid w:val="007C6EC8"/>
    <w:rsid w:val="007C7983"/>
    <w:rsid w:val="007C7B7C"/>
    <w:rsid w:val="007C7F0C"/>
    <w:rsid w:val="007D0E40"/>
    <w:rsid w:val="007D0FEA"/>
    <w:rsid w:val="007D118E"/>
    <w:rsid w:val="007D128F"/>
    <w:rsid w:val="007D15C1"/>
    <w:rsid w:val="007D1A37"/>
    <w:rsid w:val="007D1B68"/>
    <w:rsid w:val="007D1CEB"/>
    <w:rsid w:val="007D1F12"/>
    <w:rsid w:val="007D257F"/>
    <w:rsid w:val="007D2E23"/>
    <w:rsid w:val="007D3A9A"/>
    <w:rsid w:val="007D40AC"/>
    <w:rsid w:val="007D40F1"/>
    <w:rsid w:val="007D428E"/>
    <w:rsid w:val="007D43E9"/>
    <w:rsid w:val="007D46B1"/>
    <w:rsid w:val="007D492C"/>
    <w:rsid w:val="007D4D24"/>
    <w:rsid w:val="007D55B9"/>
    <w:rsid w:val="007D5759"/>
    <w:rsid w:val="007D5B37"/>
    <w:rsid w:val="007D5C2F"/>
    <w:rsid w:val="007D5F2F"/>
    <w:rsid w:val="007D6253"/>
    <w:rsid w:val="007D656B"/>
    <w:rsid w:val="007D65E6"/>
    <w:rsid w:val="007D6902"/>
    <w:rsid w:val="007D6AE3"/>
    <w:rsid w:val="007D6D16"/>
    <w:rsid w:val="007D6E2A"/>
    <w:rsid w:val="007D71DE"/>
    <w:rsid w:val="007D77B8"/>
    <w:rsid w:val="007E0056"/>
    <w:rsid w:val="007E03A7"/>
    <w:rsid w:val="007E060A"/>
    <w:rsid w:val="007E11C6"/>
    <w:rsid w:val="007E15D7"/>
    <w:rsid w:val="007E2B1F"/>
    <w:rsid w:val="007E2E65"/>
    <w:rsid w:val="007E343B"/>
    <w:rsid w:val="007E4217"/>
    <w:rsid w:val="007E42F5"/>
    <w:rsid w:val="007E4C58"/>
    <w:rsid w:val="007E565F"/>
    <w:rsid w:val="007E588A"/>
    <w:rsid w:val="007E58E4"/>
    <w:rsid w:val="007E5D4B"/>
    <w:rsid w:val="007E5E3B"/>
    <w:rsid w:val="007E6052"/>
    <w:rsid w:val="007E6913"/>
    <w:rsid w:val="007E6C44"/>
    <w:rsid w:val="007E7AB0"/>
    <w:rsid w:val="007E7AED"/>
    <w:rsid w:val="007E7B62"/>
    <w:rsid w:val="007E7CE1"/>
    <w:rsid w:val="007F0EB2"/>
    <w:rsid w:val="007F12A8"/>
    <w:rsid w:val="007F1367"/>
    <w:rsid w:val="007F17C3"/>
    <w:rsid w:val="007F1B68"/>
    <w:rsid w:val="007F1C1B"/>
    <w:rsid w:val="007F3399"/>
    <w:rsid w:val="007F3838"/>
    <w:rsid w:val="007F3BBC"/>
    <w:rsid w:val="007F4703"/>
    <w:rsid w:val="007F477C"/>
    <w:rsid w:val="007F479E"/>
    <w:rsid w:val="007F4E78"/>
    <w:rsid w:val="007F53A0"/>
    <w:rsid w:val="007F5CEB"/>
    <w:rsid w:val="007F6ACC"/>
    <w:rsid w:val="007F6F1F"/>
    <w:rsid w:val="007F7338"/>
    <w:rsid w:val="007F73C0"/>
    <w:rsid w:val="007F7FB8"/>
    <w:rsid w:val="00801D81"/>
    <w:rsid w:val="00802123"/>
    <w:rsid w:val="0080216F"/>
    <w:rsid w:val="00802324"/>
    <w:rsid w:val="0080235C"/>
    <w:rsid w:val="00802B6D"/>
    <w:rsid w:val="008032EE"/>
    <w:rsid w:val="008035ED"/>
    <w:rsid w:val="00803944"/>
    <w:rsid w:val="008039A7"/>
    <w:rsid w:val="008048FA"/>
    <w:rsid w:val="00804A25"/>
    <w:rsid w:val="00804C96"/>
    <w:rsid w:val="00804D8C"/>
    <w:rsid w:val="00805782"/>
    <w:rsid w:val="00805B83"/>
    <w:rsid w:val="00805DCA"/>
    <w:rsid w:val="0080603E"/>
    <w:rsid w:val="008060AF"/>
    <w:rsid w:val="00806981"/>
    <w:rsid w:val="00806AA8"/>
    <w:rsid w:val="00806B42"/>
    <w:rsid w:val="0080707A"/>
    <w:rsid w:val="00807ACE"/>
    <w:rsid w:val="008105A9"/>
    <w:rsid w:val="00810BEC"/>
    <w:rsid w:val="0081108A"/>
    <w:rsid w:val="008115C9"/>
    <w:rsid w:val="0081197B"/>
    <w:rsid w:val="008127C6"/>
    <w:rsid w:val="0081295B"/>
    <w:rsid w:val="00812F58"/>
    <w:rsid w:val="00813A7E"/>
    <w:rsid w:val="00814497"/>
    <w:rsid w:val="00815579"/>
    <w:rsid w:val="00815C62"/>
    <w:rsid w:val="00816DE6"/>
    <w:rsid w:val="00817245"/>
    <w:rsid w:val="00817459"/>
    <w:rsid w:val="008174C4"/>
    <w:rsid w:val="00817E5D"/>
    <w:rsid w:val="00817FB6"/>
    <w:rsid w:val="00820089"/>
    <w:rsid w:val="008202CF"/>
    <w:rsid w:val="00820896"/>
    <w:rsid w:val="00820A33"/>
    <w:rsid w:val="00820BDA"/>
    <w:rsid w:val="0082174D"/>
    <w:rsid w:val="008217DE"/>
    <w:rsid w:val="008234FD"/>
    <w:rsid w:val="00823925"/>
    <w:rsid w:val="00823DA3"/>
    <w:rsid w:val="00824EB5"/>
    <w:rsid w:val="00825AED"/>
    <w:rsid w:val="00826013"/>
    <w:rsid w:val="008260EB"/>
    <w:rsid w:val="0082621A"/>
    <w:rsid w:val="008263BE"/>
    <w:rsid w:val="00826DBF"/>
    <w:rsid w:val="00826DE8"/>
    <w:rsid w:val="00827110"/>
    <w:rsid w:val="00827A85"/>
    <w:rsid w:val="00827C0A"/>
    <w:rsid w:val="00827C54"/>
    <w:rsid w:val="00830539"/>
    <w:rsid w:val="00830708"/>
    <w:rsid w:val="00830772"/>
    <w:rsid w:val="00830A68"/>
    <w:rsid w:val="0083115D"/>
    <w:rsid w:val="008311B1"/>
    <w:rsid w:val="008311DB"/>
    <w:rsid w:val="008314A9"/>
    <w:rsid w:val="0083150C"/>
    <w:rsid w:val="00831638"/>
    <w:rsid w:val="00832B45"/>
    <w:rsid w:val="00832D02"/>
    <w:rsid w:val="00833B46"/>
    <w:rsid w:val="00833EC5"/>
    <w:rsid w:val="00835017"/>
    <w:rsid w:val="0083515B"/>
    <w:rsid w:val="00836363"/>
    <w:rsid w:val="008366FE"/>
    <w:rsid w:val="0083687F"/>
    <w:rsid w:val="00836CE5"/>
    <w:rsid w:val="0083772C"/>
    <w:rsid w:val="00840B76"/>
    <w:rsid w:val="008410E2"/>
    <w:rsid w:val="00841464"/>
    <w:rsid w:val="00841964"/>
    <w:rsid w:val="00841D5A"/>
    <w:rsid w:val="0084288E"/>
    <w:rsid w:val="00842D9F"/>
    <w:rsid w:val="00842DFF"/>
    <w:rsid w:val="008442B9"/>
    <w:rsid w:val="00844418"/>
    <w:rsid w:val="00844895"/>
    <w:rsid w:val="0084499B"/>
    <w:rsid w:val="00844B22"/>
    <w:rsid w:val="00845B15"/>
    <w:rsid w:val="00846366"/>
    <w:rsid w:val="00846664"/>
    <w:rsid w:val="008467B6"/>
    <w:rsid w:val="00846BC7"/>
    <w:rsid w:val="00846C25"/>
    <w:rsid w:val="008504BA"/>
    <w:rsid w:val="00850769"/>
    <w:rsid w:val="0085092F"/>
    <w:rsid w:val="00850C9E"/>
    <w:rsid w:val="008511B3"/>
    <w:rsid w:val="008519AA"/>
    <w:rsid w:val="00851B5A"/>
    <w:rsid w:val="00851C38"/>
    <w:rsid w:val="00851DB5"/>
    <w:rsid w:val="00852851"/>
    <w:rsid w:val="0085289D"/>
    <w:rsid w:val="00852DD1"/>
    <w:rsid w:val="008530E9"/>
    <w:rsid w:val="0085343E"/>
    <w:rsid w:val="00853AE5"/>
    <w:rsid w:val="00853CEA"/>
    <w:rsid w:val="00854122"/>
    <w:rsid w:val="00854DE3"/>
    <w:rsid w:val="008552C6"/>
    <w:rsid w:val="008552F2"/>
    <w:rsid w:val="008556FC"/>
    <w:rsid w:val="008560CB"/>
    <w:rsid w:val="008575D3"/>
    <w:rsid w:val="00857C91"/>
    <w:rsid w:val="00860078"/>
    <w:rsid w:val="00860551"/>
    <w:rsid w:val="00860736"/>
    <w:rsid w:val="008610B8"/>
    <w:rsid w:val="008611C0"/>
    <w:rsid w:val="008617AD"/>
    <w:rsid w:val="00861C3C"/>
    <w:rsid w:val="008620DC"/>
    <w:rsid w:val="00862217"/>
    <w:rsid w:val="0086292C"/>
    <w:rsid w:val="00862E0E"/>
    <w:rsid w:val="00862E57"/>
    <w:rsid w:val="0086363D"/>
    <w:rsid w:val="008637E6"/>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F17"/>
    <w:rsid w:val="00870965"/>
    <w:rsid w:val="008710EC"/>
    <w:rsid w:val="00871184"/>
    <w:rsid w:val="00871431"/>
    <w:rsid w:val="00871BBE"/>
    <w:rsid w:val="00871D17"/>
    <w:rsid w:val="0087242F"/>
    <w:rsid w:val="00872591"/>
    <w:rsid w:val="008728EE"/>
    <w:rsid w:val="00872965"/>
    <w:rsid w:val="008729CB"/>
    <w:rsid w:val="00872C70"/>
    <w:rsid w:val="00872DBF"/>
    <w:rsid w:val="0087338C"/>
    <w:rsid w:val="00873AED"/>
    <w:rsid w:val="00873B19"/>
    <w:rsid w:val="008744FB"/>
    <w:rsid w:val="008746CF"/>
    <w:rsid w:val="00874BE6"/>
    <w:rsid w:val="008759BB"/>
    <w:rsid w:val="00875AA3"/>
    <w:rsid w:val="008773AF"/>
    <w:rsid w:val="008773E3"/>
    <w:rsid w:val="00877532"/>
    <w:rsid w:val="00877D3A"/>
    <w:rsid w:val="00880056"/>
    <w:rsid w:val="00880185"/>
    <w:rsid w:val="00880803"/>
    <w:rsid w:val="00880EBB"/>
    <w:rsid w:val="0088160D"/>
    <w:rsid w:val="00881724"/>
    <w:rsid w:val="008817F5"/>
    <w:rsid w:val="008823AE"/>
    <w:rsid w:val="00882620"/>
    <w:rsid w:val="00882AE6"/>
    <w:rsid w:val="0088331A"/>
    <w:rsid w:val="00883501"/>
    <w:rsid w:val="008845AF"/>
    <w:rsid w:val="0088483A"/>
    <w:rsid w:val="00884843"/>
    <w:rsid w:val="00884A31"/>
    <w:rsid w:val="00885081"/>
    <w:rsid w:val="008854CE"/>
    <w:rsid w:val="00885914"/>
    <w:rsid w:val="00885C26"/>
    <w:rsid w:val="00885D26"/>
    <w:rsid w:val="008860F2"/>
    <w:rsid w:val="008864B9"/>
    <w:rsid w:val="00886690"/>
    <w:rsid w:val="00887423"/>
    <w:rsid w:val="0088748D"/>
    <w:rsid w:val="00887490"/>
    <w:rsid w:val="00887498"/>
    <w:rsid w:val="0089039B"/>
    <w:rsid w:val="00890E9D"/>
    <w:rsid w:val="00891BF4"/>
    <w:rsid w:val="00892D98"/>
    <w:rsid w:val="00893607"/>
    <w:rsid w:val="0089363B"/>
    <w:rsid w:val="00893E5E"/>
    <w:rsid w:val="00893FC8"/>
    <w:rsid w:val="008944B2"/>
    <w:rsid w:val="00894AB2"/>
    <w:rsid w:val="00895600"/>
    <w:rsid w:val="0089570A"/>
    <w:rsid w:val="00895CB5"/>
    <w:rsid w:val="00895DBC"/>
    <w:rsid w:val="00895F59"/>
    <w:rsid w:val="00896291"/>
    <w:rsid w:val="00896553"/>
    <w:rsid w:val="00896AFF"/>
    <w:rsid w:val="008973EC"/>
    <w:rsid w:val="008973F9"/>
    <w:rsid w:val="008976C6"/>
    <w:rsid w:val="00897A6D"/>
    <w:rsid w:val="00897FCB"/>
    <w:rsid w:val="008A039C"/>
    <w:rsid w:val="008A03A9"/>
    <w:rsid w:val="008A08E2"/>
    <w:rsid w:val="008A0AFF"/>
    <w:rsid w:val="008A0B25"/>
    <w:rsid w:val="008A17E9"/>
    <w:rsid w:val="008A1874"/>
    <w:rsid w:val="008A1880"/>
    <w:rsid w:val="008A1D04"/>
    <w:rsid w:val="008A2C5C"/>
    <w:rsid w:val="008A3252"/>
    <w:rsid w:val="008A394D"/>
    <w:rsid w:val="008A442F"/>
    <w:rsid w:val="008A4556"/>
    <w:rsid w:val="008A4723"/>
    <w:rsid w:val="008A4B02"/>
    <w:rsid w:val="008A55C0"/>
    <w:rsid w:val="008A57FD"/>
    <w:rsid w:val="008A5FB1"/>
    <w:rsid w:val="008A6025"/>
    <w:rsid w:val="008A66A4"/>
    <w:rsid w:val="008A691E"/>
    <w:rsid w:val="008A6B2C"/>
    <w:rsid w:val="008A6E14"/>
    <w:rsid w:val="008A713F"/>
    <w:rsid w:val="008A770F"/>
    <w:rsid w:val="008A78E8"/>
    <w:rsid w:val="008A7D15"/>
    <w:rsid w:val="008B0887"/>
    <w:rsid w:val="008B0D2E"/>
    <w:rsid w:val="008B0D96"/>
    <w:rsid w:val="008B0FC6"/>
    <w:rsid w:val="008B12E3"/>
    <w:rsid w:val="008B1588"/>
    <w:rsid w:val="008B1C86"/>
    <w:rsid w:val="008B24D9"/>
    <w:rsid w:val="008B2537"/>
    <w:rsid w:val="008B2593"/>
    <w:rsid w:val="008B2C7D"/>
    <w:rsid w:val="008B3616"/>
    <w:rsid w:val="008B3754"/>
    <w:rsid w:val="008B3CB5"/>
    <w:rsid w:val="008B50C4"/>
    <w:rsid w:val="008B5148"/>
    <w:rsid w:val="008B5173"/>
    <w:rsid w:val="008B580A"/>
    <w:rsid w:val="008B5CFD"/>
    <w:rsid w:val="008B5E27"/>
    <w:rsid w:val="008B62A4"/>
    <w:rsid w:val="008B6332"/>
    <w:rsid w:val="008B67DB"/>
    <w:rsid w:val="008B6866"/>
    <w:rsid w:val="008B6D8E"/>
    <w:rsid w:val="008B7BB5"/>
    <w:rsid w:val="008C16BA"/>
    <w:rsid w:val="008C21B3"/>
    <w:rsid w:val="008C24BB"/>
    <w:rsid w:val="008C2E6A"/>
    <w:rsid w:val="008C3149"/>
    <w:rsid w:val="008C4160"/>
    <w:rsid w:val="008C437C"/>
    <w:rsid w:val="008C45EA"/>
    <w:rsid w:val="008C4B57"/>
    <w:rsid w:val="008C4C77"/>
    <w:rsid w:val="008C5017"/>
    <w:rsid w:val="008C513F"/>
    <w:rsid w:val="008C6288"/>
    <w:rsid w:val="008C665C"/>
    <w:rsid w:val="008C71AF"/>
    <w:rsid w:val="008C74F9"/>
    <w:rsid w:val="008C7850"/>
    <w:rsid w:val="008C7B57"/>
    <w:rsid w:val="008C7E99"/>
    <w:rsid w:val="008D0977"/>
    <w:rsid w:val="008D09C5"/>
    <w:rsid w:val="008D0CEC"/>
    <w:rsid w:val="008D13E9"/>
    <w:rsid w:val="008D158D"/>
    <w:rsid w:val="008D2330"/>
    <w:rsid w:val="008D2D1E"/>
    <w:rsid w:val="008D3CFC"/>
    <w:rsid w:val="008D3EF5"/>
    <w:rsid w:val="008D467B"/>
    <w:rsid w:val="008D4D14"/>
    <w:rsid w:val="008D4EBB"/>
    <w:rsid w:val="008D546A"/>
    <w:rsid w:val="008D5AEE"/>
    <w:rsid w:val="008D5B55"/>
    <w:rsid w:val="008D5DEC"/>
    <w:rsid w:val="008D5F20"/>
    <w:rsid w:val="008D631C"/>
    <w:rsid w:val="008D6587"/>
    <w:rsid w:val="008D65DD"/>
    <w:rsid w:val="008D6ADE"/>
    <w:rsid w:val="008D6F4D"/>
    <w:rsid w:val="008D7761"/>
    <w:rsid w:val="008D7930"/>
    <w:rsid w:val="008E0123"/>
    <w:rsid w:val="008E0545"/>
    <w:rsid w:val="008E077C"/>
    <w:rsid w:val="008E0B61"/>
    <w:rsid w:val="008E1ABB"/>
    <w:rsid w:val="008E2F95"/>
    <w:rsid w:val="008E3195"/>
    <w:rsid w:val="008E3366"/>
    <w:rsid w:val="008E3AB3"/>
    <w:rsid w:val="008E3DAD"/>
    <w:rsid w:val="008E4534"/>
    <w:rsid w:val="008E460A"/>
    <w:rsid w:val="008E4642"/>
    <w:rsid w:val="008E5089"/>
    <w:rsid w:val="008E53D7"/>
    <w:rsid w:val="008E54D0"/>
    <w:rsid w:val="008E5D9F"/>
    <w:rsid w:val="008E5F0F"/>
    <w:rsid w:val="008E695A"/>
    <w:rsid w:val="008E6B13"/>
    <w:rsid w:val="008E6B6C"/>
    <w:rsid w:val="008E70D7"/>
    <w:rsid w:val="008E744D"/>
    <w:rsid w:val="008E7558"/>
    <w:rsid w:val="008E75ED"/>
    <w:rsid w:val="008F001D"/>
    <w:rsid w:val="008F013D"/>
    <w:rsid w:val="008F0D7D"/>
    <w:rsid w:val="008F1001"/>
    <w:rsid w:val="008F1023"/>
    <w:rsid w:val="008F121F"/>
    <w:rsid w:val="008F130D"/>
    <w:rsid w:val="008F181C"/>
    <w:rsid w:val="008F1EA3"/>
    <w:rsid w:val="008F21C8"/>
    <w:rsid w:val="008F2305"/>
    <w:rsid w:val="008F248E"/>
    <w:rsid w:val="008F2D09"/>
    <w:rsid w:val="008F325A"/>
    <w:rsid w:val="008F4F82"/>
    <w:rsid w:val="008F5259"/>
    <w:rsid w:val="008F6087"/>
    <w:rsid w:val="008F6980"/>
    <w:rsid w:val="008F6B0D"/>
    <w:rsid w:val="008F6C04"/>
    <w:rsid w:val="008F6C87"/>
    <w:rsid w:val="008F73B1"/>
    <w:rsid w:val="008F7E71"/>
    <w:rsid w:val="009003D3"/>
    <w:rsid w:val="00900473"/>
    <w:rsid w:val="0090119D"/>
    <w:rsid w:val="00901B3A"/>
    <w:rsid w:val="00901C01"/>
    <w:rsid w:val="0090228C"/>
    <w:rsid w:val="00902C04"/>
    <w:rsid w:val="00902C46"/>
    <w:rsid w:val="0090311C"/>
    <w:rsid w:val="00903AB9"/>
    <w:rsid w:val="00903D26"/>
    <w:rsid w:val="0090482D"/>
    <w:rsid w:val="00904A66"/>
    <w:rsid w:val="009054B5"/>
    <w:rsid w:val="00905DE8"/>
    <w:rsid w:val="00905E20"/>
    <w:rsid w:val="00906EC3"/>
    <w:rsid w:val="00906F21"/>
    <w:rsid w:val="00906FA0"/>
    <w:rsid w:val="009072A4"/>
    <w:rsid w:val="0090733E"/>
    <w:rsid w:val="00907F66"/>
    <w:rsid w:val="00907F9C"/>
    <w:rsid w:val="009103BE"/>
    <w:rsid w:val="00910604"/>
    <w:rsid w:val="00910B61"/>
    <w:rsid w:val="0091151B"/>
    <w:rsid w:val="009117EF"/>
    <w:rsid w:val="00912C65"/>
    <w:rsid w:val="00913E62"/>
    <w:rsid w:val="00914420"/>
    <w:rsid w:val="00914BDD"/>
    <w:rsid w:val="00914CD4"/>
    <w:rsid w:val="00914CF4"/>
    <w:rsid w:val="00914D68"/>
    <w:rsid w:val="00915022"/>
    <w:rsid w:val="0091537A"/>
    <w:rsid w:val="00915B24"/>
    <w:rsid w:val="00915E21"/>
    <w:rsid w:val="00916A0C"/>
    <w:rsid w:val="00916CC2"/>
    <w:rsid w:val="009175F0"/>
    <w:rsid w:val="009179AA"/>
    <w:rsid w:val="0092011C"/>
    <w:rsid w:val="00920582"/>
    <w:rsid w:val="00920CB1"/>
    <w:rsid w:val="00920D68"/>
    <w:rsid w:val="0092144E"/>
    <w:rsid w:val="009218C6"/>
    <w:rsid w:val="00921E78"/>
    <w:rsid w:val="0092260F"/>
    <w:rsid w:val="0092282F"/>
    <w:rsid w:val="00922CD1"/>
    <w:rsid w:val="00923307"/>
    <w:rsid w:val="00923C50"/>
    <w:rsid w:val="00923FDD"/>
    <w:rsid w:val="00924123"/>
    <w:rsid w:val="00924A4C"/>
    <w:rsid w:val="00925189"/>
    <w:rsid w:val="00925403"/>
    <w:rsid w:val="00925919"/>
    <w:rsid w:val="00925A20"/>
    <w:rsid w:val="00925AC8"/>
    <w:rsid w:val="00925AFD"/>
    <w:rsid w:val="00926AF8"/>
    <w:rsid w:val="00926F68"/>
    <w:rsid w:val="00927964"/>
    <w:rsid w:val="00927D87"/>
    <w:rsid w:val="00927D90"/>
    <w:rsid w:val="00930A55"/>
    <w:rsid w:val="00931284"/>
    <w:rsid w:val="00931BFC"/>
    <w:rsid w:val="00932063"/>
    <w:rsid w:val="009321EB"/>
    <w:rsid w:val="009326D1"/>
    <w:rsid w:val="00932C6D"/>
    <w:rsid w:val="009331BD"/>
    <w:rsid w:val="009333B1"/>
    <w:rsid w:val="00934173"/>
    <w:rsid w:val="00934216"/>
    <w:rsid w:val="00934588"/>
    <w:rsid w:val="009347D0"/>
    <w:rsid w:val="009348DE"/>
    <w:rsid w:val="0093493F"/>
    <w:rsid w:val="00934C7C"/>
    <w:rsid w:val="0093504A"/>
    <w:rsid w:val="00935166"/>
    <w:rsid w:val="0093537E"/>
    <w:rsid w:val="00935414"/>
    <w:rsid w:val="00936492"/>
    <w:rsid w:val="0093690A"/>
    <w:rsid w:val="00936F35"/>
    <w:rsid w:val="009372B9"/>
    <w:rsid w:val="00937E05"/>
    <w:rsid w:val="009403DE"/>
    <w:rsid w:val="009403EA"/>
    <w:rsid w:val="009403F5"/>
    <w:rsid w:val="0094118B"/>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A6F"/>
    <w:rsid w:val="00945FC0"/>
    <w:rsid w:val="00946283"/>
    <w:rsid w:val="009463E3"/>
    <w:rsid w:val="009463F0"/>
    <w:rsid w:val="00946496"/>
    <w:rsid w:val="00946E35"/>
    <w:rsid w:val="00946F85"/>
    <w:rsid w:val="00946F98"/>
    <w:rsid w:val="0094731A"/>
    <w:rsid w:val="009503AE"/>
    <w:rsid w:val="00950578"/>
    <w:rsid w:val="0095058B"/>
    <w:rsid w:val="009505DE"/>
    <w:rsid w:val="00950CA4"/>
    <w:rsid w:val="00951C7A"/>
    <w:rsid w:val="00952340"/>
    <w:rsid w:val="009524BB"/>
    <w:rsid w:val="00952574"/>
    <w:rsid w:val="00952887"/>
    <w:rsid w:val="009531CB"/>
    <w:rsid w:val="0095343E"/>
    <w:rsid w:val="00953752"/>
    <w:rsid w:val="00953E6D"/>
    <w:rsid w:val="0095463B"/>
    <w:rsid w:val="0095470D"/>
    <w:rsid w:val="0095487C"/>
    <w:rsid w:val="00954942"/>
    <w:rsid w:val="00954B46"/>
    <w:rsid w:val="00954BC6"/>
    <w:rsid w:val="00954DB0"/>
    <w:rsid w:val="009553E9"/>
    <w:rsid w:val="009553F1"/>
    <w:rsid w:val="0095624A"/>
    <w:rsid w:val="00956602"/>
    <w:rsid w:val="00957C94"/>
    <w:rsid w:val="00957E8E"/>
    <w:rsid w:val="00960116"/>
    <w:rsid w:val="0096087A"/>
    <w:rsid w:val="00960AE3"/>
    <w:rsid w:val="00960CA0"/>
    <w:rsid w:val="00961125"/>
    <w:rsid w:val="00961BE4"/>
    <w:rsid w:val="00961CDC"/>
    <w:rsid w:val="00961D00"/>
    <w:rsid w:val="00961E3C"/>
    <w:rsid w:val="00961F11"/>
    <w:rsid w:val="009622E0"/>
    <w:rsid w:val="00962CA5"/>
    <w:rsid w:val="00962D15"/>
    <w:rsid w:val="00962E4E"/>
    <w:rsid w:val="0096399F"/>
    <w:rsid w:val="00963C4E"/>
    <w:rsid w:val="00964623"/>
    <w:rsid w:val="00964919"/>
    <w:rsid w:val="009649AE"/>
    <w:rsid w:val="009651A1"/>
    <w:rsid w:val="0096548A"/>
    <w:rsid w:val="009654E2"/>
    <w:rsid w:val="00965571"/>
    <w:rsid w:val="009657C5"/>
    <w:rsid w:val="00965D95"/>
    <w:rsid w:val="009673D0"/>
    <w:rsid w:val="009701D0"/>
    <w:rsid w:val="00970344"/>
    <w:rsid w:val="009708E1"/>
    <w:rsid w:val="00970A4D"/>
    <w:rsid w:val="00970F31"/>
    <w:rsid w:val="00971893"/>
    <w:rsid w:val="00971944"/>
    <w:rsid w:val="009722DF"/>
    <w:rsid w:val="00972516"/>
    <w:rsid w:val="00973E52"/>
    <w:rsid w:val="00974026"/>
    <w:rsid w:val="00974AEC"/>
    <w:rsid w:val="00974B6A"/>
    <w:rsid w:val="00974D9A"/>
    <w:rsid w:val="00974E97"/>
    <w:rsid w:val="00975309"/>
    <w:rsid w:val="00975764"/>
    <w:rsid w:val="009758CE"/>
    <w:rsid w:val="009759E5"/>
    <w:rsid w:val="009760A6"/>
    <w:rsid w:val="009766FC"/>
    <w:rsid w:val="00976DD9"/>
    <w:rsid w:val="0097786D"/>
    <w:rsid w:val="00977C5F"/>
    <w:rsid w:val="00981160"/>
    <w:rsid w:val="0098161B"/>
    <w:rsid w:val="00982977"/>
    <w:rsid w:val="0098367F"/>
    <w:rsid w:val="00984CBC"/>
    <w:rsid w:val="00984DC3"/>
    <w:rsid w:val="00985910"/>
    <w:rsid w:val="00985A0C"/>
    <w:rsid w:val="00985CA5"/>
    <w:rsid w:val="00985F65"/>
    <w:rsid w:val="00986783"/>
    <w:rsid w:val="00986B33"/>
    <w:rsid w:val="00987224"/>
    <w:rsid w:val="0098724F"/>
    <w:rsid w:val="009873FC"/>
    <w:rsid w:val="0098799C"/>
    <w:rsid w:val="009901C2"/>
    <w:rsid w:val="00990F26"/>
    <w:rsid w:val="0099108D"/>
    <w:rsid w:val="00991AEF"/>
    <w:rsid w:val="00991ED2"/>
    <w:rsid w:val="009921B8"/>
    <w:rsid w:val="00992249"/>
    <w:rsid w:val="00993988"/>
    <w:rsid w:val="00993BA1"/>
    <w:rsid w:val="00993BB9"/>
    <w:rsid w:val="009942DB"/>
    <w:rsid w:val="00994376"/>
    <w:rsid w:val="00994973"/>
    <w:rsid w:val="00994E50"/>
    <w:rsid w:val="00995578"/>
    <w:rsid w:val="009966FD"/>
    <w:rsid w:val="0099712C"/>
    <w:rsid w:val="00997474"/>
    <w:rsid w:val="00997731"/>
    <w:rsid w:val="009A0295"/>
    <w:rsid w:val="009A035D"/>
    <w:rsid w:val="009A0908"/>
    <w:rsid w:val="009A0A60"/>
    <w:rsid w:val="009A0DAD"/>
    <w:rsid w:val="009A12CA"/>
    <w:rsid w:val="009A1560"/>
    <w:rsid w:val="009A1596"/>
    <w:rsid w:val="009A1672"/>
    <w:rsid w:val="009A1D33"/>
    <w:rsid w:val="009A219A"/>
    <w:rsid w:val="009A326E"/>
    <w:rsid w:val="009A3784"/>
    <w:rsid w:val="009A3933"/>
    <w:rsid w:val="009A3D75"/>
    <w:rsid w:val="009A3E0D"/>
    <w:rsid w:val="009A42A1"/>
    <w:rsid w:val="009A42F4"/>
    <w:rsid w:val="009A4477"/>
    <w:rsid w:val="009A4927"/>
    <w:rsid w:val="009A4DDE"/>
    <w:rsid w:val="009A4E06"/>
    <w:rsid w:val="009A570C"/>
    <w:rsid w:val="009A5DAF"/>
    <w:rsid w:val="009A638D"/>
    <w:rsid w:val="009A6FB9"/>
    <w:rsid w:val="009A71E5"/>
    <w:rsid w:val="009A731D"/>
    <w:rsid w:val="009A77EC"/>
    <w:rsid w:val="009A799D"/>
    <w:rsid w:val="009B06E4"/>
    <w:rsid w:val="009B0CFD"/>
    <w:rsid w:val="009B0E91"/>
    <w:rsid w:val="009B23AA"/>
    <w:rsid w:val="009B2F41"/>
    <w:rsid w:val="009B365C"/>
    <w:rsid w:val="009B36A6"/>
    <w:rsid w:val="009B3D40"/>
    <w:rsid w:val="009B578E"/>
    <w:rsid w:val="009B5DC2"/>
    <w:rsid w:val="009B5EAF"/>
    <w:rsid w:val="009B6418"/>
    <w:rsid w:val="009B649A"/>
    <w:rsid w:val="009B6C0F"/>
    <w:rsid w:val="009B71C6"/>
    <w:rsid w:val="009B7449"/>
    <w:rsid w:val="009C0299"/>
    <w:rsid w:val="009C07BD"/>
    <w:rsid w:val="009C088D"/>
    <w:rsid w:val="009C0C93"/>
    <w:rsid w:val="009C0CC2"/>
    <w:rsid w:val="009C0CDC"/>
    <w:rsid w:val="009C142E"/>
    <w:rsid w:val="009C175B"/>
    <w:rsid w:val="009C1B84"/>
    <w:rsid w:val="009C2193"/>
    <w:rsid w:val="009C275D"/>
    <w:rsid w:val="009C2B8F"/>
    <w:rsid w:val="009C2BD5"/>
    <w:rsid w:val="009C2FCC"/>
    <w:rsid w:val="009C3913"/>
    <w:rsid w:val="009C3C43"/>
    <w:rsid w:val="009C3E5A"/>
    <w:rsid w:val="009C3F3A"/>
    <w:rsid w:val="009C401D"/>
    <w:rsid w:val="009C406E"/>
    <w:rsid w:val="009C4097"/>
    <w:rsid w:val="009C4435"/>
    <w:rsid w:val="009C4D1C"/>
    <w:rsid w:val="009C4E87"/>
    <w:rsid w:val="009C52F7"/>
    <w:rsid w:val="009C5472"/>
    <w:rsid w:val="009C5C00"/>
    <w:rsid w:val="009C5E2E"/>
    <w:rsid w:val="009C6A46"/>
    <w:rsid w:val="009C6B7A"/>
    <w:rsid w:val="009C6BF1"/>
    <w:rsid w:val="009C6C95"/>
    <w:rsid w:val="009C7E2D"/>
    <w:rsid w:val="009D07E1"/>
    <w:rsid w:val="009D1019"/>
    <w:rsid w:val="009D17F6"/>
    <w:rsid w:val="009D1BB3"/>
    <w:rsid w:val="009D20D9"/>
    <w:rsid w:val="009D236A"/>
    <w:rsid w:val="009D2760"/>
    <w:rsid w:val="009D2AE5"/>
    <w:rsid w:val="009D2B11"/>
    <w:rsid w:val="009D38C8"/>
    <w:rsid w:val="009D39C1"/>
    <w:rsid w:val="009D3D0C"/>
    <w:rsid w:val="009D3E31"/>
    <w:rsid w:val="009D493D"/>
    <w:rsid w:val="009D531A"/>
    <w:rsid w:val="009D55B6"/>
    <w:rsid w:val="009D572A"/>
    <w:rsid w:val="009D65DD"/>
    <w:rsid w:val="009D6964"/>
    <w:rsid w:val="009D697F"/>
    <w:rsid w:val="009D70AB"/>
    <w:rsid w:val="009D7492"/>
    <w:rsid w:val="009D75A7"/>
    <w:rsid w:val="009E0855"/>
    <w:rsid w:val="009E0CDD"/>
    <w:rsid w:val="009E130C"/>
    <w:rsid w:val="009E1FC2"/>
    <w:rsid w:val="009E2425"/>
    <w:rsid w:val="009E2C1D"/>
    <w:rsid w:val="009E3160"/>
    <w:rsid w:val="009E3C7A"/>
    <w:rsid w:val="009E3E3C"/>
    <w:rsid w:val="009E50D9"/>
    <w:rsid w:val="009E5A4B"/>
    <w:rsid w:val="009E6350"/>
    <w:rsid w:val="009E7458"/>
    <w:rsid w:val="009E7E7F"/>
    <w:rsid w:val="009F0384"/>
    <w:rsid w:val="009F09D6"/>
    <w:rsid w:val="009F0BD1"/>
    <w:rsid w:val="009F0F91"/>
    <w:rsid w:val="009F111D"/>
    <w:rsid w:val="009F19DD"/>
    <w:rsid w:val="009F1A0F"/>
    <w:rsid w:val="009F20C1"/>
    <w:rsid w:val="009F2BCB"/>
    <w:rsid w:val="009F2D5B"/>
    <w:rsid w:val="009F2DF6"/>
    <w:rsid w:val="009F41A7"/>
    <w:rsid w:val="009F435B"/>
    <w:rsid w:val="009F44F9"/>
    <w:rsid w:val="009F5079"/>
    <w:rsid w:val="009F58A4"/>
    <w:rsid w:val="009F5933"/>
    <w:rsid w:val="009F6168"/>
    <w:rsid w:val="009F6932"/>
    <w:rsid w:val="009F7306"/>
    <w:rsid w:val="009F7A17"/>
    <w:rsid w:val="009F7ABD"/>
    <w:rsid w:val="00A0018F"/>
    <w:rsid w:val="00A00DD7"/>
    <w:rsid w:val="00A01977"/>
    <w:rsid w:val="00A01EC6"/>
    <w:rsid w:val="00A02790"/>
    <w:rsid w:val="00A0280D"/>
    <w:rsid w:val="00A02816"/>
    <w:rsid w:val="00A02ADC"/>
    <w:rsid w:val="00A02AEE"/>
    <w:rsid w:val="00A03201"/>
    <w:rsid w:val="00A03818"/>
    <w:rsid w:val="00A03957"/>
    <w:rsid w:val="00A039D5"/>
    <w:rsid w:val="00A03B26"/>
    <w:rsid w:val="00A03DBF"/>
    <w:rsid w:val="00A05078"/>
    <w:rsid w:val="00A05120"/>
    <w:rsid w:val="00A05184"/>
    <w:rsid w:val="00A05569"/>
    <w:rsid w:val="00A0559B"/>
    <w:rsid w:val="00A0572B"/>
    <w:rsid w:val="00A0633B"/>
    <w:rsid w:val="00A068C0"/>
    <w:rsid w:val="00A06DCC"/>
    <w:rsid w:val="00A06E67"/>
    <w:rsid w:val="00A076BE"/>
    <w:rsid w:val="00A10033"/>
    <w:rsid w:val="00A106F1"/>
    <w:rsid w:val="00A10AD6"/>
    <w:rsid w:val="00A10F59"/>
    <w:rsid w:val="00A1181C"/>
    <w:rsid w:val="00A11C6E"/>
    <w:rsid w:val="00A12614"/>
    <w:rsid w:val="00A129A4"/>
    <w:rsid w:val="00A12D12"/>
    <w:rsid w:val="00A136F6"/>
    <w:rsid w:val="00A13720"/>
    <w:rsid w:val="00A13A67"/>
    <w:rsid w:val="00A141ED"/>
    <w:rsid w:val="00A14925"/>
    <w:rsid w:val="00A14BF9"/>
    <w:rsid w:val="00A14CA9"/>
    <w:rsid w:val="00A15164"/>
    <w:rsid w:val="00A15335"/>
    <w:rsid w:val="00A162D3"/>
    <w:rsid w:val="00A163BE"/>
    <w:rsid w:val="00A1689E"/>
    <w:rsid w:val="00A16A26"/>
    <w:rsid w:val="00A16D70"/>
    <w:rsid w:val="00A16F75"/>
    <w:rsid w:val="00A1794C"/>
    <w:rsid w:val="00A17973"/>
    <w:rsid w:val="00A17B09"/>
    <w:rsid w:val="00A17CF3"/>
    <w:rsid w:val="00A202C8"/>
    <w:rsid w:val="00A20CAA"/>
    <w:rsid w:val="00A20D33"/>
    <w:rsid w:val="00A21054"/>
    <w:rsid w:val="00A215D4"/>
    <w:rsid w:val="00A219A7"/>
    <w:rsid w:val="00A21AD1"/>
    <w:rsid w:val="00A21EA3"/>
    <w:rsid w:val="00A223BF"/>
    <w:rsid w:val="00A22512"/>
    <w:rsid w:val="00A2369B"/>
    <w:rsid w:val="00A24AC4"/>
    <w:rsid w:val="00A24BAD"/>
    <w:rsid w:val="00A25242"/>
    <w:rsid w:val="00A254E9"/>
    <w:rsid w:val="00A25E70"/>
    <w:rsid w:val="00A263CF"/>
    <w:rsid w:val="00A26857"/>
    <w:rsid w:val="00A26911"/>
    <w:rsid w:val="00A26F8D"/>
    <w:rsid w:val="00A2734E"/>
    <w:rsid w:val="00A27FC1"/>
    <w:rsid w:val="00A30220"/>
    <w:rsid w:val="00A30607"/>
    <w:rsid w:val="00A307AE"/>
    <w:rsid w:val="00A30D63"/>
    <w:rsid w:val="00A315D3"/>
    <w:rsid w:val="00A31856"/>
    <w:rsid w:val="00A31A69"/>
    <w:rsid w:val="00A32023"/>
    <w:rsid w:val="00A32A64"/>
    <w:rsid w:val="00A32F2C"/>
    <w:rsid w:val="00A33C1F"/>
    <w:rsid w:val="00A33DFE"/>
    <w:rsid w:val="00A340E6"/>
    <w:rsid w:val="00A34755"/>
    <w:rsid w:val="00A34D12"/>
    <w:rsid w:val="00A3524A"/>
    <w:rsid w:val="00A352CD"/>
    <w:rsid w:val="00A35867"/>
    <w:rsid w:val="00A35868"/>
    <w:rsid w:val="00A3694D"/>
    <w:rsid w:val="00A36AC2"/>
    <w:rsid w:val="00A36D13"/>
    <w:rsid w:val="00A37192"/>
    <w:rsid w:val="00A37478"/>
    <w:rsid w:val="00A3750B"/>
    <w:rsid w:val="00A376DC"/>
    <w:rsid w:val="00A37DCB"/>
    <w:rsid w:val="00A4016D"/>
    <w:rsid w:val="00A405E4"/>
    <w:rsid w:val="00A40891"/>
    <w:rsid w:val="00A40B45"/>
    <w:rsid w:val="00A418BE"/>
    <w:rsid w:val="00A41F5E"/>
    <w:rsid w:val="00A425DE"/>
    <w:rsid w:val="00A42603"/>
    <w:rsid w:val="00A426D5"/>
    <w:rsid w:val="00A42B14"/>
    <w:rsid w:val="00A42E5A"/>
    <w:rsid w:val="00A43A7C"/>
    <w:rsid w:val="00A44060"/>
    <w:rsid w:val="00A4444D"/>
    <w:rsid w:val="00A44455"/>
    <w:rsid w:val="00A44BD5"/>
    <w:rsid w:val="00A45EB6"/>
    <w:rsid w:val="00A46765"/>
    <w:rsid w:val="00A46E8F"/>
    <w:rsid w:val="00A501CD"/>
    <w:rsid w:val="00A50317"/>
    <w:rsid w:val="00A50594"/>
    <w:rsid w:val="00A50D0C"/>
    <w:rsid w:val="00A50F27"/>
    <w:rsid w:val="00A51BCA"/>
    <w:rsid w:val="00A522DD"/>
    <w:rsid w:val="00A52ADD"/>
    <w:rsid w:val="00A52DBE"/>
    <w:rsid w:val="00A52EA7"/>
    <w:rsid w:val="00A53140"/>
    <w:rsid w:val="00A531D6"/>
    <w:rsid w:val="00A5325B"/>
    <w:rsid w:val="00A53AE1"/>
    <w:rsid w:val="00A53BD2"/>
    <w:rsid w:val="00A542B1"/>
    <w:rsid w:val="00A545BE"/>
    <w:rsid w:val="00A547BC"/>
    <w:rsid w:val="00A54E42"/>
    <w:rsid w:val="00A54F2A"/>
    <w:rsid w:val="00A55AFC"/>
    <w:rsid w:val="00A55C61"/>
    <w:rsid w:val="00A55C6F"/>
    <w:rsid w:val="00A5640D"/>
    <w:rsid w:val="00A60387"/>
    <w:rsid w:val="00A605C8"/>
    <w:rsid w:val="00A60DD3"/>
    <w:rsid w:val="00A611EF"/>
    <w:rsid w:val="00A61774"/>
    <w:rsid w:val="00A61911"/>
    <w:rsid w:val="00A61CD8"/>
    <w:rsid w:val="00A61FCA"/>
    <w:rsid w:val="00A620F9"/>
    <w:rsid w:val="00A623F7"/>
    <w:rsid w:val="00A62614"/>
    <w:rsid w:val="00A62EFA"/>
    <w:rsid w:val="00A6324C"/>
    <w:rsid w:val="00A63EEE"/>
    <w:rsid w:val="00A64055"/>
    <w:rsid w:val="00A64197"/>
    <w:rsid w:val="00A643D5"/>
    <w:rsid w:val="00A643E8"/>
    <w:rsid w:val="00A64D86"/>
    <w:rsid w:val="00A6531B"/>
    <w:rsid w:val="00A65453"/>
    <w:rsid w:val="00A657B0"/>
    <w:rsid w:val="00A6608F"/>
    <w:rsid w:val="00A668A9"/>
    <w:rsid w:val="00A66CA0"/>
    <w:rsid w:val="00A67370"/>
    <w:rsid w:val="00A6784F"/>
    <w:rsid w:val="00A67BDB"/>
    <w:rsid w:val="00A704DF"/>
    <w:rsid w:val="00A715A7"/>
    <w:rsid w:val="00A71816"/>
    <w:rsid w:val="00A71A6A"/>
    <w:rsid w:val="00A71B19"/>
    <w:rsid w:val="00A721DD"/>
    <w:rsid w:val="00A7239C"/>
    <w:rsid w:val="00A72E0A"/>
    <w:rsid w:val="00A73793"/>
    <w:rsid w:val="00A73849"/>
    <w:rsid w:val="00A73A9C"/>
    <w:rsid w:val="00A74D6E"/>
    <w:rsid w:val="00A74D89"/>
    <w:rsid w:val="00A751E1"/>
    <w:rsid w:val="00A7526F"/>
    <w:rsid w:val="00A75804"/>
    <w:rsid w:val="00A75E0B"/>
    <w:rsid w:val="00A765D6"/>
    <w:rsid w:val="00A767C9"/>
    <w:rsid w:val="00A767D1"/>
    <w:rsid w:val="00A76A25"/>
    <w:rsid w:val="00A76BD6"/>
    <w:rsid w:val="00A76E58"/>
    <w:rsid w:val="00A77991"/>
    <w:rsid w:val="00A779D4"/>
    <w:rsid w:val="00A77DEB"/>
    <w:rsid w:val="00A80293"/>
    <w:rsid w:val="00A803D1"/>
    <w:rsid w:val="00A80B4E"/>
    <w:rsid w:val="00A80E64"/>
    <w:rsid w:val="00A813B7"/>
    <w:rsid w:val="00A815FB"/>
    <w:rsid w:val="00A81A3F"/>
    <w:rsid w:val="00A81DF7"/>
    <w:rsid w:val="00A81E3B"/>
    <w:rsid w:val="00A822A9"/>
    <w:rsid w:val="00A825EB"/>
    <w:rsid w:val="00A829DE"/>
    <w:rsid w:val="00A83094"/>
    <w:rsid w:val="00A83F12"/>
    <w:rsid w:val="00A840AF"/>
    <w:rsid w:val="00A854AB"/>
    <w:rsid w:val="00A8566D"/>
    <w:rsid w:val="00A86EA2"/>
    <w:rsid w:val="00A876C4"/>
    <w:rsid w:val="00A87C95"/>
    <w:rsid w:val="00A87E08"/>
    <w:rsid w:val="00A9068B"/>
    <w:rsid w:val="00A909AE"/>
    <w:rsid w:val="00A909E9"/>
    <w:rsid w:val="00A90D12"/>
    <w:rsid w:val="00A914A1"/>
    <w:rsid w:val="00A918CA"/>
    <w:rsid w:val="00A9196E"/>
    <w:rsid w:val="00A91ABD"/>
    <w:rsid w:val="00A92622"/>
    <w:rsid w:val="00A92CD5"/>
    <w:rsid w:val="00A93892"/>
    <w:rsid w:val="00A93D9B"/>
    <w:rsid w:val="00A93E0B"/>
    <w:rsid w:val="00A945E9"/>
    <w:rsid w:val="00A946A4"/>
    <w:rsid w:val="00A949A5"/>
    <w:rsid w:val="00A94E36"/>
    <w:rsid w:val="00A94F2B"/>
    <w:rsid w:val="00A94F82"/>
    <w:rsid w:val="00A9539D"/>
    <w:rsid w:val="00A9630B"/>
    <w:rsid w:val="00A964BC"/>
    <w:rsid w:val="00A97D6B"/>
    <w:rsid w:val="00AA0AA4"/>
    <w:rsid w:val="00AA0AA6"/>
    <w:rsid w:val="00AA0BAE"/>
    <w:rsid w:val="00AA1214"/>
    <w:rsid w:val="00AA12C4"/>
    <w:rsid w:val="00AA1715"/>
    <w:rsid w:val="00AA1783"/>
    <w:rsid w:val="00AA1A23"/>
    <w:rsid w:val="00AA1B0B"/>
    <w:rsid w:val="00AA1D7F"/>
    <w:rsid w:val="00AA2F0E"/>
    <w:rsid w:val="00AA34EC"/>
    <w:rsid w:val="00AA3724"/>
    <w:rsid w:val="00AA3926"/>
    <w:rsid w:val="00AA3BED"/>
    <w:rsid w:val="00AA4098"/>
    <w:rsid w:val="00AA49B5"/>
    <w:rsid w:val="00AA54F3"/>
    <w:rsid w:val="00AA554E"/>
    <w:rsid w:val="00AA5775"/>
    <w:rsid w:val="00AA5D37"/>
    <w:rsid w:val="00AA5F7C"/>
    <w:rsid w:val="00AA6187"/>
    <w:rsid w:val="00AA69B8"/>
    <w:rsid w:val="00AA7351"/>
    <w:rsid w:val="00AA7618"/>
    <w:rsid w:val="00AA7CCE"/>
    <w:rsid w:val="00AB071E"/>
    <w:rsid w:val="00AB1110"/>
    <w:rsid w:val="00AB1D20"/>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7E"/>
    <w:rsid w:val="00AB7D63"/>
    <w:rsid w:val="00AB7DB0"/>
    <w:rsid w:val="00AB7DD1"/>
    <w:rsid w:val="00AB7E25"/>
    <w:rsid w:val="00AC0033"/>
    <w:rsid w:val="00AC01B2"/>
    <w:rsid w:val="00AC03A7"/>
    <w:rsid w:val="00AC077F"/>
    <w:rsid w:val="00AC0C8B"/>
    <w:rsid w:val="00AC1F85"/>
    <w:rsid w:val="00AC2048"/>
    <w:rsid w:val="00AC2093"/>
    <w:rsid w:val="00AC22F9"/>
    <w:rsid w:val="00AC25B5"/>
    <w:rsid w:val="00AC261D"/>
    <w:rsid w:val="00AC2D0F"/>
    <w:rsid w:val="00AC3612"/>
    <w:rsid w:val="00AC37E8"/>
    <w:rsid w:val="00AC3B85"/>
    <w:rsid w:val="00AC489B"/>
    <w:rsid w:val="00AC51A4"/>
    <w:rsid w:val="00AC5B1D"/>
    <w:rsid w:val="00AC6054"/>
    <w:rsid w:val="00AC687A"/>
    <w:rsid w:val="00AC6BA2"/>
    <w:rsid w:val="00AC6F9E"/>
    <w:rsid w:val="00AC6FF9"/>
    <w:rsid w:val="00AC79DE"/>
    <w:rsid w:val="00AC7A84"/>
    <w:rsid w:val="00AC7D29"/>
    <w:rsid w:val="00AD09F5"/>
    <w:rsid w:val="00AD0B36"/>
    <w:rsid w:val="00AD0BB1"/>
    <w:rsid w:val="00AD1769"/>
    <w:rsid w:val="00AD1C73"/>
    <w:rsid w:val="00AD240B"/>
    <w:rsid w:val="00AD2BBB"/>
    <w:rsid w:val="00AD3178"/>
    <w:rsid w:val="00AD3463"/>
    <w:rsid w:val="00AD3B26"/>
    <w:rsid w:val="00AD3DD4"/>
    <w:rsid w:val="00AD3FBE"/>
    <w:rsid w:val="00AD41BF"/>
    <w:rsid w:val="00AD42D0"/>
    <w:rsid w:val="00AD4BD2"/>
    <w:rsid w:val="00AD4E11"/>
    <w:rsid w:val="00AD5BD3"/>
    <w:rsid w:val="00AD5D3E"/>
    <w:rsid w:val="00AD5E35"/>
    <w:rsid w:val="00AD6034"/>
    <w:rsid w:val="00AD6135"/>
    <w:rsid w:val="00AD61BD"/>
    <w:rsid w:val="00AD6D8E"/>
    <w:rsid w:val="00AD7070"/>
    <w:rsid w:val="00AD7506"/>
    <w:rsid w:val="00AE03D3"/>
    <w:rsid w:val="00AE0A45"/>
    <w:rsid w:val="00AE1072"/>
    <w:rsid w:val="00AE13C1"/>
    <w:rsid w:val="00AE1B71"/>
    <w:rsid w:val="00AE29D7"/>
    <w:rsid w:val="00AE3027"/>
    <w:rsid w:val="00AE346A"/>
    <w:rsid w:val="00AE3B4E"/>
    <w:rsid w:val="00AE4772"/>
    <w:rsid w:val="00AE4F17"/>
    <w:rsid w:val="00AE5975"/>
    <w:rsid w:val="00AE6214"/>
    <w:rsid w:val="00AE6244"/>
    <w:rsid w:val="00AE62FC"/>
    <w:rsid w:val="00AE6DE0"/>
    <w:rsid w:val="00AE7197"/>
    <w:rsid w:val="00AE7D9F"/>
    <w:rsid w:val="00AF0238"/>
    <w:rsid w:val="00AF0569"/>
    <w:rsid w:val="00AF056E"/>
    <w:rsid w:val="00AF0580"/>
    <w:rsid w:val="00AF065E"/>
    <w:rsid w:val="00AF0C57"/>
    <w:rsid w:val="00AF0F63"/>
    <w:rsid w:val="00AF1065"/>
    <w:rsid w:val="00AF1233"/>
    <w:rsid w:val="00AF1B58"/>
    <w:rsid w:val="00AF1B5A"/>
    <w:rsid w:val="00AF2678"/>
    <w:rsid w:val="00AF2863"/>
    <w:rsid w:val="00AF2989"/>
    <w:rsid w:val="00AF2B07"/>
    <w:rsid w:val="00AF3699"/>
    <w:rsid w:val="00AF3EDF"/>
    <w:rsid w:val="00AF465B"/>
    <w:rsid w:val="00AF4695"/>
    <w:rsid w:val="00AF4CB1"/>
    <w:rsid w:val="00AF52BC"/>
    <w:rsid w:val="00AF5C73"/>
    <w:rsid w:val="00AF5EE2"/>
    <w:rsid w:val="00AF6494"/>
    <w:rsid w:val="00AF68E4"/>
    <w:rsid w:val="00AF6B61"/>
    <w:rsid w:val="00AF6BDA"/>
    <w:rsid w:val="00AF6C66"/>
    <w:rsid w:val="00AF7225"/>
    <w:rsid w:val="00AF7275"/>
    <w:rsid w:val="00AF7333"/>
    <w:rsid w:val="00AF75F0"/>
    <w:rsid w:val="00AF7C8E"/>
    <w:rsid w:val="00B00234"/>
    <w:rsid w:val="00B008FB"/>
    <w:rsid w:val="00B00949"/>
    <w:rsid w:val="00B00EE0"/>
    <w:rsid w:val="00B01404"/>
    <w:rsid w:val="00B01703"/>
    <w:rsid w:val="00B01CE9"/>
    <w:rsid w:val="00B023BC"/>
    <w:rsid w:val="00B028A6"/>
    <w:rsid w:val="00B02B30"/>
    <w:rsid w:val="00B02D2E"/>
    <w:rsid w:val="00B02E5A"/>
    <w:rsid w:val="00B0307D"/>
    <w:rsid w:val="00B03B0B"/>
    <w:rsid w:val="00B03F6E"/>
    <w:rsid w:val="00B0464D"/>
    <w:rsid w:val="00B04650"/>
    <w:rsid w:val="00B0488A"/>
    <w:rsid w:val="00B04A19"/>
    <w:rsid w:val="00B04B18"/>
    <w:rsid w:val="00B04DD1"/>
    <w:rsid w:val="00B05228"/>
    <w:rsid w:val="00B055AE"/>
    <w:rsid w:val="00B0604A"/>
    <w:rsid w:val="00B06CE9"/>
    <w:rsid w:val="00B07346"/>
    <w:rsid w:val="00B0775B"/>
    <w:rsid w:val="00B07CD2"/>
    <w:rsid w:val="00B102A2"/>
    <w:rsid w:val="00B103D5"/>
    <w:rsid w:val="00B1041E"/>
    <w:rsid w:val="00B115E5"/>
    <w:rsid w:val="00B11604"/>
    <w:rsid w:val="00B12ADB"/>
    <w:rsid w:val="00B12E78"/>
    <w:rsid w:val="00B12F01"/>
    <w:rsid w:val="00B13075"/>
    <w:rsid w:val="00B146CF"/>
    <w:rsid w:val="00B14B0D"/>
    <w:rsid w:val="00B14F08"/>
    <w:rsid w:val="00B15053"/>
    <w:rsid w:val="00B15657"/>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15CB"/>
    <w:rsid w:val="00B2189D"/>
    <w:rsid w:val="00B2224C"/>
    <w:rsid w:val="00B223E7"/>
    <w:rsid w:val="00B2245A"/>
    <w:rsid w:val="00B22A78"/>
    <w:rsid w:val="00B2320A"/>
    <w:rsid w:val="00B2353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18DC"/>
    <w:rsid w:val="00B3231E"/>
    <w:rsid w:val="00B32768"/>
    <w:rsid w:val="00B32DD5"/>
    <w:rsid w:val="00B32F81"/>
    <w:rsid w:val="00B33164"/>
    <w:rsid w:val="00B33C21"/>
    <w:rsid w:val="00B34622"/>
    <w:rsid w:val="00B34D28"/>
    <w:rsid w:val="00B34E3D"/>
    <w:rsid w:val="00B34ED3"/>
    <w:rsid w:val="00B363A8"/>
    <w:rsid w:val="00B376C2"/>
    <w:rsid w:val="00B3799A"/>
    <w:rsid w:val="00B37E6F"/>
    <w:rsid w:val="00B40910"/>
    <w:rsid w:val="00B40BA0"/>
    <w:rsid w:val="00B41339"/>
    <w:rsid w:val="00B415A1"/>
    <w:rsid w:val="00B418D7"/>
    <w:rsid w:val="00B42823"/>
    <w:rsid w:val="00B42C58"/>
    <w:rsid w:val="00B42CF7"/>
    <w:rsid w:val="00B42EE4"/>
    <w:rsid w:val="00B4303D"/>
    <w:rsid w:val="00B43243"/>
    <w:rsid w:val="00B43F71"/>
    <w:rsid w:val="00B441B3"/>
    <w:rsid w:val="00B443AA"/>
    <w:rsid w:val="00B44584"/>
    <w:rsid w:val="00B445D2"/>
    <w:rsid w:val="00B446F0"/>
    <w:rsid w:val="00B44BC6"/>
    <w:rsid w:val="00B44C68"/>
    <w:rsid w:val="00B44FC2"/>
    <w:rsid w:val="00B44FD4"/>
    <w:rsid w:val="00B45493"/>
    <w:rsid w:val="00B4570F"/>
    <w:rsid w:val="00B45B01"/>
    <w:rsid w:val="00B45DB4"/>
    <w:rsid w:val="00B45F63"/>
    <w:rsid w:val="00B465D6"/>
    <w:rsid w:val="00B46733"/>
    <w:rsid w:val="00B46B95"/>
    <w:rsid w:val="00B46F5E"/>
    <w:rsid w:val="00B47038"/>
    <w:rsid w:val="00B4766C"/>
    <w:rsid w:val="00B47671"/>
    <w:rsid w:val="00B4778A"/>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410C"/>
    <w:rsid w:val="00B54809"/>
    <w:rsid w:val="00B54BA3"/>
    <w:rsid w:val="00B55373"/>
    <w:rsid w:val="00B5584C"/>
    <w:rsid w:val="00B5589E"/>
    <w:rsid w:val="00B55B2A"/>
    <w:rsid w:val="00B5629D"/>
    <w:rsid w:val="00B5641F"/>
    <w:rsid w:val="00B568CB"/>
    <w:rsid w:val="00B568E2"/>
    <w:rsid w:val="00B57102"/>
    <w:rsid w:val="00B57540"/>
    <w:rsid w:val="00B6055E"/>
    <w:rsid w:val="00B605B2"/>
    <w:rsid w:val="00B605F9"/>
    <w:rsid w:val="00B608BE"/>
    <w:rsid w:val="00B618E8"/>
    <w:rsid w:val="00B61C13"/>
    <w:rsid w:val="00B61DBF"/>
    <w:rsid w:val="00B61DCB"/>
    <w:rsid w:val="00B61E99"/>
    <w:rsid w:val="00B62864"/>
    <w:rsid w:val="00B628D4"/>
    <w:rsid w:val="00B632C3"/>
    <w:rsid w:val="00B6336C"/>
    <w:rsid w:val="00B633D9"/>
    <w:rsid w:val="00B63F5C"/>
    <w:rsid w:val="00B6471C"/>
    <w:rsid w:val="00B6513E"/>
    <w:rsid w:val="00B658FB"/>
    <w:rsid w:val="00B65988"/>
    <w:rsid w:val="00B65E42"/>
    <w:rsid w:val="00B66250"/>
    <w:rsid w:val="00B66332"/>
    <w:rsid w:val="00B66358"/>
    <w:rsid w:val="00B6644E"/>
    <w:rsid w:val="00B66677"/>
    <w:rsid w:val="00B6670B"/>
    <w:rsid w:val="00B67499"/>
    <w:rsid w:val="00B67A80"/>
    <w:rsid w:val="00B70A50"/>
    <w:rsid w:val="00B70A8F"/>
    <w:rsid w:val="00B70E69"/>
    <w:rsid w:val="00B71555"/>
    <w:rsid w:val="00B71691"/>
    <w:rsid w:val="00B71A81"/>
    <w:rsid w:val="00B71D3C"/>
    <w:rsid w:val="00B71DE3"/>
    <w:rsid w:val="00B72871"/>
    <w:rsid w:val="00B728E2"/>
    <w:rsid w:val="00B728E9"/>
    <w:rsid w:val="00B73951"/>
    <w:rsid w:val="00B739B5"/>
    <w:rsid w:val="00B739F8"/>
    <w:rsid w:val="00B74618"/>
    <w:rsid w:val="00B74C1A"/>
    <w:rsid w:val="00B74C3F"/>
    <w:rsid w:val="00B75025"/>
    <w:rsid w:val="00B75D8C"/>
    <w:rsid w:val="00B761BE"/>
    <w:rsid w:val="00B762B2"/>
    <w:rsid w:val="00B76AF9"/>
    <w:rsid w:val="00B77426"/>
    <w:rsid w:val="00B77A72"/>
    <w:rsid w:val="00B80129"/>
    <w:rsid w:val="00B8028A"/>
    <w:rsid w:val="00B80D55"/>
    <w:rsid w:val="00B81297"/>
    <w:rsid w:val="00B812FF"/>
    <w:rsid w:val="00B81B1C"/>
    <w:rsid w:val="00B82B12"/>
    <w:rsid w:val="00B82BC5"/>
    <w:rsid w:val="00B83A2A"/>
    <w:rsid w:val="00B83B5E"/>
    <w:rsid w:val="00B844E9"/>
    <w:rsid w:val="00B84AAC"/>
    <w:rsid w:val="00B84F07"/>
    <w:rsid w:val="00B84FFB"/>
    <w:rsid w:val="00B85321"/>
    <w:rsid w:val="00B85691"/>
    <w:rsid w:val="00B85ADF"/>
    <w:rsid w:val="00B85E5B"/>
    <w:rsid w:val="00B85FB0"/>
    <w:rsid w:val="00B864D8"/>
    <w:rsid w:val="00B864F5"/>
    <w:rsid w:val="00B86A54"/>
    <w:rsid w:val="00B87728"/>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E4F"/>
    <w:rsid w:val="00B9467F"/>
    <w:rsid w:val="00B94EB2"/>
    <w:rsid w:val="00B95660"/>
    <w:rsid w:val="00B9582D"/>
    <w:rsid w:val="00B959DC"/>
    <w:rsid w:val="00B95B53"/>
    <w:rsid w:val="00B95F45"/>
    <w:rsid w:val="00B96593"/>
    <w:rsid w:val="00B96ADC"/>
    <w:rsid w:val="00B96CD3"/>
    <w:rsid w:val="00B96E9E"/>
    <w:rsid w:val="00B97DAD"/>
    <w:rsid w:val="00BA14BB"/>
    <w:rsid w:val="00BA1959"/>
    <w:rsid w:val="00BA1992"/>
    <w:rsid w:val="00BA1B13"/>
    <w:rsid w:val="00BA1C21"/>
    <w:rsid w:val="00BA1D82"/>
    <w:rsid w:val="00BA259D"/>
    <w:rsid w:val="00BA2DEE"/>
    <w:rsid w:val="00BA2EE8"/>
    <w:rsid w:val="00BA33B5"/>
    <w:rsid w:val="00BA34B5"/>
    <w:rsid w:val="00BA3A8B"/>
    <w:rsid w:val="00BA411F"/>
    <w:rsid w:val="00BA4369"/>
    <w:rsid w:val="00BA459D"/>
    <w:rsid w:val="00BA4897"/>
    <w:rsid w:val="00BA4C09"/>
    <w:rsid w:val="00BA598A"/>
    <w:rsid w:val="00BA616C"/>
    <w:rsid w:val="00BA62D8"/>
    <w:rsid w:val="00BA6491"/>
    <w:rsid w:val="00BA6619"/>
    <w:rsid w:val="00BA6803"/>
    <w:rsid w:val="00BA6A37"/>
    <w:rsid w:val="00BA6ED5"/>
    <w:rsid w:val="00BA779F"/>
    <w:rsid w:val="00BA7835"/>
    <w:rsid w:val="00BA7C2B"/>
    <w:rsid w:val="00BA7F72"/>
    <w:rsid w:val="00BB0017"/>
    <w:rsid w:val="00BB0762"/>
    <w:rsid w:val="00BB0912"/>
    <w:rsid w:val="00BB0C26"/>
    <w:rsid w:val="00BB0E1E"/>
    <w:rsid w:val="00BB1152"/>
    <w:rsid w:val="00BB11D3"/>
    <w:rsid w:val="00BB11DB"/>
    <w:rsid w:val="00BB152E"/>
    <w:rsid w:val="00BB16AA"/>
    <w:rsid w:val="00BB227E"/>
    <w:rsid w:val="00BB27C2"/>
    <w:rsid w:val="00BB2977"/>
    <w:rsid w:val="00BB29A9"/>
    <w:rsid w:val="00BB2A3E"/>
    <w:rsid w:val="00BB3FE1"/>
    <w:rsid w:val="00BB40BE"/>
    <w:rsid w:val="00BB429A"/>
    <w:rsid w:val="00BB44E3"/>
    <w:rsid w:val="00BB491F"/>
    <w:rsid w:val="00BB4DAB"/>
    <w:rsid w:val="00BB5089"/>
    <w:rsid w:val="00BB5412"/>
    <w:rsid w:val="00BB5656"/>
    <w:rsid w:val="00BB594E"/>
    <w:rsid w:val="00BB6123"/>
    <w:rsid w:val="00BB6147"/>
    <w:rsid w:val="00BB62E7"/>
    <w:rsid w:val="00BB7040"/>
    <w:rsid w:val="00BB7056"/>
    <w:rsid w:val="00BB70D0"/>
    <w:rsid w:val="00BB72AC"/>
    <w:rsid w:val="00BB7428"/>
    <w:rsid w:val="00BB798C"/>
    <w:rsid w:val="00BC0429"/>
    <w:rsid w:val="00BC149A"/>
    <w:rsid w:val="00BC1E4E"/>
    <w:rsid w:val="00BC2002"/>
    <w:rsid w:val="00BC255C"/>
    <w:rsid w:val="00BC2699"/>
    <w:rsid w:val="00BC2C46"/>
    <w:rsid w:val="00BC35F3"/>
    <w:rsid w:val="00BC44A7"/>
    <w:rsid w:val="00BC454D"/>
    <w:rsid w:val="00BC52D2"/>
    <w:rsid w:val="00BC5473"/>
    <w:rsid w:val="00BC5AB9"/>
    <w:rsid w:val="00BC5BA7"/>
    <w:rsid w:val="00BC6A2B"/>
    <w:rsid w:val="00BC7087"/>
    <w:rsid w:val="00BC74F1"/>
    <w:rsid w:val="00BC7784"/>
    <w:rsid w:val="00BD01C7"/>
    <w:rsid w:val="00BD0463"/>
    <w:rsid w:val="00BD09D4"/>
    <w:rsid w:val="00BD258F"/>
    <w:rsid w:val="00BD3682"/>
    <w:rsid w:val="00BD3856"/>
    <w:rsid w:val="00BD3CD0"/>
    <w:rsid w:val="00BD43FE"/>
    <w:rsid w:val="00BD4639"/>
    <w:rsid w:val="00BD4754"/>
    <w:rsid w:val="00BD4A45"/>
    <w:rsid w:val="00BD4C61"/>
    <w:rsid w:val="00BD4F5C"/>
    <w:rsid w:val="00BD558F"/>
    <w:rsid w:val="00BD5D89"/>
    <w:rsid w:val="00BD6033"/>
    <w:rsid w:val="00BD629E"/>
    <w:rsid w:val="00BD632B"/>
    <w:rsid w:val="00BD6696"/>
    <w:rsid w:val="00BD6CD8"/>
    <w:rsid w:val="00BD6F89"/>
    <w:rsid w:val="00BD6FF6"/>
    <w:rsid w:val="00BD713D"/>
    <w:rsid w:val="00BD7896"/>
    <w:rsid w:val="00BD7D6B"/>
    <w:rsid w:val="00BE011D"/>
    <w:rsid w:val="00BE096B"/>
    <w:rsid w:val="00BE0F03"/>
    <w:rsid w:val="00BE1286"/>
    <w:rsid w:val="00BE18DD"/>
    <w:rsid w:val="00BE1D7E"/>
    <w:rsid w:val="00BE2D46"/>
    <w:rsid w:val="00BE2E02"/>
    <w:rsid w:val="00BE31F2"/>
    <w:rsid w:val="00BE363E"/>
    <w:rsid w:val="00BE36A6"/>
    <w:rsid w:val="00BE36B5"/>
    <w:rsid w:val="00BE3991"/>
    <w:rsid w:val="00BE444A"/>
    <w:rsid w:val="00BE449C"/>
    <w:rsid w:val="00BE46DB"/>
    <w:rsid w:val="00BE4867"/>
    <w:rsid w:val="00BE4BE1"/>
    <w:rsid w:val="00BE5033"/>
    <w:rsid w:val="00BE55B0"/>
    <w:rsid w:val="00BE60AF"/>
    <w:rsid w:val="00BE69BE"/>
    <w:rsid w:val="00BE6C74"/>
    <w:rsid w:val="00BE7246"/>
    <w:rsid w:val="00BE7337"/>
    <w:rsid w:val="00BE7456"/>
    <w:rsid w:val="00BE77C3"/>
    <w:rsid w:val="00BE780A"/>
    <w:rsid w:val="00BE7F5D"/>
    <w:rsid w:val="00BF01BF"/>
    <w:rsid w:val="00BF0702"/>
    <w:rsid w:val="00BF081A"/>
    <w:rsid w:val="00BF0C44"/>
    <w:rsid w:val="00BF0D1C"/>
    <w:rsid w:val="00BF1414"/>
    <w:rsid w:val="00BF1447"/>
    <w:rsid w:val="00BF18EA"/>
    <w:rsid w:val="00BF1901"/>
    <w:rsid w:val="00BF1BEF"/>
    <w:rsid w:val="00BF2668"/>
    <w:rsid w:val="00BF2FC9"/>
    <w:rsid w:val="00BF35E3"/>
    <w:rsid w:val="00BF38F4"/>
    <w:rsid w:val="00BF3942"/>
    <w:rsid w:val="00BF47DF"/>
    <w:rsid w:val="00BF4C59"/>
    <w:rsid w:val="00BF5374"/>
    <w:rsid w:val="00BF567C"/>
    <w:rsid w:val="00BF5BF9"/>
    <w:rsid w:val="00BF5C8B"/>
    <w:rsid w:val="00BF6470"/>
    <w:rsid w:val="00BF693E"/>
    <w:rsid w:val="00BF6A98"/>
    <w:rsid w:val="00BF6BB0"/>
    <w:rsid w:val="00BF6BEB"/>
    <w:rsid w:val="00BF76DA"/>
    <w:rsid w:val="00BF7B82"/>
    <w:rsid w:val="00C000FD"/>
    <w:rsid w:val="00C00710"/>
    <w:rsid w:val="00C00A8D"/>
    <w:rsid w:val="00C013F3"/>
    <w:rsid w:val="00C01CF8"/>
    <w:rsid w:val="00C0224A"/>
    <w:rsid w:val="00C02A57"/>
    <w:rsid w:val="00C02AFA"/>
    <w:rsid w:val="00C02E39"/>
    <w:rsid w:val="00C0358F"/>
    <w:rsid w:val="00C03B54"/>
    <w:rsid w:val="00C03B79"/>
    <w:rsid w:val="00C03C5F"/>
    <w:rsid w:val="00C03F35"/>
    <w:rsid w:val="00C04707"/>
    <w:rsid w:val="00C051A5"/>
    <w:rsid w:val="00C0557C"/>
    <w:rsid w:val="00C056DA"/>
    <w:rsid w:val="00C05755"/>
    <w:rsid w:val="00C05F17"/>
    <w:rsid w:val="00C065C3"/>
    <w:rsid w:val="00C10156"/>
    <w:rsid w:val="00C11343"/>
    <w:rsid w:val="00C113D1"/>
    <w:rsid w:val="00C1168D"/>
    <w:rsid w:val="00C120D0"/>
    <w:rsid w:val="00C127F6"/>
    <w:rsid w:val="00C1349F"/>
    <w:rsid w:val="00C13A4C"/>
    <w:rsid w:val="00C13E99"/>
    <w:rsid w:val="00C144DC"/>
    <w:rsid w:val="00C14594"/>
    <w:rsid w:val="00C14944"/>
    <w:rsid w:val="00C14A94"/>
    <w:rsid w:val="00C14F25"/>
    <w:rsid w:val="00C152A3"/>
    <w:rsid w:val="00C15751"/>
    <w:rsid w:val="00C15EF3"/>
    <w:rsid w:val="00C16142"/>
    <w:rsid w:val="00C1654D"/>
    <w:rsid w:val="00C16780"/>
    <w:rsid w:val="00C167CD"/>
    <w:rsid w:val="00C1685C"/>
    <w:rsid w:val="00C16904"/>
    <w:rsid w:val="00C173E1"/>
    <w:rsid w:val="00C20188"/>
    <w:rsid w:val="00C20346"/>
    <w:rsid w:val="00C20573"/>
    <w:rsid w:val="00C209E0"/>
    <w:rsid w:val="00C21C8F"/>
    <w:rsid w:val="00C21D46"/>
    <w:rsid w:val="00C21D79"/>
    <w:rsid w:val="00C229D6"/>
    <w:rsid w:val="00C22AE7"/>
    <w:rsid w:val="00C23E68"/>
    <w:rsid w:val="00C241E3"/>
    <w:rsid w:val="00C24A09"/>
    <w:rsid w:val="00C24C72"/>
    <w:rsid w:val="00C24D54"/>
    <w:rsid w:val="00C24EAD"/>
    <w:rsid w:val="00C25746"/>
    <w:rsid w:val="00C2609E"/>
    <w:rsid w:val="00C260B8"/>
    <w:rsid w:val="00C2635E"/>
    <w:rsid w:val="00C2664E"/>
    <w:rsid w:val="00C26693"/>
    <w:rsid w:val="00C26B6E"/>
    <w:rsid w:val="00C26E4C"/>
    <w:rsid w:val="00C2744B"/>
    <w:rsid w:val="00C276AF"/>
    <w:rsid w:val="00C27B8C"/>
    <w:rsid w:val="00C27C6A"/>
    <w:rsid w:val="00C30634"/>
    <w:rsid w:val="00C309D7"/>
    <w:rsid w:val="00C30BCA"/>
    <w:rsid w:val="00C313FC"/>
    <w:rsid w:val="00C3183C"/>
    <w:rsid w:val="00C31A15"/>
    <w:rsid w:val="00C333C8"/>
    <w:rsid w:val="00C33AA9"/>
    <w:rsid w:val="00C33B0D"/>
    <w:rsid w:val="00C33C08"/>
    <w:rsid w:val="00C3433B"/>
    <w:rsid w:val="00C346FB"/>
    <w:rsid w:val="00C3558B"/>
    <w:rsid w:val="00C3588E"/>
    <w:rsid w:val="00C35B34"/>
    <w:rsid w:val="00C361A7"/>
    <w:rsid w:val="00C366EE"/>
    <w:rsid w:val="00C36851"/>
    <w:rsid w:val="00C36898"/>
    <w:rsid w:val="00C369ED"/>
    <w:rsid w:val="00C372F6"/>
    <w:rsid w:val="00C3767E"/>
    <w:rsid w:val="00C3799C"/>
    <w:rsid w:val="00C37ADF"/>
    <w:rsid w:val="00C37B7A"/>
    <w:rsid w:val="00C37E26"/>
    <w:rsid w:val="00C37E83"/>
    <w:rsid w:val="00C40784"/>
    <w:rsid w:val="00C40AA4"/>
    <w:rsid w:val="00C40AB0"/>
    <w:rsid w:val="00C41159"/>
    <w:rsid w:val="00C4175B"/>
    <w:rsid w:val="00C419F8"/>
    <w:rsid w:val="00C41A27"/>
    <w:rsid w:val="00C42422"/>
    <w:rsid w:val="00C4385F"/>
    <w:rsid w:val="00C43B16"/>
    <w:rsid w:val="00C4480E"/>
    <w:rsid w:val="00C44C88"/>
    <w:rsid w:val="00C45054"/>
    <w:rsid w:val="00C45152"/>
    <w:rsid w:val="00C4538A"/>
    <w:rsid w:val="00C456A5"/>
    <w:rsid w:val="00C457E6"/>
    <w:rsid w:val="00C45B8C"/>
    <w:rsid w:val="00C4627B"/>
    <w:rsid w:val="00C4659F"/>
    <w:rsid w:val="00C466D0"/>
    <w:rsid w:val="00C466FA"/>
    <w:rsid w:val="00C46798"/>
    <w:rsid w:val="00C46B3A"/>
    <w:rsid w:val="00C46C6C"/>
    <w:rsid w:val="00C47C21"/>
    <w:rsid w:val="00C47CEA"/>
    <w:rsid w:val="00C50603"/>
    <w:rsid w:val="00C50910"/>
    <w:rsid w:val="00C518B2"/>
    <w:rsid w:val="00C5299B"/>
    <w:rsid w:val="00C532AA"/>
    <w:rsid w:val="00C534BD"/>
    <w:rsid w:val="00C5371E"/>
    <w:rsid w:val="00C53A4B"/>
    <w:rsid w:val="00C5406B"/>
    <w:rsid w:val="00C543CE"/>
    <w:rsid w:val="00C54874"/>
    <w:rsid w:val="00C54AC3"/>
    <w:rsid w:val="00C54BF1"/>
    <w:rsid w:val="00C553F2"/>
    <w:rsid w:val="00C55404"/>
    <w:rsid w:val="00C555DA"/>
    <w:rsid w:val="00C55664"/>
    <w:rsid w:val="00C55825"/>
    <w:rsid w:val="00C56F13"/>
    <w:rsid w:val="00C56F6F"/>
    <w:rsid w:val="00C575E3"/>
    <w:rsid w:val="00C5790C"/>
    <w:rsid w:val="00C57E7E"/>
    <w:rsid w:val="00C6024F"/>
    <w:rsid w:val="00C60536"/>
    <w:rsid w:val="00C606B1"/>
    <w:rsid w:val="00C61B89"/>
    <w:rsid w:val="00C62725"/>
    <w:rsid w:val="00C62948"/>
    <w:rsid w:val="00C63518"/>
    <w:rsid w:val="00C63D24"/>
    <w:rsid w:val="00C644F9"/>
    <w:rsid w:val="00C6450A"/>
    <w:rsid w:val="00C64661"/>
    <w:rsid w:val="00C6475D"/>
    <w:rsid w:val="00C64D77"/>
    <w:rsid w:val="00C65982"/>
    <w:rsid w:val="00C65C0F"/>
    <w:rsid w:val="00C661EF"/>
    <w:rsid w:val="00C66BE3"/>
    <w:rsid w:val="00C67653"/>
    <w:rsid w:val="00C676CC"/>
    <w:rsid w:val="00C67970"/>
    <w:rsid w:val="00C7024F"/>
    <w:rsid w:val="00C7034C"/>
    <w:rsid w:val="00C7044B"/>
    <w:rsid w:val="00C70634"/>
    <w:rsid w:val="00C709BA"/>
    <w:rsid w:val="00C721A7"/>
    <w:rsid w:val="00C72869"/>
    <w:rsid w:val="00C72DB3"/>
    <w:rsid w:val="00C7486B"/>
    <w:rsid w:val="00C75187"/>
    <w:rsid w:val="00C758E4"/>
    <w:rsid w:val="00C75942"/>
    <w:rsid w:val="00C75C66"/>
    <w:rsid w:val="00C76092"/>
    <w:rsid w:val="00C76540"/>
    <w:rsid w:val="00C76800"/>
    <w:rsid w:val="00C77481"/>
    <w:rsid w:val="00C77775"/>
    <w:rsid w:val="00C779DC"/>
    <w:rsid w:val="00C77DDE"/>
    <w:rsid w:val="00C80370"/>
    <w:rsid w:val="00C81036"/>
    <w:rsid w:val="00C811BC"/>
    <w:rsid w:val="00C819E4"/>
    <w:rsid w:val="00C81EFC"/>
    <w:rsid w:val="00C820BF"/>
    <w:rsid w:val="00C824D2"/>
    <w:rsid w:val="00C8276D"/>
    <w:rsid w:val="00C84176"/>
    <w:rsid w:val="00C8420A"/>
    <w:rsid w:val="00C848B3"/>
    <w:rsid w:val="00C84A37"/>
    <w:rsid w:val="00C853BD"/>
    <w:rsid w:val="00C85422"/>
    <w:rsid w:val="00C85AF4"/>
    <w:rsid w:val="00C86056"/>
    <w:rsid w:val="00C861AF"/>
    <w:rsid w:val="00C868F4"/>
    <w:rsid w:val="00C86E03"/>
    <w:rsid w:val="00C87A83"/>
    <w:rsid w:val="00C87FCE"/>
    <w:rsid w:val="00C9077D"/>
    <w:rsid w:val="00C90929"/>
    <w:rsid w:val="00C9098D"/>
    <w:rsid w:val="00C9100A"/>
    <w:rsid w:val="00C9115E"/>
    <w:rsid w:val="00C9255C"/>
    <w:rsid w:val="00C93832"/>
    <w:rsid w:val="00C9491C"/>
    <w:rsid w:val="00C94F65"/>
    <w:rsid w:val="00C94F97"/>
    <w:rsid w:val="00C950FB"/>
    <w:rsid w:val="00C951BC"/>
    <w:rsid w:val="00C9564D"/>
    <w:rsid w:val="00C95C54"/>
    <w:rsid w:val="00C96040"/>
    <w:rsid w:val="00C96BD2"/>
    <w:rsid w:val="00C97149"/>
    <w:rsid w:val="00C973AA"/>
    <w:rsid w:val="00C973B0"/>
    <w:rsid w:val="00C97409"/>
    <w:rsid w:val="00C97C60"/>
    <w:rsid w:val="00C97DE5"/>
    <w:rsid w:val="00CA0300"/>
    <w:rsid w:val="00CA096E"/>
    <w:rsid w:val="00CA0E9A"/>
    <w:rsid w:val="00CA100C"/>
    <w:rsid w:val="00CA115A"/>
    <w:rsid w:val="00CA16EF"/>
    <w:rsid w:val="00CA268E"/>
    <w:rsid w:val="00CA29FB"/>
    <w:rsid w:val="00CA2B58"/>
    <w:rsid w:val="00CA2E95"/>
    <w:rsid w:val="00CA2ED1"/>
    <w:rsid w:val="00CA309C"/>
    <w:rsid w:val="00CA34B3"/>
    <w:rsid w:val="00CA3CF0"/>
    <w:rsid w:val="00CA3F0C"/>
    <w:rsid w:val="00CA3F8E"/>
    <w:rsid w:val="00CA464F"/>
    <w:rsid w:val="00CA4A3C"/>
    <w:rsid w:val="00CA5960"/>
    <w:rsid w:val="00CA5C94"/>
    <w:rsid w:val="00CA5CB7"/>
    <w:rsid w:val="00CA628B"/>
    <w:rsid w:val="00CA6BD2"/>
    <w:rsid w:val="00CA6D33"/>
    <w:rsid w:val="00CA7230"/>
    <w:rsid w:val="00CB033E"/>
    <w:rsid w:val="00CB0AD3"/>
    <w:rsid w:val="00CB100C"/>
    <w:rsid w:val="00CB11E3"/>
    <w:rsid w:val="00CB221E"/>
    <w:rsid w:val="00CB2A52"/>
    <w:rsid w:val="00CB2C9B"/>
    <w:rsid w:val="00CB2E03"/>
    <w:rsid w:val="00CB3324"/>
    <w:rsid w:val="00CB3EE9"/>
    <w:rsid w:val="00CB406B"/>
    <w:rsid w:val="00CB40CF"/>
    <w:rsid w:val="00CB4112"/>
    <w:rsid w:val="00CB4561"/>
    <w:rsid w:val="00CB48B7"/>
    <w:rsid w:val="00CB4F4A"/>
    <w:rsid w:val="00CB4F56"/>
    <w:rsid w:val="00CB5CC7"/>
    <w:rsid w:val="00CB683E"/>
    <w:rsid w:val="00CB6E0B"/>
    <w:rsid w:val="00CB7119"/>
    <w:rsid w:val="00CB7236"/>
    <w:rsid w:val="00CB763F"/>
    <w:rsid w:val="00CB76C2"/>
    <w:rsid w:val="00CB7B99"/>
    <w:rsid w:val="00CB7DF7"/>
    <w:rsid w:val="00CC099E"/>
    <w:rsid w:val="00CC0F3D"/>
    <w:rsid w:val="00CC11CA"/>
    <w:rsid w:val="00CC14C5"/>
    <w:rsid w:val="00CC1555"/>
    <w:rsid w:val="00CC1EFB"/>
    <w:rsid w:val="00CC2D6B"/>
    <w:rsid w:val="00CC2DFA"/>
    <w:rsid w:val="00CC3092"/>
    <w:rsid w:val="00CC3251"/>
    <w:rsid w:val="00CC3730"/>
    <w:rsid w:val="00CC3A90"/>
    <w:rsid w:val="00CC40EE"/>
    <w:rsid w:val="00CC414B"/>
    <w:rsid w:val="00CC438E"/>
    <w:rsid w:val="00CC4A6B"/>
    <w:rsid w:val="00CC4DC9"/>
    <w:rsid w:val="00CC4F6B"/>
    <w:rsid w:val="00CC5329"/>
    <w:rsid w:val="00CC5F30"/>
    <w:rsid w:val="00CC670A"/>
    <w:rsid w:val="00CC6874"/>
    <w:rsid w:val="00CC6E20"/>
    <w:rsid w:val="00CC6EDE"/>
    <w:rsid w:val="00CC6F5B"/>
    <w:rsid w:val="00CC6F71"/>
    <w:rsid w:val="00CC71E1"/>
    <w:rsid w:val="00CC74E5"/>
    <w:rsid w:val="00CC7DEC"/>
    <w:rsid w:val="00CC7EA6"/>
    <w:rsid w:val="00CD009B"/>
    <w:rsid w:val="00CD068D"/>
    <w:rsid w:val="00CD0915"/>
    <w:rsid w:val="00CD0CAB"/>
    <w:rsid w:val="00CD0FCB"/>
    <w:rsid w:val="00CD1039"/>
    <w:rsid w:val="00CD1F20"/>
    <w:rsid w:val="00CD21E9"/>
    <w:rsid w:val="00CD2D33"/>
    <w:rsid w:val="00CD309C"/>
    <w:rsid w:val="00CD3330"/>
    <w:rsid w:val="00CD3946"/>
    <w:rsid w:val="00CD3952"/>
    <w:rsid w:val="00CD3B76"/>
    <w:rsid w:val="00CD3E4F"/>
    <w:rsid w:val="00CD425C"/>
    <w:rsid w:val="00CD43E6"/>
    <w:rsid w:val="00CD4646"/>
    <w:rsid w:val="00CD4A2D"/>
    <w:rsid w:val="00CD4B25"/>
    <w:rsid w:val="00CD4BA2"/>
    <w:rsid w:val="00CD4C79"/>
    <w:rsid w:val="00CD4E1D"/>
    <w:rsid w:val="00CD5568"/>
    <w:rsid w:val="00CD5823"/>
    <w:rsid w:val="00CD58D5"/>
    <w:rsid w:val="00CD5962"/>
    <w:rsid w:val="00CD5F09"/>
    <w:rsid w:val="00CD6423"/>
    <w:rsid w:val="00CD78DD"/>
    <w:rsid w:val="00CE06B7"/>
    <w:rsid w:val="00CE06D3"/>
    <w:rsid w:val="00CE0899"/>
    <w:rsid w:val="00CE0F95"/>
    <w:rsid w:val="00CE144E"/>
    <w:rsid w:val="00CE1560"/>
    <w:rsid w:val="00CE1FBC"/>
    <w:rsid w:val="00CE23EE"/>
    <w:rsid w:val="00CE251D"/>
    <w:rsid w:val="00CE254E"/>
    <w:rsid w:val="00CE2921"/>
    <w:rsid w:val="00CE2ACA"/>
    <w:rsid w:val="00CE305B"/>
    <w:rsid w:val="00CE3B46"/>
    <w:rsid w:val="00CE4867"/>
    <w:rsid w:val="00CE48A3"/>
    <w:rsid w:val="00CE4A1E"/>
    <w:rsid w:val="00CE5158"/>
    <w:rsid w:val="00CE526B"/>
    <w:rsid w:val="00CE52B9"/>
    <w:rsid w:val="00CE59E9"/>
    <w:rsid w:val="00CE5AF7"/>
    <w:rsid w:val="00CE60C9"/>
    <w:rsid w:val="00CE636B"/>
    <w:rsid w:val="00CE6F1E"/>
    <w:rsid w:val="00CE7397"/>
    <w:rsid w:val="00CE73D0"/>
    <w:rsid w:val="00CE755C"/>
    <w:rsid w:val="00CE7609"/>
    <w:rsid w:val="00CE771D"/>
    <w:rsid w:val="00CE7A2A"/>
    <w:rsid w:val="00CF00B2"/>
    <w:rsid w:val="00CF0E41"/>
    <w:rsid w:val="00CF1252"/>
    <w:rsid w:val="00CF1395"/>
    <w:rsid w:val="00CF1A3E"/>
    <w:rsid w:val="00CF1AB2"/>
    <w:rsid w:val="00CF209B"/>
    <w:rsid w:val="00CF2455"/>
    <w:rsid w:val="00CF315B"/>
    <w:rsid w:val="00CF33C3"/>
    <w:rsid w:val="00CF3645"/>
    <w:rsid w:val="00CF471F"/>
    <w:rsid w:val="00CF4826"/>
    <w:rsid w:val="00CF4C06"/>
    <w:rsid w:val="00CF4D88"/>
    <w:rsid w:val="00CF6402"/>
    <w:rsid w:val="00CF6768"/>
    <w:rsid w:val="00CF7393"/>
    <w:rsid w:val="00CF7660"/>
    <w:rsid w:val="00CF7C2B"/>
    <w:rsid w:val="00D000B7"/>
    <w:rsid w:val="00D00700"/>
    <w:rsid w:val="00D0092F"/>
    <w:rsid w:val="00D00A2E"/>
    <w:rsid w:val="00D00B2F"/>
    <w:rsid w:val="00D00E99"/>
    <w:rsid w:val="00D01108"/>
    <w:rsid w:val="00D0130A"/>
    <w:rsid w:val="00D02843"/>
    <w:rsid w:val="00D02D2D"/>
    <w:rsid w:val="00D03208"/>
    <w:rsid w:val="00D03444"/>
    <w:rsid w:val="00D034B8"/>
    <w:rsid w:val="00D039AB"/>
    <w:rsid w:val="00D04173"/>
    <w:rsid w:val="00D04228"/>
    <w:rsid w:val="00D044ED"/>
    <w:rsid w:val="00D04A0D"/>
    <w:rsid w:val="00D04D76"/>
    <w:rsid w:val="00D04FAC"/>
    <w:rsid w:val="00D0501A"/>
    <w:rsid w:val="00D0511A"/>
    <w:rsid w:val="00D05167"/>
    <w:rsid w:val="00D0624D"/>
    <w:rsid w:val="00D06377"/>
    <w:rsid w:val="00D067D8"/>
    <w:rsid w:val="00D06B35"/>
    <w:rsid w:val="00D06E41"/>
    <w:rsid w:val="00D06EC7"/>
    <w:rsid w:val="00D075F1"/>
    <w:rsid w:val="00D07647"/>
    <w:rsid w:val="00D07A3B"/>
    <w:rsid w:val="00D1039F"/>
    <w:rsid w:val="00D1085C"/>
    <w:rsid w:val="00D11528"/>
    <w:rsid w:val="00D1155F"/>
    <w:rsid w:val="00D11A27"/>
    <w:rsid w:val="00D129D4"/>
    <w:rsid w:val="00D13D8A"/>
    <w:rsid w:val="00D13E21"/>
    <w:rsid w:val="00D13E41"/>
    <w:rsid w:val="00D13E64"/>
    <w:rsid w:val="00D13F43"/>
    <w:rsid w:val="00D1400C"/>
    <w:rsid w:val="00D1473D"/>
    <w:rsid w:val="00D1497A"/>
    <w:rsid w:val="00D14E5D"/>
    <w:rsid w:val="00D15C3D"/>
    <w:rsid w:val="00D165C1"/>
    <w:rsid w:val="00D166A0"/>
    <w:rsid w:val="00D16B60"/>
    <w:rsid w:val="00D16FA4"/>
    <w:rsid w:val="00D170F6"/>
    <w:rsid w:val="00D1749B"/>
    <w:rsid w:val="00D17C54"/>
    <w:rsid w:val="00D17F90"/>
    <w:rsid w:val="00D20454"/>
    <w:rsid w:val="00D206D4"/>
    <w:rsid w:val="00D20C01"/>
    <w:rsid w:val="00D20D56"/>
    <w:rsid w:val="00D21749"/>
    <w:rsid w:val="00D21B59"/>
    <w:rsid w:val="00D21F25"/>
    <w:rsid w:val="00D226B6"/>
    <w:rsid w:val="00D22C64"/>
    <w:rsid w:val="00D232E5"/>
    <w:rsid w:val="00D2337F"/>
    <w:rsid w:val="00D2344F"/>
    <w:rsid w:val="00D23700"/>
    <w:rsid w:val="00D23745"/>
    <w:rsid w:val="00D23E6A"/>
    <w:rsid w:val="00D23F7B"/>
    <w:rsid w:val="00D242FB"/>
    <w:rsid w:val="00D24908"/>
    <w:rsid w:val="00D24E99"/>
    <w:rsid w:val="00D25725"/>
    <w:rsid w:val="00D2584E"/>
    <w:rsid w:val="00D25C8E"/>
    <w:rsid w:val="00D25CFE"/>
    <w:rsid w:val="00D26280"/>
    <w:rsid w:val="00D26765"/>
    <w:rsid w:val="00D269D4"/>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2182"/>
    <w:rsid w:val="00D32580"/>
    <w:rsid w:val="00D33D92"/>
    <w:rsid w:val="00D33F24"/>
    <w:rsid w:val="00D34F4D"/>
    <w:rsid w:val="00D354D4"/>
    <w:rsid w:val="00D35E66"/>
    <w:rsid w:val="00D364CB"/>
    <w:rsid w:val="00D366F4"/>
    <w:rsid w:val="00D36A18"/>
    <w:rsid w:val="00D36A72"/>
    <w:rsid w:val="00D36E6F"/>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3014"/>
    <w:rsid w:val="00D43380"/>
    <w:rsid w:val="00D434DA"/>
    <w:rsid w:val="00D438B3"/>
    <w:rsid w:val="00D438BD"/>
    <w:rsid w:val="00D43C28"/>
    <w:rsid w:val="00D44309"/>
    <w:rsid w:val="00D449AC"/>
    <w:rsid w:val="00D44CF2"/>
    <w:rsid w:val="00D453C2"/>
    <w:rsid w:val="00D46187"/>
    <w:rsid w:val="00D462BE"/>
    <w:rsid w:val="00D47AB8"/>
    <w:rsid w:val="00D47DD2"/>
    <w:rsid w:val="00D47EF6"/>
    <w:rsid w:val="00D505B7"/>
    <w:rsid w:val="00D50704"/>
    <w:rsid w:val="00D509CC"/>
    <w:rsid w:val="00D51A4A"/>
    <w:rsid w:val="00D51C3A"/>
    <w:rsid w:val="00D52775"/>
    <w:rsid w:val="00D536D2"/>
    <w:rsid w:val="00D549CE"/>
    <w:rsid w:val="00D55B0E"/>
    <w:rsid w:val="00D56CE9"/>
    <w:rsid w:val="00D570C2"/>
    <w:rsid w:val="00D57462"/>
    <w:rsid w:val="00D576F6"/>
    <w:rsid w:val="00D6005A"/>
    <w:rsid w:val="00D6044B"/>
    <w:rsid w:val="00D60861"/>
    <w:rsid w:val="00D609DA"/>
    <w:rsid w:val="00D60BC7"/>
    <w:rsid w:val="00D60D12"/>
    <w:rsid w:val="00D610B9"/>
    <w:rsid w:val="00D61202"/>
    <w:rsid w:val="00D61634"/>
    <w:rsid w:val="00D61918"/>
    <w:rsid w:val="00D61EDA"/>
    <w:rsid w:val="00D6220D"/>
    <w:rsid w:val="00D62ACC"/>
    <w:rsid w:val="00D62EF5"/>
    <w:rsid w:val="00D62FD7"/>
    <w:rsid w:val="00D63B0D"/>
    <w:rsid w:val="00D63B4E"/>
    <w:rsid w:val="00D63D67"/>
    <w:rsid w:val="00D6413E"/>
    <w:rsid w:val="00D6425B"/>
    <w:rsid w:val="00D64C9B"/>
    <w:rsid w:val="00D64CE3"/>
    <w:rsid w:val="00D6556E"/>
    <w:rsid w:val="00D66250"/>
    <w:rsid w:val="00D66579"/>
    <w:rsid w:val="00D66B98"/>
    <w:rsid w:val="00D6751F"/>
    <w:rsid w:val="00D6760E"/>
    <w:rsid w:val="00D67F4B"/>
    <w:rsid w:val="00D70137"/>
    <w:rsid w:val="00D70741"/>
    <w:rsid w:val="00D70BE6"/>
    <w:rsid w:val="00D711C6"/>
    <w:rsid w:val="00D71483"/>
    <w:rsid w:val="00D721E0"/>
    <w:rsid w:val="00D72407"/>
    <w:rsid w:val="00D728AA"/>
    <w:rsid w:val="00D729D1"/>
    <w:rsid w:val="00D72A13"/>
    <w:rsid w:val="00D72B4E"/>
    <w:rsid w:val="00D72F6A"/>
    <w:rsid w:val="00D739FE"/>
    <w:rsid w:val="00D73D0C"/>
    <w:rsid w:val="00D73EF3"/>
    <w:rsid w:val="00D73FEE"/>
    <w:rsid w:val="00D74627"/>
    <w:rsid w:val="00D751F7"/>
    <w:rsid w:val="00D7590A"/>
    <w:rsid w:val="00D76424"/>
    <w:rsid w:val="00D764DA"/>
    <w:rsid w:val="00D76926"/>
    <w:rsid w:val="00D76CE3"/>
    <w:rsid w:val="00D770D9"/>
    <w:rsid w:val="00D77397"/>
    <w:rsid w:val="00D80539"/>
    <w:rsid w:val="00D80697"/>
    <w:rsid w:val="00D80AA3"/>
    <w:rsid w:val="00D80D9E"/>
    <w:rsid w:val="00D810E7"/>
    <w:rsid w:val="00D810F2"/>
    <w:rsid w:val="00D81463"/>
    <w:rsid w:val="00D81483"/>
    <w:rsid w:val="00D816BC"/>
    <w:rsid w:val="00D8334A"/>
    <w:rsid w:val="00D83540"/>
    <w:rsid w:val="00D83617"/>
    <w:rsid w:val="00D8404B"/>
    <w:rsid w:val="00D84126"/>
    <w:rsid w:val="00D8421A"/>
    <w:rsid w:val="00D84702"/>
    <w:rsid w:val="00D85A21"/>
    <w:rsid w:val="00D85D74"/>
    <w:rsid w:val="00D8695B"/>
    <w:rsid w:val="00D87246"/>
    <w:rsid w:val="00D87529"/>
    <w:rsid w:val="00D87A55"/>
    <w:rsid w:val="00D900FF"/>
    <w:rsid w:val="00D90CE7"/>
    <w:rsid w:val="00D918BE"/>
    <w:rsid w:val="00D91DB6"/>
    <w:rsid w:val="00D91EAD"/>
    <w:rsid w:val="00D926B8"/>
    <w:rsid w:val="00D92794"/>
    <w:rsid w:val="00D9299D"/>
    <w:rsid w:val="00D92C39"/>
    <w:rsid w:val="00D939F3"/>
    <w:rsid w:val="00D941BA"/>
    <w:rsid w:val="00D94B1D"/>
    <w:rsid w:val="00D95645"/>
    <w:rsid w:val="00D9564D"/>
    <w:rsid w:val="00D95886"/>
    <w:rsid w:val="00D96A18"/>
    <w:rsid w:val="00D96E0E"/>
    <w:rsid w:val="00D9781D"/>
    <w:rsid w:val="00D97D5C"/>
    <w:rsid w:val="00D97ECD"/>
    <w:rsid w:val="00D97F9C"/>
    <w:rsid w:val="00DA0011"/>
    <w:rsid w:val="00DA0071"/>
    <w:rsid w:val="00DA0107"/>
    <w:rsid w:val="00DA0133"/>
    <w:rsid w:val="00DA0190"/>
    <w:rsid w:val="00DA038C"/>
    <w:rsid w:val="00DA0770"/>
    <w:rsid w:val="00DA0B05"/>
    <w:rsid w:val="00DA16A3"/>
    <w:rsid w:val="00DA324D"/>
    <w:rsid w:val="00DA3599"/>
    <w:rsid w:val="00DA36D8"/>
    <w:rsid w:val="00DA47D8"/>
    <w:rsid w:val="00DA4904"/>
    <w:rsid w:val="00DA4D60"/>
    <w:rsid w:val="00DA4E17"/>
    <w:rsid w:val="00DA5199"/>
    <w:rsid w:val="00DA5317"/>
    <w:rsid w:val="00DA562C"/>
    <w:rsid w:val="00DA5A22"/>
    <w:rsid w:val="00DA5CF5"/>
    <w:rsid w:val="00DA61F1"/>
    <w:rsid w:val="00DA659B"/>
    <w:rsid w:val="00DA732C"/>
    <w:rsid w:val="00DA7ADB"/>
    <w:rsid w:val="00DB0893"/>
    <w:rsid w:val="00DB0996"/>
    <w:rsid w:val="00DB12B5"/>
    <w:rsid w:val="00DB17AD"/>
    <w:rsid w:val="00DB18E8"/>
    <w:rsid w:val="00DB1A98"/>
    <w:rsid w:val="00DB215D"/>
    <w:rsid w:val="00DB2694"/>
    <w:rsid w:val="00DB300C"/>
    <w:rsid w:val="00DB31A8"/>
    <w:rsid w:val="00DB33EF"/>
    <w:rsid w:val="00DB358B"/>
    <w:rsid w:val="00DB35C3"/>
    <w:rsid w:val="00DB3FBB"/>
    <w:rsid w:val="00DB5474"/>
    <w:rsid w:val="00DB579C"/>
    <w:rsid w:val="00DB5F4C"/>
    <w:rsid w:val="00DB65CB"/>
    <w:rsid w:val="00DB693F"/>
    <w:rsid w:val="00DB6E56"/>
    <w:rsid w:val="00DB70AD"/>
    <w:rsid w:val="00DB7186"/>
    <w:rsid w:val="00DB7AE7"/>
    <w:rsid w:val="00DC0428"/>
    <w:rsid w:val="00DC138D"/>
    <w:rsid w:val="00DC164D"/>
    <w:rsid w:val="00DC211C"/>
    <w:rsid w:val="00DC244C"/>
    <w:rsid w:val="00DC3D9D"/>
    <w:rsid w:val="00DC3EB3"/>
    <w:rsid w:val="00DC41CE"/>
    <w:rsid w:val="00DC57D7"/>
    <w:rsid w:val="00DC5959"/>
    <w:rsid w:val="00DC5B03"/>
    <w:rsid w:val="00DC5E41"/>
    <w:rsid w:val="00DC60BD"/>
    <w:rsid w:val="00DC62DB"/>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3C49"/>
    <w:rsid w:val="00DD3D71"/>
    <w:rsid w:val="00DD4137"/>
    <w:rsid w:val="00DD4329"/>
    <w:rsid w:val="00DD53C1"/>
    <w:rsid w:val="00DD56BD"/>
    <w:rsid w:val="00DD5969"/>
    <w:rsid w:val="00DD6231"/>
    <w:rsid w:val="00DD6FFB"/>
    <w:rsid w:val="00DD797F"/>
    <w:rsid w:val="00DD7D1E"/>
    <w:rsid w:val="00DE008B"/>
    <w:rsid w:val="00DE04BC"/>
    <w:rsid w:val="00DE06B6"/>
    <w:rsid w:val="00DE071C"/>
    <w:rsid w:val="00DE15C2"/>
    <w:rsid w:val="00DE198E"/>
    <w:rsid w:val="00DE19FB"/>
    <w:rsid w:val="00DE1C45"/>
    <w:rsid w:val="00DE2309"/>
    <w:rsid w:val="00DE23D8"/>
    <w:rsid w:val="00DE258F"/>
    <w:rsid w:val="00DE32EF"/>
    <w:rsid w:val="00DE3674"/>
    <w:rsid w:val="00DE39D2"/>
    <w:rsid w:val="00DE42A2"/>
    <w:rsid w:val="00DE4529"/>
    <w:rsid w:val="00DE45FE"/>
    <w:rsid w:val="00DE4808"/>
    <w:rsid w:val="00DE4B97"/>
    <w:rsid w:val="00DE4C55"/>
    <w:rsid w:val="00DE4FEA"/>
    <w:rsid w:val="00DE5114"/>
    <w:rsid w:val="00DE5314"/>
    <w:rsid w:val="00DE5567"/>
    <w:rsid w:val="00DE5A0C"/>
    <w:rsid w:val="00DE5B41"/>
    <w:rsid w:val="00DE5C90"/>
    <w:rsid w:val="00DE5FD6"/>
    <w:rsid w:val="00DE6087"/>
    <w:rsid w:val="00DE680F"/>
    <w:rsid w:val="00DE75E3"/>
    <w:rsid w:val="00DE7873"/>
    <w:rsid w:val="00DE78D4"/>
    <w:rsid w:val="00DE7B98"/>
    <w:rsid w:val="00DF0192"/>
    <w:rsid w:val="00DF0398"/>
    <w:rsid w:val="00DF092E"/>
    <w:rsid w:val="00DF09DA"/>
    <w:rsid w:val="00DF13E6"/>
    <w:rsid w:val="00DF2A86"/>
    <w:rsid w:val="00DF2AAA"/>
    <w:rsid w:val="00DF2B1E"/>
    <w:rsid w:val="00DF383B"/>
    <w:rsid w:val="00DF3B86"/>
    <w:rsid w:val="00DF3CF5"/>
    <w:rsid w:val="00DF3E0D"/>
    <w:rsid w:val="00DF4234"/>
    <w:rsid w:val="00DF4264"/>
    <w:rsid w:val="00DF44F0"/>
    <w:rsid w:val="00DF4527"/>
    <w:rsid w:val="00DF4889"/>
    <w:rsid w:val="00DF4943"/>
    <w:rsid w:val="00DF4D7D"/>
    <w:rsid w:val="00DF502E"/>
    <w:rsid w:val="00DF52D3"/>
    <w:rsid w:val="00DF5524"/>
    <w:rsid w:val="00DF5830"/>
    <w:rsid w:val="00DF5B02"/>
    <w:rsid w:val="00DF5D6F"/>
    <w:rsid w:val="00DF5D76"/>
    <w:rsid w:val="00DF60F6"/>
    <w:rsid w:val="00DF6AAC"/>
    <w:rsid w:val="00DF6F65"/>
    <w:rsid w:val="00DF73F2"/>
    <w:rsid w:val="00DF7761"/>
    <w:rsid w:val="00DF7DE5"/>
    <w:rsid w:val="00DF7FDF"/>
    <w:rsid w:val="00E0062B"/>
    <w:rsid w:val="00E026D1"/>
    <w:rsid w:val="00E02ABA"/>
    <w:rsid w:val="00E02B40"/>
    <w:rsid w:val="00E031F4"/>
    <w:rsid w:val="00E03259"/>
    <w:rsid w:val="00E03783"/>
    <w:rsid w:val="00E0378C"/>
    <w:rsid w:val="00E03966"/>
    <w:rsid w:val="00E03ABC"/>
    <w:rsid w:val="00E03DAB"/>
    <w:rsid w:val="00E04D24"/>
    <w:rsid w:val="00E04EDF"/>
    <w:rsid w:val="00E04F79"/>
    <w:rsid w:val="00E050B0"/>
    <w:rsid w:val="00E052D3"/>
    <w:rsid w:val="00E056A3"/>
    <w:rsid w:val="00E06146"/>
    <w:rsid w:val="00E062D3"/>
    <w:rsid w:val="00E06329"/>
    <w:rsid w:val="00E0736F"/>
    <w:rsid w:val="00E078EA"/>
    <w:rsid w:val="00E07DD7"/>
    <w:rsid w:val="00E07ED4"/>
    <w:rsid w:val="00E07F80"/>
    <w:rsid w:val="00E101F2"/>
    <w:rsid w:val="00E10576"/>
    <w:rsid w:val="00E10B39"/>
    <w:rsid w:val="00E10CCC"/>
    <w:rsid w:val="00E1127B"/>
    <w:rsid w:val="00E117FF"/>
    <w:rsid w:val="00E12134"/>
    <w:rsid w:val="00E121DA"/>
    <w:rsid w:val="00E125AB"/>
    <w:rsid w:val="00E1301E"/>
    <w:rsid w:val="00E13072"/>
    <w:rsid w:val="00E13E6D"/>
    <w:rsid w:val="00E141E9"/>
    <w:rsid w:val="00E145F6"/>
    <w:rsid w:val="00E14DFC"/>
    <w:rsid w:val="00E14EC4"/>
    <w:rsid w:val="00E150FC"/>
    <w:rsid w:val="00E151F7"/>
    <w:rsid w:val="00E1587C"/>
    <w:rsid w:val="00E163AC"/>
    <w:rsid w:val="00E16B32"/>
    <w:rsid w:val="00E172EE"/>
    <w:rsid w:val="00E17A2D"/>
    <w:rsid w:val="00E17C4D"/>
    <w:rsid w:val="00E2027B"/>
    <w:rsid w:val="00E20643"/>
    <w:rsid w:val="00E20F13"/>
    <w:rsid w:val="00E214E1"/>
    <w:rsid w:val="00E227C8"/>
    <w:rsid w:val="00E22949"/>
    <w:rsid w:val="00E22EF2"/>
    <w:rsid w:val="00E23045"/>
    <w:rsid w:val="00E23947"/>
    <w:rsid w:val="00E23BBE"/>
    <w:rsid w:val="00E23BD8"/>
    <w:rsid w:val="00E258C3"/>
    <w:rsid w:val="00E25A73"/>
    <w:rsid w:val="00E25B0F"/>
    <w:rsid w:val="00E25C65"/>
    <w:rsid w:val="00E26041"/>
    <w:rsid w:val="00E26866"/>
    <w:rsid w:val="00E272F4"/>
    <w:rsid w:val="00E27841"/>
    <w:rsid w:val="00E278E5"/>
    <w:rsid w:val="00E27C77"/>
    <w:rsid w:val="00E27E39"/>
    <w:rsid w:val="00E30517"/>
    <w:rsid w:val="00E30BC7"/>
    <w:rsid w:val="00E30D0B"/>
    <w:rsid w:val="00E30FB8"/>
    <w:rsid w:val="00E31840"/>
    <w:rsid w:val="00E3276B"/>
    <w:rsid w:val="00E328CC"/>
    <w:rsid w:val="00E32A63"/>
    <w:rsid w:val="00E331F9"/>
    <w:rsid w:val="00E332A2"/>
    <w:rsid w:val="00E3347C"/>
    <w:rsid w:val="00E33BC7"/>
    <w:rsid w:val="00E33CBE"/>
    <w:rsid w:val="00E341D0"/>
    <w:rsid w:val="00E3473B"/>
    <w:rsid w:val="00E353A3"/>
    <w:rsid w:val="00E354E0"/>
    <w:rsid w:val="00E35503"/>
    <w:rsid w:val="00E35FE3"/>
    <w:rsid w:val="00E36AAE"/>
    <w:rsid w:val="00E373F0"/>
    <w:rsid w:val="00E37658"/>
    <w:rsid w:val="00E3797F"/>
    <w:rsid w:val="00E4006B"/>
    <w:rsid w:val="00E404CC"/>
    <w:rsid w:val="00E40F2C"/>
    <w:rsid w:val="00E41355"/>
    <w:rsid w:val="00E418E9"/>
    <w:rsid w:val="00E419BF"/>
    <w:rsid w:val="00E41F96"/>
    <w:rsid w:val="00E42C4B"/>
    <w:rsid w:val="00E4327A"/>
    <w:rsid w:val="00E44158"/>
    <w:rsid w:val="00E44DC2"/>
    <w:rsid w:val="00E45095"/>
    <w:rsid w:val="00E456D5"/>
    <w:rsid w:val="00E4627D"/>
    <w:rsid w:val="00E46C22"/>
    <w:rsid w:val="00E46E1C"/>
    <w:rsid w:val="00E47471"/>
    <w:rsid w:val="00E478A2"/>
    <w:rsid w:val="00E47DED"/>
    <w:rsid w:val="00E509F8"/>
    <w:rsid w:val="00E52097"/>
    <w:rsid w:val="00E52142"/>
    <w:rsid w:val="00E5230F"/>
    <w:rsid w:val="00E527BA"/>
    <w:rsid w:val="00E533AC"/>
    <w:rsid w:val="00E535B7"/>
    <w:rsid w:val="00E53ABE"/>
    <w:rsid w:val="00E5404C"/>
    <w:rsid w:val="00E54067"/>
    <w:rsid w:val="00E54070"/>
    <w:rsid w:val="00E54526"/>
    <w:rsid w:val="00E5556B"/>
    <w:rsid w:val="00E555D7"/>
    <w:rsid w:val="00E55A10"/>
    <w:rsid w:val="00E561FB"/>
    <w:rsid w:val="00E56AF7"/>
    <w:rsid w:val="00E56E30"/>
    <w:rsid w:val="00E56F46"/>
    <w:rsid w:val="00E5703D"/>
    <w:rsid w:val="00E572DD"/>
    <w:rsid w:val="00E57875"/>
    <w:rsid w:val="00E57ADD"/>
    <w:rsid w:val="00E57F78"/>
    <w:rsid w:val="00E60079"/>
    <w:rsid w:val="00E60773"/>
    <w:rsid w:val="00E607B0"/>
    <w:rsid w:val="00E60890"/>
    <w:rsid w:val="00E60E59"/>
    <w:rsid w:val="00E62181"/>
    <w:rsid w:val="00E625CC"/>
    <w:rsid w:val="00E63306"/>
    <w:rsid w:val="00E646E5"/>
    <w:rsid w:val="00E657E6"/>
    <w:rsid w:val="00E65906"/>
    <w:rsid w:val="00E6615A"/>
    <w:rsid w:val="00E6636D"/>
    <w:rsid w:val="00E66482"/>
    <w:rsid w:val="00E668C9"/>
    <w:rsid w:val="00E66A00"/>
    <w:rsid w:val="00E66AB5"/>
    <w:rsid w:val="00E66C81"/>
    <w:rsid w:val="00E670AD"/>
    <w:rsid w:val="00E6725E"/>
    <w:rsid w:val="00E677BF"/>
    <w:rsid w:val="00E678AD"/>
    <w:rsid w:val="00E67A00"/>
    <w:rsid w:val="00E67BF1"/>
    <w:rsid w:val="00E708A8"/>
    <w:rsid w:val="00E70AD0"/>
    <w:rsid w:val="00E7111D"/>
    <w:rsid w:val="00E71477"/>
    <w:rsid w:val="00E716D6"/>
    <w:rsid w:val="00E7176E"/>
    <w:rsid w:val="00E71D3B"/>
    <w:rsid w:val="00E7236F"/>
    <w:rsid w:val="00E726B5"/>
    <w:rsid w:val="00E726F9"/>
    <w:rsid w:val="00E7283F"/>
    <w:rsid w:val="00E72C56"/>
    <w:rsid w:val="00E72D08"/>
    <w:rsid w:val="00E730FE"/>
    <w:rsid w:val="00E73728"/>
    <w:rsid w:val="00E73B1D"/>
    <w:rsid w:val="00E746AD"/>
    <w:rsid w:val="00E7495E"/>
    <w:rsid w:val="00E751E3"/>
    <w:rsid w:val="00E752CC"/>
    <w:rsid w:val="00E753E6"/>
    <w:rsid w:val="00E758EF"/>
    <w:rsid w:val="00E75B4B"/>
    <w:rsid w:val="00E764BE"/>
    <w:rsid w:val="00E76E6D"/>
    <w:rsid w:val="00E774EF"/>
    <w:rsid w:val="00E77E7F"/>
    <w:rsid w:val="00E80FEF"/>
    <w:rsid w:val="00E813B1"/>
    <w:rsid w:val="00E81AB3"/>
    <w:rsid w:val="00E824FB"/>
    <w:rsid w:val="00E826D8"/>
    <w:rsid w:val="00E828A8"/>
    <w:rsid w:val="00E82A74"/>
    <w:rsid w:val="00E83148"/>
    <w:rsid w:val="00E83496"/>
    <w:rsid w:val="00E83E92"/>
    <w:rsid w:val="00E83F04"/>
    <w:rsid w:val="00E85376"/>
    <w:rsid w:val="00E857B9"/>
    <w:rsid w:val="00E8585A"/>
    <w:rsid w:val="00E86638"/>
    <w:rsid w:val="00E866C4"/>
    <w:rsid w:val="00E86BB6"/>
    <w:rsid w:val="00E86E22"/>
    <w:rsid w:val="00E87110"/>
    <w:rsid w:val="00E8718C"/>
    <w:rsid w:val="00E87380"/>
    <w:rsid w:val="00E874B0"/>
    <w:rsid w:val="00E876D0"/>
    <w:rsid w:val="00E87B62"/>
    <w:rsid w:val="00E905CD"/>
    <w:rsid w:val="00E90A41"/>
    <w:rsid w:val="00E90EAB"/>
    <w:rsid w:val="00E9139A"/>
    <w:rsid w:val="00E9188B"/>
    <w:rsid w:val="00E92C9F"/>
    <w:rsid w:val="00E92FA1"/>
    <w:rsid w:val="00E93066"/>
    <w:rsid w:val="00E932B8"/>
    <w:rsid w:val="00E9355D"/>
    <w:rsid w:val="00E93B41"/>
    <w:rsid w:val="00E93EA9"/>
    <w:rsid w:val="00E93F02"/>
    <w:rsid w:val="00E94784"/>
    <w:rsid w:val="00E95099"/>
    <w:rsid w:val="00E955A6"/>
    <w:rsid w:val="00E962C1"/>
    <w:rsid w:val="00E96396"/>
    <w:rsid w:val="00E96B8F"/>
    <w:rsid w:val="00E96D6C"/>
    <w:rsid w:val="00E96D8E"/>
    <w:rsid w:val="00E97357"/>
    <w:rsid w:val="00E97C06"/>
    <w:rsid w:val="00E97D43"/>
    <w:rsid w:val="00EA0A48"/>
    <w:rsid w:val="00EA0DBD"/>
    <w:rsid w:val="00EA0E5B"/>
    <w:rsid w:val="00EA1AEA"/>
    <w:rsid w:val="00EA218E"/>
    <w:rsid w:val="00EA262D"/>
    <w:rsid w:val="00EA2813"/>
    <w:rsid w:val="00EA29D7"/>
    <w:rsid w:val="00EA2B5A"/>
    <w:rsid w:val="00EA2C5A"/>
    <w:rsid w:val="00EA2C89"/>
    <w:rsid w:val="00EA33A8"/>
    <w:rsid w:val="00EA4307"/>
    <w:rsid w:val="00EA436B"/>
    <w:rsid w:val="00EA4CFB"/>
    <w:rsid w:val="00EA4F6D"/>
    <w:rsid w:val="00EA4FCD"/>
    <w:rsid w:val="00EA514B"/>
    <w:rsid w:val="00EA524C"/>
    <w:rsid w:val="00EA65FB"/>
    <w:rsid w:val="00EA66FD"/>
    <w:rsid w:val="00EA6AA8"/>
    <w:rsid w:val="00EA73A5"/>
    <w:rsid w:val="00EB003B"/>
    <w:rsid w:val="00EB02D3"/>
    <w:rsid w:val="00EB0B2A"/>
    <w:rsid w:val="00EB113C"/>
    <w:rsid w:val="00EB235E"/>
    <w:rsid w:val="00EB2570"/>
    <w:rsid w:val="00EB2A67"/>
    <w:rsid w:val="00EB318D"/>
    <w:rsid w:val="00EB36CC"/>
    <w:rsid w:val="00EB40A0"/>
    <w:rsid w:val="00EB44D6"/>
    <w:rsid w:val="00EB4641"/>
    <w:rsid w:val="00EB48DE"/>
    <w:rsid w:val="00EB5BFF"/>
    <w:rsid w:val="00EB5DB2"/>
    <w:rsid w:val="00EB6898"/>
    <w:rsid w:val="00EB6DA4"/>
    <w:rsid w:val="00EB6F1F"/>
    <w:rsid w:val="00EB6F5C"/>
    <w:rsid w:val="00EB7646"/>
    <w:rsid w:val="00EB7A7D"/>
    <w:rsid w:val="00EB7A9F"/>
    <w:rsid w:val="00EC00BF"/>
    <w:rsid w:val="00EC0204"/>
    <w:rsid w:val="00EC0731"/>
    <w:rsid w:val="00EC08CB"/>
    <w:rsid w:val="00EC0955"/>
    <w:rsid w:val="00EC0BD0"/>
    <w:rsid w:val="00EC0DA8"/>
    <w:rsid w:val="00EC17D2"/>
    <w:rsid w:val="00EC19ED"/>
    <w:rsid w:val="00EC1BB3"/>
    <w:rsid w:val="00EC29F1"/>
    <w:rsid w:val="00EC2D37"/>
    <w:rsid w:val="00EC2E2B"/>
    <w:rsid w:val="00EC3536"/>
    <w:rsid w:val="00EC3621"/>
    <w:rsid w:val="00EC3D0E"/>
    <w:rsid w:val="00EC4649"/>
    <w:rsid w:val="00EC4686"/>
    <w:rsid w:val="00EC48C1"/>
    <w:rsid w:val="00EC527E"/>
    <w:rsid w:val="00EC52C9"/>
    <w:rsid w:val="00EC5971"/>
    <w:rsid w:val="00EC62E4"/>
    <w:rsid w:val="00EC6B62"/>
    <w:rsid w:val="00EC6C03"/>
    <w:rsid w:val="00EC7748"/>
    <w:rsid w:val="00EC78D8"/>
    <w:rsid w:val="00EC7B4C"/>
    <w:rsid w:val="00EC7C1C"/>
    <w:rsid w:val="00EC7D9C"/>
    <w:rsid w:val="00ED00FB"/>
    <w:rsid w:val="00ED071D"/>
    <w:rsid w:val="00ED09B2"/>
    <w:rsid w:val="00ED0B2D"/>
    <w:rsid w:val="00ED177E"/>
    <w:rsid w:val="00ED1B53"/>
    <w:rsid w:val="00ED2063"/>
    <w:rsid w:val="00ED2391"/>
    <w:rsid w:val="00ED3C37"/>
    <w:rsid w:val="00ED3D06"/>
    <w:rsid w:val="00ED42F9"/>
    <w:rsid w:val="00ED55C1"/>
    <w:rsid w:val="00ED5664"/>
    <w:rsid w:val="00ED56D9"/>
    <w:rsid w:val="00ED5C41"/>
    <w:rsid w:val="00ED6EF8"/>
    <w:rsid w:val="00ED75D7"/>
    <w:rsid w:val="00EE1106"/>
    <w:rsid w:val="00EE1A0C"/>
    <w:rsid w:val="00EE1BA2"/>
    <w:rsid w:val="00EE1FB1"/>
    <w:rsid w:val="00EE253F"/>
    <w:rsid w:val="00EE2562"/>
    <w:rsid w:val="00EE273D"/>
    <w:rsid w:val="00EE2F33"/>
    <w:rsid w:val="00EE3550"/>
    <w:rsid w:val="00EE398B"/>
    <w:rsid w:val="00EE3A6E"/>
    <w:rsid w:val="00EE4393"/>
    <w:rsid w:val="00EE5019"/>
    <w:rsid w:val="00EE5A56"/>
    <w:rsid w:val="00EE6734"/>
    <w:rsid w:val="00EE6880"/>
    <w:rsid w:val="00EE6BFD"/>
    <w:rsid w:val="00EE773F"/>
    <w:rsid w:val="00EE7FF5"/>
    <w:rsid w:val="00EF067C"/>
    <w:rsid w:val="00EF0762"/>
    <w:rsid w:val="00EF1121"/>
    <w:rsid w:val="00EF1302"/>
    <w:rsid w:val="00EF1338"/>
    <w:rsid w:val="00EF1397"/>
    <w:rsid w:val="00EF177C"/>
    <w:rsid w:val="00EF1C4D"/>
    <w:rsid w:val="00EF1DE4"/>
    <w:rsid w:val="00EF2190"/>
    <w:rsid w:val="00EF2282"/>
    <w:rsid w:val="00EF2DAF"/>
    <w:rsid w:val="00EF309F"/>
    <w:rsid w:val="00EF3157"/>
    <w:rsid w:val="00EF326A"/>
    <w:rsid w:val="00EF3712"/>
    <w:rsid w:val="00EF3B8B"/>
    <w:rsid w:val="00EF4F4A"/>
    <w:rsid w:val="00EF514F"/>
    <w:rsid w:val="00EF51F5"/>
    <w:rsid w:val="00EF527A"/>
    <w:rsid w:val="00EF5659"/>
    <w:rsid w:val="00EF56BB"/>
    <w:rsid w:val="00EF5768"/>
    <w:rsid w:val="00EF5AFC"/>
    <w:rsid w:val="00EF6700"/>
    <w:rsid w:val="00EF6949"/>
    <w:rsid w:val="00F0023E"/>
    <w:rsid w:val="00F00277"/>
    <w:rsid w:val="00F005FF"/>
    <w:rsid w:val="00F0088E"/>
    <w:rsid w:val="00F00C2D"/>
    <w:rsid w:val="00F01056"/>
    <w:rsid w:val="00F01677"/>
    <w:rsid w:val="00F0182C"/>
    <w:rsid w:val="00F01871"/>
    <w:rsid w:val="00F01EDA"/>
    <w:rsid w:val="00F0209C"/>
    <w:rsid w:val="00F02714"/>
    <w:rsid w:val="00F02780"/>
    <w:rsid w:val="00F02950"/>
    <w:rsid w:val="00F03211"/>
    <w:rsid w:val="00F0381C"/>
    <w:rsid w:val="00F03834"/>
    <w:rsid w:val="00F03851"/>
    <w:rsid w:val="00F03956"/>
    <w:rsid w:val="00F03A2C"/>
    <w:rsid w:val="00F042D5"/>
    <w:rsid w:val="00F04A14"/>
    <w:rsid w:val="00F04E88"/>
    <w:rsid w:val="00F04EB7"/>
    <w:rsid w:val="00F04F27"/>
    <w:rsid w:val="00F051DF"/>
    <w:rsid w:val="00F0591A"/>
    <w:rsid w:val="00F05A6F"/>
    <w:rsid w:val="00F071E6"/>
    <w:rsid w:val="00F0756A"/>
    <w:rsid w:val="00F075CF"/>
    <w:rsid w:val="00F076E4"/>
    <w:rsid w:val="00F07F1A"/>
    <w:rsid w:val="00F07FE8"/>
    <w:rsid w:val="00F10099"/>
    <w:rsid w:val="00F10772"/>
    <w:rsid w:val="00F10E37"/>
    <w:rsid w:val="00F11636"/>
    <w:rsid w:val="00F11999"/>
    <w:rsid w:val="00F11A3D"/>
    <w:rsid w:val="00F11E5F"/>
    <w:rsid w:val="00F11F39"/>
    <w:rsid w:val="00F121D5"/>
    <w:rsid w:val="00F122E9"/>
    <w:rsid w:val="00F1289C"/>
    <w:rsid w:val="00F12ADE"/>
    <w:rsid w:val="00F12FBA"/>
    <w:rsid w:val="00F13A26"/>
    <w:rsid w:val="00F13B11"/>
    <w:rsid w:val="00F143A0"/>
    <w:rsid w:val="00F145CA"/>
    <w:rsid w:val="00F14B54"/>
    <w:rsid w:val="00F14C48"/>
    <w:rsid w:val="00F14D74"/>
    <w:rsid w:val="00F15F51"/>
    <w:rsid w:val="00F16162"/>
    <w:rsid w:val="00F164BE"/>
    <w:rsid w:val="00F16AE9"/>
    <w:rsid w:val="00F170E8"/>
    <w:rsid w:val="00F17831"/>
    <w:rsid w:val="00F20729"/>
    <w:rsid w:val="00F20CDA"/>
    <w:rsid w:val="00F20D1D"/>
    <w:rsid w:val="00F21171"/>
    <w:rsid w:val="00F213B5"/>
    <w:rsid w:val="00F216E0"/>
    <w:rsid w:val="00F21C2A"/>
    <w:rsid w:val="00F21ED3"/>
    <w:rsid w:val="00F221ED"/>
    <w:rsid w:val="00F22A53"/>
    <w:rsid w:val="00F22E4C"/>
    <w:rsid w:val="00F23A1A"/>
    <w:rsid w:val="00F23DE3"/>
    <w:rsid w:val="00F24F0F"/>
    <w:rsid w:val="00F24F63"/>
    <w:rsid w:val="00F25105"/>
    <w:rsid w:val="00F259EF"/>
    <w:rsid w:val="00F25F42"/>
    <w:rsid w:val="00F25F6B"/>
    <w:rsid w:val="00F26054"/>
    <w:rsid w:val="00F261DF"/>
    <w:rsid w:val="00F26622"/>
    <w:rsid w:val="00F26D1E"/>
    <w:rsid w:val="00F27D57"/>
    <w:rsid w:val="00F300A7"/>
    <w:rsid w:val="00F30636"/>
    <w:rsid w:val="00F3187A"/>
    <w:rsid w:val="00F31920"/>
    <w:rsid w:val="00F31E22"/>
    <w:rsid w:val="00F32551"/>
    <w:rsid w:val="00F3255C"/>
    <w:rsid w:val="00F3317C"/>
    <w:rsid w:val="00F332BC"/>
    <w:rsid w:val="00F33801"/>
    <w:rsid w:val="00F33BBE"/>
    <w:rsid w:val="00F33CCC"/>
    <w:rsid w:val="00F33E4B"/>
    <w:rsid w:val="00F341D2"/>
    <w:rsid w:val="00F34ACE"/>
    <w:rsid w:val="00F34AE6"/>
    <w:rsid w:val="00F35734"/>
    <w:rsid w:val="00F35A23"/>
    <w:rsid w:val="00F35C8D"/>
    <w:rsid w:val="00F3687D"/>
    <w:rsid w:val="00F370E4"/>
    <w:rsid w:val="00F37365"/>
    <w:rsid w:val="00F37663"/>
    <w:rsid w:val="00F3794B"/>
    <w:rsid w:val="00F37A41"/>
    <w:rsid w:val="00F37A6A"/>
    <w:rsid w:val="00F37ED3"/>
    <w:rsid w:val="00F400AB"/>
    <w:rsid w:val="00F401AD"/>
    <w:rsid w:val="00F40D6E"/>
    <w:rsid w:val="00F40E67"/>
    <w:rsid w:val="00F4145C"/>
    <w:rsid w:val="00F414BB"/>
    <w:rsid w:val="00F41AE9"/>
    <w:rsid w:val="00F41B71"/>
    <w:rsid w:val="00F41E3D"/>
    <w:rsid w:val="00F42373"/>
    <w:rsid w:val="00F42447"/>
    <w:rsid w:val="00F429E9"/>
    <w:rsid w:val="00F431E1"/>
    <w:rsid w:val="00F43C6D"/>
    <w:rsid w:val="00F43D8B"/>
    <w:rsid w:val="00F44CB8"/>
    <w:rsid w:val="00F456E0"/>
    <w:rsid w:val="00F45829"/>
    <w:rsid w:val="00F45A26"/>
    <w:rsid w:val="00F45CA7"/>
    <w:rsid w:val="00F4632E"/>
    <w:rsid w:val="00F46569"/>
    <w:rsid w:val="00F4681A"/>
    <w:rsid w:val="00F46BAC"/>
    <w:rsid w:val="00F46CD0"/>
    <w:rsid w:val="00F4758F"/>
    <w:rsid w:val="00F47592"/>
    <w:rsid w:val="00F475EF"/>
    <w:rsid w:val="00F47A0A"/>
    <w:rsid w:val="00F506B6"/>
    <w:rsid w:val="00F50BA0"/>
    <w:rsid w:val="00F50E7D"/>
    <w:rsid w:val="00F513CB"/>
    <w:rsid w:val="00F51B55"/>
    <w:rsid w:val="00F52A6D"/>
    <w:rsid w:val="00F52DAB"/>
    <w:rsid w:val="00F531E6"/>
    <w:rsid w:val="00F53226"/>
    <w:rsid w:val="00F54507"/>
    <w:rsid w:val="00F54E9A"/>
    <w:rsid w:val="00F559C3"/>
    <w:rsid w:val="00F563D6"/>
    <w:rsid w:val="00F56536"/>
    <w:rsid w:val="00F573A9"/>
    <w:rsid w:val="00F57926"/>
    <w:rsid w:val="00F57A91"/>
    <w:rsid w:val="00F57C89"/>
    <w:rsid w:val="00F57FC3"/>
    <w:rsid w:val="00F603F6"/>
    <w:rsid w:val="00F604B6"/>
    <w:rsid w:val="00F606D2"/>
    <w:rsid w:val="00F60729"/>
    <w:rsid w:val="00F60D76"/>
    <w:rsid w:val="00F60FE1"/>
    <w:rsid w:val="00F61263"/>
    <w:rsid w:val="00F62029"/>
    <w:rsid w:val="00F622FB"/>
    <w:rsid w:val="00F62DF4"/>
    <w:rsid w:val="00F6390B"/>
    <w:rsid w:val="00F63A11"/>
    <w:rsid w:val="00F63C61"/>
    <w:rsid w:val="00F64022"/>
    <w:rsid w:val="00F643CE"/>
    <w:rsid w:val="00F64CA8"/>
    <w:rsid w:val="00F64EC8"/>
    <w:rsid w:val="00F65AA8"/>
    <w:rsid w:val="00F65F4C"/>
    <w:rsid w:val="00F663D8"/>
    <w:rsid w:val="00F66448"/>
    <w:rsid w:val="00F66614"/>
    <w:rsid w:val="00F66DD9"/>
    <w:rsid w:val="00F67B99"/>
    <w:rsid w:val="00F67E7E"/>
    <w:rsid w:val="00F70200"/>
    <w:rsid w:val="00F70847"/>
    <w:rsid w:val="00F710A5"/>
    <w:rsid w:val="00F71236"/>
    <w:rsid w:val="00F7220B"/>
    <w:rsid w:val="00F724BA"/>
    <w:rsid w:val="00F724BC"/>
    <w:rsid w:val="00F72DAA"/>
    <w:rsid w:val="00F72F22"/>
    <w:rsid w:val="00F73731"/>
    <w:rsid w:val="00F73E6D"/>
    <w:rsid w:val="00F740D7"/>
    <w:rsid w:val="00F745B8"/>
    <w:rsid w:val="00F74E12"/>
    <w:rsid w:val="00F75552"/>
    <w:rsid w:val="00F758DD"/>
    <w:rsid w:val="00F75BF7"/>
    <w:rsid w:val="00F763D6"/>
    <w:rsid w:val="00F76473"/>
    <w:rsid w:val="00F764EC"/>
    <w:rsid w:val="00F76F55"/>
    <w:rsid w:val="00F7744A"/>
    <w:rsid w:val="00F77674"/>
    <w:rsid w:val="00F777FC"/>
    <w:rsid w:val="00F77B29"/>
    <w:rsid w:val="00F77ED6"/>
    <w:rsid w:val="00F80290"/>
    <w:rsid w:val="00F8059A"/>
    <w:rsid w:val="00F80863"/>
    <w:rsid w:val="00F80DBC"/>
    <w:rsid w:val="00F80DE1"/>
    <w:rsid w:val="00F80E3D"/>
    <w:rsid w:val="00F81657"/>
    <w:rsid w:val="00F819A7"/>
    <w:rsid w:val="00F828FB"/>
    <w:rsid w:val="00F82E81"/>
    <w:rsid w:val="00F8369A"/>
    <w:rsid w:val="00F839BF"/>
    <w:rsid w:val="00F83CCB"/>
    <w:rsid w:val="00F83DDC"/>
    <w:rsid w:val="00F83E34"/>
    <w:rsid w:val="00F83ED3"/>
    <w:rsid w:val="00F844AD"/>
    <w:rsid w:val="00F84850"/>
    <w:rsid w:val="00F84874"/>
    <w:rsid w:val="00F84CB8"/>
    <w:rsid w:val="00F85194"/>
    <w:rsid w:val="00F855DF"/>
    <w:rsid w:val="00F85A22"/>
    <w:rsid w:val="00F85AE6"/>
    <w:rsid w:val="00F85F2D"/>
    <w:rsid w:val="00F862F5"/>
    <w:rsid w:val="00F867BC"/>
    <w:rsid w:val="00F86ACA"/>
    <w:rsid w:val="00F86E15"/>
    <w:rsid w:val="00F878C5"/>
    <w:rsid w:val="00F87A1B"/>
    <w:rsid w:val="00F90329"/>
    <w:rsid w:val="00F90456"/>
    <w:rsid w:val="00F90479"/>
    <w:rsid w:val="00F904E1"/>
    <w:rsid w:val="00F90DDB"/>
    <w:rsid w:val="00F910C9"/>
    <w:rsid w:val="00F9199A"/>
    <w:rsid w:val="00F91D21"/>
    <w:rsid w:val="00F927AC"/>
    <w:rsid w:val="00F92920"/>
    <w:rsid w:val="00F92CFE"/>
    <w:rsid w:val="00F930CD"/>
    <w:rsid w:val="00F93BF3"/>
    <w:rsid w:val="00F94B3B"/>
    <w:rsid w:val="00F956B1"/>
    <w:rsid w:val="00F95A05"/>
    <w:rsid w:val="00F95E21"/>
    <w:rsid w:val="00F9614B"/>
    <w:rsid w:val="00F963C7"/>
    <w:rsid w:val="00F96781"/>
    <w:rsid w:val="00F967F8"/>
    <w:rsid w:val="00F96B16"/>
    <w:rsid w:val="00F96EE0"/>
    <w:rsid w:val="00F97737"/>
    <w:rsid w:val="00FA06C2"/>
    <w:rsid w:val="00FA0C72"/>
    <w:rsid w:val="00FA1054"/>
    <w:rsid w:val="00FA1370"/>
    <w:rsid w:val="00FA2BEF"/>
    <w:rsid w:val="00FA2C4C"/>
    <w:rsid w:val="00FA31DE"/>
    <w:rsid w:val="00FA3755"/>
    <w:rsid w:val="00FA3E09"/>
    <w:rsid w:val="00FA405E"/>
    <w:rsid w:val="00FA41EF"/>
    <w:rsid w:val="00FA420E"/>
    <w:rsid w:val="00FA44F5"/>
    <w:rsid w:val="00FA4BC7"/>
    <w:rsid w:val="00FA4F78"/>
    <w:rsid w:val="00FA55FF"/>
    <w:rsid w:val="00FA5652"/>
    <w:rsid w:val="00FA59B0"/>
    <w:rsid w:val="00FA60DC"/>
    <w:rsid w:val="00FA71F8"/>
    <w:rsid w:val="00FA72D5"/>
    <w:rsid w:val="00FA7C7C"/>
    <w:rsid w:val="00FB001A"/>
    <w:rsid w:val="00FB0219"/>
    <w:rsid w:val="00FB068E"/>
    <w:rsid w:val="00FB0CE6"/>
    <w:rsid w:val="00FB1312"/>
    <w:rsid w:val="00FB1606"/>
    <w:rsid w:val="00FB1A01"/>
    <w:rsid w:val="00FB1B14"/>
    <w:rsid w:val="00FB1D06"/>
    <w:rsid w:val="00FB2870"/>
    <w:rsid w:val="00FB2D27"/>
    <w:rsid w:val="00FB2E64"/>
    <w:rsid w:val="00FB3CF7"/>
    <w:rsid w:val="00FB4114"/>
    <w:rsid w:val="00FB4508"/>
    <w:rsid w:val="00FB46B7"/>
    <w:rsid w:val="00FB4860"/>
    <w:rsid w:val="00FB5436"/>
    <w:rsid w:val="00FB54D7"/>
    <w:rsid w:val="00FB575F"/>
    <w:rsid w:val="00FB68DB"/>
    <w:rsid w:val="00FB7391"/>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5940"/>
    <w:rsid w:val="00FC5B55"/>
    <w:rsid w:val="00FC67B2"/>
    <w:rsid w:val="00FC716E"/>
    <w:rsid w:val="00FC72DB"/>
    <w:rsid w:val="00FC735B"/>
    <w:rsid w:val="00FC76E7"/>
    <w:rsid w:val="00FC77C2"/>
    <w:rsid w:val="00FC7896"/>
    <w:rsid w:val="00FC7DC6"/>
    <w:rsid w:val="00FD1224"/>
    <w:rsid w:val="00FD206D"/>
    <w:rsid w:val="00FD21A0"/>
    <w:rsid w:val="00FD21C9"/>
    <w:rsid w:val="00FD2259"/>
    <w:rsid w:val="00FD2652"/>
    <w:rsid w:val="00FD2809"/>
    <w:rsid w:val="00FD2A2E"/>
    <w:rsid w:val="00FD2B01"/>
    <w:rsid w:val="00FD355B"/>
    <w:rsid w:val="00FD4043"/>
    <w:rsid w:val="00FD4109"/>
    <w:rsid w:val="00FD4701"/>
    <w:rsid w:val="00FD4762"/>
    <w:rsid w:val="00FD521F"/>
    <w:rsid w:val="00FD56BE"/>
    <w:rsid w:val="00FD5A34"/>
    <w:rsid w:val="00FD5D6E"/>
    <w:rsid w:val="00FD66D0"/>
    <w:rsid w:val="00FD6D82"/>
    <w:rsid w:val="00FD758F"/>
    <w:rsid w:val="00FD7631"/>
    <w:rsid w:val="00FD7D0D"/>
    <w:rsid w:val="00FE0311"/>
    <w:rsid w:val="00FE07E7"/>
    <w:rsid w:val="00FE1E80"/>
    <w:rsid w:val="00FE21DB"/>
    <w:rsid w:val="00FE2FE4"/>
    <w:rsid w:val="00FE38F4"/>
    <w:rsid w:val="00FE3AEF"/>
    <w:rsid w:val="00FE3BA9"/>
    <w:rsid w:val="00FE43A3"/>
    <w:rsid w:val="00FE457B"/>
    <w:rsid w:val="00FE4A82"/>
    <w:rsid w:val="00FE51BF"/>
    <w:rsid w:val="00FE53D9"/>
    <w:rsid w:val="00FE5D72"/>
    <w:rsid w:val="00FE6036"/>
    <w:rsid w:val="00FE71AD"/>
    <w:rsid w:val="00FE7431"/>
    <w:rsid w:val="00FE7604"/>
    <w:rsid w:val="00FF086C"/>
    <w:rsid w:val="00FF0A52"/>
    <w:rsid w:val="00FF15B6"/>
    <w:rsid w:val="00FF160D"/>
    <w:rsid w:val="00FF1C75"/>
    <w:rsid w:val="00FF1F51"/>
    <w:rsid w:val="00FF2694"/>
    <w:rsid w:val="00FF3AE1"/>
    <w:rsid w:val="00FF3BF5"/>
    <w:rsid w:val="00FF3E22"/>
    <w:rsid w:val="00FF43C7"/>
    <w:rsid w:val="00FF48AB"/>
    <w:rsid w:val="00FF48C6"/>
    <w:rsid w:val="00FF5241"/>
    <w:rsid w:val="00FF5F28"/>
    <w:rsid w:val="00FF608C"/>
    <w:rsid w:val="00FF67F4"/>
    <w:rsid w:val="00FF7016"/>
    <w:rsid w:val="00FF75A2"/>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5:docId w15:val="{F3086D9D-0EE7-4D27-B79A-65471815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qFormat/>
    <w:rsid w:val="000D256C"/>
    <w:pPr>
      <w:keepNext/>
      <w:numPr>
        <w:numId w:val="1"/>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qFormat/>
    <w:rsid w:val="000D256C"/>
    <w:pPr>
      <w:keepNext/>
      <w:keepLines/>
      <w:numPr>
        <w:ilvl w:val="1"/>
        <w:numId w:val="1"/>
      </w:numPr>
      <w:spacing w:before="200"/>
      <w:outlineLvl w:val="1"/>
    </w:pPr>
    <w:rPr>
      <w:b/>
      <w:bCs/>
      <w:szCs w:val="26"/>
    </w:rPr>
  </w:style>
  <w:style w:type="paragraph" w:styleId="Heading3">
    <w:name w:val="heading 3"/>
    <w:basedOn w:val="ListParagraph"/>
    <w:next w:val="Normal"/>
    <w:link w:val="Heading3Char"/>
    <w:qFormat/>
    <w:rsid w:val="000D256C"/>
    <w:pPr>
      <w:numPr>
        <w:ilvl w:val="2"/>
        <w:numId w:val="1"/>
      </w:numPr>
      <w:outlineLvl w:val="2"/>
    </w:pPr>
    <w:rPr>
      <w:b/>
    </w:rPr>
  </w:style>
  <w:style w:type="paragraph" w:styleId="Heading4">
    <w:name w:val="heading 4"/>
    <w:basedOn w:val="ListParagraph"/>
    <w:next w:val="Normal"/>
    <w:link w:val="Heading4Char"/>
    <w:qFormat/>
    <w:rsid w:val="000D256C"/>
    <w:pPr>
      <w:numPr>
        <w:ilvl w:val="3"/>
        <w:numId w:val="1"/>
      </w:numPr>
      <w:outlineLvl w:val="3"/>
    </w:pPr>
    <w:rPr>
      <w:b/>
    </w:rPr>
  </w:style>
  <w:style w:type="paragraph" w:styleId="Heading5">
    <w:name w:val="heading 5"/>
    <w:basedOn w:val="Normal"/>
    <w:next w:val="Normal"/>
    <w:link w:val="Heading5Char"/>
    <w:qFormat/>
    <w:rsid w:val="00E813B1"/>
    <w:pPr>
      <w:keepNext/>
      <w:keepLines/>
      <w:numPr>
        <w:ilvl w:val="4"/>
        <w:numId w:val="1"/>
      </w:numPr>
      <w:spacing w:before="200"/>
      <w:outlineLvl w:val="4"/>
    </w:pPr>
    <w:rPr>
      <w:b/>
      <w:color w:val="000000" w:themeColor="text1"/>
    </w:rPr>
  </w:style>
  <w:style w:type="paragraph" w:styleId="Heading6">
    <w:name w:val="heading 6"/>
    <w:basedOn w:val="Normal"/>
    <w:next w:val="Normal"/>
    <w:link w:val="Heading6Char"/>
    <w:unhideWhenUsed/>
    <w:qFormat/>
    <w:rsid w:val="000D256C"/>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nhideWhenUsed/>
    <w:qFormat/>
    <w:rsid w:val="000D256C"/>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D256C"/>
    <w:pPr>
      <w:keepNext/>
      <w:keepLines/>
      <w:numPr>
        <w:ilvl w:val="7"/>
        <w:numId w:val="1"/>
      </w:numPr>
      <w:spacing w:before="200"/>
      <w:outlineLvl w:val="7"/>
    </w:pPr>
    <w:rPr>
      <w:rFonts w:ascii="Cambria" w:hAnsi="Cambria"/>
      <w:color w:val="404040"/>
      <w:sz w:val="20"/>
      <w:szCs w:val="20"/>
    </w:rPr>
  </w:style>
  <w:style w:type="paragraph" w:styleId="Heading9">
    <w:name w:val="heading 9"/>
    <w:basedOn w:val="Normal"/>
    <w:next w:val="Normal"/>
    <w:link w:val="Heading9Char"/>
    <w:unhideWhenUsed/>
    <w:qFormat/>
    <w:rsid w:val="000D256C"/>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uiPriority w:val="9"/>
    <w:rsid w:val="000D256C"/>
    <w:rPr>
      <w:rFonts w:ascii="Times New Roman" w:eastAsia="Times New Roman" w:hAnsi="Times New Roman" w:cs="Times New Roman"/>
      <w:b/>
      <w:bCs/>
      <w:szCs w:val="26"/>
      <w:lang w:eastAsia="ja-JP"/>
    </w:rPr>
  </w:style>
  <w:style w:type="character" w:customStyle="1" w:styleId="Heading3Char">
    <w:name w:val="Heading 3 Char"/>
    <w:basedOn w:val="DefaultParagraphFont"/>
    <w:link w:val="Heading3"/>
    <w:uiPriority w:val="9"/>
    <w:rsid w:val="000D256C"/>
    <w:rPr>
      <w:rFonts w:ascii="Times New Roman" w:eastAsia="Times New Roman" w:hAnsi="Times New Roman" w:cs="Times New Roman"/>
      <w:b/>
      <w:lang w:eastAsia="ja-JP"/>
    </w:rPr>
  </w:style>
  <w:style w:type="character" w:customStyle="1" w:styleId="Heading4Char">
    <w:name w:val="Heading 4 Char"/>
    <w:basedOn w:val="DefaultParagraphFont"/>
    <w:link w:val="Heading4"/>
    <w:uiPriority w:val="9"/>
    <w:rsid w:val="000D256C"/>
    <w:rPr>
      <w:rFonts w:ascii="Times New Roman" w:eastAsia="Times New Roman" w:hAnsi="Times New Roman" w:cs="Times New Roman"/>
      <w:b/>
      <w:lang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0D256C"/>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uiPriority w:val="35"/>
    <w:unhideWhenUsed/>
    <w:qFormat/>
    <w:rsid w:val="000D256C"/>
    <w:pPr>
      <w:spacing w:after="200"/>
      <w:jc w:val="center"/>
    </w:pPr>
    <w:rPr>
      <w:b/>
      <w:bCs/>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0D256C"/>
    <w:rPr>
      <w:rFonts w:ascii="Times New Roman" w:eastAsia="Times New Roman" w:hAnsi="Times New Roman" w:cs="Times New Roman"/>
      <w:b/>
      <w:bCs/>
      <w:szCs w:val="18"/>
      <w:lang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val="id-ID"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val="id-ID"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val="id-ID"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val="id-ID"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dTable4-Accent5">
    <w:name w:val="Grid Table 4 Accent 5"/>
    <w:basedOn w:val="TableNormal"/>
    <w:uiPriority w:val="49"/>
    <w:rsid w:val="007A671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7A671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A69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2148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2219307">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77413564">
      <w:bodyDiv w:val="1"/>
      <w:marLeft w:val="0"/>
      <w:marRight w:val="0"/>
      <w:marTop w:val="0"/>
      <w:marBottom w:val="0"/>
      <w:divBdr>
        <w:top w:val="none" w:sz="0" w:space="0" w:color="auto"/>
        <w:left w:val="none" w:sz="0" w:space="0" w:color="auto"/>
        <w:bottom w:val="none" w:sz="0" w:space="0" w:color="auto"/>
        <w:right w:val="none" w:sz="0" w:space="0" w:color="auto"/>
      </w:divBdr>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45628066">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4029866">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66944302">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6599711">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45113279">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72247401">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90795075">
      <w:bodyDiv w:val="1"/>
      <w:marLeft w:val="0"/>
      <w:marRight w:val="0"/>
      <w:marTop w:val="0"/>
      <w:marBottom w:val="0"/>
      <w:divBdr>
        <w:top w:val="none" w:sz="0" w:space="0" w:color="auto"/>
        <w:left w:val="none" w:sz="0" w:space="0" w:color="auto"/>
        <w:bottom w:val="none" w:sz="0" w:space="0" w:color="auto"/>
        <w:right w:val="none" w:sz="0" w:space="0" w:color="auto"/>
      </w:divBdr>
    </w:div>
    <w:div w:id="291249358">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0817894">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28871860">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69693240">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17602013">
      <w:bodyDiv w:val="1"/>
      <w:marLeft w:val="0"/>
      <w:marRight w:val="0"/>
      <w:marTop w:val="0"/>
      <w:marBottom w:val="0"/>
      <w:divBdr>
        <w:top w:val="none" w:sz="0" w:space="0" w:color="auto"/>
        <w:left w:val="none" w:sz="0" w:space="0" w:color="auto"/>
        <w:bottom w:val="none" w:sz="0" w:space="0" w:color="auto"/>
        <w:right w:val="none" w:sz="0" w:space="0" w:color="auto"/>
      </w:divBdr>
    </w:div>
    <w:div w:id="434717552">
      <w:bodyDiv w:val="1"/>
      <w:marLeft w:val="0"/>
      <w:marRight w:val="0"/>
      <w:marTop w:val="0"/>
      <w:marBottom w:val="0"/>
      <w:divBdr>
        <w:top w:val="none" w:sz="0" w:space="0" w:color="auto"/>
        <w:left w:val="none" w:sz="0" w:space="0" w:color="auto"/>
        <w:bottom w:val="none" w:sz="0" w:space="0" w:color="auto"/>
        <w:right w:val="none" w:sz="0" w:space="0" w:color="auto"/>
      </w:divBdr>
    </w:div>
    <w:div w:id="447816402">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49516081">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1511681">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38667956">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1698681">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4144086">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0278736">
      <w:bodyDiv w:val="1"/>
      <w:marLeft w:val="0"/>
      <w:marRight w:val="0"/>
      <w:marTop w:val="0"/>
      <w:marBottom w:val="0"/>
      <w:divBdr>
        <w:top w:val="none" w:sz="0" w:space="0" w:color="auto"/>
        <w:left w:val="none" w:sz="0" w:space="0" w:color="auto"/>
        <w:bottom w:val="none" w:sz="0" w:space="0" w:color="auto"/>
        <w:right w:val="none" w:sz="0" w:space="0" w:color="auto"/>
      </w:divBdr>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07803626">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18749199">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68088294">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773327855">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31992414">
      <w:bodyDiv w:val="1"/>
      <w:marLeft w:val="0"/>
      <w:marRight w:val="0"/>
      <w:marTop w:val="0"/>
      <w:marBottom w:val="0"/>
      <w:divBdr>
        <w:top w:val="none" w:sz="0" w:space="0" w:color="auto"/>
        <w:left w:val="none" w:sz="0" w:space="0" w:color="auto"/>
        <w:bottom w:val="none" w:sz="0" w:space="0" w:color="auto"/>
        <w:right w:val="none" w:sz="0" w:space="0" w:color="auto"/>
      </w:divBdr>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68446133">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0704254">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1986007">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14554899">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6495613">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43921718">
      <w:bodyDiv w:val="1"/>
      <w:marLeft w:val="0"/>
      <w:marRight w:val="0"/>
      <w:marTop w:val="0"/>
      <w:marBottom w:val="0"/>
      <w:divBdr>
        <w:top w:val="none" w:sz="0" w:space="0" w:color="auto"/>
        <w:left w:val="none" w:sz="0" w:space="0" w:color="auto"/>
        <w:bottom w:val="none" w:sz="0" w:space="0" w:color="auto"/>
        <w:right w:val="none" w:sz="0" w:space="0" w:color="auto"/>
      </w:divBdr>
    </w:div>
    <w:div w:id="945041505">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65429806">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76494092">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64257669">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6824638">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2945948">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102645569">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1508985">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0214803">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75461551">
      <w:bodyDiv w:val="1"/>
      <w:marLeft w:val="0"/>
      <w:marRight w:val="0"/>
      <w:marTop w:val="0"/>
      <w:marBottom w:val="0"/>
      <w:divBdr>
        <w:top w:val="none" w:sz="0" w:space="0" w:color="auto"/>
        <w:left w:val="none" w:sz="0" w:space="0" w:color="auto"/>
        <w:bottom w:val="none" w:sz="0" w:space="0" w:color="auto"/>
        <w:right w:val="none" w:sz="0" w:space="0" w:color="auto"/>
      </w:divBdr>
    </w:div>
    <w:div w:id="1182936373">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6504254">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7206961">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016932">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1908340">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53002928">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3215695">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19922016">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40617200">
      <w:bodyDiv w:val="1"/>
      <w:marLeft w:val="0"/>
      <w:marRight w:val="0"/>
      <w:marTop w:val="0"/>
      <w:marBottom w:val="0"/>
      <w:divBdr>
        <w:top w:val="none" w:sz="0" w:space="0" w:color="auto"/>
        <w:left w:val="none" w:sz="0" w:space="0" w:color="auto"/>
        <w:bottom w:val="none" w:sz="0" w:space="0" w:color="auto"/>
        <w:right w:val="none" w:sz="0" w:space="0" w:color="auto"/>
      </w:divBdr>
    </w:div>
    <w:div w:id="1345281223">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65860592">
      <w:bodyDiv w:val="1"/>
      <w:marLeft w:val="0"/>
      <w:marRight w:val="0"/>
      <w:marTop w:val="0"/>
      <w:marBottom w:val="0"/>
      <w:divBdr>
        <w:top w:val="none" w:sz="0" w:space="0" w:color="auto"/>
        <w:left w:val="none" w:sz="0" w:space="0" w:color="auto"/>
        <w:bottom w:val="none" w:sz="0" w:space="0" w:color="auto"/>
        <w:right w:val="none" w:sz="0" w:space="0" w:color="auto"/>
      </w:divBdr>
    </w:div>
    <w:div w:id="1372805960">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5271917">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21028272">
      <w:bodyDiv w:val="1"/>
      <w:marLeft w:val="0"/>
      <w:marRight w:val="0"/>
      <w:marTop w:val="0"/>
      <w:marBottom w:val="0"/>
      <w:divBdr>
        <w:top w:val="none" w:sz="0" w:space="0" w:color="auto"/>
        <w:left w:val="none" w:sz="0" w:space="0" w:color="auto"/>
        <w:bottom w:val="none" w:sz="0" w:space="0" w:color="auto"/>
        <w:right w:val="none" w:sz="0" w:space="0" w:color="auto"/>
      </w:divBdr>
    </w:div>
    <w:div w:id="1423186124">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53477170">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49369022">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065287">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5938121">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22179504">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1180750">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48706059">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0818292">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60227749">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55515925">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2457141">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5529873">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4241415">
      <w:bodyDiv w:val="1"/>
      <w:marLeft w:val="0"/>
      <w:marRight w:val="0"/>
      <w:marTop w:val="0"/>
      <w:marBottom w:val="0"/>
      <w:divBdr>
        <w:top w:val="none" w:sz="0" w:space="0" w:color="auto"/>
        <w:left w:val="none" w:sz="0" w:space="0" w:color="auto"/>
        <w:bottom w:val="none" w:sz="0" w:space="0" w:color="auto"/>
        <w:right w:val="none" w:sz="0" w:space="0" w:color="auto"/>
      </w:divBdr>
    </w:div>
    <w:div w:id="186675226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1897918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31230518">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47737180">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4657043">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1990865023">
      <w:bodyDiv w:val="1"/>
      <w:marLeft w:val="0"/>
      <w:marRight w:val="0"/>
      <w:marTop w:val="0"/>
      <w:marBottom w:val="0"/>
      <w:divBdr>
        <w:top w:val="none" w:sz="0" w:space="0" w:color="auto"/>
        <w:left w:val="none" w:sz="0" w:space="0" w:color="auto"/>
        <w:bottom w:val="none" w:sz="0" w:space="0" w:color="auto"/>
        <w:right w:val="none" w:sz="0" w:space="0" w:color="auto"/>
      </w:divBdr>
    </w:div>
    <w:div w:id="1994481414">
      <w:bodyDiv w:val="1"/>
      <w:marLeft w:val="0"/>
      <w:marRight w:val="0"/>
      <w:marTop w:val="0"/>
      <w:marBottom w:val="0"/>
      <w:divBdr>
        <w:top w:val="none" w:sz="0" w:space="0" w:color="auto"/>
        <w:left w:val="none" w:sz="0" w:space="0" w:color="auto"/>
        <w:bottom w:val="none" w:sz="0" w:space="0" w:color="auto"/>
        <w:right w:val="none" w:sz="0" w:space="0" w:color="auto"/>
      </w:divBdr>
    </w:div>
    <w:div w:id="1996180333">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19193915">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53261784">
      <w:bodyDiv w:val="1"/>
      <w:marLeft w:val="0"/>
      <w:marRight w:val="0"/>
      <w:marTop w:val="0"/>
      <w:marBottom w:val="0"/>
      <w:divBdr>
        <w:top w:val="none" w:sz="0" w:space="0" w:color="auto"/>
        <w:left w:val="none" w:sz="0" w:space="0" w:color="auto"/>
        <w:bottom w:val="none" w:sz="0" w:space="0" w:color="auto"/>
        <w:right w:val="none" w:sz="0" w:space="0" w:color="auto"/>
      </w:divBdr>
    </w:div>
    <w:div w:id="2060981798">
      <w:bodyDiv w:val="1"/>
      <w:marLeft w:val="0"/>
      <w:marRight w:val="0"/>
      <w:marTop w:val="0"/>
      <w:marBottom w:val="0"/>
      <w:divBdr>
        <w:top w:val="none" w:sz="0" w:space="0" w:color="auto"/>
        <w:left w:val="none" w:sz="0" w:space="0" w:color="auto"/>
        <w:bottom w:val="none" w:sz="0" w:space="0" w:color="auto"/>
        <w:right w:val="none" w:sz="0" w:space="0" w:color="auto"/>
      </w:divBdr>
    </w:div>
    <w:div w:id="2064714270">
      <w:bodyDiv w:val="1"/>
      <w:marLeft w:val="0"/>
      <w:marRight w:val="0"/>
      <w:marTop w:val="0"/>
      <w:marBottom w:val="0"/>
      <w:divBdr>
        <w:top w:val="none" w:sz="0" w:space="0" w:color="auto"/>
        <w:left w:val="none" w:sz="0" w:space="0" w:color="auto"/>
        <w:bottom w:val="none" w:sz="0" w:space="0" w:color="auto"/>
        <w:right w:val="none" w:sz="0" w:space="0" w:color="auto"/>
      </w:divBdr>
    </w:div>
    <w:div w:id="2065174367">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68724659">
      <w:bodyDiv w:val="1"/>
      <w:marLeft w:val="0"/>
      <w:marRight w:val="0"/>
      <w:marTop w:val="0"/>
      <w:marBottom w:val="0"/>
      <w:divBdr>
        <w:top w:val="none" w:sz="0" w:space="0" w:color="auto"/>
        <w:left w:val="none" w:sz="0" w:space="0" w:color="auto"/>
        <w:bottom w:val="none" w:sz="0" w:space="0" w:color="auto"/>
        <w:right w:val="none" w:sz="0" w:space="0" w:color="auto"/>
      </w:divBdr>
    </w:div>
    <w:div w:id="2072540154">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099859134">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4886400">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117" Type="http://schemas.openxmlformats.org/officeDocument/2006/relationships/theme" Target="theme/theme1.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hyperlink" Target="file:///D:\KULIAH\SEMESTER%207\TA\BUKU%20TA\5111100013_Dini%20Putri%20Mandasari_Buku%20TA.docx" TargetMode="External"/><Relationship Id="rId68" Type="http://schemas.openxmlformats.org/officeDocument/2006/relationships/hyperlink" Target="file:///D:\KULIAH\SEMESTER%207\TA\BUKU%20TA\5111100013_Dini%20Putri%20Mandasari_Buku%20TA.docx" TargetMode="External"/><Relationship Id="rId84" Type="http://schemas.openxmlformats.org/officeDocument/2006/relationships/footer" Target="footer26.xml"/><Relationship Id="rId89" Type="http://schemas.openxmlformats.org/officeDocument/2006/relationships/image" Target="media/image5.png"/><Relationship Id="rId112" Type="http://schemas.openxmlformats.org/officeDocument/2006/relationships/footer" Target="footer29.xml"/><Relationship Id="rId16" Type="http://schemas.openxmlformats.org/officeDocument/2006/relationships/header" Target="header5.xml"/><Relationship Id="rId107" Type="http://schemas.openxmlformats.org/officeDocument/2006/relationships/chart" Target="charts/chart4.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45" Type="http://schemas.openxmlformats.org/officeDocument/2006/relationships/footer" Target="footer18.xml"/><Relationship Id="rId53" Type="http://schemas.openxmlformats.org/officeDocument/2006/relationships/hyperlink" Target="file:///D:\KULIAH\SEMESTER%207\TA\BUKU%20TA\5111100013_Dini%20Putri%20Mandasari_Buku%20TA.docx" TargetMode="External"/><Relationship Id="rId58" Type="http://schemas.openxmlformats.org/officeDocument/2006/relationships/hyperlink" Target="file:///D:\KULIAH\SEMESTER%207\TA\BUKU%20TA\5111100013_Dini%20Putri%20Mandasari_Buku%20TA.docx" TargetMode="External"/><Relationship Id="rId66" Type="http://schemas.openxmlformats.org/officeDocument/2006/relationships/hyperlink" Target="file:///D:\KULIAH\SEMESTER%207\TA\BUKU%20TA\5111100013_Dini%20Putri%20Mandasari_Buku%20TA.docx" TargetMode="External"/><Relationship Id="rId74" Type="http://schemas.openxmlformats.org/officeDocument/2006/relationships/footer" Target="footer22.xml"/><Relationship Id="rId79" Type="http://schemas.openxmlformats.org/officeDocument/2006/relationships/header" Target="header25.xml"/><Relationship Id="rId87" Type="http://schemas.openxmlformats.org/officeDocument/2006/relationships/footer" Target="footer28.xml"/><Relationship Id="rId102" Type="http://schemas.openxmlformats.org/officeDocument/2006/relationships/image" Target="media/image13.png"/><Relationship Id="rId110" Type="http://schemas.openxmlformats.org/officeDocument/2006/relationships/header" Target="header29.xml"/><Relationship Id="rId115" Type="http://schemas.openxmlformats.org/officeDocument/2006/relationships/image" Target="media/image15.jpeg"/><Relationship Id="rId5" Type="http://schemas.openxmlformats.org/officeDocument/2006/relationships/webSettings" Target="webSettings.xml"/><Relationship Id="rId61" Type="http://schemas.openxmlformats.org/officeDocument/2006/relationships/hyperlink" Target="file:///D:\KULIAH\SEMESTER%207\TA\BUKU%20TA\5111100013_Dini%20Putri%20Mandasari_Buku%20TA.docx" TargetMode="External"/><Relationship Id="rId82" Type="http://schemas.openxmlformats.org/officeDocument/2006/relationships/header" Target="header26.xml"/><Relationship Id="rId90" Type="http://schemas.openxmlformats.org/officeDocument/2006/relationships/image" Target="media/image6.png"/><Relationship Id="rId95" Type="http://schemas.openxmlformats.org/officeDocument/2006/relationships/image" Target="media/image11.gif"/><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yperlink" Target="file:///D:\KULIAH\SEMESTER%207\TA\BUKU%20TA\5111100013_Dini%20Putri%20Mandasari_Buku%20TA.docx" TargetMode="External"/><Relationship Id="rId56" Type="http://schemas.openxmlformats.org/officeDocument/2006/relationships/hyperlink" Target="file:///D:\KULIAH\SEMESTER%207\TA\BUKU%20TA\5111100013_Dini%20Putri%20Mandasari_Buku%20TA.docx" TargetMode="External"/><Relationship Id="rId64" Type="http://schemas.openxmlformats.org/officeDocument/2006/relationships/hyperlink" Target="file:///D:\KULIAH\SEMESTER%207\TA\BUKU%20TA\5111100013_Dini%20Putri%20Mandasari_Buku%20TA.docx" TargetMode="External"/><Relationship Id="rId69" Type="http://schemas.openxmlformats.org/officeDocument/2006/relationships/header" Target="header20.xml"/><Relationship Id="rId77" Type="http://schemas.openxmlformats.org/officeDocument/2006/relationships/footer" Target="footer23.xml"/><Relationship Id="rId100" Type="http://schemas.openxmlformats.org/officeDocument/2006/relationships/diagramColors" Target="diagrams/colors1.xml"/><Relationship Id="rId105" Type="http://schemas.openxmlformats.org/officeDocument/2006/relationships/chart" Target="charts/chart2.xml"/><Relationship Id="rId113" Type="http://schemas.openxmlformats.org/officeDocument/2006/relationships/footer" Target="footer30.xml"/><Relationship Id="rId8" Type="http://schemas.openxmlformats.org/officeDocument/2006/relationships/image" Target="media/image1.png"/><Relationship Id="rId51" Type="http://schemas.openxmlformats.org/officeDocument/2006/relationships/hyperlink" Target="file:///D:\KULIAH\SEMESTER%207\TA\BUKU%20TA\5111100013_Dini%20Putri%20Mandasari_Buku%20TA.docx" TargetMode="External"/><Relationship Id="rId72" Type="http://schemas.openxmlformats.org/officeDocument/2006/relationships/footer" Target="footer21.xml"/><Relationship Id="rId80" Type="http://schemas.openxmlformats.org/officeDocument/2006/relationships/footer" Target="footer25.xml"/><Relationship Id="rId85" Type="http://schemas.openxmlformats.org/officeDocument/2006/relationships/footer" Target="footer27.xml"/><Relationship Id="rId93" Type="http://schemas.openxmlformats.org/officeDocument/2006/relationships/image" Target="media/image9.png"/><Relationship Id="rId98" Type="http://schemas.openxmlformats.org/officeDocument/2006/relationships/diagramLayout" Target="diagrams/layout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hyperlink" Target="file:///D:\KULIAH\SEMESTER%207\TA\BUKU%20TA\5111100013_Dini%20Putri%20Mandasari_Buku%20TA.docx" TargetMode="External"/><Relationship Id="rId67" Type="http://schemas.openxmlformats.org/officeDocument/2006/relationships/hyperlink" Target="file:///D:\KULIAH\SEMESTER%207\TA\BUKU%20TA\5111100013_Dini%20Putri%20Mandasari_Buku%20TA.docx" TargetMode="External"/><Relationship Id="rId103" Type="http://schemas.openxmlformats.org/officeDocument/2006/relationships/image" Target="media/image14.png"/><Relationship Id="rId108" Type="http://schemas.openxmlformats.org/officeDocument/2006/relationships/chart" Target="charts/chart5.xml"/><Relationship Id="rId116" Type="http://schemas.openxmlformats.org/officeDocument/2006/relationships/fontTable" Target="fontTable.xml"/><Relationship Id="rId20" Type="http://schemas.openxmlformats.org/officeDocument/2006/relationships/footer" Target="footer6.xml"/><Relationship Id="rId41" Type="http://schemas.openxmlformats.org/officeDocument/2006/relationships/image" Target="media/image2.png"/><Relationship Id="rId54" Type="http://schemas.openxmlformats.org/officeDocument/2006/relationships/hyperlink" Target="file:///D:\KULIAH\SEMESTER%207\TA\BUKU%20TA\5111100013_Dini%20Putri%20Mandasari_Buku%20TA.docx" TargetMode="External"/><Relationship Id="rId62" Type="http://schemas.openxmlformats.org/officeDocument/2006/relationships/hyperlink" Target="file:///D:\KULIAH\SEMESTER%207\TA\BUKU%20TA\5111100013_Dini%20Putri%20Mandasari_Buku%20TA.docx" TargetMode="External"/><Relationship Id="rId70" Type="http://schemas.openxmlformats.org/officeDocument/2006/relationships/header" Target="header21.xml"/><Relationship Id="rId75" Type="http://schemas.openxmlformats.org/officeDocument/2006/relationships/header" Target="header23.xml"/><Relationship Id="rId83" Type="http://schemas.openxmlformats.org/officeDocument/2006/relationships/header" Target="header27.xml"/><Relationship Id="rId88" Type="http://schemas.openxmlformats.org/officeDocument/2006/relationships/image" Target="media/image4.png"/><Relationship Id="rId91" Type="http://schemas.openxmlformats.org/officeDocument/2006/relationships/image" Target="media/image7.png"/><Relationship Id="rId96" Type="http://schemas.openxmlformats.org/officeDocument/2006/relationships/image" Target="media/image12.gif"/><Relationship Id="rId11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yperlink" Target="file:///D:\KULIAH\SEMESTER%207\TA\BUKU%20TA\5111100013_Dini%20Putri%20Mandasari_Buku%20TA.docx" TargetMode="External"/><Relationship Id="rId57" Type="http://schemas.openxmlformats.org/officeDocument/2006/relationships/hyperlink" Target="file:///D:\KULIAH\SEMESTER%207\TA\BUKU%20TA\5111100013_Dini%20Putri%20Mandasari_Buku%20TA.docx" TargetMode="External"/><Relationship Id="rId106" Type="http://schemas.openxmlformats.org/officeDocument/2006/relationships/chart" Target="charts/chart3.xml"/><Relationship Id="rId114" Type="http://schemas.openxmlformats.org/officeDocument/2006/relationships/header" Target="header31.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yperlink" Target="file:///D:\KULIAH\SEMESTER%207\TA\BUKU%20TA\5111100013_Dini%20Putri%20Mandasari_Buku%20TA.docx" TargetMode="External"/><Relationship Id="rId60" Type="http://schemas.openxmlformats.org/officeDocument/2006/relationships/hyperlink" Target="file:///D:\KULIAH\SEMESTER%207\TA\BUKU%20TA\5111100013_Dini%20Putri%20Mandasari_Buku%20TA.docx" TargetMode="External"/><Relationship Id="rId65" Type="http://schemas.openxmlformats.org/officeDocument/2006/relationships/hyperlink" Target="file:///D:\KULIAH\SEMESTER%207\TA\BUKU%20TA\5111100013_Dini%20Putri%20Mandasari_Buku%20TA.docx" TargetMode="External"/><Relationship Id="rId73" Type="http://schemas.openxmlformats.org/officeDocument/2006/relationships/header" Target="header22.xml"/><Relationship Id="rId78" Type="http://schemas.openxmlformats.org/officeDocument/2006/relationships/footer" Target="footer24.xml"/><Relationship Id="rId81" Type="http://schemas.openxmlformats.org/officeDocument/2006/relationships/image" Target="media/image3.png"/><Relationship Id="rId86" Type="http://schemas.openxmlformats.org/officeDocument/2006/relationships/header" Target="header28.xml"/><Relationship Id="rId94" Type="http://schemas.openxmlformats.org/officeDocument/2006/relationships/image" Target="media/image10.png"/><Relationship Id="rId99" Type="http://schemas.openxmlformats.org/officeDocument/2006/relationships/diagramQuickStyle" Target="diagrams/quickStyle1.xml"/><Relationship Id="rId10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109" Type="http://schemas.openxmlformats.org/officeDocument/2006/relationships/chart" Target="charts/chart6.xml"/><Relationship Id="rId34" Type="http://schemas.openxmlformats.org/officeDocument/2006/relationships/footer" Target="footer13.xml"/><Relationship Id="rId50" Type="http://schemas.openxmlformats.org/officeDocument/2006/relationships/hyperlink" Target="file:///D:\KULIAH\SEMESTER%207\TA\BUKU%20TA\5111100013_Dini%20Putri%20Mandasari_Buku%20TA.docx" TargetMode="External"/><Relationship Id="rId55" Type="http://schemas.openxmlformats.org/officeDocument/2006/relationships/hyperlink" Target="file:///D:\KULIAH\SEMESTER%207\TA\BUKU%20TA\5111100013_Dini%20Putri%20Mandasari_Buku%20TA.docx" TargetMode="External"/><Relationship Id="rId76" Type="http://schemas.openxmlformats.org/officeDocument/2006/relationships/header" Target="header24.xml"/><Relationship Id="rId97" Type="http://schemas.openxmlformats.org/officeDocument/2006/relationships/diagramData" Target="diagrams/data1.xml"/><Relationship Id="rId104" Type="http://schemas.openxmlformats.org/officeDocument/2006/relationships/chart" Target="charts/chart1.xml"/><Relationship Id="rId7" Type="http://schemas.openxmlformats.org/officeDocument/2006/relationships/endnotes" Target="endnotes.xml"/><Relationship Id="rId71" Type="http://schemas.openxmlformats.org/officeDocument/2006/relationships/footer" Target="footer20.xml"/><Relationship Id="rId92" Type="http://schemas.openxmlformats.org/officeDocument/2006/relationships/image" Target="media/image8.png"/><Relationship Id="rId2" Type="http://schemas.openxmlformats.org/officeDocument/2006/relationships/numbering" Target="numbering.xml"/><Relationship Id="rId29" Type="http://schemas.openxmlformats.org/officeDocument/2006/relationships/footer" Target="footer10.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menggunakan PCA</a:t>
            </a:r>
          </a:p>
        </c:rich>
      </c:tx>
      <c:overlay val="0"/>
    </c:title>
    <c:autoTitleDeleted val="0"/>
    <c:plotArea>
      <c:layout/>
      <c:lineChart>
        <c:grouping val="standard"/>
        <c:varyColors val="0"/>
        <c:ser>
          <c:idx val="0"/>
          <c:order val="0"/>
          <c:tx>
            <c:strRef>
              <c:f>Sheet1!$B$1</c:f>
              <c:strCache>
                <c:ptCount val="1"/>
                <c:pt idx="0">
                  <c:v>Akurasi GA, K-means, dan KNN menggunakan PCA</c:v>
                </c:pt>
              </c:strCache>
            </c:strRef>
          </c:tx>
          <c:dLbls>
            <c:dLbl>
              <c:idx val="0"/>
              <c:layout>
                <c:manualLayout>
                  <c:x val="-2.0721916771862602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5.1804791929656646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2537259362786239E-2"/>
                  <c:y val="6.61512023762344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4536527953104225E-2"/>
                  <c:y val="8.245430000565774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6098042401990174E-2"/>
                  <c:y val="2.205040079207818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712097520277527E-2"/>
                  <c:y val="7.656470714811089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4.8351139134346133E-2"/>
                  <c:y val="-5.30063357179228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3.5415693284378512E-2"/>
                  <c:y val="-6.063860217821491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3.8588201386136861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87.1</c:v>
                </c:pt>
                <c:pt idx="1">
                  <c:v>88.710000000000022</c:v>
                </c:pt>
                <c:pt idx="2">
                  <c:v>87.1</c:v>
                </c:pt>
                <c:pt idx="3">
                  <c:v>91.93</c:v>
                </c:pt>
                <c:pt idx="4">
                  <c:v>93.55</c:v>
                </c:pt>
                <c:pt idx="5">
                  <c:v>88.710000000000022</c:v>
                </c:pt>
                <c:pt idx="6">
                  <c:v>88.710000000000022</c:v>
                </c:pt>
                <c:pt idx="7">
                  <c:v>91.93</c:v>
                </c:pt>
                <c:pt idx="8">
                  <c:v>88.710000000000022</c:v>
                </c:pt>
                <c:pt idx="9">
                  <c:v>88.710000000000022</c:v>
                </c:pt>
              </c:numCache>
            </c:numRef>
          </c:val>
          <c:smooth val="0"/>
        </c:ser>
        <c:dLbls>
          <c:showLegendKey val="0"/>
          <c:showVal val="1"/>
          <c:showCatName val="0"/>
          <c:showSerName val="0"/>
          <c:showPercent val="0"/>
          <c:showBubbleSize val="0"/>
        </c:dLbls>
        <c:marker val="1"/>
        <c:smooth val="0"/>
        <c:axId val="286328608"/>
        <c:axId val="286332528"/>
      </c:lineChart>
      <c:catAx>
        <c:axId val="286328608"/>
        <c:scaling>
          <c:orientation val="minMax"/>
        </c:scaling>
        <c:delete val="0"/>
        <c:axPos val="b"/>
        <c:title>
          <c:tx>
            <c:rich>
              <a:bodyPr/>
              <a:lstStyle/>
              <a:p>
                <a:pPr>
                  <a:defRPr sz="900" b="1">
                    <a:latin typeface="Times New Roman" pitchFamily="18" charset="0"/>
                    <a:cs typeface="Times New Roman" pitchFamily="18" charset="0"/>
                  </a:defRPr>
                </a:pPr>
                <a:r>
                  <a:rPr lang="en-US" sz="900" b="1" baseline="0">
                    <a:latin typeface="Times New Roman" pitchFamily="18" charset="0"/>
                    <a:cs typeface="Times New Roman" pitchFamily="18" charset="0"/>
                  </a:rPr>
                  <a:t>Percobaan</a:t>
                </a:r>
                <a:endParaRPr lang="en-US" sz="900" b="1">
                  <a:latin typeface="Times New Roman" pitchFamily="18" charset="0"/>
                  <a:cs typeface="Times New Roman" pitchFamily="18" charset="0"/>
                </a:endParaRPr>
              </a:p>
            </c:rich>
          </c:tx>
          <c:overlay val="0"/>
        </c:title>
        <c:numFmt formatCode="General" sourceLinked="1"/>
        <c:majorTickMark val="none"/>
        <c:minorTickMark val="none"/>
        <c:tickLblPos val="nextTo"/>
        <c:crossAx val="286332528"/>
        <c:crosses val="autoZero"/>
        <c:auto val="1"/>
        <c:lblAlgn val="ctr"/>
        <c:lblOffset val="100"/>
        <c:noMultiLvlLbl val="0"/>
      </c:catAx>
      <c:valAx>
        <c:axId val="286332528"/>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28632860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menggunakan PCA</a:t>
            </a:r>
          </a:p>
        </c:rich>
      </c:tx>
      <c:overlay val="0"/>
    </c:title>
    <c:autoTitleDeleted val="0"/>
    <c:plotArea>
      <c:layout/>
      <c:lineChart>
        <c:grouping val="standard"/>
        <c:varyColors val="0"/>
        <c:ser>
          <c:idx val="0"/>
          <c:order val="0"/>
          <c:tx>
            <c:strRef>
              <c:f>Sheet1!$B$1</c:f>
              <c:strCache>
                <c:ptCount val="1"/>
                <c:pt idx="0">
                  <c:v>Running Time GA, K-means, dan KNN menggunakan PCA</c:v>
                </c:pt>
              </c:strCache>
            </c:strRef>
          </c:tx>
          <c:dLbls>
            <c:dLbl>
              <c:idx val="0"/>
              <c:layout>
                <c:manualLayout>
                  <c:x val="-3.8338417030910975E-2"/>
                  <c:y val="7.0822380386962161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772858330202457E-3"/>
                  <c:y val="4.608572943594423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4312757460457432E-2"/>
                  <c:y val="-4.3583003315053638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194868085909254E-2"/>
                  <c:y val="5.447875414381712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0955724971822084E-2"/>
                  <c:y val="8.0650026512902831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7250720816113546E-2"/>
                  <c:y val="4.032501325645130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7.0157212974130093E-2"/>
                  <c:y val="-7.100558970909284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447875414381712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45.120000000000012</c:v>
                </c:pt>
                <c:pt idx="1">
                  <c:v>40.064</c:v>
                </c:pt>
                <c:pt idx="2">
                  <c:v>40.522000000000013</c:v>
                </c:pt>
                <c:pt idx="3">
                  <c:v>42.321000000000005</c:v>
                </c:pt>
                <c:pt idx="4">
                  <c:v>59.115000000000002</c:v>
                </c:pt>
                <c:pt idx="5">
                  <c:v>45.400999999999996</c:v>
                </c:pt>
                <c:pt idx="6">
                  <c:v>52.32</c:v>
                </c:pt>
                <c:pt idx="7">
                  <c:v>51.097000000000001</c:v>
                </c:pt>
                <c:pt idx="8">
                  <c:v>51.33</c:v>
                </c:pt>
                <c:pt idx="9">
                  <c:v>41.961000000000006</c:v>
                </c:pt>
              </c:numCache>
            </c:numRef>
          </c:val>
          <c:smooth val="0"/>
        </c:ser>
        <c:dLbls>
          <c:showLegendKey val="0"/>
          <c:showVal val="1"/>
          <c:showCatName val="0"/>
          <c:showSerName val="0"/>
          <c:showPercent val="0"/>
          <c:showBubbleSize val="0"/>
        </c:dLbls>
        <c:marker val="1"/>
        <c:smooth val="0"/>
        <c:axId val="286333312"/>
        <c:axId val="313318752"/>
      </c:lineChart>
      <c:catAx>
        <c:axId val="286333312"/>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313318752"/>
        <c:crosses val="autoZero"/>
        <c:auto val="1"/>
        <c:lblAlgn val="ctr"/>
        <c:lblOffset val="100"/>
        <c:noMultiLvlLbl val="0"/>
      </c:catAx>
      <c:valAx>
        <c:axId val="313318752"/>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a:t>
                </a:r>
                <a:r>
                  <a:rPr lang="en-US" sz="900" baseline="0">
                    <a:latin typeface="Times New Roman" pitchFamily="18" charset="0"/>
                    <a:cs typeface="Times New Roman" pitchFamily="18" charset="0"/>
                  </a:rPr>
                  <a:t> (sekon)</a:t>
                </a:r>
                <a:endParaRPr lang="en-US" sz="900">
                  <a:latin typeface="Times New Roman" pitchFamily="18" charset="0"/>
                  <a:cs typeface="Times New Roman" pitchFamily="18" charset="0"/>
                </a:endParaRPr>
              </a:p>
            </c:rich>
          </c:tx>
          <c:overlay val="0"/>
        </c:title>
        <c:numFmt formatCode="0.00" sourceLinked="1"/>
        <c:majorTickMark val="none"/>
        <c:minorTickMark val="none"/>
        <c:tickLblPos val="nextTo"/>
        <c:crossAx val="28633331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tanpa PCA</a:t>
            </a:r>
          </a:p>
        </c:rich>
      </c:tx>
      <c:overlay val="0"/>
    </c:title>
    <c:autoTitleDeleted val="0"/>
    <c:plotArea>
      <c:layout/>
      <c:lineChart>
        <c:grouping val="standard"/>
        <c:varyColors val="0"/>
        <c:ser>
          <c:idx val="0"/>
          <c:order val="0"/>
          <c:tx>
            <c:strRef>
              <c:f>Sheet1!$B$1</c:f>
              <c:strCache>
                <c:ptCount val="1"/>
                <c:pt idx="0">
                  <c:v>Akurasi GA, K-means, dan KNN tanpa PCA</c:v>
                </c:pt>
              </c:strCache>
            </c:strRef>
          </c:tx>
          <c:dLbls>
            <c:dLbl>
              <c:idx val="0"/>
              <c:layout>
                <c:manualLayout>
                  <c:x val="-2.0532309556092546E-2"/>
                  <c:y val="4.1226667136597173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3688206370728359E-2"/>
                  <c:y val="-4.711718475736978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3.4220515926821002E-2"/>
                  <c:y val="6.4785491388909114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1.7110257963410459E-2"/>
                  <c:y val="4.7116721010115999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8174877075595495E-2"/>
                  <c:y val="7.067508151517358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3.4220515926821024E-3"/>
                  <c:y val="-4.1227130883851264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93.55</c:v>
                </c:pt>
                <c:pt idx="1">
                  <c:v>93.55</c:v>
                </c:pt>
                <c:pt idx="2">
                  <c:v>91.93</c:v>
                </c:pt>
                <c:pt idx="3">
                  <c:v>95.16</c:v>
                </c:pt>
                <c:pt idx="4">
                  <c:v>93.55</c:v>
                </c:pt>
                <c:pt idx="5">
                  <c:v>91.93</c:v>
                </c:pt>
                <c:pt idx="6">
                  <c:v>91.93</c:v>
                </c:pt>
                <c:pt idx="7">
                  <c:v>93.55</c:v>
                </c:pt>
                <c:pt idx="8">
                  <c:v>91.93</c:v>
                </c:pt>
                <c:pt idx="9">
                  <c:v>91.93</c:v>
                </c:pt>
              </c:numCache>
            </c:numRef>
          </c:val>
          <c:smooth val="0"/>
        </c:ser>
        <c:dLbls>
          <c:showLegendKey val="0"/>
          <c:showVal val="1"/>
          <c:showCatName val="0"/>
          <c:showSerName val="0"/>
          <c:showPercent val="0"/>
          <c:showBubbleSize val="0"/>
        </c:dLbls>
        <c:marker val="1"/>
        <c:smooth val="0"/>
        <c:axId val="313319928"/>
        <c:axId val="313321104"/>
      </c:lineChart>
      <c:catAx>
        <c:axId val="313319928"/>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313321104"/>
        <c:crosses val="autoZero"/>
        <c:auto val="1"/>
        <c:lblAlgn val="ctr"/>
        <c:lblOffset val="100"/>
        <c:noMultiLvlLbl val="0"/>
      </c:catAx>
      <c:valAx>
        <c:axId val="313321104"/>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a:t>
                </a:r>
                <a:r>
                  <a:rPr lang="en-US" sz="900" baseline="0">
                    <a:latin typeface="Times New Roman" pitchFamily="18" charset="0"/>
                    <a:cs typeface="Times New Roman" pitchFamily="18" charset="0"/>
                  </a:rPr>
                  <a:t> (%)</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31331992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tanpa PCA</a:t>
            </a:r>
          </a:p>
        </c:rich>
      </c:tx>
      <c:overlay val="0"/>
    </c:title>
    <c:autoTitleDeleted val="0"/>
    <c:plotArea>
      <c:layout/>
      <c:lineChart>
        <c:grouping val="standard"/>
        <c:varyColors val="0"/>
        <c:ser>
          <c:idx val="0"/>
          <c:order val="0"/>
          <c:tx>
            <c:strRef>
              <c:f>Sheet1!$B$1</c:f>
              <c:strCache>
                <c:ptCount val="1"/>
                <c:pt idx="0">
                  <c:v>Running Time GA, K-means, dan KNN tanpa PCA</c:v>
                </c:pt>
              </c:strCache>
            </c:strRef>
          </c:tx>
          <c:dLbls>
            <c:dLbl>
              <c:idx val="0"/>
              <c:layout>
                <c:manualLayout>
                  <c:x val="-3.7664783427495296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505735319294649E-2"/>
                  <c:y val="-5.891016200294550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1361068310220852E-2"/>
                  <c:y val="5.30191458026508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5.4785139530902194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6.1633281972265024E-2"/>
                  <c:y val="8.836524300441825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209210751583633E-2"/>
                  <c:y val="-4.7128129602356406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5.1361068310220852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2.0544427324088337E-2"/>
                  <c:y val="-2.356406480117816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7.6583210603829166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26.59693333333324</c:v>
                </c:pt>
                <c:pt idx="1">
                  <c:v>30.8553</c:v>
                </c:pt>
                <c:pt idx="2">
                  <c:v>32.211283333333213</c:v>
                </c:pt>
                <c:pt idx="3">
                  <c:v>30.974483333333239</c:v>
                </c:pt>
                <c:pt idx="4">
                  <c:v>28.277850000000061</c:v>
                </c:pt>
                <c:pt idx="5">
                  <c:v>30.310366666666695</c:v>
                </c:pt>
                <c:pt idx="6">
                  <c:v>29.928933333333209</c:v>
                </c:pt>
                <c:pt idx="7">
                  <c:v>28.19918333333327</c:v>
                </c:pt>
                <c:pt idx="8">
                  <c:v>50.854966666666307</c:v>
                </c:pt>
                <c:pt idx="9">
                  <c:v>23.08418333333324</c:v>
                </c:pt>
              </c:numCache>
            </c:numRef>
          </c:val>
          <c:smooth val="0"/>
        </c:ser>
        <c:dLbls>
          <c:showLegendKey val="0"/>
          <c:showVal val="1"/>
          <c:showCatName val="0"/>
          <c:showSerName val="0"/>
          <c:showPercent val="0"/>
          <c:showBubbleSize val="0"/>
        </c:dLbls>
        <c:marker val="1"/>
        <c:smooth val="0"/>
        <c:axId val="309962888"/>
        <c:axId val="309958968"/>
      </c:lineChart>
      <c:catAx>
        <c:axId val="309962888"/>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309958968"/>
        <c:crosses val="autoZero"/>
        <c:auto val="1"/>
        <c:lblAlgn val="ctr"/>
        <c:lblOffset val="100"/>
        <c:noMultiLvlLbl val="0"/>
      </c:catAx>
      <c:valAx>
        <c:axId val="309958968"/>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(menit)</a:t>
                </a:r>
              </a:p>
            </c:rich>
          </c:tx>
          <c:overlay val="0"/>
        </c:title>
        <c:numFmt formatCode="0.00" sourceLinked="1"/>
        <c:majorTickMark val="none"/>
        <c:minorTickMark val="none"/>
        <c:tickLblPos val="nextTo"/>
        <c:crossAx val="309962888"/>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Metode K-NN menggunakan PCA</a:t>
            </a:r>
          </a:p>
        </c:rich>
      </c:tx>
      <c:overlay val="0"/>
    </c:title>
    <c:autoTitleDeleted val="0"/>
    <c:plotArea>
      <c:layout/>
      <c:lineChart>
        <c:grouping val="standard"/>
        <c:varyColors val="0"/>
        <c:ser>
          <c:idx val="0"/>
          <c:order val="0"/>
          <c:tx>
            <c:strRef>
              <c:f>Sheet1!$B$1</c:f>
              <c:strCache>
                <c:ptCount val="1"/>
                <c:pt idx="0">
                  <c:v>Akurasi Metode KNN menggunakan PCA</c:v>
                </c:pt>
              </c:strCache>
            </c:strRef>
          </c:tx>
          <c:dLbls>
            <c:dLbl>
              <c:idx val="1"/>
              <c:layout>
                <c:manualLayout>
                  <c:x val="-7.191336012629812E-2"/>
                  <c:y val="7.631356051771282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4.4517935602511591E-2"/>
                  <c:y val="-4.1091917201845497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6.5066728503499233E-2"/>
                  <c:y val="5.279545773102147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8216321957783118E-2"/>
                  <c:y val="-5.8698112954431787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1639098494479745E-2"/>
                  <c:y val="7.6373697287230549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4243943608044503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6.8487887216088811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4790309772870978E-2"/>
                  <c:y val="8.224859707855546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28740981219288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87.1</c:v>
                </c:pt>
                <c:pt idx="1">
                  <c:v>80.649999999999991</c:v>
                </c:pt>
                <c:pt idx="2">
                  <c:v>80.649999999999991</c:v>
                </c:pt>
                <c:pt idx="3">
                  <c:v>77.42</c:v>
                </c:pt>
                <c:pt idx="4">
                  <c:v>79.03</c:v>
                </c:pt>
                <c:pt idx="5">
                  <c:v>75.81</c:v>
                </c:pt>
                <c:pt idx="6">
                  <c:v>75.81</c:v>
                </c:pt>
                <c:pt idx="7">
                  <c:v>75.81</c:v>
                </c:pt>
                <c:pt idx="8">
                  <c:v>70.97</c:v>
                </c:pt>
                <c:pt idx="9">
                  <c:v>70.97</c:v>
                </c:pt>
              </c:numCache>
            </c:numRef>
          </c:val>
          <c:smooth val="0"/>
        </c:ser>
        <c:dLbls>
          <c:showLegendKey val="0"/>
          <c:showVal val="1"/>
          <c:showCatName val="0"/>
          <c:showSerName val="0"/>
          <c:showPercent val="0"/>
          <c:showBubbleSize val="0"/>
        </c:dLbls>
        <c:marker val="1"/>
        <c:smooth val="0"/>
        <c:axId val="309957792"/>
        <c:axId val="309964064"/>
      </c:lineChart>
      <c:catAx>
        <c:axId val="309957792"/>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309964064"/>
        <c:crosses val="autoZero"/>
        <c:auto val="1"/>
        <c:lblAlgn val="ctr"/>
        <c:lblOffset val="100"/>
        <c:noMultiLvlLbl val="0"/>
      </c:catAx>
      <c:valAx>
        <c:axId val="309964064"/>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309957792"/>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Metode K-NN menggunakan PCA</a:t>
            </a:r>
          </a:p>
        </c:rich>
      </c:tx>
      <c:overlay val="0"/>
    </c:title>
    <c:autoTitleDeleted val="0"/>
    <c:plotArea>
      <c:layout/>
      <c:lineChart>
        <c:grouping val="standard"/>
        <c:varyColors val="0"/>
        <c:ser>
          <c:idx val="0"/>
          <c:order val="0"/>
          <c:tx>
            <c:strRef>
              <c:f>Sheet1!$B$1</c:f>
              <c:strCache>
                <c:ptCount val="1"/>
                <c:pt idx="0">
                  <c:v>Running Time Metode KNN menggunakan PCA</c:v>
                </c:pt>
              </c:strCache>
            </c:strRef>
          </c:tx>
          <c:dLbls>
            <c:dLbl>
              <c:idx val="0"/>
              <c:layout>
                <c:manualLayout>
                  <c:x val="-4.108885464817668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8481424413628237E-3"/>
                  <c:y val="-2.3564064801178137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4785139530902333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2.3968498544769731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3.4240712206814066E-3"/>
                  <c:y val="1.767304860088365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6.1633281972265024E-2"/>
                  <c:y val="-8.247422680412368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1.341</c:v>
                </c:pt>
                <c:pt idx="1">
                  <c:v>2.1469999999999998</c:v>
                </c:pt>
                <c:pt idx="2">
                  <c:v>1.5309999999999964</c:v>
                </c:pt>
                <c:pt idx="3">
                  <c:v>1.1339999999999963</c:v>
                </c:pt>
                <c:pt idx="4">
                  <c:v>1.9119999999999964</c:v>
                </c:pt>
                <c:pt idx="5">
                  <c:v>1.911</c:v>
                </c:pt>
                <c:pt idx="6">
                  <c:v>0.34400000000000008</c:v>
                </c:pt>
                <c:pt idx="7">
                  <c:v>0.25600000000000001</c:v>
                </c:pt>
                <c:pt idx="8">
                  <c:v>0.54700000000000004</c:v>
                </c:pt>
                <c:pt idx="9">
                  <c:v>0.58799999999999997</c:v>
                </c:pt>
              </c:numCache>
            </c:numRef>
          </c:val>
          <c:smooth val="0"/>
        </c:ser>
        <c:dLbls>
          <c:showLegendKey val="0"/>
          <c:showVal val="1"/>
          <c:showCatName val="0"/>
          <c:showSerName val="0"/>
          <c:showPercent val="0"/>
          <c:showBubbleSize val="0"/>
        </c:dLbls>
        <c:marker val="1"/>
        <c:smooth val="0"/>
        <c:axId val="289829248"/>
        <c:axId val="289834736"/>
      </c:lineChart>
      <c:catAx>
        <c:axId val="289829248"/>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289834736"/>
        <c:crosses val="autoZero"/>
        <c:auto val="1"/>
        <c:lblAlgn val="ctr"/>
        <c:lblOffset val="100"/>
        <c:noMultiLvlLbl val="0"/>
      </c:catAx>
      <c:valAx>
        <c:axId val="289834736"/>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(sekon)</a:t>
                </a:r>
              </a:p>
            </c:rich>
          </c:tx>
          <c:overlay val="0"/>
        </c:title>
        <c:numFmt formatCode="General" sourceLinked="1"/>
        <c:majorTickMark val="none"/>
        <c:minorTickMark val="none"/>
        <c:tickLblPos val="nextTo"/>
        <c:crossAx val="289829248"/>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966E3D-7172-4B45-8259-CFE936607F82}" type="doc">
      <dgm:prSet loTypeId="urn:microsoft.com/office/officeart/2005/8/layout/hProcess9" loCatId="process" qsTypeId="urn:microsoft.com/office/officeart/2005/8/quickstyle/simple2" qsCatId="simple" csTypeId="urn:microsoft.com/office/officeart/2005/8/colors/colorful1" csCatId="colorful" phldr="1"/>
      <dgm:spPr/>
    </dgm:pt>
    <dgm:pt modelId="{1DEACCED-12F3-480F-AE82-01CC2D3D0F40}">
      <dgm:prSet phldrT="[Text]"/>
      <dgm:spPr/>
      <dgm:t>
        <a:bodyPr/>
        <a:lstStyle/>
        <a:p>
          <a:r>
            <a:rPr lang="en-US"/>
            <a:t>Studi literatur  proses bisnis acuan dari SIAKAD ITS</a:t>
          </a:r>
        </a:p>
      </dgm:t>
    </dgm:pt>
    <dgm:pt modelId="{A396065E-5A21-4AB1-9BAC-F77FBF12BF07}" type="parTrans" cxnId="{28F0B218-6B02-48E1-B197-5E050C58E412}">
      <dgm:prSet/>
      <dgm:spPr/>
      <dgm:t>
        <a:bodyPr/>
        <a:lstStyle/>
        <a:p>
          <a:endParaRPr lang="en-US"/>
        </a:p>
      </dgm:t>
    </dgm:pt>
    <dgm:pt modelId="{13A6654E-B82F-4189-A264-6F228111A15D}" type="sibTrans" cxnId="{28F0B218-6B02-48E1-B197-5E050C58E412}">
      <dgm:prSet/>
      <dgm:spPr/>
      <dgm:t>
        <a:bodyPr/>
        <a:lstStyle/>
        <a:p>
          <a:endParaRPr lang="en-US"/>
        </a:p>
      </dgm:t>
    </dgm:pt>
    <dgm:pt modelId="{3E9ABCC8-DBAF-4E4E-9158-7E8CFABFCD89}">
      <dgm:prSet phldrT="[Text]"/>
      <dgm:spPr/>
      <dgm:t>
        <a:bodyPr/>
        <a:lstStyle/>
        <a:p>
          <a:r>
            <a:rPr lang="en-US"/>
            <a:t>Wawancara proses bisnis pada 5 sampel perguruan tinggi</a:t>
          </a:r>
        </a:p>
      </dgm:t>
    </dgm:pt>
    <dgm:pt modelId="{6DE5AA0C-C7BD-45EF-899D-7B861CE95D21}" type="parTrans" cxnId="{D83A94DB-57AB-45A6-95C1-EE64268B7653}">
      <dgm:prSet/>
      <dgm:spPr/>
      <dgm:t>
        <a:bodyPr/>
        <a:lstStyle/>
        <a:p>
          <a:endParaRPr lang="en-US"/>
        </a:p>
      </dgm:t>
    </dgm:pt>
    <dgm:pt modelId="{65903F03-5A12-4086-B256-70657A5B7670}" type="sibTrans" cxnId="{D83A94DB-57AB-45A6-95C1-EE64268B7653}">
      <dgm:prSet/>
      <dgm:spPr/>
      <dgm:t>
        <a:bodyPr/>
        <a:lstStyle/>
        <a:p>
          <a:endParaRPr lang="en-US"/>
        </a:p>
      </dgm:t>
    </dgm:pt>
    <dgm:pt modelId="{7E769AEC-DD8C-43E9-9ADE-7141CBBE7511}">
      <dgm:prSet phldrT="[Text]"/>
      <dgm:spPr/>
      <dgm:t>
        <a:bodyPr/>
        <a:lstStyle/>
        <a:p>
          <a:r>
            <a:rPr lang="en-US"/>
            <a:t>Analisis kebutuhan modul mata kuliah</a:t>
          </a:r>
        </a:p>
      </dgm:t>
    </dgm:pt>
    <dgm:pt modelId="{9D4496A1-EC0F-4B2A-BED7-BC7847F99C11}" type="parTrans" cxnId="{DC8ECAAF-1350-472A-8BB7-1A15F78FB6CA}">
      <dgm:prSet/>
      <dgm:spPr/>
      <dgm:t>
        <a:bodyPr/>
        <a:lstStyle/>
        <a:p>
          <a:endParaRPr lang="en-US"/>
        </a:p>
      </dgm:t>
    </dgm:pt>
    <dgm:pt modelId="{33A99D5A-47B9-435D-BB40-D12074455CEF}" type="sibTrans" cxnId="{DC8ECAAF-1350-472A-8BB7-1A15F78FB6CA}">
      <dgm:prSet/>
      <dgm:spPr/>
      <dgm:t>
        <a:bodyPr/>
        <a:lstStyle/>
        <a:p>
          <a:endParaRPr lang="en-US"/>
        </a:p>
      </dgm:t>
    </dgm:pt>
    <dgm:pt modelId="{2237E06D-0C11-4B8B-ABBE-692C24B4165D}">
      <dgm:prSet phldrT="[Text]"/>
      <dgm:spPr/>
      <dgm:t>
        <a:bodyPr/>
        <a:lstStyle/>
        <a:p>
          <a:r>
            <a:rPr lang="en-US"/>
            <a:t>Analisis kebutuhan acuan modul mata kuliah</a:t>
          </a:r>
        </a:p>
      </dgm:t>
    </dgm:pt>
    <dgm:pt modelId="{EABB4671-97E0-42EA-B2C8-EA7AD3EE7532}" type="parTrans" cxnId="{8AF2C07F-D72F-4115-8A29-24383CB9363E}">
      <dgm:prSet/>
      <dgm:spPr/>
      <dgm:t>
        <a:bodyPr/>
        <a:lstStyle/>
        <a:p>
          <a:endParaRPr lang="en-US"/>
        </a:p>
      </dgm:t>
    </dgm:pt>
    <dgm:pt modelId="{C962A319-45A1-489D-9115-89629524816A}" type="sibTrans" cxnId="{8AF2C07F-D72F-4115-8A29-24383CB9363E}">
      <dgm:prSet/>
      <dgm:spPr/>
      <dgm:t>
        <a:bodyPr/>
        <a:lstStyle/>
        <a:p>
          <a:endParaRPr lang="en-US"/>
        </a:p>
      </dgm:t>
    </dgm:pt>
    <dgm:pt modelId="{018B9E66-AC09-4B94-A4FD-08D9F9739A5D}" type="pres">
      <dgm:prSet presAssocID="{83966E3D-7172-4B45-8259-CFE936607F82}" presName="CompostProcess" presStyleCnt="0">
        <dgm:presLayoutVars>
          <dgm:dir/>
          <dgm:resizeHandles val="exact"/>
        </dgm:presLayoutVars>
      </dgm:prSet>
      <dgm:spPr/>
    </dgm:pt>
    <dgm:pt modelId="{6F64A95A-8306-4820-84A9-80F1C6AB7D40}" type="pres">
      <dgm:prSet presAssocID="{83966E3D-7172-4B45-8259-CFE936607F82}" presName="arrow" presStyleLbl="bgShp" presStyleIdx="0" presStyleCnt="1"/>
      <dgm:spPr/>
    </dgm:pt>
    <dgm:pt modelId="{D00CCA78-9232-4FA0-9470-43F388ECD0BE}" type="pres">
      <dgm:prSet presAssocID="{83966E3D-7172-4B45-8259-CFE936607F82}" presName="linearProcess" presStyleCnt="0"/>
      <dgm:spPr/>
    </dgm:pt>
    <dgm:pt modelId="{0D1D1489-020F-45B7-95EC-2CE449D00649}" type="pres">
      <dgm:prSet presAssocID="{1DEACCED-12F3-480F-AE82-01CC2D3D0F40}" presName="textNode" presStyleLbl="node1" presStyleIdx="0" presStyleCnt="4">
        <dgm:presLayoutVars>
          <dgm:bulletEnabled val="1"/>
        </dgm:presLayoutVars>
      </dgm:prSet>
      <dgm:spPr/>
      <dgm:t>
        <a:bodyPr/>
        <a:lstStyle/>
        <a:p>
          <a:endParaRPr lang="en-US"/>
        </a:p>
      </dgm:t>
    </dgm:pt>
    <dgm:pt modelId="{8C94E45D-6C2B-4DB0-BDAB-D3E0CCF2BCEB}" type="pres">
      <dgm:prSet presAssocID="{13A6654E-B82F-4189-A264-6F228111A15D}" presName="sibTrans" presStyleCnt="0"/>
      <dgm:spPr/>
    </dgm:pt>
    <dgm:pt modelId="{AB92F748-4C4C-49B5-9C30-77D61D77EE9B}" type="pres">
      <dgm:prSet presAssocID="{2237E06D-0C11-4B8B-ABBE-692C24B4165D}" presName="textNode" presStyleLbl="node1" presStyleIdx="1" presStyleCnt="4">
        <dgm:presLayoutVars>
          <dgm:bulletEnabled val="1"/>
        </dgm:presLayoutVars>
      </dgm:prSet>
      <dgm:spPr/>
      <dgm:t>
        <a:bodyPr/>
        <a:lstStyle/>
        <a:p>
          <a:endParaRPr lang="en-US"/>
        </a:p>
      </dgm:t>
    </dgm:pt>
    <dgm:pt modelId="{E5534275-D7F7-4E4F-B8CE-9A0A0CA7DD35}" type="pres">
      <dgm:prSet presAssocID="{C962A319-45A1-489D-9115-89629524816A}" presName="sibTrans" presStyleCnt="0"/>
      <dgm:spPr/>
    </dgm:pt>
    <dgm:pt modelId="{FAA223FB-1339-4F64-B4DD-E6925EEC813F}" type="pres">
      <dgm:prSet presAssocID="{3E9ABCC8-DBAF-4E4E-9158-7E8CFABFCD89}" presName="textNode" presStyleLbl="node1" presStyleIdx="2" presStyleCnt="4">
        <dgm:presLayoutVars>
          <dgm:bulletEnabled val="1"/>
        </dgm:presLayoutVars>
      </dgm:prSet>
      <dgm:spPr/>
      <dgm:t>
        <a:bodyPr/>
        <a:lstStyle/>
        <a:p>
          <a:endParaRPr lang="en-US"/>
        </a:p>
      </dgm:t>
    </dgm:pt>
    <dgm:pt modelId="{6F62E615-FA6D-4113-9992-D89F71BA983F}" type="pres">
      <dgm:prSet presAssocID="{65903F03-5A12-4086-B256-70657A5B7670}" presName="sibTrans" presStyleCnt="0"/>
      <dgm:spPr/>
    </dgm:pt>
    <dgm:pt modelId="{C3A8C59F-5992-48D1-ACBA-4F10C0FA82C8}" type="pres">
      <dgm:prSet presAssocID="{7E769AEC-DD8C-43E9-9ADE-7141CBBE7511}" presName="textNode" presStyleLbl="node1" presStyleIdx="3" presStyleCnt="4">
        <dgm:presLayoutVars>
          <dgm:bulletEnabled val="1"/>
        </dgm:presLayoutVars>
      </dgm:prSet>
      <dgm:spPr/>
      <dgm:t>
        <a:bodyPr/>
        <a:lstStyle/>
        <a:p>
          <a:endParaRPr lang="en-US"/>
        </a:p>
      </dgm:t>
    </dgm:pt>
  </dgm:ptLst>
  <dgm:cxnLst>
    <dgm:cxn modelId="{D83A94DB-57AB-45A6-95C1-EE64268B7653}" srcId="{83966E3D-7172-4B45-8259-CFE936607F82}" destId="{3E9ABCC8-DBAF-4E4E-9158-7E8CFABFCD89}" srcOrd="2" destOrd="0" parTransId="{6DE5AA0C-C7BD-45EF-899D-7B861CE95D21}" sibTransId="{65903F03-5A12-4086-B256-70657A5B7670}"/>
    <dgm:cxn modelId="{8AF2C07F-D72F-4115-8A29-24383CB9363E}" srcId="{83966E3D-7172-4B45-8259-CFE936607F82}" destId="{2237E06D-0C11-4B8B-ABBE-692C24B4165D}" srcOrd="1" destOrd="0" parTransId="{EABB4671-97E0-42EA-B2C8-EA7AD3EE7532}" sibTransId="{C962A319-45A1-489D-9115-89629524816A}"/>
    <dgm:cxn modelId="{191DDF82-4D4A-42EE-B409-14ECCD1FA796}" type="presOf" srcId="{3E9ABCC8-DBAF-4E4E-9158-7E8CFABFCD89}" destId="{FAA223FB-1339-4F64-B4DD-E6925EEC813F}" srcOrd="0" destOrd="0" presId="urn:microsoft.com/office/officeart/2005/8/layout/hProcess9"/>
    <dgm:cxn modelId="{DC8ECAAF-1350-472A-8BB7-1A15F78FB6CA}" srcId="{83966E3D-7172-4B45-8259-CFE936607F82}" destId="{7E769AEC-DD8C-43E9-9ADE-7141CBBE7511}" srcOrd="3" destOrd="0" parTransId="{9D4496A1-EC0F-4B2A-BED7-BC7847F99C11}" sibTransId="{33A99D5A-47B9-435D-BB40-D12074455CEF}"/>
    <dgm:cxn modelId="{9CFE3CD0-6A39-4A73-B60F-2B7043473729}" type="presOf" srcId="{1DEACCED-12F3-480F-AE82-01CC2D3D0F40}" destId="{0D1D1489-020F-45B7-95EC-2CE449D00649}" srcOrd="0" destOrd="0" presId="urn:microsoft.com/office/officeart/2005/8/layout/hProcess9"/>
    <dgm:cxn modelId="{45994311-C51D-4F0C-953D-FC234ACBF8B2}" type="presOf" srcId="{83966E3D-7172-4B45-8259-CFE936607F82}" destId="{018B9E66-AC09-4B94-A4FD-08D9F9739A5D}" srcOrd="0" destOrd="0" presId="urn:microsoft.com/office/officeart/2005/8/layout/hProcess9"/>
    <dgm:cxn modelId="{28F0B218-6B02-48E1-B197-5E050C58E412}" srcId="{83966E3D-7172-4B45-8259-CFE936607F82}" destId="{1DEACCED-12F3-480F-AE82-01CC2D3D0F40}" srcOrd="0" destOrd="0" parTransId="{A396065E-5A21-4AB1-9BAC-F77FBF12BF07}" sibTransId="{13A6654E-B82F-4189-A264-6F228111A15D}"/>
    <dgm:cxn modelId="{A8A87A39-E7DB-41EA-9FAF-E87502ABC711}" type="presOf" srcId="{2237E06D-0C11-4B8B-ABBE-692C24B4165D}" destId="{AB92F748-4C4C-49B5-9C30-77D61D77EE9B}" srcOrd="0" destOrd="0" presId="urn:microsoft.com/office/officeart/2005/8/layout/hProcess9"/>
    <dgm:cxn modelId="{D0BBEE21-02ED-4744-8E39-85B1B8CFA56A}" type="presOf" srcId="{7E769AEC-DD8C-43E9-9ADE-7141CBBE7511}" destId="{C3A8C59F-5992-48D1-ACBA-4F10C0FA82C8}" srcOrd="0" destOrd="0" presId="urn:microsoft.com/office/officeart/2005/8/layout/hProcess9"/>
    <dgm:cxn modelId="{66B47344-2288-4124-9162-FC68141AFDAC}" type="presParOf" srcId="{018B9E66-AC09-4B94-A4FD-08D9F9739A5D}" destId="{6F64A95A-8306-4820-84A9-80F1C6AB7D40}" srcOrd="0" destOrd="0" presId="urn:microsoft.com/office/officeart/2005/8/layout/hProcess9"/>
    <dgm:cxn modelId="{AAF411A9-78A5-4F21-85DE-57116C14C8C5}" type="presParOf" srcId="{018B9E66-AC09-4B94-A4FD-08D9F9739A5D}" destId="{D00CCA78-9232-4FA0-9470-43F388ECD0BE}" srcOrd="1" destOrd="0" presId="urn:microsoft.com/office/officeart/2005/8/layout/hProcess9"/>
    <dgm:cxn modelId="{9C19BAC3-74A4-413B-88EE-C4B352E33F4B}" type="presParOf" srcId="{D00CCA78-9232-4FA0-9470-43F388ECD0BE}" destId="{0D1D1489-020F-45B7-95EC-2CE449D00649}" srcOrd="0" destOrd="0" presId="urn:microsoft.com/office/officeart/2005/8/layout/hProcess9"/>
    <dgm:cxn modelId="{4DAAD392-0B92-4417-AE2B-B77E02E99FEF}" type="presParOf" srcId="{D00CCA78-9232-4FA0-9470-43F388ECD0BE}" destId="{8C94E45D-6C2B-4DB0-BDAB-D3E0CCF2BCEB}" srcOrd="1" destOrd="0" presId="urn:microsoft.com/office/officeart/2005/8/layout/hProcess9"/>
    <dgm:cxn modelId="{C0FF1F29-E4CE-43E6-9B2C-F8C907BB9320}" type="presParOf" srcId="{D00CCA78-9232-4FA0-9470-43F388ECD0BE}" destId="{AB92F748-4C4C-49B5-9C30-77D61D77EE9B}" srcOrd="2" destOrd="0" presId="urn:microsoft.com/office/officeart/2005/8/layout/hProcess9"/>
    <dgm:cxn modelId="{A1AC3A92-6F0E-45B2-95DA-F6B72DB55BEF}" type="presParOf" srcId="{D00CCA78-9232-4FA0-9470-43F388ECD0BE}" destId="{E5534275-D7F7-4E4F-B8CE-9A0A0CA7DD35}" srcOrd="3" destOrd="0" presId="urn:microsoft.com/office/officeart/2005/8/layout/hProcess9"/>
    <dgm:cxn modelId="{1DC1461B-90A4-417F-9DAF-E8068E8B52B7}" type="presParOf" srcId="{D00CCA78-9232-4FA0-9470-43F388ECD0BE}" destId="{FAA223FB-1339-4F64-B4DD-E6925EEC813F}" srcOrd="4" destOrd="0" presId="urn:microsoft.com/office/officeart/2005/8/layout/hProcess9"/>
    <dgm:cxn modelId="{9522F3A5-377A-475B-8627-EC485D889E4D}" type="presParOf" srcId="{D00CCA78-9232-4FA0-9470-43F388ECD0BE}" destId="{6F62E615-FA6D-4113-9992-D89F71BA983F}" srcOrd="5" destOrd="0" presId="urn:microsoft.com/office/officeart/2005/8/layout/hProcess9"/>
    <dgm:cxn modelId="{FFFE6E4D-53FF-486E-9ACD-AED9C9090F0B}" type="presParOf" srcId="{D00CCA78-9232-4FA0-9470-43F388ECD0BE}" destId="{C3A8C59F-5992-48D1-ACBA-4F10C0FA82C8}" srcOrd="6" destOrd="0" presId="urn:microsoft.com/office/officeart/2005/8/layout/hProcess9"/>
  </dgm:cxnLst>
  <dgm:bg/>
  <dgm:whole/>
  <dgm:extLst>
    <a:ext uri="http://schemas.microsoft.com/office/drawing/2008/diagram">
      <dsp:dataModelExt xmlns:dsp="http://schemas.microsoft.com/office/drawing/2008/diagram" relId="rId10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64A95A-8306-4820-84A9-80F1C6AB7D40}">
      <dsp:nvSpPr>
        <dsp:cNvPr id="0" name=""/>
        <dsp:cNvSpPr/>
      </dsp:nvSpPr>
      <dsp:spPr>
        <a:xfrm>
          <a:off x="272176" y="0"/>
          <a:ext cx="3084671" cy="164782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D1D1489-020F-45B7-95EC-2CE449D00649}">
      <dsp:nvSpPr>
        <dsp:cNvPr id="0" name=""/>
        <dsp:cNvSpPr/>
      </dsp:nvSpPr>
      <dsp:spPr>
        <a:xfrm>
          <a:off x="1816" y="494347"/>
          <a:ext cx="873588" cy="659130"/>
        </a:xfrm>
        <a:prstGeom prst="roundRect">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Studi literatur  proses bisnis acuan dari SIAKAD ITS</a:t>
          </a:r>
        </a:p>
      </dsp:txBody>
      <dsp:txXfrm>
        <a:off x="33992" y="526523"/>
        <a:ext cx="809236" cy="594778"/>
      </dsp:txXfrm>
    </dsp:sp>
    <dsp:sp modelId="{AB92F748-4C4C-49B5-9C30-77D61D77EE9B}">
      <dsp:nvSpPr>
        <dsp:cNvPr id="0" name=""/>
        <dsp:cNvSpPr/>
      </dsp:nvSpPr>
      <dsp:spPr>
        <a:xfrm>
          <a:off x="919084" y="494347"/>
          <a:ext cx="873588" cy="659130"/>
        </a:xfrm>
        <a:prstGeom prst="roundRect">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Analisis kebutuhan acuan modul mata kuliah</a:t>
          </a:r>
        </a:p>
      </dsp:txBody>
      <dsp:txXfrm>
        <a:off x="951260" y="526523"/>
        <a:ext cx="809236" cy="594778"/>
      </dsp:txXfrm>
    </dsp:sp>
    <dsp:sp modelId="{FAA223FB-1339-4F64-B4DD-E6925EEC813F}">
      <dsp:nvSpPr>
        <dsp:cNvPr id="0" name=""/>
        <dsp:cNvSpPr/>
      </dsp:nvSpPr>
      <dsp:spPr>
        <a:xfrm>
          <a:off x="1836352" y="494347"/>
          <a:ext cx="873588" cy="659130"/>
        </a:xfrm>
        <a:prstGeom prst="round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Wawancara proses bisnis pada 5 sampel perguruan tinggi</a:t>
          </a:r>
        </a:p>
      </dsp:txBody>
      <dsp:txXfrm>
        <a:off x="1868528" y="526523"/>
        <a:ext cx="809236" cy="594778"/>
      </dsp:txXfrm>
    </dsp:sp>
    <dsp:sp modelId="{C3A8C59F-5992-48D1-ACBA-4F10C0FA82C8}">
      <dsp:nvSpPr>
        <dsp:cNvPr id="0" name=""/>
        <dsp:cNvSpPr/>
      </dsp:nvSpPr>
      <dsp:spPr>
        <a:xfrm>
          <a:off x="2753620" y="494347"/>
          <a:ext cx="873588" cy="659130"/>
        </a:xfrm>
        <a:prstGeom prst="roundRect">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Analisis kebutuhan modul mata kuliah</a:t>
          </a:r>
        </a:p>
      </dsp:txBody>
      <dsp:txXfrm>
        <a:off x="2785796" y="526523"/>
        <a:ext cx="809236" cy="59477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Umi14</b:Tag>
    <b:SourceType>JournalArticle</b:SourceType>
    <b:Guid>{A95AABE4-6276-4A3C-9391-D0D3D7E6119B}</b:Guid>
    <b:Author>
      <b:Author>
        <b:NameList>
          <b:Person>
            <b:Last>Umi Laili Yuhana</b:Last>
            <b:First>Agus</b:First>
            <b:Middle>Budi Raharjo, Siti Rochimah</b:Middle>
          </b:Person>
        </b:NameList>
      </b:Author>
    </b:Author>
    <b:Title>Academic Information System Quality Measurement Using Quality Instrument : A Proposed Model</b:Title>
    <b:JournalName>2014 International Conference on Data and Software Engineering</b:JournalName>
    <b:Year>2014</b:Year>
    <b:Pages>231-236</b:Pages>
    <b:RefOrder>1</b:RefOrder>
  </b:Source>
  <b:Source>
    <b:Tag>Ari04</b:Tag>
    <b:SourceType>Book</b:SourceType>
    <b:Guid>{AC6C5E56-E9AD-4B3E-B6BD-5B4000CB0A0A}</b:Guid>
    <b:Author>
      <b:Author>
        <b:NameList>
          <b:Person>
            <b:Last>Arief</b:Last>
            <b:First>Andi</b:First>
            <b:Middle>Rustanul</b:Middle>
          </b:Person>
        </b:NameList>
      </b:Author>
    </b:Author>
    <b:Title>PEMBANGUNAN SISTEM INFORMASI AKADEMIK DENGAN MENGGUNAKAN BORLAND DELPHI</b:Title>
    <b:Year>2004</b:Year>
    <b:City>BANDUNG</b:City>
    <b:Publisher>UNIVERSITAS WIDYATAMA</b:Publisher>
    <b:RefOrder>2</b:RefOrder>
  </b:Source>
  <b:Source>
    <b:Tag>Has</b:Tag>
    <b:SourceType>Book</b:SourceType>
    <b:Guid>{6A7FDA22-446F-4C6A-AEA6-55AA21C5E8DF}</b:Guid>
    <b:Author>
      <b:Author>
        <b:NameList>
          <b:Person>
            <b:Last>Hasan</b:Last>
            <b:First>Umar</b:First>
          </b:Person>
        </b:NameList>
      </b:Author>
    </b:Author>
    <b:Title>Rancang Bangun Aplikasi Kurikulum Untuk Mendukung Manajemen Mutu Belajar Mengajar Perguruan Tinggi Studi Kasus ITS</b:Title>
    <b:City>Surabaya</b:City>
    <b:Publisher>Institut Teknologi Sepuluh Nopember</b:Publisher>
    <b:RefOrder>3</b:RefOrder>
  </b:Source>
  <b:Source>
    <b:Tag>Joã</b:Tag>
    <b:SourceType>JournalArticle</b:SourceType>
    <b:Guid>{9EB55916-C40D-4F10-97F4-2487EB9963B0}</b:Guid>
    <b:Title>Wiki Based Requirements Documentation of Generic Software Products</b:Title>
    <b:Author>
      <b:Author>
        <b:NameList>
          <b:Person>
            <b:Last>João Pascoal Faria</b:Last>
            <b:First>Ademar</b:First>
            <b:Middle>Aguiar, Raul Vidal</b:Middle>
          </b:Person>
        </b:NameList>
      </b:Author>
    </b:Author>
    <b:JournalName>IEEE</b:JournalName>
    <b:RefOrder>4</b:RefOrder>
  </b:Source>
  <b:Source>
    <b:Tag>Sal</b:Tag>
    <b:SourceType>Book</b:SourceType>
    <b:Guid>{E3A613D5-A6C3-4C55-82F4-07AC6E055E31}</b:Guid>
    <b:Author>
      <b:Author>
        <b:NameList>
          <b:Person>
            <b:Last>Wijaya</b:Last>
            <b:First>Salahuddin</b:First>
            <b:Middle>Agung</b:Middle>
          </b:Person>
        </b:NameList>
      </b:Author>
    </b:Author>
    <b:Title>Rancang Bangun Kerangka Kerja Sistem Informasi Akademik Modular Berbasis Web dengan Pola Arsitektur Hierarchical Model-View-Controller</b:Title>
    <b:Year>2015</b:Year>
    <b:City>Surabaya</b:City>
    <b:RefOrder>5</b:RefOrder>
  </b:Source>
  <b:Source>
    <b:Tag>Tom151</b:Tag>
    <b:SourceType>Book</b:SourceType>
    <b:Guid>{BE22F01D-28AD-4968-BAF9-6098C9D5B0F6}</b:Guid>
    <b:Author>
      <b:Author>
        <b:NameList>
          <b:Person>
            <b:Last>Nurwantoro</b:Last>
            <b:First>Tommy</b:First>
          </b:Person>
        </b:NameList>
      </b:Author>
    </b:Author>
    <b:Title>Kerangka Kerja Sinkronissasi Basis Data Relasional pada Sistem Informasi Akademik Berbasis Web</b:Title>
    <b:Year>2015</b:Year>
    <b:City>Surabaya</b:City>
    <b:RefOrder>6</b:RefOrder>
  </b:Source>
  <b:Source>
    <b:Tag>Kem15</b:Tag>
    <b:SourceType>InternetSite</b:SourceType>
    <b:Guid>{C63AF11D-D1A8-442B-8418-E11F2EDD9BA1}</b:Guid>
    <b:Title>Kamus Besar Bahasa Indonesia</b:Title>
    <b:Year>2012-2015</b:Year>
    <b:Author>
      <b:Author>
        <b:NameList>
          <b:Person>
            <b:Last>Kemdikbud</b:Last>
          </b:Person>
        </b:NameList>
      </b:Author>
    </b:Author>
    <b:ProductionCompany>Kemdikbud</b:ProductionCompany>
    <b:YearAccessed>2015</b:YearAccessed>
    <b:MonthAccessed>April</b:MonthAccessed>
    <b:DayAccessed>6</b:DayAccessed>
    <b:URL>http://kbbi.web.id/mata</b:URL>
    <b:RefOrder>17</b:RefOrder>
  </b:Source>
  <b:Source>
    <b:Tag>Ind12</b:Tag>
    <b:SourceType>Report</b:SourceType>
    <b:Guid>{5DE7A5B4-AD81-4866-AD48-AAC33033B9C8}</b:Guid>
    <b:Title>Undang Undang Republik Indonesia Nomor 12 Tahun 2012 tentang Pendidikan Tinggi</b:Title>
    <b:Year>2012</b:Year>
    <b:Publisher>Republik Indonesia</b:Publisher>
    <b:Author>
      <b:Author>
        <b:NameList>
          <b:Person>
            <b:Last>Indonesia</b:Last>
            <b:First>Republik</b:First>
          </b:Person>
        </b:NameList>
      </b:Author>
    </b:Author>
    <b:RefOrder>7</b:RefOrder>
  </b:Source>
  <b:Source>
    <b:Tag>Per14</b:Tag>
    <b:SourceType>Book</b:SourceType>
    <b:Guid>{B71CC1AC-E952-4467-A65B-71E3B1B87EE5}</b:Guid>
    <b:Title>Peraturan Pemerintah Republik Indonesia Nomor 4 Tahun 2014 Tentang Penyelenggaraan Pendidikan Tinggi dan Pengelolaan Perguruan Tinggi</b:Title>
    <b:Year>2014</b:Year>
    <b:Publisher>Republik Indonesia</b:Publisher>
    <b:RefOrder>18</b:RefOrder>
  </b:Source>
  <b:Source>
    <b:Tag>Per141</b:Tag>
    <b:SourceType>Book</b:SourceType>
    <b:Guid>{51085AC7-C389-4BCA-B2D1-2973D3101E1D}</b:Guid>
    <b:Title>Peraturan Menteri Pendidikan dan Kebudayaan Republik Indonesia Nomor 49 Tahun 2014 tentang Standar Nasional Pendidikan Tinggi</b:Title>
    <b:Year>2014</b:Year>
    <b:Publisher>Republik Indonesia</b:Publisher>
    <b:RefOrder>8</b:RefOrder>
  </b:Source>
  <b:Source>
    <b:Tag>Ari</b:Tag>
    <b:SourceType>Book</b:SourceType>
    <b:Guid>{73D26423-EB34-4107-9C55-5D6E06DC5C1E}</b:Guid>
    <b:Author>
      <b:Author>
        <b:NameList>
          <b:Person>
            <b:Last>Muzakir</b:Last>
            <b:First>Ari</b:First>
          </b:Person>
        </b:NameList>
      </b:Author>
    </b:Author>
    <b:Title>Implementasi Manajemen Perpustakaan menggunakan Framework Codeigniter Dengan Teknik Hierarchical model,view,controller</b:Title>
    <b:City>Sumatera Selatan</b:City>
    <b:Publisher>Universitas Bina Darma</b:Publisher>
    <b:RefOrder>9</b:RefOrder>
  </b:Source>
  <b:Source>
    <b:Tag>MUD10</b:Tag>
    <b:SourceType>Book</b:SourceType>
    <b:Guid>{B0C53DBC-F302-4930-A263-7FB2CD18689D}</b:Guid>
    <b:Author>
      <b:Author>
        <b:NameList>
          <b:Person>
            <b:Last>TOHA</b:Last>
            <b:First>MUDZAKKIR</b:First>
          </b:Person>
        </b:NameList>
      </b:Author>
    </b:Author>
    <b:Title>IMPLEMENTASI FRAMEWORK SPRING MVC UNTUK PEMBUATAN SISTEM INFORMASI MANAJEMEN E-COMMERCE</b:Title>
    <b:Year>2010</b:Year>
    <b:Publisher>UNIVERSITAS SEBELAS MARET </b:Publisher>
    <b:RefOrder>10</b:RefOrder>
  </b:Source>
  <b:Source>
    <b:Tag>Int15</b:Tag>
    <b:SourceType>InternetSite</b:SourceType>
    <b:Guid>{05881547-6FB2-41C4-960C-67FEECD823FA}</b:Guid>
    <b:Title>Introduction of Spring Framework</b:Title>
    <b:ProductionCompany>Spring</b:ProductionCompany>
    <b:YearAccessed>2015</b:YearAccessed>
    <b:MonthAccessed>April</b:MonthAccessed>
    <b:DayAccessed>6</b:DayAccessed>
    <b:URL>http://docs.spring.io/spring-framework/docs/3.0.x/reference/overview.html</b:URL>
    <b:RefOrder>11</b:RefOrder>
  </b:Source>
  <b:Source>
    <b:Tag>Ora15</b:Tag>
    <b:SourceType>InternetSite</b:SourceType>
    <b:Guid>{107E31BE-0573-42E6-8778-0DC15202BFF5}</b:Guid>
    <b:Author>
      <b:Author>
        <b:NameList>
          <b:Person>
            <b:Last>Oracle</b:Last>
          </b:Person>
        </b:NameList>
      </b:Author>
    </b:Author>
    <b:Title>Oracle Java Documentation</b:Title>
    <b:YearAccessed>2015</b:YearAccessed>
    <b:MonthAccessed>May</b:MonthAccessed>
    <b:DayAccessed>5</b:DayAccessed>
    <b:URL>https://docs.oracle.com/javase/tutorial/jdbc/overview/index.html</b:URL>
    <b:RefOrder>12</b:RefOrder>
  </b:Source>
  <b:Source>
    <b:Tag>Tut15</b:Tag>
    <b:SourceType>InternetSite</b:SourceType>
    <b:Guid>{9BBDFC32-AE4A-456A-9060-B8FD1F7AABB2}</b:Guid>
    <b:Title>Tutorials Point</b:Title>
    <b:YearAccessed>2015</b:YearAccessed>
    <b:MonthAccessed>Mei</b:MonthAccessed>
    <b:DayAccessed>5</b:DayAccessed>
    <b:URL>http://www.tutorialspoint.com/spring/spring_transaction_management.htm</b:URL>
    <b:RefOrder>13</b:RefOrder>
  </b:Source>
  <b:Source>
    <b:Tag>The15</b:Tag>
    <b:SourceType>InternetSite</b:SourceType>
    <b:Guid>{95A9291C-6793-4AB6-A963-EEA795F6BA27}</b:Guid>
    <b:Title>The Java EE 5 Tutorial</b:Title>
    <b:YearAccessed>2015</b:YearAccessed>
    <b:MonthAccessed>Mei</b:MonthAccessed>
    <b:DayAccessed>6</b:DayAccessed>
    <b:URL>http://docs.oracle.com/javaee/5/tutorial/doc/bnafe.html</b:URL>
    <b:RefOrder>14</b:RefOrder>
  </b:Source>
  <b:Source>
    <b:Tag>Tut151</b:Tag>
    <b:SourceType>InternetSite</b:SourceType>
    <b:Guid>{A2A85F2E-F903-4D21-8F4F-77C98E065153}</b:Guid>
    <b:Title>Tutorials Point</b:Title>
    <b:YearAccessed>2015</b:YearAccessed>
    <b:MonthAccessed>Mei</b:MonthAccessed>
    <b:DayAccessed>6</b:DayAccessed>
    <b:URL>http://www.tutorialspoint.com/spring/spring_bean_definition.htm</b:URL>
    <b:RefOrder>15</b:RefOrder>
  </b:Source>
  <b:Source>
    <b:Tag>Pos15</b:Tag>
    <b:SourceType>InternetSite</b:SourceType>
    <b:Guid>{F1E9DE01-A82B-4F97-80F2-70EA206D1713}</b:Guid>
    <b:Author>
      <b:Author>
        <b:NameList>
          <b:Person>
            <b:Last>PostgreSQL</b:Last>
          </b:Person>
        </b:NameList>
      </b:Author>
    </b:Author>
    <b:Title>PostgreSQL</b:Title>
    <b:YearAccessed>2015</b:YearAccessed>
    <b:MonthAccessed>Mei</b:MonthAccessed>
    <b:DayAccessed>26</b:DayAccessed>
    <b:URL>http://www.postgresql.org/docs/9.3/static/intro-whatis.html</b:URL>
    <b:RefOrder>16</b:RefOrder>
  </b:Source>
</b:Sources>
</file>

<file path=customXml/itemProps1.xml><?xml version="1.0" encoding="utf-8"?>
<ds:datastoreItem xmlns:ds="http://schemas.openxmlformats.org/officeDocument/2006/customXml" ds:itemID="{C44DDE00-0031-4C20-9CCA-6394AA30B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114</Pages>
  <Words>17921</Words>
  <Characters>102153</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Aldhee</dc:creator>
  <cp:lastModifiedBy>AMANDA TIARA AVEROUSI</cp:lastModifiedBy>
  <cp:revision>81</cp:revision>
  <cp:lastPrinted>2015-01-21T03:11:00Z</cp:lastPrinted>
  <dcterms:created xsi:type="dcterms:W3CDTF">2015-04-01T16:23:00Z</dcterms:created>
  <dcterms:modified xsi:type="dcterms:W3CDTF">2015-06-09T00:30:00Z</dcterms:modified>
</cp:coreProperties>
</file>